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71914" w:rsidRPr="008F083B" w:rsidRDefault="00571914" w:rsidP="009F10DA">
      <w:pPr>
        <w:pStyle w:val="OPTIMISNormal"/>
        <w:tabs>
          <w:tab w:val="left" w:pos="284"/>
        </w:tabs>
        <w:rPr>
          <w:lang w:val="en-GB"/>
        </w:rPr>
      </w:pPr>
    </w:p>
    <w:tbl>
      <w:tblPr>
        <w:tblW w:w="9039" w:type="dxa"/>
        <w:tblLayout w:type="fixed"/>
        <w:tblLook w:val="0000" w:firstRow="0" w:lastRow="0" w:firstColumn="0" w:lastColumn="0" w:noHBand="0" w:noVBand="0"/>
      </w:tblPr>
      <w:tblGrid>
        <w:gridCol w:w="38"/>
        <w:gridCol w:w="1913"/>
        <w:gridCol w:w="142"/>
        <w:gridCol w:w="2835"/>
        <w:gridCol w:w="4111"/>
      </w:tblGrid>
      <w:tr w:rsidR="00675C97" w:rsidRPr="008F083B">
        <w:trPr>
          <w:cantSplit/>
          <w:trHeight w:val="3395"/>
        </w:trPr>
        <w:tc>
          <w:tcPr>
            <w:tcW w:w="9039" w:type="dxa"/>
            <w:gridSpan w:val="5"/>
          </w:tcPr>
          <w:p w:rsidR="00675C97" w:rsidRPr="008F083B" w:rsidRDefault="00675C97" w:rsidP="00675C97">
            <w:pPr>
              <w:tabs>
                <w:tab w:val="left" w:pos="2552"/>
              </w:tabs>
              <w:rPr>
                <w:sz w:val="28"/>
                <w:lang w:val="en-GB"/>
              </w:rPr>
            </w:pPr>
            <w:r w:rsidRPr="008F083B">
              <w:rPr>
                <w:sz w:val="28"/>
                <w:lang w:val="en-GB"/>
              </w:rPr>
              <w:t>Project Acronym:</w:t>
            </w:r>
            <w:r w:rsidRPr="008F083B">
              <w:rPr>
                <w:sz w:val="28"/>
                <w:lang w:val="en-GB"/>
              </w:rPr>
              <w:tab/>
            </w:r>
            <w:r w:rsidR="00766E14" w:rsidRPr="008F083B">
              <w:rPr>
                <w:b/>
                <w:sz w:val="28"/>
                <w:lang w:val="en-GB"/>
              </w:rPr>
              <w:t>OPTIMIS</w:t>
            </w:r>
          </w:p>
          <w:p w:rsidR="00675C97" w:rsidRPr="008F083B" w:rsidRDefault="00675C97" w:rsidP="00675C97">
            <w:pPr>
              <w:tabs>
                <w:tab w:val="left" w:pos="2552"/>
              </w:tabs>
              <w:rPr>
                <w:b/>
                <w:sz w:val="28"/>
                <w:lang w:val="en-GB"/>
              </w:rPr>
            </w:pPr>
            <w:r w:rsidRPr="008F083B">
              <w:rPr>
                <w:sz w:val="28"/>
                <w:lang w:val="en-GB"/>
              </w:rPr>
              <w:t>Project Title:</w:t>
            </w:r>
            <w:r w:rsidRPr="008F083B">
              <w:rPr>
                <w:sz w:val="28"/>
                <w:lang w:val="en-GB"/>
              </w:rPr>
              <w:tab/>
            </w:r>
            <w:r w:rsidR="00766E14" w:rsidRPr="008F083B">
              <w:rPr>
                <w:b/>
                <w:sz w:val="28"/>
                <w:lang w:val="en-GB"/>
              </w:rPr>
              <w:t>Optimized Infrastructure Services</w:t>
            </w:r>
          </w:p>
          <w:p w:rsidR="00766E14" w:rsidRPr="008F083B" w:rsidRDefault="000943E3" w:rsidP="00766E14">
            <w:pPr>
              <w:tabs>
                <w:tab w:val="left" w:pos="2552"/>
              </w:tabs>
              <w:rPr>
                <w:sz w:val="28"/>
                <w:lang w:val="en-GB"/>
              </w:rPr>
            </w:pPr>
            <w:r w:rsidRPr="008F083B">
              <w:rPr>
                <w:sz w:val="28"/>
                <w:lang w:val="en-GB"/>
              </w:rPr>
              <w:t>Project Number</w:t>
            </w:r>
            <w:r w:rsidR="00766E14" w:rsidRPr="008F083B">
              <w:rPr>
                <w:sz w:val="28"/>
                <w:lang w:val="en-GB"/>
              </w:rPr>
              <w:t>:</w:t>
            </w:r>
            <w:r w:rsidR="00766E14" w:rsidRPr="008F083B">
              <w:rPr>
                <w:sz w:val="28"/>
                <w:lang w:val="en-GB"/>
              </w:rPr>
              <w:tab/>
            </w:r>
            <w:r w:rsidR="0067272D" w:rsidRPr="008F083B">
              <w:rPr>
                <w:b/>
                <w:sz w:val="28"/>
                <w:lang w:val="en-GB"/>
              </w:rPr>
              <w:t>257115</w:t>
            </w:r>
          </w:p>
          <w:p w:rsidR="00675C97" w:rsidRPr="008F083B" w:rsidRDefault="00675C97" w:rsidP="00675C97">
            <w:pPr>
              <w:tabs>
                <w:tab w:val="left" w:pos="2552"/>
              </w:tabs>
              <w:rPr>
                <w:sz w:val="28"/>
                <w:lang w:val="en-GB"/>
              </w:rPr>
            </w:pPr>
            <w:r w:rsidRPr="008F083B">
              <w:rPr>
                <w:sz w:val="28"/>
                <w:lang w:val="en-GB"/>
              </w:rPr>
              <w:t>Instrument:</w:t>
            </w:r>
            <w:r w:rsidRPr="008F083B">
              <w:rPr>
                <w:sz w:val="28"/>
                <w:lang w:val="en-GB"/>
              </w:rPr>
              <w:tab/>
            </w:r>
            <w:r w:rsidRPr="008F083B">
              <w:rPr>
                <w:b/>
                <w:sz w:val="28"/>
                <w:lang w:val="en-GB"/>
              </w:rPr>
              <w:t>Integrated Project</w:t>
            </w:r>
          </w:p>
          <w:p w:rsidR="00675C97" w:rsidRPr="008F083B" w:rsidRDefault="00675C97" w:rsidP="002850CF">
            <w:pPr>
              <w:tabs>
                <w:tab w:val="left" w:pos="2552"/>
              </w:tabs>
              <w:ind w:left="2552" w:hanging="2552"/>
              <w:rPr>
                <w:sz w:val="28"/>
                <w:lang w:val="en-GB"/>
              </w:rPr>
            </w:pPr>
            <w:r w:rsidRPr="008F083B">
              <w:rPr>
                <w:sz w:val="28"/>
                <w:lang w:val="en-GB"/>
              </w:rPr>
              <w:t>Thematic Priority:</w:t>
            </w:r>
            <w:r w:rsidRPr="008F083B">
              <w:rPr>
                <w:sz w:val="28"/>
                <w:lang w:val="en-GB"/>
              </w:rPr>
              <w:tab/>
            </w:r>
            <w:r w:rsidR="00766E14" w:rsidRPr="008F083B">
              <w:rPr>
                <w:b/>
                <w:sz w:val="28"/>
                <w:lang w:val="en-GB"/>
              </w:rPr>
              <w:t>ICT-2009.1.2 – Internet of Services, Software and Virtualisation</w:t>
            </w:r>
          </w:p>
          <w:p w:rsidR="00675C97" w:rsidRPr="008F083B" w:rsidRDefault="00675C97" w:rsidP="00036D69">
            <w:pPr>
              <w:rPr>
                <w:lang w:val="en-GB"/>
              </w:rPr>
            </w:pPr>
          </w:p>
          <w:p w:rsidR="008A3C2D" w:rsidRPr="008F083B" w:rsidRDefault="008A3C2D" w:rsidP="00036D69">
            <w:pPr>
              <w:rPr>
                <w:lang w:val="en-GB"/>
              </w:rPr>
            </w:pPr>
          </w:p>
          <w:p w:rsidR="008A3C2D" w:rsidRPr="008F083B" w:rsidRDefault="008A3C2D" w:rsidP="00036D69">
            <w:pPr>
              <w:rPr>
                <w:lang w:val="en-GB"/>
              </w:rPr>
            </w:pPr>
          </w:p>
          <w:p w:rsidR="00675C97" w:rsidRPr="008F083B" w:rsidRDefault="003906F9" w:rsidP="00CC38B0">
            <w:pPr>
              <w:pStyle w:val="Title"/>
              <w:rPr>
                <w:lang w:val="en-GB"/>
              </w:rPr>
            </w:pPr>
            <w:r>
              <w:rPr>
                <w:lang w:val="en-GB"/>
              </w:rPr>
              <w:t>I</w:t>
            </w:r>
            <w:r w:rsidR="0011613D">
              <w:rPr>
                <w:lang w:val="en-GB"/>
              </w:rPr>
              <w:t>D</w:t>
            </w:r>
            <w:r>
              <w:rPr>
                <w:lang w:val="en-GB"/>
              </w:rPr>
              <w:t>2</w:t>
            </w:r>
            <w:r w:rsidR="002123F8">
              <w:rPr>
                <w:lang w:val="en-GB"/>
              </w:rPr>
              <w:t>.</w:t>
            </w:r>
            <w:r>
              <w:rPr>
                <w:lang w:val="en-GB"/>
              </w:rPr>
              <w:t>2</w:t>
            </w:r>
            <w:r w:rsidR="003668A0">
              <w:rPr>
                <w:lang w:val="en-GB"/>
              </w:rPr>
              <w:t>.</w:t>
            </w:r>
            <w:r w:rsidR="0000515D">
              <w:rPr>
                <w:lang w:val="en-GB"/>
              </w:rPr>
              <w:t>2</w:t>
            </w:r>
            <w:r w:rsidR="00E02291">
              <w:rPr>
                <w:lang w:val="en-GB"/>
              </w:rPr>
              <w:t xml:space="preserve"> </w:t>
            </w:r>
            <w:r>
              <w:rPr>
                <w:lang w:val="en-GB"/>
              </w:rPr>
              <w:t>Service Manifest Specification</w:t>
            </w:r>
          </w:p>
          <w:p w:rsidR="00D637BE" w:rsidRPr="008F083B" w:rsidRDefault="00D637BE" w:rsidP="00036D69">
            <w:pPr>
              <w:rPr>
                <w:lang w:val="en-GB"/>
              </w:rPr>
            </w:pPr>
          </w:p>
          <w:p w:rsidR="00675C97" w:rsidRPr="008F083B" w:rsidRDefault="00675C97" w:rsidP="00036D69">
            <w:pPr>
              <w:rPr>
                <w:lang w:val="en-GB"/>
              </w:rPr>
            </w:pPr>
          </w:p>
          <w:p w:rsidR="00675C97" w:rsidRPr="008F083B" w:rsidRDefault="00675C97" w:rsidP="00036D69">
            <w:pPr>
              <w:rPr>
                <w:lang w:val="en-GB"/>
              </w:rPr>
            </w:pPr>
          </w:p>
        </w:tc>
      </w:tr>
      <w:tr w:rsidR="00675C97" w:rsidRPr="008F083B">
        <w:trPr>
          <w:cantSplit/>
        </w:trPr>
        <w:tc>
          <w:tcPr>
            <w:tcW w:w="1951" w:type="dxa"/>
            <w:gridSpan w:val="2"/>
            <w:tcBorders>
              <w:bottom w:val="nil"/>
            </w:tcBorders>
          </w:tcPr>
          <w:p w:rsidR="00675C97" w:rsidRPr="008F083B" w:rsidRDefault="007120BF" w:rsidP="003906F9">
            <w:pPr>
              <w:rPr>
                <w:i/>
                <w:sz w:val="28"/>
                <w:lang w:val="en-GB"/>
              </w:rPr>
            </w:pPr>
            <w:r w:rsidRPr="008F083B">
              <w:rPr>
                <w:i/>
                <w:sz w:val="28"/>
                <w:lang w:val="en-GB"/>
              </w:rPr>
              <w:t xml:space="preserve">Activity </w:t>
            </w:r>
            <w:r w:rsidR="003906F9">
              <w:rPr>
                <w:i/>
                <w:sz w:val="28"/>
                <w:lang w:val="en-GB"/>
              </w:rPr>
              <w:t>2</w:t>
            </w:r>
            <w:r w:rsidR="00675C97" w:rsidRPr="008F083B">
              <w:rPr>
                <w:i/>
                <w:sz w:val="28"/>
                <w:lang w:val="en-GB"/>
              </w:rPr>
              <w:t>:</w:t>
            </w:r>
          </w:p>
        </w:tc>
        <w:tc>
          <w:tcPr>
            <w:tcW w:w="7088" w:type="dxa"/>
            <w:gridSpan w:val="3"/>
            <w:tcBorders>
              <w:bottom w:val="nil"/>
            </w:tcBorders>
          </w:tcPr>
          <w:p w:rsidR="00675C97" w:rsidRPr="008F083B" w:rsidRDefault="00675C97" w:rsidP="00036D69">
            <w:pPr>
              <w:rPr>
                <w:i/>
                <w:sz w:val="28"/>
                <w:lang w:val="en-GB"/>
              </w:rPr>
            </w:pPr>
          </w:p>
        </w:tc>
      </w:tr>
      <w:tr w:rsidR="00675C97" w:rsidRPr="008F083B">
        <w:trPr>
          <w:cantSplit/>
        </w:trPr>
        <w:tc>
          <w:tcPr>
            <w:tcW w:w="1951" w:type="dxa"/>
            <w:gridSpan w:val="2"/>
            <w:tcBorders>
              <w:bottom w:val="nil"/>
            </w:tcBorders>
          </w:tcPr>
          <w:p w:rsidR="00675C97" w:rsidRPr="008F083B" w:rsidRDefault="00675C97" w:rsidP="003906F9">
            <w:pPr>
              <w:rPr>
                <w:i/>
                <w:sz w:val="28"/>
                <w:lang w:val="en-GB"/>
              </w:rPr>
            </w:pPr>
            <w:r w:rsidRPr="008F083B">
              <w:rPr>
                <w:i/>
                <w:sz w:val="28"/>
                <w:lang w:val="en-GB"/>
              </w:rPr>
              <w:t xml:space="preserve">WP </w:t>
            </w:r>
            <w:r w:rsidR="003906F9">
              <w:rPr>
                <w:i/>
                <w:sz w:val="28"/>
                <w:lang w:val="en-GB"/>
              </w:rPr>
              <w:t>2</w:t>
            </w:r>
            <w:r w:rsidR="007120BF" w:rsidRPr="008F083B">
              <w:rPr>
                <w:i/>
                <w:sz w:val="28"/>
                <w:lang w:val="en-GB"/>
              </w:rPr>
              <w:t>.</w:t>
            </w:r>
            <w:r w:rsidR="003906F9">
              <w:rPr>
                <w:i/>
                <w:sz w:val="28"/>
                <w:lang w:val="en-GB"/>
              </w:rPr>
              <w:t>2</w:t>
            </w:r>
            <w:r w:rsidRPr="008F083B">
              <w:rPr>
                <w:i/>
                <w:sz w:val="28"/>
                <w:lang w:val="en-GB"/>
              </w:rPr>
              <w:t>:</w:t>
            </w:r>
          </w:p>
        </w:tc>
        <w:tc>
          <w:tcPr>
            <w:tcW w:w="7088" w:type="dxa"/>
            <w:gridSpan w:val="3"/>
            <w:tcBorders>
              <w:bottom w:val="nil"/>
            </w:tcBorders>
          </w:tcPr>
          <w:p w:rsidR="00D637BE" w:rsidRPr="008F083B" w:rsidRDefault="003906F9" w:rsidP="00D637BE">
            <w:pPr>
              <w:rPr>
                <w:i/>
                <w:sz w:val="28"/>
                <w:lang w:val="en-GB"/>
              </w:rPr>
            </w:pPr>
            <w:r>
              <w:rPr>
                <w:i/>
                <w:sz w:val="28"/>
                <w:lang w:val="en-GB"/>
              </w:rPr>
              <w:t>Service Manifest</w:t>
            </w:r>
          </w:p>
        </w:tc>
      </w:tr>
      <w:tr w:rsidR="002850CF" w:rsidRPr="008F08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gridBefore w:val="1"/>
          <w:wBefore w:w="38" w:type="dxa"/>
          <w:cantSplit/>
        </w:trPr>
        <w:tc>
          <w:tcPr>
            <w:tcW w:w="4890" w:type="dxa"/>
            <w:gridSpan w:val="3"/>
            <w:shd w:val="clear" w:color="auto" w:fill="FFFFFF"/>
          </w:tcPr>
          <w:p w:rsidR="00675C97" w:rsidRPr="008F083B" w:rsidRDefault="00675C97" w:rsidP="008F7FF8">
            <w:pPr>
              <w:spacing w:after="60"/>
              <w:rPr>
                <w:b/>
                <w:sz w:val="24"/>
                <w:lang w:val="en-GB"/>
              </w:rPr>
            </w:pPr>
            <w:r w:rsidRPr="008F083B">
              <w:rPr>
                <w:b/>
                <w:sz w:val="24"/>
                <w:lang w:val="en-GB"/>
              </w:rPr>
              <w:t>Due Date:</w:t>
            </w:r>
          </w:p>
        </w:tc>
        <w:tc>
          <w:tcPr>
            <w:tcW w:w="4111" w:type="dxa"/>
          </w:tcPr>
          <w:p w:rsidR="00675C97" w:rsidRPr="008F083B" w:rsidRDefault="00675C97" w:rsidP="006378C3">
            <w:pPr>
              <w:spacing w:after="60"/>
              <w:rPr>
                <w:sz w:val="24"/>
                <w:lang w:val="en-GB"/>
              </w:rPr>
            </w:pPr>
          </w:p>
        </w:tc>
      </w:tr>
      <w:tr w:rsidR="002850CF" w:rsidRPr="008F08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gridBefore w:val="1"/>
          <w:wBefore w:w="38" w:type="dxa"/>
          <w:cantSplit/>
        </w:trPr>
        <w:tc>
          <w:tcPr>
            <w:tcW w:w="4890" w:type="dxa"/>
            <w:gridSpan w:val="3"/>
            <w:shd w:val="clear" w:color="auto" w:fill="FFFFFF"/>
          </w:tcPr>
          <w:p w:rsidR="00675C97" w:rsidRPr="008F083B" w:rsidRDefault="00675C97" w:rsidP="008F7FF8">
            <w:pPr>
              <w:spacing w:after="60"/>
              <w:rPr>
                <w:b/>
                <w:sz w:val="24"/>
                <w:lang w:val="en-GB"/>
              </w:rPr>
            </w:pPr>
            <w:r w:rsidRPr="008F083B">
              <w:rPr>
                <w:b/>
                <w:sz w:val="24"/>
                <w:lang w:val="en-GB"/>
              </w:rPr>
              <w:t>Submission Date:</w:t>
            </w:r>
          </w:p>
        </w:tc>
        <w:tc>
          <w:tcPr>
            <w:tcW w:w="4111" w:type="dxa"/>
          </w:tcPr>
          <w:p w:rsidR="00675C97" w:rsidRPr="008F083B" w:rsidRDefault="00675C97" w:rsidP="006378C3">
            <w:pPr>
              <w:spacing w:after="60"/>
              <w:rPr>
                <w:sz w:val="24"/>
                <w:lang w:val="en-GB"/>
              </w:rPr>
            </w:pPr>
          </w:p>
        </w:tc>
      </w:tr>
      <w:tr w:rsidR="002850CF" w:rsidRPr="008F08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gridBefore w:val="1"/>
          <w:wBefore w:w="38" w:type="dxa"/>
          <w:cantSplit/>
        </w:trPr>
        <w:tc>
          <w:tcPr>
            <w:tcW w:w="4890" w:type="dxa"/>
            <w:gridSpan w:val="3"/>
            <w:shd w:val="clear" w:color="auto" w:fill="FFFFFF"/>
          </w:tcPr>
          <w:p w:rsidR="00675C97" w:rsidRPr="008F083B" w:rsidRDefault="00675C97" w:rsidP="008F7FF8">
            <w:pPr>
              <w:spacing w:after="60"/>
              <w:rPr>
                <w:b/>
                <w:sz w:val="24"/>
                <w:lang w:val="en-GB"/>
              </w:rPr>
            </w:pPr>
            <w:r w:rsidRPr="008F083B">
              <w:rPr>
                <w:b/>
                <w:sz w:val="24"/>
                <w:lang w:val="en-GB"/>
              </w:rPr>
              <w:t>Start Date of Project:</w:t>
            </w:r>
          </w:p>
        </w:tc>
        <w:tc>
          <w:tcPr>
            <w:tcW w:w="4111" w:type="dxa"/>
          </w:tcPr>
          <w:p w:rsidR="00675C97" w:rsidRPr="008F083B" w:rsidRDefault="00163D32" w:rsidP="008F7FF8">
            <w:pPr>
              <w:spacing w:after="60"/>
              <w:rPr>
                <w:sz w:val="24"/>
                <w:lang w:val="en-GB"/>
              </w:rPr>
            </w:pPr>
            <w:r w:rsidRPr="008F083B">
              <w:rPr>
                <w:sz w:val="24"/>
                <w:lang w:val="en-GB"/>
              </w:rPr>
              <w:t>01/06/2010</w:t>
            </w:r>
          </w:p>
        </w:tc>
      </w:tr>
      <w:tr w:rsidR="002850CF" w:rsidRPr="008F08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gridBefore w:val="1"/>
          <w:wBefore w:w="38" w:type="dxa"/>
          <w:cantSplit/>
        </w:trPr>
        <w:tc>
          <w:tcPr>
            <w:tcW w:w="4890" w:type="dxa"/>
            <w:gridSpan w:val="3"/>
            <w:shd w:val="clear" w:color="auto" w:fill="FFFFFF"/>
          </w:tcPr>
          <w:p w:rsidR="00675C97" w:rsidRPr="008F083B" w:rsidRDefault="00675C97" w:rsidP="008F7FF8">
            <w:pPr>
              <w:spacing w:after="60"/>
              <w:rPr>
                <w:b/>
                <w:sz w:val="24"/>
                <w:lang w:val="en-GB"/>
              </w:rPr>
            </w:pPr>
            <w:r w:rsidRPr="008F083B">
              <w:rPr>
                <w:b/>
                <w:sz w:val="24"/>
                <w:lang w:val="en-GB"/>
              </w:rPr>
              <w:t>Duration of Project:</w:t>
            </w:r>
          </w:p>
        </w:tc>
        <w:tc>
          <w:tcPr>
            <w:tcW w:w="4111" w:type="dxa"/>
          </w:tcPr>
          <w:p w:rsidR="00675C97" w:rsidRPr="008F083B" w:rsidRDefault="00675C97" w:rsidP="008F7FF8">
            <w:pPr>
              <w:spacing w:after="60"/>
              <w:rPr>
                <w:sz w:val="24"/>
                <w:lang w:val="en-GB"/>
              </w:rPr>
            </w:pPr>
          </w:p>
        </w:tc>
      </w:tr>
      <w:tr w:rsidR="002850CF" w:rsidRPr="008F08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gridBefore w:val="1"/>
          <w:wBefore w:w="38" w:type="dxa"/>
          <w:cantSplit/>
        </w:trPr>
        <w:tc>
          <w:tcPr>
            <w:tcW w:w="4890" w:type="dxa"/>
            <w:gridSpan w:val="3"/>
            <w:shd w:val="clear" w:color="auto" w:fill="FFFFFF"/>
          </w:tcPr>
          <w:p w:rsidR="00675C97" w:rsidRPr="008F083B" w:rsidRDefault="00675C97" w:rsidP="008F7FF8">
            <w:pPr>
              <w:spacing w:after="60"/>
              <w:rPr>
                <w:b/>
                <w:sz w:val="24"/>
                <w:lang w:val="en-GB"/>
              </w:rPr>
            </w:pPr>
            <w:r w:rsidRPr="008F083B">
              <w:rPr>
                <w:b/>
                <w:sz w:val="24"/>
                <w:lang w:val="en-GB"/>
              </w:rPr>
              <w:t>Organisation Responsible for the Deliverable:</w:t>
            </w:r>
          </w:p>
        </w:tc>
        <w:tc>
          <w:tcPr>
            <w:tcW w:w="4111" w:type="dxa"/>
          </w:tcPr>
          <w:p w:rsidR="00675C97" w:rsidRPr="008F083B" w:rsidRDefault="003906F9" w:rsidP="008F7FF8">
            <w:pPr>
              <w:spacing w:after="60"/>
              <w:rPr>
                <w:sz w:val="24"/>
                <w:lang w:val="en-GB"/>
              </w:rPr>
            </w:pPr>
            <w:r>
              <w:rPr>
                <w:sz w:val="24"/>
                <w:lang w:val="en-GB"/>
              </w:rPr>
              <w:t>SCAI</w:t>
            </w:r>
          </w:p>
        </w:tc>
      </w:tr>
      <w:tr w:rsidR="002850CF" w:rsidRPr="008F08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gridBefore w:val="1"/>
          <w:wBefore w:w="38" w:type="dxa"/>
          <w:cantSplit/>
        </w:trPr>
        <w:tc>
          <w:tcPr>
            <w:tcW w:w="4890" w:type="dxa"/>
            <w:gridSpan w:val="3"/>
            <w:shd w:val="clear" w:color="auto" w:fill="FFFFFF"/>
          </w:tcPr>
          <w:p w:rsidR="00675C97" w:rsidRPr="008F083B" w:rsidRDefault="00675C97" w:rsidP="008F7FF8">
            <w:pPr>
              <w:spacing w:after="60"/>
              <w:rPr>
                <w:b/>
                <w:sz w:val="24"/>
                <w:lang w:val="en-GB"/>
              </w:rPr>
            </w:pPr>
            <w:r w:rsidRPr="008F083B">
              <w:rPr>
                <w:b/>
                <w:sz w:val="24"/>
                <w:lang w:val="en-GB"/>
              </w:rPr>
              <w:t>Version:</w:t>
            </w:r>
          </w:p>
        </w:tc>
        <w:tc>
          <w:tcPr>
            <w:tcW w:w="4111" w:type="dxa"/>
            <w:tcBorders>
              <w:bottom w:val="single" w:sz="4" w:space="0" w:color="auto"/>
            </w:tcBorders>
          </w:tcPr>
          <w:p w:rsidR="00675C97" w:rsidRPr="008F083B" w:rsidRDefault="008D39FF" w:rsidP="00E95C5C">
            <w:pPr>
              <w:spacing w:after="60"/>
              <w:rPr>
                <w:sz w:val="24"/>
                <w:lang w:val="en-GB"/>
              </w:rPr>
            </w:pPr>
            <w:r>
              <w:rPr>
                <w:sz w:val="24"/>
                <w:lang w:val="en-GB"/>
              </w:rPr>
              <w:t>0.1</w:t>
            </w:r>
          </w:p>
        </w:tc>
      </w:tr>
      <w:tr w:rsidR="002850CF" w:rsidRPr="008F08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gridBefore w:val="1"/>
          <w:wBefore w:w="38" w:type="dxa"/>
          <w:cantSplit/>
        </w:trPr>
        <w:tc>
          <w:tcPr>
            <w:tcW w:w="4890" w:type="dxa"/>
            <w:gridSpan w:val="3"/>
            <w:shd w:val="clear" w:color="auto" w:fill="FFFFFF"/>
          </w:tcPr>
          <w:p w:rsidR="00675C97" w:rsidRPr="008F083B" w:rsidRDefault="00675C97" w:rsidP="008F7FF8">
            <w:pPr>
              <w:spacing w:after="60"/>
              <w:rPr>
                <w:b/>
                <w:sz w:val="24"/>
                <w:lang w:val="en-GB"/>
              </w:rPr>
            </w:pPr>
            <w:r w:rsidRPr="008F083B">
              <w:rPr>
                <w:b/>
                <w:sz w:val="24"/>
                <w:lang w:val="en-GB"/>
              </w:rPr>
              <w:t>Status</w:t>
            </w:r>
          </w:p>
        </w:tc>
        <w:tc>
          <w:tcPr>
            <w:tcW w:w="4111" w:type="dxa"/>
            <w:tcBorders>
              <w:bottom w:val="single" w:sz="4" w:space="0" w:color="auto"/>
            </w:tcBorders>
          </w:tcPr>
          <w:p w:rsidR="00675C97" w:rsidRPr="008F083B" w:rsidRDefault="003906F9" w:rsidP="00BA1BDA">
            <w:pPr>
              <w:spacing w:after="60"/>
              <w:rPr>
                <w:sz w:val="24"/>
                <w:lang w:val="en-GB"/>
              </w:rPr>
            </w:pPr>
            <w:r>
              <w:rPr>
                <w:sz w:val="24"/>
                <w:lang w:val="en-GB"/>
              </w:rPr>
              <w:t>Draft</w:t>
            </w:r>
          </w:p>
        </w:tc>
      </w:tr>
      <w:tr w:rsidR="00E02291" w:rsidRPr="003055C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gridBefore w:val="1"/>
          <w:wBefore w:w="38" w:type="dxa"/>
          <w:trHeight w:val="838"/>
        </w:trPr>
        <w:tc>
          <w:tcPr>
            <w:tcW w:w="2055" w:type="dxa"/>
            <w:gridSpan w:val="2"/>
            <w:shd w:val="clear" w:color="auto" w:fill="FFFFFF"/>
          </w:tcPr>
          <w:p w:rsidR="00E02291" w:rsidRPr="008F083B" w:rsidRDefault="00E02291" w:rsidP="008F7FF8">
            <w:pPr>
              <w:spacing w:after="60"/>
              <w:rPr>
                <w:b/>
                <w:sz w:val="24"/>
                <w:lang w:val="en-GB"/>
              </w:rPr>
            </w:pPr>
            <w:r w:rsidRPr="008F083B">
              <w:rPr>
                <w:b/>
                <w:sz w:val="24"/>
                <w:lang w:val="en-GB"/>
              </w:rPr>
              <w:t>Author(s):</w:t>
            </w:r>
          </w:p>
        </w:tc>
        <w:tc>
          <w:tcPr>
            <w:tcW w:w="2835" w:type="dxa"/>
            <w:tcBorders>
              <w:right w:val="nil"/>
            </w:tcBorders>
          </w:tcPr>
          <w:p w:rsidR="003055C8" w:rsidRDefault="003906F9" w:rsidP="008B0B83">
            <w:pPr>
              <w:spacing w:after="60"/>
              <w:rPr>
                <w:sz w:val="20"/>
                <w:szCs w:val="20"/>
                <w:lang w:val="en-GB"/>
              </w:rPr>
            </w:pPr>
            <w:r>
              <w:rPr>
                <w:sz w:val="20"/>
                <w:szCs w:val="20"/>
                <w:lang w:val="en-GB"/>
              </w:rPr>
              <w:t>Angela Rumpl</w:t>
            </w:r>
          </w:p>
          <w:p w:rsidR="003906F9" w:rsidRDefault="003906F9" w:rsidP="008B0B83">
            <w:pPr>
              <w:spacing w:after="60"/>
              <w:rPr>
                <w:sz w:val="20"/>
                <w:szCs w:val="20"/>
                <w:lang w:val="en-GB"/>
              </w:rPr>
            </w:pPr>
            <w:r>
              <w:rPr>
                <w:sz w:val="20"/>
                <w:szCs w:val="20"/>
                <w:lang w:val="en-GB"/>
              </w:rPr>
              <w:t>Hassan Rasheed</w:t>
            </w:r>
          </w:p>
          <w:p w:rsidR="003906F9" w:rsidRPr="00D41BED" w:rsidRDefault="003906F9" w:rsidP="008B0B83">
            <w:pPr>
              <w:spacing w:after="60"/>
              <w:rPr>
                <w:sz w:val="20"/>
                <w:szCs w:val="20"/>
                <w:lang w:val="en-GB"/>
              </w:rPr>
            </w:pPr>
            <w:r>
              <w:rPr>
                <w:sz w:val="20"/>
                <w:szCs w:val="20"/>
                <w:lang w:val="en-GB"/>
              </w:rPr>
              <w:t>Oliver Waeldrich</w:t>
            </w:r>
          </w:p>
        </w:tc>
        <w:tc>
          <w:tcPr>
            <w:tcW w:w="4111" w:type="dxa"/>
            <w:tcBorders>
              <w:left w:val="nil"/>
            </w:tcBorders>
          </w:tcPr>
          <w:p w:rsidR="007C7330" w:rsidRPr="00D41BED" w:rsidRDefault="003906F9" w:rsidP="008B0B83">
            <w:pPr>
              <w:spacing w:after="60"/>
              <w:rPr>
                <w:sz w:val="20"/>
                <w:szCs w:val="20"/>
                <w:lang w:val="en-GB"/>
              </w:rPr>
            </w:pPr>
            <w:r>
              <w:rPr>
                <w:sz w:val="20"/>
                <w:szCs w:val="20"/>
                <w:lang w:val="en-GB"/>
              </w:rPr>
              <w:t>SCAI</w:t>
            </w:r>
          </w:p>
          <w:p w:rsidR="003055C8" w:rsidRPr="00D41BED" w:rsidRDefault="003055C8" w:rsidP="008B0B83">
            <w:pPr>
              <w:spacing w:after="60"/>
              <w:rPr>
                <w:sz w:val="20"/>
                <w:szCs w:val="20"/>
                <w:lang w:val="en-GB"/>
              </w:rPr>
            </w:pPr>
          </w:p>
        </w:tc>
      </w:tr>
      <w:tr w:rsidR="00675C97" w:rsidRPr="008F08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gridBefore w:val="1"/>
          <w:wBefore w:w="38" w:type="dxa"/>
          <w:trHeight w:val="838"/>
        </w:trPr>
        <w:tc>
          <w:tcPr>
            <w:tcW w:w="2055" w:type="dxa"/>
            <w:gridSpan w:val="2"/>
            <w:shd w:val="clear" w:color="auto" w:fill="FFFFFF"/>
          </w:tcPr>
          <w:p w:rsidR="00675C97" w:rsidRPr="008F083B" w:rsidRDefault="00675C97" w:rsidP="008F7FF8">
            <w:pPr>
              <w:spacing w:after="60"/>
              <w:rPr>
                <w:b/>
                <w:sz w:val="24"/>
                <w:lang w:val="en-GB"/>
              </w:rPr>
            </w:pPr>
            <w:r w:rsidRPr="008F083B">
              <w:rPr>
                <w:b/>
                <w:sz w:val="24"/>
                <w:lang w:val="en-GB"/>
              </w:rPr>
              <w:t>Reviewer(s)</w:t>
            </w:r>
          </w:p>
        </w:tc>
        <w:tc>
          <w:tcPr>
            <w:tcW w:w="2835" w:type="dxa"/>
            <w:tcBorders>
              <w:right w:val="nil"/>
            </w:tcBorders>
          </w:tcPr>
          <w:p w:rsidR="00662F5A" w:rsidRPr="00D41BED" w:rsidRDefault="00662F5A" w:rsidP="008F7FF8">
            <w:pPr>
              <w:spacing w:after="60"/>
              <w:rPr>
                <w:sz w:val="20"/>
                <w:szCs w:val="20"/>
                <w:lang w:val="en-GB"/>
              </w:rPr>
            </w:pPr>
          </w:p>
        </w:tc>
        <w:tc>
          <w:tcPr>
            <w:tcW w:w="4111" w:type="dxa"/>
            <w:tcBorders>
              <w:left w:val="nil"/>
            </w:tcBorders>
          </w:tcPr>
          <w:p w:rsidR="00662F5A" w:rsidRPr="00D41BED" w:rsidRDefault="00662F5A" w:rsidP="008F7FF8">
            <w:pPr>
              <w:spacing w:after="60"/>
              <w:rPr>
                <w:sz w:val="20"/>
                <w:szCs w:val="20"/>
                <w:lang w:val="en-GB"/>
              </w:rPr>
            </w:pPr>
          </w:p>
        </w:tc>
      </w:tr>
    </w:tbl>
    <w:p w:rsidR="00BC6027" w:rsidRDefault="00BC6027" w:rsidP="003906F9">
      <w:pPr>
        <w:pStyle w:val="OPTIMISNormal"/>
        <w:tabs>
          <w:tab w:val="left" w:pos="284"/>
        </w:tabs>
      </w:pPr>
    </w:p>
    <w:p w:rsidR="003906F9" w:rsidRDefault="003906F9">
      <w:pPr>
        <w:spacing w:after="0"/>
        <w:jc w:val="left"/>
      </w:pPr>
      <w:r>
        <w:br w:type="page"/>
      </w:r>
    </w:p>
    <w:p w:rsidR="003906F9" w:rsidRDefault="003906F9" w:rsidP="003906F9">
      <w:pPr>
        <w:pStyle w:val="TOCHeading"/>
        <w:numPr>
          <w:ilvl w:val="0"/>
          <w:numId w:val="0"/>
        </w:numPr>
        <w:ind w:left="432" w:hanging="432"/>
      </w:pPr>
      <w:r>
        <w:lastRenderedPageBreak/>
        <w:t>Table of Contents</w:t>
      </w:r>
    </w:p>
    <w:p w:rsidR="003906F9" w:rsidRDefault="003906F9" w:rsidP="003906F9">
      <w:pPr>
        <w:pStyle w:val="TOC1"/>
        <w:tabs>
          <w:tab w:val="left" w:pos="480"/>
          <w:tab w:val="right" w:leader="dot" w:pos="8630"/>
        </w:tabs>
        <w:rPr>
          <w:b w:val="0"/>
          <w:bCs w:val="0"/>
        </w:rPr>
      </w:pPr>
    </w:p>
    <w:sdt>
      <w:sdtPr>
        <w:rPr>
          <w:rFonts w:asciiTheme="minorHAnsi" w:eastAsiaTheme="minorEastAsia" w:hAnsiTheme="minorHAnsi" w:cstheme="minorBidi"/>
          <w:b w:val="0"/>
          <w:bCs w:val="0"/>
          <w:caps w:val="0"/>
          <w:sz w:val="22"/>
          <w:szCs w:val="22"/>
        </w:rPr>
        <w:id w:val="-1154300352"/>
        <w:docPartObj>
          <w:docPartGallery w:val="Table of Contents"/>
          <w:docPartUnique/>
        </w:docPartObj>
      </w:sdtPr>
      <w:sdtEndPr>
        <w:rPr>
          <w:rFonts w:ascii="Calibri" w:eastAsia="Times New Roman" w:hAnsi="Calibri" w:cs="Times New Roman"/>
          <w:noProof/>
        </w:rPr>
      </w:sdtEndPr>
      <w:sdtContent>
        <w:p w:rsidR="000231CD" w:rsidRDefault="00827BBA">
          <w:pPr>
            <w:pStyle w:val="TOC1"/>
            <w:tabs>
              <w:tab w:val="left" w:pos="440"/>
              <w:tab w:val="right" w:leader="dot" w:pos="8494"/>
            </w:tabs>
            <w:rPr>
              <w:rFonts w:asciiTheme="minorHAnsi" w:eastAsiaTheme="minorEastAsia" w:hAnsiTheme="minorHAnsi" w:cstheme="minorBidi"/>
              <w:b w:val="0"/>
              <w:bCs w:val="0"/>
              <w:caps w:val="0"/>
              <w:noProof/>
              <w:sz w:val="22"/>
              <w:szCs w:val="22"/>
              <w:lang w:val="de-DE" w:eastAsia="de-DE" w:bidi="ar-SA"/>
            </w:rPr>
          </w:pPr>
          <w:r>
            <w:rPr>
              <w:b w:val="0"/>
              <w:bCs w:val="0"/>
            </w:rPr>
            <w:fldChar w:fldCharType="begin"/>
          </w:r>
          <w:r w:rsidR="003906F9">
            <w:instrText xml:space="preserve"> TOC \o "1-3" \h \z \u </w:instrText>
          </w:r>
          <w:r>
            <w:rPr>
              <w:b w:val="0"/>
              <w:bCs w:val="0"/>
            </w:rPr>
            <w:fldChar w:fldCharType="separate"/>
          </w:r>
          <w:hyperlink w:anchor="_Toc314668652" w:history="1">
            <w:r w:rsidR="000231CD" w:rsidRPr="00E27B9A">
              <w:rPr>
                <w:rStyle w:val="Hyperlink"/>
                <w:noProof/>
              </w:rPr>
              <w:t>1</w:t>
            </w:r>
            <w:r w:rsidR="000231CD">
              <w:rPr>
                <w:rFonts w:asciiTheme="minorHAnsi" w:eastAsiaTheme="minorEastAsia" w:hAnsiTheme="minorHAnsi" w:cstheme="minorBidi"/>
                <w:b w:val="0"/>
                <w:bCs w:val="0"/>
                <w:caps w:val="0"/>
                <w:noProof/>
                <w:sz w:val="22"/>
                <w:szCs w:val="22"/>
                <w:lang w:val="de-DE" w:eastAsia="de-DE" w:bidi="ar-SA"/>
              </w:rPr>
              <w:tab/>
            </w:r>
            <w:r w:rsidR="000231CD" w:rsidRPr="00E27B9A">
              <w:rPr>
                <w:rStyle w:val="Hyperlink"/>
                <w:noProof/>
              </w:rPr>
              <w:t>Introduction</w:t>
            </w:r>
            <w:r w:rsidR="000231CD">
              <w:rPr>
                <w:noProof/>
                <w:webHidden/>
              </w:rPr>
              <w:tab/>
            </w:r>
            <w:r>
              <w:rPr>
                <w:noProof/>
                <w:webHidden/>
              </w:rPr>
              <w:fldChar w:fldCharType="begin"/>
            </w:r>
            <w:r w:rsidR="000231CD">
              <w:rPr>
                <w:noProof/>
                <w:webHidden/>
              </w:rPr>
              <w:instrText xml:space="preserve"> PAGEREF _Toc314668652 \h </w:instrText>
            </w:r>
            <w:r>
              <w:rPr>
                <w:noProof/>
                <w:webHidden/>
              </w:rPr>
            </w:r>
            <w:r>
              <w:rPr>
                <w:noProof/>
                <w:webHidden/>
              </w:rPr>
              <w:fldChar w:fldCharType="separate"/>
            </w:r>
            <w:r w:rsidR="00C52A24">
              <w:rPr>
                <w:noProof/>
                <w:webHidden/>
              </w:rPr>
              <w:t>3</w:t>
            </w:r>
            <w:r>
              <w:rPr>
                <w:noProof/>
                <w:webHidden/>
              </w:rPr>
              <w:fldChar w:fldCharType="end"/>
            </w:r>
          </w:hyperlink>
        </w:p>
        <w:p w:rsidR="000231CD" w:rsidRDefault="00C34C7F">
          <w:pPr>
            <w:pStyle w:val="TOC1"/>
            <w:tabs>
              <w:tab w:val="left" w:pos="440"/>
              <w:tab w:val="right" w:leader="dot" w:pos="8494"/>
            </w:tabs>
            <w:rPr>
              <w:rFonts w:asciiTheme="minorHAnsi" w:eastAsiaTheme="minorEastAsia" w:hAnsiTheme="minorHAnsi" w:cstheme="minorBidi"/>
              <w:b w:val="0"/>
              <w:bCs w:val="0"/>
              <w:caps w:val="0"/>
              <w:noProof/>
              <w:sz w:val="22"/>
              <w:szCs w:val="22"/>
              <w:lang w:val="de-DE" w:eastAsia="de-DE" w:bidi="ar-SA"/>
            </w:rPr>
          </w:pPr>
          <w:hyperlink w:anchor="_Toc314668653" w:history="1">
            <w:r w:rsidR="000231CD" w:rsidRPr="00E27B9A">
              <w:rPr>
                <w:rStyle w:val="Hyperlink"/>
                <w:noProof/>
              </w:rPr>
              <w:t>2</w:t>
            </w:r>
            <w:r w:rsidR="000231CD">
              <w:rPr>
                <w:rFonts w:asciiTheme="minorHAnsi" w:eastAsiaTheme="minorEastAsia" w:hAnsiTheme="minorHAnsi" w:cstheme="minorBidi"/>
                <w:b w:val="0"/>
                <w:bCs w:val="0"/>
                <w:caps w:val="0"/>
                <w:noProof/>
                <w:sz w:val="22"/>
                <w:szCs w:val="22"/>
                <w:lang w:val="de-DE" w:eastAsia="de-DE" w:bidi="ar-SA"/>
              </w:rPr>
              <w:tab/>
            </w:r>
            <w:r w:rsidR="000231CD" w:rsidRPr="00E27B9A">
              <w:rPr>
                <w:rStyle w:val="Hyperlink"/>
                <w:noProof/>
              </w:rPr>
              <w:t>The Component Model</w:t>
            </w:r>
            <w:r w:rsidR="000231CD">
              <w:rPr>
                <w:noProof/>
                <w:webHidden/>
              </w:rPr>
              <w:tab/>
            </w:r>
            <w:r w:rsidR="00827BBA">
              <w:rPr>
                <w:noProof/>
                <w:webHidden/>
              </w:rPr>
              <w:fldChar w:fldCharType="begin"/>
            </w:r>
            <w:r w:rsidR="000231CD">
              <w:rPr>
                <w:noProof/>
                <w:webHidden/>
              </w:rPr>
              <w:instrText xml:space="preserve"> PAGEREF _Toc314668653 \h </w:instrText>
            </w:r>
            <w:r w:rsidR="00827BBA">
              <w:rPr>
                <w:noProof/>
                <w:webHidden/>
              </w:rPr>
            </w:r>
            <w:r w:rsidR="00827BBA">
              <w:rPr>
                <w:noProof/>
                <w:webHidden/>
              </w:rPr>
              <w:fldChar w:fldCharType="separate"/>
            </w:r>
            <w:r w:rsidR="00C52A24">
              <w:rPr>
                <w:noProof/>
                <w:webHidden/>
              </w:rPr>
              <w:t>4</w:t>
            </w:r>
            <w:r w:rsidR="00827BBA">
              <w:rPr>
                <w:noProof/>
                <w:webHidden/>
              </w:rPr>
              <w:fldChar w:fldCharType="end"/>
            </w:r>
          </w:hyperlink>
        </w:p>
        <w:p w:rsidR="000231CD" w:rsidRDefault="00C34C7F">
          <w:pPr>
            <w:pStyle w:val="TOC1"/>
            <w:tabs>
              <w:tab w:val="left" w:pos="440"/>
              <w:tab w:val="right" w:leader="dot" w:pos="8494"/>
            </w:tabs>
            <w:rPr>
              <w:rFonts w:asciiTheme="minorHAnsi" w:eastAsiaTheme="minorEastAsia" w:hAnsiTheme="minorHAnsi" w:cstheme="minorBidi"/>
              <w:b w:val="0"/>
              <w:bCs w:val="0"/>
              <w:caps w:val="0"/>
              <w:noProof/>
              <w:sz w:val="22"/>
              <w:szCs w:val="22"/>
              <w:lang w:val="de-DE" w:eastAsia="de-DE" w:bidi="ar-SA"/>
            </w:rPr>
          </w:pPr>
          <w:hyperlink w:anchor="_Toc314668654" w:history="1">
            <w:r w:rsidR="000231CD" w:rsidRPr="00E27B9A">
              <w:rPr>
                <w:rStyle w:val="Hyperlink"/>
                <w:noProof/>
              </w:rPr>
              <w:t>3</w:t>
            </w:r>
            <w:r w:rsidR="000231CD">
              <w:rPr>
                <w:rFonts w:asciiTheme="minorHAnsi" w:eastAsiaTheme="minorEastAsia" w:hAnsiTheme="minorHAnsi" w:cstheme="minorBidi"/>
                <w:b w:val="0"/>
                <w:bCs w:val="0"/>
                <w:caps w:val="0"/>
                <w:noProof/>
                <w:sz w:val="22"/>
                <w:szCs w:val="22"/>
                <w:lang w:val="de-DE" w:eastAsia="de-DE" w:bidi="ar-SA"/>
              </w:rPr>
              <w:tab/>
            </w:r>
            <w:r w:rsidR="000231CD" w:rsidRPr="00E27B9A">
              <w:rPr>
                <w:rStyle w:val="Hyperlink"/>
                <w:noProof/>
              </w:rPr>
              <w:t>Annotating the Service Manifest</w:t>
            </w:r>
            <w:r w:rsidR="000231CD">
              <w:rPr>
                <w:noProof/>
                <w:webHidden/>
              </w:rPr>
              <w:tab/>
            </w:r>
            <w:r w:rsidR="00827BBA">
              <w:rPr>
                <w:noProof/>
                <w:webHidden/>
              </w:rPr>
              <w:fldChar w:fldCharType="begin"/>
            </w:r>
            <w:r w:rsidR="000231CD">
              <w:rPr>
                <w:noProof/>
                <w:webHidden/>
              </w:rPr>
              <w:instrText xml:space="preserve"> PAGEREF _Toc314668654 \h </w:instrText>
            </w:r>
            <w:r w:rsidR="00827BBA">
              <w:rPr>
                <w:noProof/>
                <w:webHidden/>
              </w:rPr>
            </w:r>
            <w:r w:rsidR="00827BBA">
              <w:rPr>
                <w:noProof/>
                <w:webHidden/>
              </w:rPr>
              <w:fldChar w:fldCharType="separate"/>
            </w:r>
            <w:r w:rsidR="00C52A24">
              <w:rPr>
                <w:noProof/>
                <w:webHidden/>
              </w:rPr>
              <w:t>5</w:t>
            </w:r>
            <w:r w:rsidR="00827BBA">
              <w:rPr>
                <w:noProof/>
                <w:webHidden/>
              </w:rPr>
              <w:fldChar w:fldCharType="end"/>
            </w:r>
          </w:hyperlink>
        </w:p>
        <w:p w:rsidR="000231CD" w:rsidRDefault="00C34C7F">
          <w:pPr>
            <w:pStyle w:val="TOC1"/>
            <w:tabs>
              <w:tab w:val="left" w:pos="440"/>
              <w:tab w:val="right" w:leader="dot" w:pos="8494"/>
            </w:tabs>
            <w:rPr>
              <w:rFonts w:asciiTheme="minorHAnsi" w:eastAsiaTheme="minorEastAsia" w:hAnsiTheme="minorHAnsi" w:cstheme="minorBidi"/>
              <w:b w:val="0"/>
              <w:bCs w:val="0"/>
              <w:caps w:val="0"/>
              <w:noProof/>
              <w:sz w:val="22"/>
              <w:szCs w:val="22"/>
              <w:lang w:val="de-DE" w:eastAsia="de-DE" w:bidi="ar-SA"/>
            </w:rPr>
          </w:pPr>
          <w:hyperlink w:anchor="_Toc314668655" w:history="1">
            <w:r w:rsidR="000231CD" w:rsidRPr="00E27B9A">
              <w:rPr>
                <w:rStyle w:val="Hyperlink"/>
                <w:noProof/>
              </w:rPr>
              <w:t>4</w:t>
            </w:r>
            <w:r w:rsidR="000231CD">
              <w:rPr>
                <w:rFonts w:asciiTheme="minorHAnsi" w:eastAsiaTheme="minorEastAsia" w:hAnsiTheme="minorHAnsi" w:cstheme="minorBidi"/>
                <w:b w:val="0"/>
                <w:bCs w:val="0"/>
                <w:caps w:val="0"/>
                <w:noProof/>
                <w:sz w:val="22"/>
                <w:szCs w:val="22"/>
                <w:lang w:val="de-DE" w:eastAsia="de-DE" w:bidi="ar-SA"/>
              </w:rPr>
              <w:tab/>
            </w:r>
            <w:r w:rsidR="000231CD" w:rsidRPr="00E27B9A">
              <w:rPr>
                <w:rStyle w:val="Hyperlink"/>
                <w:noProof/>
              </w:rPr>
              <w:t>Service Manifest Schema</w:t>
            </w:r>
            <w:r w:rsidR="000231CD">
              <w:rPr>
                <w:noProof/>
                <w:webHidden/>
              </w:rPr>
              <w:tab/>
            </w:r>
            <w:r w:rsidR="00827BBA">
              <w:rPr>
                <w:noProof/>
                <w:webHidden/>
              </w:rPr>
              <w:fldChar w:fldCharType="begin"/>
            </w:r>
            <w:r w:rsidR="000231CD">
              <w:rPr>
                <w:noProof/>
                <w:webHidden/>
              </w:rPr>
              <w:instrText xml:space="preserve"> PAGEREF _Toc314668655 \h </w:instrText>
            </w:r>
            <w:r w:rsidR="00827BBA">
              <w:rPr>
                <w:noProof/>
                <w:webHidden/>
              </w:rPr>
            </w:r>
            <w:r w:rsidR="00827BBA">
              <w:rPr>
                <w:noProof/>
                <w:webHidden/>
              </w:rPr>
              <w:fldChar w:fldCharType="separate"/>
            </w:r>
            <w:r w:rsidR="00C52A24">
              <w:rPr>
                <w:noProof/>
                <w:webHidden/>
              </w:rPr>
              <w:t>7</w:t>
            </w:r>
            <w:r w:rsidR="00827BBA">
              <w:rPr>
                <w:noProof/>
                <w:webHidden/>
              </w:rPr>
              <w:fldChar w:fldCharType="end"/>
            </w:r>
          </w:hyperlink>
        </w:p>
        <w:p w:rsidR="000231CD" w:rsidRDefault="00C34C7F">
          <w:pPr>
            <w:pStyle w:val="TOC2"/>
            <w:rPr>
              <w:rFonts w:asciiTheme="minorHAnsi" w:eastAsiaTheme="minorEastAsia" w:hAnsiTheme="minorHAnsi" w:cstheme="minorBidi"/>
              <w:smallCaps w:val="0"/>
              <w:sz w:val="22"/>
              <w:szCs w:val="22"/>
              <w:lang w:val="de-DE" w:eastAsia="de-DE" w:bidi="ar-SA"/>
            </w:rPr>
          </w:pPr>
          <w:hyperlink w:anchor="_Toc314668656" w:history="1">
            <w:r w:rsidR="000231CD" w:rsidRPr="00E27B9A">
              <w:rPr>
                <w:rStyle w:val="Hyperlink"/>
              </w:rPr>
              <w:t>4.1</w:t>
            </w:r>
            <w:r w:rsidR="000231CD">
              <w:rPr>
                <w:rFonts w:asciiTheme="minorHAnsi" w:eastAsiaTheme="minorEastAsia" w:hAnsiTheme="minorHAnsi" w:cstheme="minorBidi"/>
                <w:smallCaps w:val="0"/>
                <w:sz w:val="22"/>
                <w:szCs w:val="22"/>
                <w:lang w:val="de-DE" w:eastAsia="de-DE" w:bidi="ar-SA"/>
              </w:rPr>
              <w:tab/>
            </w:r>
            <w:r w:rsidR="000231CD" w:rsidRPr="00E27B9A">
              <w:rPr>
                <w:rStyle w:val="Hyperlink"/>
              </w:rPr>
              <w:t>Service Description Section</w:t>
            </w:r>
            <w:r w:rsidR="000231CD">
              <w:rPr>
                <w:webHidden/>
              </w:rPr>
              <w:tab/>
            </w:r>
            <w:r w:rsidR="00827BBA">
              <w:rPr>
                <w:webHidden/>
              </w:rPr>
              <w:fldChar w:fldCharType="begin"/>
            </w:r>
            <w:r w:rsidR="000231CD">
              <w:rPr>
                <w:webHidden/>
              </w:rPr>
              <w:instrText xml:space="preserve"> PAGEREF _Toc314668656 \h </w:instrText>
            </w:r>
            <w:r w:rsidR="00827BBA">
              <w:rPr>
                <w:webHidden/>
              </w:rPr>
            </w:r>
            <w:r w:rsidR="00827BBA">
              <w:rPr>
                <w:webHidden/>
              </w:rPr>
              <w:fldChar w:fldCharType="separate"/>
            </w:r>
            <w:r w:rsidR="00C52A24">
              <w:rPr>
                <w:webHidden/>
              </w:rPr>
              <w:t>8</w:t>
            </w:r>
            <w:r w:rsidR="00827BBA">
              <w:rPr>
                <w:webHidden/>
              </w:rPr>
              <w:fldChar w:fldCharType="end"/>
            </w:r>
          </w:hyperlink>
        </w:p>
        <w:p w:rsidR="000231CD" w:rsidRDefault="00C34C7F">
          <w:pPr>
            <w:pStyle w:val="TOC2"/>
            <w:rPr>
              <w:rFonts w:asciiTheme="minorHAnsi" w:eastAsiaTheme="minorEastAsia" w:hAnsiTheme="minorHAnsi" w:cstheme="minorBidi"/>
              <w:smallCaps w:val="0"/>
              <w:sz w:val="22"/>
              <w:szCs w:val="22"/>
              <w:lang w:val="de-DE" w:eastAsia="de-DE" w:bidi="ar-SA"/>
            </w:rPr>
          </w:pPr>
          <w:hyperlink w:anchor="_Toc314668657" w:history="1">
            <w:r w:rsidR="000231CD" w:rsidRPr="00E27B9A">
              <w:rPr>
                <w:rStyle w:val="Hyperlink"/>
              </w:rPr>
              <w:t>4.2</w:t>
            </w:r>
            <w:r w:rsidR="000231CD">
              <w:rPr>
                <w:rFonts w:asciiTheme="minorHAnsi" w:eastAsiaTheme="minorEastAsia" w:hAnsiTheme="minorHAnsi" w:cstheme="minorBidi"/>
                <w:smallCaps w:val="0"/>
                <w:sz w:val="22"/>
                <w:szCs w:val="22"/>
                <w:lang w:val="de-DE" w:eastAsia="de-DE" w:bidi="ar-SA"/>
              </w:rPr>
              <w:tab/>
            </w:r>
            <w:r w:rsidR="000231CD" w:rsidRPr="00E27B9A">
              <w:rPr>
                <w:rStyle w:val="Hyperlink"/>
              </w:rPr>
              <w:t>Virtual Machine Description</w:t>
            </w:r>
            <w:r w:rsidR="000231CD">
              <w:rPr>
                <w:webHidden/>
              </w:rPr>
              <w:tab/>
            </w:r>
            <w:r w:rsidR="00827BBA">
              <w:rPr>
                <w:webHidden/>
              </w:rPr>
              <w:fldChar w:fldCharType="begin"/>
            </w:r>
            <w:r w:rsidR="000231CD">
              <w:rPr>
                <w:webHidden/>
              </w:rPr>
              <w:instrText xml:space="preserve"> PAGEREF _Toc314668657 \h </w:instrText>
            </w:r>
            <w:r w:rsidR="00827BBA">
              <w:rPr>
                <w:webHidden/>
              </w:rPr>
            </w:r>
            <w:r w:rsidR="00827BBA">
              <w:rPr>
                <w:webHidden/>
              </w:rPr>
              <w:fldChar w:fldCharType="separate"/>
            </w:r>
            <w:r w:rsidR="00C52A24">
              <w:rPr>
                <w:webHidden/>
              </w:rPr>
              <w:t>8</w:t>
            </w:r>
            <w:r w:rsidR="00827BBA">
              <w:rPr>
                <w:webHidden/>
              </w:rPr>
              <w:fldChar w:fldCharType="end"/>
            </w:r>
          </w:hyperlink>
        </w:p>
        <w:p w:rsidR="000231CD" w:rsidRDefault="00C34C7F">
          <w:pPr>
            <w:pStyle w:val="TOC3"/>
            <w:tabs>
              <w:tab w:val="left" w:pos="1100"/>
              <w:tab w:val="right" w:leader="dot" w:pos="8494"/>
            </w:tabs>
            <w:rPr>
              <w:rFonts w:asciiTheme="minorHAnsi" w:eastAsiaTheme="minorEastAsia" w:hAnsiTheme="minorHAnsi" w:cstheme="minorBidi"/>
              <w:i w:val="0"/>
              <w:iCs w:val="0"/>
              <w:noProof/>
              <w:sz w:val="22"/>
              <w:szCs w:val="22"/>
              <w:lang w:val="de-DE" w:eastAsia="de-DE" w:bidi="ar-SA"/>
            </w:rPr>
          </w:pPr>
          <w:hyperlink w:anchor="_Toc314668658" w:history="1">
            <w:r w:rsidR="000231CD" w:rsidRPr="00E27B9A">
              <w:rPr>
                <w:rStyle w:val="Hyperlink"/>
                <w:noProof/>
              </w:rPr>
              <w:t>4.2.1</w:t>
            </w:r>
            <w:r w:rsidR="000231CD">
              <w:rPr>
                <w:rFonts w:asciiTheme="minorHAnsi" w:eastAsiaTheme="minorEastAsia" w:hAnsiTheme="minorHAnsi" w:cstheme="minorBidi"/>
                <w:i w:val="0"/>
                <w:iCs w:val="0"/>
                <w:noProof/>
                <w:sz w:val="22"/>
                <w:szCs w:val="22"/>
                <w:lang w:val="de-DE" w:eastAsia="de-DE" w:bidi="ar-SA"/>
              </w:rPr>
              <w:tab/>
            </w:r>
            <w:r w:rsidR="000231CD" w:rsidRPr="00E27B9A">
              <w:rPr>
                <w:rStyle w:val="Hyperlink"/>
                <w:noProof/>
              </w:rPr>
              <w:t>Virtual Machine Component</w:t>
            </w:r>
            <w:r w:rsidR="000231CD">
              <w:rPr>
                <w:noProof/>
                <w:webHidden/>
              </w:rPr>
              <w:tab/>
            </w:r>
            <w:r w:rsidR="00827BBA">
              <w:rPr>
                <w:noProof/>
                <w:webHidden/>
              </w:rPr>
              <w:fldChar w:fldCharType="begin"/>
            </w:r>
            <w:r w:rsidR="000231CD">
              <w:rPr>
                <w:noProof/>
                <w:webHidden/>
              </w:rPr>
              <w:instrText xml:space="preserve"> PAGEREF _Toc314668658 \h </w:instrText>
            </w:r>
            <w:r w:rsidR="00827BBA">
              <w:rPr>
                <w:noProof/>
                <w:webHidden/>
              </w:rPr>
            </w:r>
            <w:r w:rsidR="00827BBA">
              <w:rPr>
                <w:noProof/>
                <w:webHidden/>
              </w:rPr>
              <w:fldChar w:fldCharType="separate"/>
            </w:r>
            <w:r w:rsidR="00C52A24">
              <w:rPr>
                <w:noProof/>
                <w:webHidden/>
              </w:rPr>
              <w:t>9</w:t>
            </w:r>
            <w:r w:rsidR="00827BBA">
              <w:rPr>
                <w:noProof/>
                <w:webHidden/>
              </w:rPr>
              <w:fldChar w:fldCharType="end"/>
            </w:r>
          </w:hyperlink>
        </w:p>
        <w:p w:rsidR="000231CD" w:rsidRDefault="00C34C7F">
          <w:pPr>
            <w:pStyle w:val="TOC3"/>
            <w:tabs>
              <w:tab w:val="left" w:pos="1100"/>
              <w:tab w:val="right" w:leader="dot" w:pos="8494"/>
            </w:tabs>
            <w:rPr>
              <w:rFonts w:asciiTheme="minorHAnsi" w:eastAsiaTheme="minorEastAsia" w:hAnsiTheme="minorHAnsi" w:cstheme="minorBidi"/>
              <w:i w:val="0"/>
              <w:iCs w:val="0"/>
              <w:noProof/>
              <w:sz w:val="22"/>
              <w:szCs w:val="22"/>
              <w:lang w:val="de-DE" w:eastAsia="de-DE" w:bidi="ar-SA"/>
            </w:rPr>
          </w:pPr>
          <w:hyperlink w:anchor="_Toc314668659" w:history="1">
            <w:r w:rsidR="000231CD" w:rsidRPr="00E27B9A">
              <w:rPr>
                <w:rStyle w:val="Hyperlink"/>
                <w:noProof/>
              </w:rPr>
              <w:t>4.2.2</w:t>
            </w:r>
            <w:r w:rsidR="000231CD">
              <w:rPr>
                <w:rFonts w:asciiTheme="minorHAnsi" w:eastAsiaTheme="minorEastAsia" w:hAnsiTheme="minorHAnsi" w:cstheme="minorBidi"/>
                <w:i w:val="0"/>
                <w:iCs w:val="0"/>
                <w:noProof/>
                <w:sz w:val="22"/>
                <w:szCs w:val="22"/>
                <w:lang w:val="de-DE" w:eastAsia="de-DE" w:bidi="ar-SA"/>
              </w:rPr>
              <w:tab/>
            </w:r>
            <w:r w:rsidR="000231CD" w:rsidRPr="00E27B9A">
              <w:rPr>
                <w:rStyle w:val="Hyperlink"/>
                <w:noProof/>
              </w:rPr>
              <w:t>Affinity Section</w:t>
            </w:r>
            <w:r w:rsidR="000231CD">
              <w:rPr>
                <w:noProof/>
                <w:webHidden/>
              </w:rPr>
              <w:tab/>
            </w:r>
            <w:r w:rsidR="00827BBA">
              <w:rPr>
                <w:noProof/>
                <w:webHidden/>
              </w:rPr>
              <w:fldChar w:fldCharType="begin"/>
            </w:r>
            <w:r w:rsidR="000231CD">
              <w:rPr>
                <w:noProof/>
                <w:webHidden/>
              </w:rPr>
              <w:instrText xml:space="preserve"> PAGEREF _Toc314668659 \h </w:instrText>
            </w:r>
            <w:r w:rsidR="00827BBA">
              <w:rPr>
                <w:noProof/>
                <w:webHidden/>
              </w:rPr>
            </w:r>
            <w:r w:rsidR="00827BBA">
              <w:rPr>
                <w:noProof/>
                <w:webHidden/>
              </w:rPr>
              <w:fldChar w:fldCharType="separate"/>
            </w:r>
            <w:r w:rsidR="00C52A24">
              <w:rPr>
                <w:noProof/>
                <w:webHidden/>
              </w:rPr>
              <w:t>11</w:t>
            </w:r>
            <w:r w:rsidR="00827BBA">
              <w:rPr>
                <w:noProof/>
                <w:webHidden/>
              </w:rPr>
              <w:fldChar w:fldCharType="end"/>
            </w:r>
          </w:hyperlink>
        </w:p>
        <w:p w:rsidR="000231CD" w:rsidRDefault="00C34C7F">
          <w:pPr>
            <w:pStyle w:val="TOC2"/>
            <w:rPr>
              <w:rFonts w:asciiTheme="minorHAnsi" w:eastAsiaTheme="minorEastAsia" w:hAnsiTheme="minorHAnsi" w:cstheme="minorBidi"/>
              <w:smallCaps w:val="0"/>
              <w:sz w:val="22"/>
              <w:szCs w:val="22"/>
              <w:lang w:val="de-DE" w:eastAsia="de-DE" w:bidi="ar-SA"/>
            </w:rPr>
          </w:pPr>
          <w:hyperlink w:anchor="_Toc314668660" w:history="1">
            <w:r w:rsidR="000231CD" w:rsidRPr="00E27B9A">
              <w:rPr>
                <w:rStyle w:val="Hyperlink"/>
              </w:rPr>
              <w:t>4.3</w:t>
            </w:r>
            <w:r w:rsidR="000231CD">
              <w:rPr>
                <w:rFonts w:asciiTheme="minorHAnsi" w:eastAsiaTheme="minorEastAsia" w:hAnsiTheme="minorHAnsi" w:cstheme="minorBidi"/>
                <w:smallCaps w:val="0"/>
                <w:sz w:val="22"/>
                <w:szCs w:val="22"/>
                <w:lang w:val="de-DE" w:eastAsia="de-DE" w:bidi="ar-SA"/>
              </w:rPr>
              <w:tab/>
            </w:r>
            <w:r w:rsidR="000231CD" w:rsidRPr="00E27B9A">
              <w:rPr>
                <w:rStyle w:val="Hyperlink"/>
              </w:rPr>
              <w:t>TREC Section</w:t>
            </w:r>
            <w:r w:rsidR="000231CD">
              <w:rPr>
                <w:webHidden/>
              </w:rPr>
              <w:tab/>
            </w:r>
            <w:r w:rsidR="00827BBA">
              <w:rPr>
                <w:webHidden/>
              </w:rPr>
              <w:fldChar w:fldCharType="begin"/>
            </w:r>
            <w:r w:rsidR="000231CD">
              <w:rPr>
                <w:webHidden/>
              </w:rPr>
              <w:instrText xml:space="preserve"> PAGEREF _Toc314668660 \h </w:instrText>
            </w:r>
            <w:r w:rsidR="00827BBA">
              <w:rPr>
                <w:webHidden/>
              </w:rPr>
            </w:r>
            <w:r w:rsidR="00827BBA">
              <w:rPr>
                <w:webHidden/>
              </w:rPr>
              <w:fldChar w:fldCharType="separate"/>
            </w:r>
            <w:r w:rsidR="00C52A24">
              <w:rPr>
                <w:webHidden/>
              </w:rPr>
              <w:t>12</w:t>
            </w:r>
            <w:r w:rsidR="00827BBA">
              <w:rPr>
                <w:webHidden/>
              </w:rPr>
              <w:fldChar w:fldCharType="end"/>
            </w:r>
          </w:hyperlink>
        </w:p>
        <w:p w:rsidR="000231CD" w:rsidRDefault="00C34C7F">
          <w:pPr>
            <w:pStyle w:val="TOC3"/>
            <w:tabs>
              <w:tab w:val="left" w:pos="1100"/>
              <w:tab w:val="right" w:leader="dot" w:pos="8494"/>
            </w:tabs>
            <w:rPr>
              <w:rFonts w:asciiTheme="minorHAnsi" w:eastAsiaTheme="minorEastAsia" w:hAnsiTheme="minorHAnsi" w:cstheme="minorBidi"/>
              <w:i w:val="0"/>
              <w:iCs w:val="0"/>
              <w:noProof/>
              <w:sz w:val="22"/>
              <w:szCs w:val="22"/>
              <w:lang w:val="de-DE" w:eastAsia="de-DE" w:bidi="ar-SA"/>
            </w:rPr>
          </w:pPr>
          <w:hyperlink w:anchor="_Toc314668661" w:history="1">
            <w:r w:rsidR="000231CD" w:rsidRPr="00E27B9A">
              <w:rPr>
                <w:rStyle w:val="Hyperlink"/>
                <w:noProof/>
              </w:rPr>
              <w:t>4.3.1</w:t>
            </w:r>
            <w:r w:rsidR="000231CD">
              <w:rPr>
                <w:rFonts w:asciiTheme="minorHAnsi" w:eastAsiaTheme="minorEastAsia" w:hAnsiTheme="minorHAnsi" w:cstheme="minorBidi"/>
                <w:i w:val="0"/>
                <w:iCs w:val="0"/>
                <w:noProof/>
                <w:sz w:val="22"/>
                <w:szCs w:val="22"/>
                <w:lang w:val="de-DE" w:eastAsia="de-DE" w:bidi="ar-SA"/>
              </w:rPr>
              <w:tab/>
            </w:r>
            <w:r w:rsidR="000231CD" w:rsidRPr="00E27B9A">
              <w:rPr>
                <w:rStyle w:val="Hyperlink"/>
                <w:noProof/>
              </w:rPr>
              <w:t>Trust</w:t>
            </w:r>
            <w:r w:rsidR="000231CD">
              <w:rPr>
                <w:noProof/>
                <w:webHidden/>
              </w:rPr>
              <w:tab/>
            </w:r>
            <w:r w:rsidR="00827BBA">
              <w:rPr>
                <w:noProof/>
                <w:webHidden/>
              </w:rPr>
              <w:fldChar w:fldCharType="begin"/>
            </w:r>
            <w:r w:rsidR="000231CD">
              <w:rPr>
                <w:noProof/>
                <w:webHidden/>
              </w:rPr>
              <w:instrText xml:space="preserve"> PAGEREF _Toc314668661 \h </w:instrText>
            </w:r>
            <w:r w:rsidR="00827BBA">
              <w:rPr>
                <w:noProof/>
                <w:webHidden/>
              </w:rPr>
            </w:r>
            <w:r w:rsidR="00827BBA">
              <w:rPr>
                <w:noProof/>
                <w:webHidden/>
              </w:rPr>
              <w:fldChar w:fldCharType="separate"/>
            </w:r>
            <w:r w:rsidR="00C52A24">
              <w:rPr>
                <w:noProof/>
                <w:webHidden/>
              </w:rPr>
              <w:t>12</w:t>
            </w:r>
            <w:r w:rsidR="00827BBA">
              <w:rPr>
                <w:noProof/>
                <w:webHidden/>
              </w:rPr>
              <w:fldChar w:fldCharType="end"/>
            </w:r>
          </w:hyperlink>
        </w:p>
        <w:p w:rsidR="000231CD" w:rsidRDefault="00C34C7F">
          <w:pPr>
            <w:pStyle w:val="TOC3"/>
            <w:tabs>
              <w:tab w:val="left" w:pos="1100"/>
              <w:tab w:val="right" w:leader="dot" w:pos="8494"/>
            </w:tabs>
            <w:rPr>
              <w:rFonts w:asciiTheme="minorHAnsi" w:eastAsiaTheme="minorEastAsia" w:hAnsiTheme="minorHAnsi" w:cstheme="minorBidi"/>
              <w:i w:val="0"/>
              <w:iCs w:val="0"/>
              <w:noProof/>
              <w:sz w:val="22"/>
              <w:szCs w:val="22"/>
              <w:lang w:val="de-DE" w:eastAsia="de-DE" w:bidi="ar-SA"/>
            </w:rPr>
          </w:pPr>
          <w:hyperlink w:anchor="_Toc314668662" w:history="1">
            <w:r w:rsidR="000231CD" w:rsidRPr="00E27B9A">
              <w:rPr>
                <w:rStyle w:val="Hyperlink"/>
                <w:noProof/>
              </w:rPr>
              <w:t>4.3.2</w:t>
            </w:r>
            <w:r w:rsidR="000231CD">
              <w:rPr>
                <w:rFonts w:asciiTheme="minorHAnsi" w:eastAsiaTheme="minorEastAsia" w:hAnsiTheme="minorHAnsi" w:cstheme="minorBidi"/>
                <w:i w:val="0"/>
                <w:iCs w:val="0"/>
                <w:noProof/>
                <w:sz w:val="22"/>
                <w:szCs w:val="22"/>
                <w:lang w:val="de-DE" w:eastAsia="de-DE" w:bidi="ar-SA"/>
              </w:rPr>
              <w:tab/>
            </w:r>
            <w:r w:rsidR="000231CD" w:rsidRPr="00E27B9A">
              <w:rPr>
                <w:rStyle w:val="Hyperlink"/>
                <w:noProof/>
              </w:rPr>
              <w:t>Risk</w:t>
            </w:r>
            <w:r w:rsidR="000231CD">
              <w:rPr>
                <w:noProof/>
                <w:webHidden/>
              </w:rPr>
              <w:tab/>
            </w:r>
            <w:r w:rsidR="00827BBA">
              <w:rPr>
                <w:noProof/>
                <w:webHidden/>
              </w:rPr>
              <w:fldChar w:fldCharType="begin"/>
            </w:r>
            <w:r w:rsidR="000231CD">
              <w:rPr>
                <w:noProof/>
                <w:webHidden/>
              </w:rPr>
              <w:instrText xml:space="preserve"> PAGEREF _Toc314668662 \h </w:instrText>
            </w:r>
            <w:r w:rsidR="00827BBA">
              <w:rPr>
                <w:noProof/>
                <w:webHidden/>
              </w:rPr>
            </w:r>
            <w:r w:rsidR="00827BBA">
              <w:rPr>
                <w:noProof/>
                <w:webHidden/>
              </w:rPr>
              <w:fldChar w:fldCharType="separate"/>
            </w:r>
            <w:r w:rsidR="00C52A24">
              <w:rPr>
                <w:noProof/>
                <w:webHidden/>
              </w:rPr>
              <w:t>12</w:t>
            </w:r>
            <w:r w:rsidR="00827BBA">
              <w:rPr>
                <w:noProof/>
                <w:webHidden/>
              </w:rPr>
              <w:fldChar w:fldCharType="end"/>
            </w:r>
          </w:hyperlink>
        </w:p>
        <w:p w:rsidR="000231CD" w:rsidRDefault="00C34C7F">
          <w:pPr>
            <w:pStyle w:val="TOC3"/>
            <w:tabs>
              <w:tab w:val="left" w:pos="1100"/>
              <w:tab w:val="right" w:leader="dot" w:pos="8494"/>
            </w:tabs>
            <w:rPr>
              <w:rFonts w:asciiTheme="minorHAnsi" w:eastAsiaTheme="minorEastAsia" w:hAnsiTheme="minorHAnsi" w:cstheme="minorBidi"/>
              <w:i w:val="0"/>
              <w:iCs w:val="0"/>
              <w:noProof/>
              <w:sz w:val="22"/>
              <w:szCs w:val="22"/>
              <w:lang w:val="de-DE" w:eastAsia="de-DE" w:bidi="ar-SA"/>
            </w:rPr>
          </w:pPr>
          <w:hyperlink w:anchor="_Toc314668663" w:history="1">
            <w:r w:rsidR="000231CD" w:rsidRPr="00E27B9A">
              <w:rPr>
                <w:rStyle w:val="Hyperlink"/>
                <w:noProof/>
              </w:rPr>
              <w:t>4.3.3</w:t>
            </w:r>
            <w:r w:rsidR="000231CD">
              <w:rPr>
                <w:rFonts w:asciiTheme="minorHAnsi" w:eastAsiaTheme="minorEastAsia" w:hAnsiTheme="minorHAnsi" w:cstheme="minorBidi"/>
                <w:i w:val="0"/>
                <w:iCs w:val="0"/>
                <w:noProof/>
                <w:sz w:val="22"/>
                <w:szCs w:val="22"/>
                <w:lang w:val="de-DE" w:eastAsia="de-DE" w:bidi="ar-SA"/>
              </w:rPr>
              <w:tab/>
            </w:r>
            <w:r w:rsidR="000231CD" w:rsidRPr="00E27B9A">
              <w:rPr>
                <w:rStyle w:val="Hyperlink"/>
                <w:noProof/>
              </w:rPr>
              <w:t>EcoEfficiency</w:t>
            </w:r>
            <w:r w:rsidR="000231CD">
              <w:rPr>
                <w:noProof/>
                <w:webHidden/>
              </w:rPr>
              <w:tab/>
            </w:r>
            <w:r w:rsidR="00827BBA">
              <w:rPr>
                <w:noProof/>
                <w:webHidden/>
              </w:rPr>
              <w:fldChar w:fldCharType="begin"/>
            </w:r>
            <w:r w:rsidR="000231CD">
              <w:rPr>
                <w:noProof/>
                <w:webHidden/>
              </w:rPr>
              <w:instrText xml:space="preserve"> PAGEREF _Toc314668663 \h </w:instrText>
            </w:r>
            <w:r w:rsidR="00827BBA">
              <w:rPr>
                <w:noProof/>
                <w:webHidden/>
              </w:rPr>
            </w:r>
            <w:r w:rsidR="00827BBA">
              <w:rPr>
                <w:noProof/>
                <w:webHidden/>
              </w:rPr>
              <w:fldChar w:fldCharType="separate"/>
            </w:r>
            <w:r w:rsidR="00C52A24">
              <w:rPr>
                <w:noProof/>
                <w:webHidden/>
              </w:rPr>
              <w:t>13</w:t>
            </w:r>
            <w:r w:rsidR="00827BBA">
              <w:rPr>
                <w:noProof/>
                <w:webHidden/>
              </w:rPr>
              <w:fldChar w:fldCharType="end"/>
            </w:r>
          </w:hyperlink>
        </w:p>
        <w:p w:rsidR="000231CD" w:rsidRDefault="00C34C7F">
          <w:pPr>
            <w:pStyle w:val="TOC3"/>
            <w:tabs>
              <w:tab w:val="left" w:pos="1100"/>
              <w:tab w:val="right" w:leader="dot" w:pos="8494"/>
            </w:tabs>
            <w:rPr>
              <w:rFonts w:asciiTheme="minorHAnsi" w:eastAsiaTheme="minorEastAsia" w:hAnsiTheme="minorHAnsi" w:cstheme="minorBidi"/>
              <w:i w:val="0"/>
              <w:iCs w:val="0"/>
              <w:noProof/>
              <w:sz w:val="22"/>
              <w:szCs w:val="22"/>
              <w:lang w:val="de-DE" w:eastAsia="de-DE" w:bidi="ar-SA"/>
            </w:rPr>
          </w:pPr>
          <w:hyperlink w:anchor="_Toc314668664" w:history="1">
            <w:r w:rsidR="000231CD" w:rsidRPr="00E27B9A">
              <w:rPr>
                <w:rStyle w:val="Hyperlink"/>
                <w:noProof/>
              </w:rPr>
              <w:t>4.3.4</w:t>
            </w:r>
            <w:r w:rsidR="000231CD">
              <w:rPr>
                <w:rFonts w:asciiTheme="minorHAnsi" w:eastAsiaTheme="minorEastAsia" w:hAnsiTheme="minorHAnsi" w:cstheme="minorBidi"/>
                <w:i w:val="0"/>
                <w:iCs w:val="0"/>
                <w:noProof/>
                <w:sz w:val="22"/>
                <w:szCs w:val="22"/>
                <w:lang w:val="de-DE" w:eastAsia="de-DE" w:bidi="ar-SA"/>
              </w:rPr>
              <w:tab/>
            </w:r>
            <w:r w:rsidR="000231CD" w:rsidRPr="00E27B9A">
              <w:rPr>
                <w:rStyle w:val="Hyperlink"/>
                <w:noProof/>
              </w:rPr>
              <w:t>Cost</w:t>
            </w:r>
            <w:r w:rsidR="000231CD">
              <w:rPr>
                <w:noProof/>
                <w:webHidden/>
              </w:rPr>
              <w:tab/>
            </w:r>
            <w:r w:rsidR="00827BBA">
              <w:rPr>
                <w:noProof/>
                <w:webHidden/>
              </w:rPr>
              <w:fldChar w:fldCharType="begin"/>
            </w:r>
            <w:r w:rsidR="000231CD">
              <w:rPr>
                <w:noProof/>
                <w:webHidden/>
              </w:rPr>
              <w:instrText xml:space="preserve"> PAGEREF _Toc314668664 \h </w:instrText>
            </w:r>
            <w:r w:rsidR="00827BBA">
              <w:rPr>
                <w:noProof/>
                <w:webHidden/>
              </w:rPr>
            </w:r>
            <w:r w:rsidR="00827BBA">
              <w:rPr>
                <w:noProof/>
                <w:webHidden/>
              </w:rPr>
              <w:fldChar w:fldCharType="separate"/>
            </w:r>
            <w:r w:rsidR="00C52A24">
              <w:rPr>
                <w:noProof/>
                <w:webHidden/>
              </w:rPr>
              <w:t>13</w:t>
            </w:r>
            <w:r w:rsidR="00827BBA">
              <w:rPr>
                <w:noProof/>
                <w:webHidden/>
              </w:rPr>
              <w:fldChar w:fldCharType="end"/>
            </w:r>
          </w:hyperlink>
        </w:p>
        <w:p w:rsidR="000231CD" w:rsidRDefault="00C34C7F">
          <w:pPr>
            <w:pStyle w:val="TOC2"/>
            <w:rPr>
              <w:rFonts w:asciiTheme="minorHAnsi" w:eastAsiaTheme="minorEastAsia" w:hAnsiTheme="minorHAnsi" w:cstheme="minorBidi"/>
              <w:smallCaps w:val="0"/>
              <w:sz w:val="22"/>
              <w:szCs w:val="22"/>
              <w:lang w:val="de-DE" w:eastAsia="de-DE" w:bidi="ar-SA"/>
            </w:rPr>
          </w:pPr>
          <w:hyperlink w:anchor="_Toc314668665" w:history="1">
            <w:r w:rsidR="000231CD" w:rsidRPr="00E27B9A">
              <w:rPr>
                <w:rStyle w:val="Hyperlink"/>
              </w:rPr>
              <w:t>4.4</w:t>
            </w:r>
            <w:r w:rsidR="000231CD">
              <w:rPr>
                <w:rFonts w:asciiTheme="minorHAnsi" w:eastAsiaTheme="minorEastAsia" w:hAnsiTheme="minorHAnsi" w:cstheme="minorBidi"/>
                <w:smallCaps w:val="0"/>
                <w:sz w:val="22"/>
                <w:szCs w:val="22"/>
                <w:lang w:val="de-DE" w:eastAsia="de-DE" w:bidi="ar-SA"/>
              </w:rPr>
              <w:tab/>
            </w:r>
            <w:r w:rsidR="000231CD" w:rsidRPr="00E27B9A">
              <w:rPr>
                <w:rStyle w:val="Hyperlink"/>
              </w:rPr>
              <w:t>Elasticity Section</w:t>
            </w:r>
            <w:r w:rsidR="000231CD">
              <w:rPr>
                <w:webHidden/>
              </w:rPr>
              <w:tab/>
            </w:r>
            <w:r w:rsidR="00827BBA">
              <w:rPr>
                <w:webHidden/>
              </w:rPr>
              <w:fldChar w:fldCharType="begin"/>
            </w:r>
            <w:r w:rsidR="000231CD">
              <w:rPr>
                <w:webHidden/>
              </w:rPr>
              <w:instrText xml:space="preserve"> PAGEREF _Toc314668665 \h </w:instrText>
            </w:r>
            <w:r w:rsidR="00827BBA">
              <w:rPr>
                <w:webHidden/>
              </w:rPr>
            </w:r>
            <w:r w:rsidR="00827BBA">
              <w:rPr>
                <w:webHidden/>
              </w:rPr>
              <w:fldChar w:fldCharType="separate"/>
            </w:r>
            <w:r w:rsidR="00C52A24">
              <w:rPr>
                <w:webHidden/>
              </w:rPr>
              <w:t>16</w:t>
            </w:r>
            <w:r w:rsidR="00827BBA">
              <w:rPr>
                <w:webHidden/>
              </w:rPr>
              <w:fldChar w:fldCharType="end"/>
            </w:r>
          </w:hyperlink>
        </w:p>
        <w:p w:rsidR="000231CD" w:rsidRDefault="00C34C7F">
          <w:pPr>
            <w:pStyle w:val="TOC3"/>
            <w:tabs>
              <w:tab w:val="left" w:pos="1100"/>
              <w:tab w:val="right" w:leader="dot" w:pos="8494"/>
            </w:tabs>
            <w:rPr>
              <w:rFonts w:asciiTheme="minorHAnsi" w:eastAsiaTheme="minorEastAsia" w:hAnsiTheme="minorHAnsi" w:cstheme="minorBidi"/>
              <w:i w:val="0"/>
              <w:iCs w:val="0"/>
              <w:noProof/>
              <w:sz w:val="22"/>
              <w:szCs w:val="22"/>
              <w:lang w:val="de-DE" w:eastAsia="de-DE" w:bidi="ar-SA"/>
            </w:rPr>
          </w:pPr>
          <w:hyperlink w:anchor="_Toc314668666" w:history="1">
            <w:r w:rsidR="000231CD" w:rsidRPr="00E27B9A">
              <w:rPr>
                <w:rStyle w:val="Hyperlink"/>
                <w:noProof/>
              </w:rPr>
              <w:t>4.4.1</w:t>
            </w:r>
            <w:r w:rsidR="000231CD">
              <w:rPr>
                <w:rFonts w:asciiTheme="minorHAnsi" w:eastAsiaTheme="minorEastAsia" w:hAnsiTheme="minorHAnsi" w:cstheme="minorBidi"/>
                <w:i w:val="0"/>
                <w:iCs w:val="0"/>
                <w:noProof/>
                <w:sz w:val="22"/>
                <w:szCs w:val="22"/>
                <w:lang w:val="de-DE" w:eastAsia="de-DE" w:bidi="ar-SA"/>
              </w:rPr>
              <w:tab/>
            </w:r>
            <w:r w:rsidR="000231CD" w:rsidRPr="00E27B9A">
              <w:rPr>
                <w:rStyle w:val="Hyperlink"/>
                <w:noProof/>
              </w:rPr>
              <w:t>Elasticity Rules</w:t>
            </w:r>
            <w:r w:rsidR="000231CD">
              <w:rPr>
                <w:noProof/>
                <w:webHidden/>
              </w:rPr>
              <w:tab/>
            </w:r>
            <w:r w:rsidR="00827BBA">
              <w:rPr>
                <w:noProof/>
                <w:webHidden/>
              </w:rPr>
              <w:fldChar w:fldCharType="begin"/>
            </w:r>
            <w:r w:rsidR="000231CD">
              <w:rPr>
                <w:noProof/>
                <w:webHidden/>
              </w:rPr>
              <w:instrText xml:space="preserve"> PAGEREF _Toc314668666 \h </w:instrText>
            </w:r>
            <w:r w:rsidR="00827BBA">
              <w:rPr>
                <w:noProof/>
                <w:webHidden/>
              </w:rPr>
            </w:r>
            <w:r w:rsidR="00827BBA">
              <w:rPr>
                <w:noProof/>
                <w:webHidden/>
              </w:rPr>
              <w:fldChar w:fldCharType="separate"/>
            </w:r>
            <w:r w:rsidR="00C52A24">
              <w:rPr>
                <w:noProof/>
                <w:webHidden/>
              </w:rPr>
              <w:t>16</w:t>
            </w:r>
            <w:r w:rsidR="00827BBA">
              <w:rPr>
                <w:noProof/>
                <w:webHidden/>
              </w:rPr>
              <w:fldChar w:fldCharType="end"/>
            </w:r>
          </w:hyperlink>
        </w:p>
        <w:p w:rsidR="000231CD" w:rsidRDefault="00C34C7F">
          <w:pPr>
            <w:pStyle w:val="TOC2"/>
            <w:rPr>
              <w:rFonts w:asciiTheme="minorHAnsi" w:eastAsiaTheme="minorEastAsia" w:hAnsiTheme="minorHAnsi" w:cstheme="minorBidi"/>
              <w:smallCaps w:val="0"/>
              <w:sz w:val="22"/>
              <w:szCs w:val="22"/>
              <w:lang w:val="de-DE" w:eastAsia="de-DE" w:bidi="ar-SA"/>
            </w:rPr>
          </w:pPr>
          <w:hyperlink w:anchor="_Toc314668667" w:history="1">
            <w:r w:rsidR="000231CD" w:rsidRPr="00E27B9A">
              <w:rPr>
                <w:rStyle w:val="Hyperlink"/>
              </w:rPr>
              <w:t>4.5</w:t>
            </w:r>
            <w:r w:rsidR="000231CD">
              <w:rPr>
                <w:rFonts w:asciiTheme="minorHAnsi" w:eastAsiaTheme="minorEastAsia" w:hAnsiTheme="minorHAnsi" w:cstheme="minorBidi"/>
                <w:smallCaps w:val="0"/>
                <w:sz w:val="22"/>
                <w:szCs w:val="22"/>
                <w:lang w:val="de-DE" w:eastAsia="de-DE" w:bidi="ar-SA"/>
              </w:rPr>
              <w:tab/>
            </w:r>
            <w:r w:rsidR="000231CD" w:rsidRPr="00E27B9A">
              <w:rPr>
                <w:rStyle w:val="Hyperlink"/>
              </w:rPr>
              <w:t>Data Protection Section</w:t>
            </w:r>
            <w:r w:rsidR="000231CD">
              <w:rPr>
                <w:webHidden/>
              </w:rPr>
              <w:tab/>
            </w:r>
            <w:r w:rsidR="00827BBA">
              <w:rPr>
                <w:webHidden/>
              </w:rPr>
              <w:fldChar w:fldCharType="begin"/>
            </w:r>
            <w:r w:rsidR="000231CD">
              <w:rPr>
                <w:webHidden/>
              </w:rPr>
              <w:instrText xml:space="preserve"> PAGEREF _Toc314668667 \h </w:instrText>
            </w:r>
            <w:r w:rsidR="00827BBA">
              <w:rPr>
                <w:webHidden/>
              </w:rPr>
            </w:r>
            <w:r w:rsidR="00827BBA">
              <w:rPr>
                <w:webHidden/>
              </w:rPr>
              <w:fldChar w:fldCharType="separate"/>
            </w:r>
            <w:r w:rsidR="00C52A24">
              <w:rPr>
                <w:webHidden/>
              </w:rPr>
              <w:t>18</w:t>
            </w:r>
            <w:r w:rsidR="00827BBA">
              <w:rPr>
                <w:webHidden/>
              </w:rPr>
              <w:fldChar w:fldCharType="end"/>
            </w:r>
          </w:hyperlink>
        </w:p>
        <w:p w:rsidR="000231CD" w:rsidRDefault="00C34C7F">
          <w:pPr>
            <w:pStyle w:val="TOC1"/>
            <w:tabs>
              <w:tab w:val="left" w:pos="440"/>
              <w:tab w:val="right" w:leader="dot" w:pos="8494"/>
            </w:tabs>
            <w:rPr>
              <w:rFonts w:asciiTheme="minorHAnsi" w:eastAsiaTheme="minorEastAsia" w:hAnsiTheme="minorHAnsi" w:cstheme="minorBidi"/>
              <w:b w:val="0"/>
              <w:bCs w:val="0"/>
              <w:caps w:val="0"/>
              <w:noProof/>
              <w:sz w:val="22"/>
              <w:szCs w:val="22"/>
              <w:lang w:val="de-DE" w:eastAsia="de-DE" w:bidi="ar-SA"/>
            </w:rPr>
          </w:pPr>
          <w:hyperlink w:anchor="_Toc314668668" w:history="1">
            <w:r w:rsidR="000231CD" w:rsidRPr="00E27B9A">
              <w:rPr>
                <w:rStyle w:val="Hyperlink"/>
                <w:noProof/>
              </w:rPr>
              <w:t>5</w:t>
            </w:r>
            <w:r w:rsidR="000231CD">
              <w:rPr>
                <w:rFonts w:asciiTheme="minorHAnsi" w:eastAsiaTheme="minorEastAsia" w:hAnsiTheme="minorHAnsi" w:cstheme="minorBidi"/>
                <w:b w:val="0"/>
                <w:bCs w:val="0"/>
                <w:caps w:val="0"/>
                <w:noProof/>
                <w:sz w:val="22"/>
                <w:szCs w:val="22"/>
                <w:lang w:val="de-DE" w:eastAsia="de-DE" w:bidi="ar-SA"/>
              </w:rPr>
              <w:tab/>
            </w:r>
            <w:r w:rsidR="000231CD" w:rsidRPr="00E27B9A">
              <w:rPr>
                <w:rStyle w:val="Hyperlink"/>
                <w:noProof/>
              </w:rPr>
              <w:t>IP Extensions</w:t>
            </w:r>
            <w:r w:rsidR="000231CD">
              <w:rPr>
                <w:noProof/>
                <w:webHidden/>
              </w:rPr>
              <w:tab/>
            </w:r>
            <w:r w:rsidR="00827BBA">
              <w:rPr>
                <w:noProof/>
                <w:webHidden/>
              </w:rPr>
              <w:fldChar w:fldCharType="begin"/>
            </w:r>
            <w:r w:rsidR="000231CD">
              <w:rPr>
                <w:noProof/>
                <w:webHidden/>
              </w:rPr>
              <w:instrText xml:space="preserve"> PAGEREF _Toc314668668 \h </w:instrText>
            </w:r>
            <w:r w:rsidR="00827BBA">
              <w:rPr>
                <w:noProof/>
                <w:webHidden/>
              </w:rPr>
            </w:r>
            <w:r w:rsidR="00827BBA">
              <w:rPr>
                <w:noProof/>
                <w:webHidden/>
              </w:rPr>
              <w:fldChar w:fldCharType="separate"/>
            </w:r>
            <w:r w:rsidR="00C52A24">
              <w:rPr>
                <w:noProof/>
                <w:webHidden/>
              </w:rPr>
              <w:t>19</w:t>
            </w:r>
            <w:r w:rsidR="00827BBA">
              <w:rPr>
                <w:noProof/>
                <w:webHidden/>
              </w:rPr>
              <w:fldChar w:fldCharType="end"/>
            </w:r>
          </w:hyperlink>
        </w:p>
        <w:p w:rsidR="000231CD" w:rsidRDefault="00C34C7F">
          <w:pPr>
            <w:pStyle w:val="TOC1"/>
            <w:tabs>
              <w:tab w:val="left" w:pos="440"/>
              <w:tab w:val="right" w:leader="dot" w:pos="8494"/>
            </w:tabs>
            <w:rPr>
              <w:rFonts w:asciiTheme="minorHAnsi" w:eastAsiaTheme="minorEastAsia" w:hAnsiTheme="minorHAnsi" w:cstheme="minorBidi"/>
              <w:b w:val="0"/>
              <w:bCs w:val="0"/>
              <w:caps w:val="0"/>
              <w:noProof/>
              <w:sz w:val="22"/>
              <w:szCs w:val="22"/>
              <w:lang w:val="de-DE" w:eastAsia="de-DE" w:bidi="ar-SA"/>
            </w:rPr>
          </w:pPr>
          <w:hyperlink w:anchor="_Toc314668669" w:history="1">
            <w:r w:rsidR="000231CD" w:rsidRPr="00E27B9A">
              <w:rPr>
                <w:rStyle w:val="Hyperlink"/>
                <w:noProof/>
              </w:rPr>
              <w:t>6</w:t>
            </w:r>
            <w:r w:rsidR="000231CD">
              <w:rPr>
                <w:rFonts w:asciiTheme="minorHAnsi" w:eastAsiaTheme="minorEastAsia" w:hAnsiTheme="minorHAnsi" w:cstheme="minorBidi"/>
                <w:b w:val="0"/>
                <w:bCs w:val="0"/>
                <w:caps w:val="0"/>
                <w:noProof/>
                <w:sz w:val="22"/>
                <w:szCs w:val="22"/>
                <w:lang w:val="de-DE" w:eastAsia="de-DE" w:bidi="ar-SA"/>
              </w:rPr>
              <w:tab/>
            </w:r>
            <w:r w:rsidR="000231CD" w:rsidRPr="00E27B9A">
              <w:rPr>
                <w:rStyle w:val="Hyperlink"/>
                <w:noProof/>
              </w:rPr>
              <w:t>SP Extensions</w:t>
            </w:r>
            <w:r w:rsidR="000231CD">
              <w:rPr>
                <w:noProof/>
                <w:webHidden/>
              </w:rPr>
              <w:tab/>
            </w:r>
            <w:r w:rsidR="00827BBA">
              <w:rPr>
                <w:noProof/>
                <w:webHidden/>
              </w:rPr>
              <w:fldChar w:fldCharType="begin"/>
            </w:r>
            <w:r w:rsidR="000231CD">
              <w:rPr>
                <w:noProof/>
                <w:webHidden/>
              </w:rPr>
              <w:instrText xml:space="preserve"> PAGEREF _Toc314668669 \h </w:instrText>
            </w:r>
            <w:r w:rsidR="00827BBA">
              <w:rPr>
                <w:noProof/>
                <w:webHidden/>
              </w:rPr>
            </w:r>
            <w:r w:rsidR="00827BBA">
              <w:rPr>
                <w:noProof/>
                <w:webHidden/>
              </w:rPr>
              <w:fldChar w:fldCharType="separate"/>
            </w:r>
            <w:r w:rsidR="00C52A24">
              <w:rPr>
                <w:noProof/>
                <w:webHidden/>
              </w:rPr>
              <w:t>22</w:t>
            </w:r>
            <w:r w:rsidR="00827BBA">
              <w:rPr>
                <w:noProof/>
                <w:webHidden/>
              </w:rPr>
              <w:fldChar w:fldCharType="end"/>
            </w:r>
          </w:hyperlink>
        </w:p>
        <w:p w:rsidR="000231CD" w:rsidRDefault="00C34C7F">
          <w:pPr>
            <w:pStyle w:val="TOC1"/>
            <w:tabs>
              <w:tab w:val="left" w:pos="440"/>
              <w:tab w:val="right" w:leader="dot" w:pos="8494"/>
            </w:tabs>
            <w:rPr>
              <w:rFonts w:asciiTheme="minorHAnsi" w:eastAsiaTheme="minorEastAsia" w:hAnsiTheme="minorHAnsi" w:cstheme="minorBidi"/>
              <w:b w:val="0"/>
              <w:bCs w:val="0"/>
              <w:caps w:val="0"/>
              <w:noProof/>
              <w:sz w:val="22"/>
              <w:szCs w:val="22"/>
              <w:lang w:val="de-DE" w:eastAsia="de-DE" w:bidi="ar-SA"/>
            </w:rPr>
          </w:pPr>
          <w:hyperlink w:anchor="_Toc314668670" w:history="1">
            <w:r w:rsidR="000231CD" w:rsidRPr="00E27B9A">
              <w:rPr>
                <w:rStyle w:val="Hyperlink"/>
                <w:noProof/>
              </w:rPr>
              <w:t>7</w:t>
            </w:r>
            <w:r w:rsidR="000231CD">
              <w:rPr>
                <w:rFonts w:asciiTheme="minorHAnsi" w:eastAsiaTheme="minorEastAsia" w:hAnsiTheme="minorHAnsi" w:cstheme="minorBidi"/>
                <w:b w:val="0"/>
                <w:bCs w:val="0"/>
                <w:caps w:val="0"/>
                <w:noProof/>
                <w:sz w:val="22"/>
                <w:szCs w:val="22"/>
                <w:lang w:val="de-DE" w:eastAsia="de-DE" w:bidi="ar-SA"/>
              </w:rPr>
              <w:tab/>
            </w:r>
            <w:r w:rsidR="000231CD" w:rsidRPr="00E27B9A">
              <w:rPr>
                <w:rStyle w:val="Hyperlink"/>
                <w:noProof/>
              </w:rPr>
              <w:t>Appendix</w:t>
            </w:r>
            <w:r w:rsidR="000231CD">
              <w:rPr>
                <w:noProof/>
                <w:webHidden/>
              </w:rPr>
              <w:tab/>
            </w:r>
            <w:r w:rsidR="00827BBA">
              <w:rPr>
                <w:noProof/>
                <w:webHidden/>
              </w:rPr>
              <w:fldChar w:fldCharType="begin"/>
            </w:r>
            <w:r w:rsidR="000231CD">
              <w:rPr>
                <w:noProof/>
                <w:webHidden/>
              </w:rPr>
              <w:instrText xml:space="preserve"> PAGEREF _Toc314668670 \h </w:instrText>
            </w:r>
            <w:r w:rsidR="00827BBA">
              <w:rPr>
                <w:noProof/>
                <w:webHidden/>
              </w:rPr>
            </w:r>
            <w:r w:rsidR="00827BBA">
              <w:rPr>
                <w:noProof/>
                <w:webHidden/>
              </w:rPr>
              <w:fldChar w:fldCharType="separate"/>
            </w:r>
            <w:r w:rsidR="00C52A24">
              <w:rPr>
                <w:noProof/>
                <w:webHidden/>
              </w:rPr>
              <w:t>23</w:t>
            </w:r>
            <w:r w:rsidR="00827BBA">
              <w:rPr>
                <w:noProof/>
                <w:webHidden/>
              </w:rPr>
              <w:fldChar w:fldCharType="end"/>
            </w:r>
          </w:hyperlink>
        </w:p>
        <w:p w:rsidR="000231CD" w:rsidRDefault="00C34C7F">
          <w:pPr>
            <w:pStyle w:val="TOC2"/>
            <w:rPr>
              <w:rFonts w:asciiTheme="minorHAnsi" w:eastAsiaTheme="minorEastAsia" w:hAnsiTheme="minorHAnsi" w:cstheme="minorBidi"/>
              <w:smallCaps w:val="0"/>
              <w:sz w:val="22"/>
              <w:szCs w:val="22"/>
              <w:lang w:val="de-DE" w:eastAsia="de-DE" w:bidi="ar-SA"/>
            </w:rPr>
          </w:pPr>
          <w:hyperlink w:anchor="_Toc314668671" w:history="1">
            <w:r w:rsidR="000231CD" w:rsidRPr="00E27B9A">
              <w:rPr>
                <w:rStyle w:val="Hyperlink"/>
              </w:rPr>
              <w:t>7.1</w:t>
            </w:r>
            <w:r w:rsidR="000231CD">
              <w:rPr>
                <w:rFonts w:asciiTheme="minorHAnsi" w:eastAsiaTheme="minorEastAsia" w:hAnsiTheme="minorHAnsi" w:cstheme="minorBidi"/>
                <w:smallCaps w:val="0"/>
                <w:sz w:val="22"/>
                <w:szCs w:val="22"/>
                <w:lang w:val="de-DE" w:eastAsia="de-DE" w:bidi="ar-SA"/>
              </w:rPr>
              <w:tab/>
            </w:r>
            <w:r w:rsidR="000231CD" w:rsidRPr="00E27B9A">
              <w:rPr>
                <w:rStyle w:val="Hyperlink"/>
              </w:rPr>
              <w:t>Service Manifest</w:t>
            </w:r>
            <w:r w:rsidR="000231CD">
              <w:rPr>
                <w:webHidden/>
              </w:rPr>
              <w:tab/>
            </w:r>
            <w:r w:rsidR="00827BBA">
              <w:rPr>
                <w:webHidden/>
              </w:rPr>
              <w:fldChar w:fldCharType="begin"/>
            </w:r>
            <w:r w:rsidR="000231CD">
              <w:rPr>
                <w:webHidden/>
              </w:rPr>
              <w:instrText xml:space="preserve"> PAGEREF _Toc314668671 \h </w:instrText>
            </w:r>
            <w:r w:rsidR="00827BBA">
              <w:rPr>
                <w:webHidden/>
              </w:rPr>
            </w:r>
            <w:r w:rsidR="00827BBA">
              <w:rPr>
                <w:webHidden/>
              </w:rPr>
              <w:fldChar w:fldCharType="separate"/>
            </w:r>
            <w:r w:rsidR="00C52A24">
              <w:rPr>
                <w:webHidden/>
              </w:rPr>
              <w:t>23</w:t>
            </w:r>
            <w:r w:rsidR="00827BBA">
              <w:rPr>
                <w:webHidden/>
              </w:rPr>
              <w:fldChar w:fldCharType="end"/>
            </w:r>
          </w:hyperlink>
        </w:p>
        <w:p w:rsidR="000231CD" w:rsidRDefault="00C34C7F">
          <w:pPr>
            <w:pStyle w:val="TOC2"/>
            <w:rPr>
              <w:rFonts w:asciiTheme="minorHAnsi" w:eastAsiaTheme="minorEastAsia" w:hAnsiTheme="minorHAnsi" w:cstheme="minorBidi"/>
              <w:smallCaps w:val="0"/>
              <w:sz w:val="22"/>
              <w:szCs w:val="22"/>
              <w:lang w:val="de-DE" w:eastAsia="de-DE" w:bidi="ar-SA"/>
            </w:rPr>
          </w:pPr>
          <w:hyperlink w:anchor="_Toc314668672" w:history="1">
            <w:r w:rsidR="000231CD" w:rsidRPr="00E27B9A">
              <w:rPr>
                <w:rStyle w:val="Hyperlink"/>
              </w:rPr>
              <w:t>7.2</w:t>
            </w:r>
            <w:r w:rsidR="000231CD">
              <w:rPr>
                <w:rFonts w:asciiTheme="minorHAnsi" w:eastAsiaTheme="minorEastAsia" w:hAnsiTheme="minorHAnsi" w:cstheme="minorBidi"/>
                <w:smallCaps w:val="0"/>
                <w:sz w:val="22"/>
                <w:szCs w:val="22"/>
                <w:lang w:val="de-DE" w:eastAsia="de-DE" w:bidi="ar-SA"/>
              </w:rPr>
              <w:tab/>
            </w:r>
            <w:r w:rsidR="000231CD" w:rsidRPr="00E27B9A">
              <w:rPr>
                <w:rStyle w:val="Hyperlink"/>
              </w:rPr>
              <w:t>Infrastructure Provider Extensions</w:t>
            </w:r>
            <w:r w:rsidR="000231CD">
              <w:rPr>
                <w:webHidden/>
              </w:rPr>
              <w:tab/>
            </w:r>
            <w:r w:rsidR="00827BBA">
              <w:rPr>
                <w:webHidden/>
              </w:rPr>
              <w:fldChar w:fldCharType="begin"/>
            </w:r>
            <w:r w:rsidR="000231CD">
              <w:rPr>
                <w:webHidden/>
              </w:rPr>
              <w:instrText xml:space="preserve"> PAGEREF _Toc314668672 \h </w:instrText>
            </w:r>
            <w:r w:rsidR="00827BBA">
              <w:rPr>
                <w:webHidden/>
              </w:rPr>
            </w:r>
            <w:r w:rsidR="00827BBA">
              <w:rPr>
                <w:webHidden/>
              </w:rPr>
              <w:fldChar w:fldCharType="separate"/>
            </w:r>
            <w:r w:rsidR="00C52A24">
              <w:rPr>
                <w:webHidden/>
              </w:rPr>
              <w:t>39</w:t>
            </w:r>
            <w:r w:rsidR="00827BBA">
              <w:rPr>
                <w:webHidden/>
              </w:rPr>
              <w:fldChar w:fldCharType="end"/>
            </w:r>
          </w:hyperlink>
        </w:p>
        <w:p w:rsidR="000231CD" w:rsidRDefault="00C34C7F">
          <w:pPr>
            <w:pStyle w:val="TOC2"/>
            <w:rPr>
              <w:rFonts w:asciiTheme="minorHAnsi" w:eastAsiaTheme="minorEastAsia" w:hAnsiTheme="minorHAnsi" w:cstheme="minorBidi"/>
              <w:smallCaps w:val="0"/>
              <w:sz w:val="22"/>
              <w:szCs w:val="22"/>
              <w:lang w:val="de-DE" w:eastAsia="de-DE" w:bidi="ar-SA"/>
            </w:rPr>
          </w:pPr>
          <w:hyperlink w:anchor="_Toc314668673" w:history="1">
            <w:r w:rsidR="000231CD" w:rsidRPr="00E27B9A">
              <w:rPr>
                <w:rStyle w:val="Hyperlink"/>
              </w:rPr>
              <w:t>7.3</w:t>
            </w:r>
            <w:r w:rsidR="000231CD">
              <w:rPr>
                <w:rFonts w:asciiTheme="minorHAnsi" w:eastAsiaTheme="minorEastAsia" w:hAnsiTheme="minorHAnsi" w:cstheme="minorBidi"/>
                <w:smallCaps w:val="0"/>
                <w:sz w:val="22"/>
                <w:szCs w:val="22"/>
                <w:lang w:val="de-DE" w:eastAsia="de-DE" w:bidi="ar-SA"/>
              </w:rPr>
              <w:tab/>
            </w:r>
            <w:r w:rsidR="000231CD" w:rsidRPr="00E27B9A">
              <w:rPr>
                <w:rStyle w:val="Hyperlink"/>
              </w:rPr>
              <w:t>Service Provider Extensions</w:t>
            </w:r>
            <w:r w:rsidR="000231CD">
              <w:rPr>
                <w:webHidden/>
              </w:rPr>
              <w:tab/>
            </w:r>
            <w:r w:rsidR="00827BBA">
              <w:rPr>
                <w:webHidden/>
              </w:rPr>
              <w:fldChar w:fldCharType="begin"/>
            </w:r>
            <w:r w:rsidR="000231CD">
              <w:rPr>
                <w:webHidden/>
              </w:rPr>
              <w:instrText xml:space="preserve"> PAGEREF _Toc314668673 \h </w:instrText>
            </w:r>
            <w:r w:rsidR="00827BBA">
              <w:rPr>
                <w:webHidden/>
              </w:rPr>
            </w:r>
            <w:r w:rsidR="00827BBA">
              <w:rPr>
                <w:webHidden/>
              </w:rPr>
              <w:fldChar w:fldCharType="separate"/>
            </w:r>
            <w:r w:rsidR="00C52A24">
              <w:rPr>
                <w:webHidden/>
              </w:rPr>
              <w:t>40</w:t>
            </w:r>
            <w:r w:rsidR="00827BBA">
              <w:rPr>
                <w:webHidden/>
              </w:rPr>
              <w:fldChar w:fldCharType="end"/>
            </w:r>
          </w:hyperlink>
        </w:p>
        <w:p w:rsidR="003906F9" w:rsidRDefault="00827BBA" w:rsidP="003906F9">
          <w:r>
            <w:rPr>
              <w:b/>
              <w:bCs/>
              <w:noProof/>
            </w:rPr>
            <w:fldChar w:fldCharType="end"/>
          </w:r>
        </w:p>
      </w:sdtContent>
    </w:sdt>
    <w:p w:rsidR="003906F9" w:rsidRDefault="00827BBA" w:rsidP="00726DE1">
      <w:pPr>
        <w:pStyle w:val="Heading1"/>
      </w:pPr>
      <w:r w:rsidRPr="00726DE1">
        <w:lastRenderedPageBreak/>
        <w:fldChar w:fldCharType="begin"/>
      </w:r>
      <w:r w:rsidR="003906F9" w:rsidRPr="00726DE1">
        <w:instrText xml:space="preserve"> TOC \o "1-3" \h \z \u </w:instrText>
      </w:r>
      <w:r w:rsidRPr="00726DE1">
        <w:fldChar w:fldCharType="end"/>
      </w:r>
      <w:bookmarkStart w:id="0" w:name="_Toc314668652"/>
      <w:r w:rsidR="003906F9" w:rsidRPr="00726DE1">
        <w:rPr>
          <w:rStyle w:val="Strong"/>
          <w:b/>
          <w:bCs/>
        </w:rPr>
        <w:t>Introduction</w:t>
      </w:r>
      <w:bookmarkEnd w:id="0"/>
    </w:p>
    <w:p w:rsidR="00652FFF" w:rsidRDefault="003906F9" w:rsidP="00652FFF">
      <w:pPr>
        <w:rPr>
          <w:rFonts w:cs="Calibri"/>
        </w:rPr>
      </w:pPr>
      <w:r w:rsidRPr="00CA7AA5">
        <w:rPr>
          <w:rFonts w:cs="Calibri"/>
        </w:rPr>
        <w:t xml:space="preserve">There are </w:t>
      </w:r>
      <w:r>
        <w:rPr>
          <w:rFonts w:cs="Calibri"/>
        </w:rPr>
        <w:t xml:space="preserve">three steps in the OPTIMIS service lifecycle:  construction of the service, deployment of the service, and operation of the service.  Services are developed, orchestrated, and configured by SPs for deployment on IPs. The SP writes specification and configuration of the service manifest describing the functional and non-functional parameters of the service. Information relevant to the service manifest includes: VM images, thresholds for TREC factors the SP requests, location and cost constraints, capacity and elasticity requirements, KPIs to monitor, etc. </w:t>
      </w:r>
    </w:p>
    <w:p w:rsidR="00541704" w:rsidRDefault="00446411" w:rsidP="003906F9">
      <w:pPr>
        <w:rPr>
          <w:rFonts w:cs="Calibri"/>
          <w:i/>
        </w:rPr>
      </w:pPr>
      <w:r>
        <w:rPr>
          <w:rFonts w:cs="Calibri"/>
        </w:rPr>
        <w:t xml:space="preserve">The </w:t>
      </w:r>
      <w:r w:rsidR="003906F9" w:rsidRPr="00CA7AA5">
        <w:rPr>
          <w:rFonts w:cs="Calibri"/>
        </w:rPr>
        <w:t xml:space="preserve">OPTIMIS service manifest </w:t>
      </w:r>
      <w:r w:rsidR="00541704">
        <w:rPr>
          <w:rFonts w:cs="Calibri"/>
        </w:rPr>
        <w:t xml:space="preserve">basically describes the requirements of the service provider for an infrastructure service provisioning process. The Service Manifest is therefore an abstract definition of the infrastructure services as expected by the service provider. </w:t>
      </w:r>
      <w:r w:rsidR="006660C2">
        <w:rPr>
          <w:rFonts w:cs="Calibri"/>
        </w:rPr>
        <w:t xml:space="preserve">It is possible to specify multiple infrastructure services in one manifest file. </w:t>
      </w:r>
      <w:r w:rsidR="00541704">
        <w:rPr>
          <w:rFonts w:cs="Calibri"/>
        </w:rPr>
        <w:t>All aspects of the</w:t>
      </w:r>
      <w:r w:rsidR="006660C2">
        <w:rPr>
          <w:rFonts w:cs="Calibri"/>
        </w:rPr>
        <w:t>se</w:t>
      </w:r>
      <w:r w:rsidR="00541704">
        <w:rPr>
          <w:rFonts w:cs="Calibri"/>
        </w:rPr>
        <w:t xml:space="preserve"> infrastructure service</w:t>
      </w:r>
      <w:r w:rsidR="006660C2">
        <w:rPr>
          <w:rFonts w:cs="Calibri"/>
        </w:rPr>
        <w:t>s</w:t>
      </w:r>
      <w:r w:rsidR="00541704">
        <w:rPr>
          <w:rFonts w:cs="Calibri"/>
        </w:rPr>
        <w:t xml:space="preserve"> </w:t>
      </w:r>
      <w:r w:rsidR="006660C2">
        <w:rPr>
          <w:rFonts w:cs="Calibri"/>
        </w:rPr>
        <w:t xml:space="preserve">must be </w:t>
      </w:r>
      <w:r w:rsidR="00541704">
        <w:rPr>
          <w:rFonts w:cs="Calibri"/>
        </w:rPr>
        <w:t>described in detail</w:t>
      </w:r>
      <w:r w:rsidR="006660C2">
        <w:rPr>
          <w:rFonts w:cs="Calibri"/>
        </w:rPr>
        <w:t xml:space="preserve"> in the manifest</w:t>
      </w:r>
      <w:r w:rsidR="00541704">
        <w:rPr>
          <w:rFonts w:cs="Calibri"/>
        </w:rPr>
        <w:t xml:space="preserve">.  </w:t>
      </w:r>
      <w:r w:rsidR="00827BBA">
        <w:rPr>
          <w:rFonts w:cs="Calibri"/>
        </w:rPr>
        <w:fldChar w:fldCharType="begin"/>
      </w:r>
      <w:r w:rsidR="00C95EC3">
        <w:rPr>
          <w:rFonts w:cs="Calibri"/>
        </w:rPr>
        <w:instrText xml:space="preserve"> REF _Ref311810234 \h </w:instrText>
      </w:r>
      <w:r w:rsidR="00827BBA">
        <w:rPr>
          <w:rFonts w:cs="Calibri"/>
        </w:rPr>
      </w:r>
      <w:r w:rsidR="00827BBA">
        <w:rPr>
          <w:rFonts w:cs="Calibri"/>
        </w:rPr>
        <w:fldChar w:fldCharType="separate"/>
      </w:r>
      <w:r w:rsidR="00C52A24">
        <w:t xml:space="preserve">Figure </w:t>
      </w:r>
      <w:r w:rsidR="00C52A24">
        <w:rPr>
          <w:noProof/>
        </w:rPr>
        <w:t>1</w:t>
      </w:r>
      <w:r w:rsidR="00C52A24">
        <w:t xml:space="preserve"> </w:t>
      </w:r>
      <w:r w:rsidR="00C52A24" w:rsidRPr="003B6F3E">
        <w:t>service manifest structure</w:t>
      </w:r>
      <w:r w:rsidR="00827BBA">
        <w:rPr>
          <w:rFonts w:cs="Calibri"/>
        </w:rPr>
        <w:fldChar w:fldCharType="end"/>
      </w:r>
      <w:r w:rsidR="00C95EC3">
        <w:rPr>
          <w:rFonts w:cs="Calibri"/>
        </w:rPr>
        <w:t xml:space="preserve"> </w:t>
      </w:r>
      <w:r w:rsidR="00541704">
        <w:rPr>
          <w:rFonts w:cs="Calibri"/>
        </w:rPr>
        <w:t xml:space="preserve">shows a high level overview of the service manifest structure. </w:t>
      </w:r>
    </w:p>
    <w:p w:rsidR="00D16738" w:rsidRDefault="00652FFF" w:rsidP="00283174">
      <w:pPr>
        <w:keepNext/>
        <w:jc w:val="center"/>
      </w:pPr>
      <w:r w:rsidRPr="00652FFF">
        <w:rPr>
          <w:noProof/>
          <w:lang w:val="de-DE" w:eastAsia="de-DE" w:bidi="ar-SA"/>
        </w:rPr>
        <w:drawing>
          <wp:inline distT="0" distB="0" distL="0" distR="0">
            <wp:extent cx="3315181" cy="2743200"/>
            <wp:effectExtent l="25400" t="0" r="12219" b="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8865" cy="2746248"/>
                    </a:xfrm>
                    <a:prstGeom prst="rect">
                      <a:avLst/>
                    </a:prstGeom>
                    <a:noFill/>
                  </pic:spPr>
                </pic:pic>
              </a:graphicData>
            </a:graphic>
          </wp:inline>
        </w:drawing>
      </w:r>
    </w:p>
    <w:p w:rsidR="00222A5C" w:rsidRDefault="00222A5C" w:rsidP="004E386C">
      <w:pPr>
        <w:pStyle w:val="Caption"/>
      </w:pPr>
      <w:bookmarkStart w:id="1" w:name="_Ref311810234"/>
      <w:r>
        <w:t xml:space="preserve">Figure </w:t>
      </w:r>
      <w:r w:rsidR="00827BBA">
        <w:fldChar w:fldCharType="begin"/>
      </w:r>
      <w:r>
        <w:instrText xml:space="preserve"> SEQ Figure \* ARABIC </w:instrText>
      </w:r>
      <w:r w:rsidR="00827BBA">
        <w:fldChar w:fldCharType="separate"/>
      </w:r>
      <w:r w:rsidR="00C52A24">
        <w:rPr>
          <w:noProof/>
        </w:rPr>
        <w:t>1</w:t>
      </w:r>
      <w:r w:rsidR="00827BBA">
        <w:fldChar w:fldCharType="end"/>
      </w:r>
      <w:r>
        <w:t xml:space="preserve"> </w:t>
      </w:r>
      <w:r w:rsidRPr="003B6F3E">
        <w:t>service manifest structure</w:t>
      </w:r>
      <w:bookmarkEnd w:id="1"/>
    </w:p>
    <w:p w:rsidR="0043013E" w:rsidRPr="004D0CE6" w:rsidRDefault="0043013E" w:rsidP="0043013E">
      <w:pPr>
        <w:rPr>
          <w:rFonts w:cs="Calibri"/>
        </w:rPr>
      </w:pPr>
      <w:r>
        <w:rPr>
          <w:rFonts w:cs="Calibri"/>
        </w:rPr>
        <w:t>The remainder of the document is structured as follows</w:t>
      </w:r>
      <w:r w:rsidR="00EE069D">
        <w:rPr>
          <w:rFonts w:cs="Calibri"/>
        </w:rPr>
        <w:t>;</w:t>
      </w:r>
      <w:r>
        <w:rPr>
          <w:rFonts w:cs="Calibri"/>
        </w:rPr>
        <w:t xml:space="preserve"> </w:t>
      </w:r>
      <w:r w:rsidR="002D0D49">
        <w:rPr>
          <w:rFonts w:cs="Calibri"/>
        </w:rPr>
        <w:t>f</w:t>
      </w:r>
      <w:r>
        <w:rPr>
          <w:rFonts w:cs="Calibri"/>
        </w:rPr>
        <w:t xml:space="preserve">irst we give a high level overview of the manifest component model and we describe how references to service components </w:t>
      </w:r>
      <w:r w:rsidR="002D0D49">
        <w:rPr>
          <w:rFonts w:cs="Calibri"/>
        </w:rPr>
        <w:t xml:space="preserve">are </w:t>
      </w:r>
      <w:r>
        <w:rPr>
          <w:rFonts w:cs="Calibri"/>
        </w:rPr>
        <w:t>realized in the service manifest. Then we give an overview how the manifest can be extended with additional information in a particular domain, i.e. the service provider domain or the infrastructure provider domain. Next we provide a detailed description of the data types used in the service manifest in detail.</w:t>
      </w:r>
    </w:p>
    <w:p w:rsidR="006660C2" w:rsidRDefault="006660C2" w:rsidP="002E7A02">
      <w:pPr>
        <w:pStyle w:val="Heading1"/>
        <w:pageBreakBefore w:val="0"/>
        <w:ind w:left="431" w:hanging="431"/>
      </w:pPr>
      <w:bookmarkStart w:id="2" w:name="_Toc311644087"/>
      <w:bookmarkStart w:id="3" w:name="_Toc314668653"/>
      <w:bookmarkEnd w:id="2"/>
      <w:r>
        <w:lastRenderedPageBreak/>
        <w:t>The Component Model</w:t>
      </w:r>
      <w:bookmarkEnd w:id="3"/>
    </w:p>
    <w:p w:rsidR="00E852B0" w:rsidRDefault="00B8564E" w:rsidP="002E7A02">
      <w:pPr>
        <w:keepLines/>
      </w:pPr>
      <w:r>
        <w:t>A</w:t>
      </w:r>
      <w:r w:rsidR="006660C2">
        <w:t xml:space="preserve">pplications </w:t>
      </w:r>
      <w:r>
        <w:t xml:space="preserve">that are deployed in the cloud </w:t>
      </w:r>
      <w:r w:rsidR="006660C2">
        <w:t>often consist of more than one component</w:t>
      </w:r>
      <w:r>
        <w:t>; a web-application for example may require a web server, an application server and a database server to run</w:t>
      </w:r>
      <w:r w:rsidR="006660C2">
        <w:t xml:space="preserve">. </w:t>
      </w:r>
      <w:r>
        <w:t xml:space="preserve">In order to perform efficiently, each application component may </w:t>
      </w:r>
      <w:r w:rsidR="00E852B0">
        <w:t xml:space="preserve">have different requirements in terms of numbers of allocated instances, CPU speed, memory, etc. Therefore, the OPTIMIS service provider must be able to describe multiple components of a service that it wishes to run along with the constraints for each component in a single service manifests. </w:t>
      </w:r>
    </w:p>
    <w:p w:rsidR="0043013E" w:rsidRDefault="00E852B0" w:rsidP="002E7A02">
      <w:pPr>
        <w:keepLines/>
      </w:pPr>
      <w:r>
        <w:t xml:space="preserve">The service manifest supports this requirement by a simple component model. Basically, each service </w:t>
      </w:r>
      <w:r w:rsidR="009B166B">
        <w:t xml:space="preserve">may consist of one or more components. A service </w:t>
      </w:r>
      <w:r w:rsidR="006F7616">
        <w:t xml:space="preserve">is described in </w:t>
      </w:r>
      <w:r w:rsidR="009B166B">
        <w:t xml:space="preserve">the </w:t>
      </w:r>
      <w:r w:rsidR="006F7616">
        <w:t>service description section</w:t>
      </w:r>
      <w:r w:rsidR="009B166B">
        <w:t xml:space="preserve"> of the service manifest</w:t>
      </w:r>
      <w:r w:rsidR="006F7616">
        <w:t xml:space="preserve">. </w:t>
      </w:r>
      <w:r w:rsidR="009B166B">
        <w:t xml:space="preserve">The components of the service are specified in this section as </w:t>
      </w:r>
      <w:r w:rsidR="009B166B" w:rsidRPr="002E7A02">
        <w:rPr>
          <w:i/>
        </w:rPr>
        <w:t>Service Component</w:t>
      </w:r>
      <w:r w:rsidR="009B166B">
        <w:t xml:space="preserve"> elements. Each service component must be identified by a component id </w:t>
      </w:r>
      <w:r w:rsidR="006F7616">
        <w:t>which must be unique within a single manifest instance.</w:t>
      </w:r>
    </w:p>
    <w:p w:rsidR="0043013E" w:rsidRDefault="0043013E" w:rsidP="002E7A02">
      <w:pPr>
        <w:keepLines/>
      </w:pPr>
    </w:p>
    <w:p w:rsidR="0043013E" w:rsidRDefault="00652FFF" w:rsidP="002E7A02">
      <w:pPr>
        <w:keepNext/>
        <w:keepLines/>
        <w:jc w:val="center"/>
      </w:pPr>
      <w:r w:rsidRPr="00652FFF">
        <w:rPr>
          <w:noProof/>
          <w:lang w:val="de-DE" w:eastAsia="de-DE" w:bidi="ar-SA"/>
        </w:rPr>
        <w:drawing>
          <wp:inline distT="0" distB="0" distL="0" distR="0">
            <wp:extent cx="3510521" cy="3844597"/>
            <wp:effectExtent l="0" t="0" r="0" b="0"/>
            <wp:docPr id="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14600" cy="3849064"/>
                    </a:xfrm>
                    <a:prstGeom prst="rect">
                      <a:avLst/>
                    </a:prstGeom>
                    <a:noFill/>
                  </pic:spPr>
                </pic:pic>
              </a:graphicData>
            </a:graphic>
          </wp:inline>
        </w:drawing>
      </w:r>
    </w:p>
    <w:p w:rsidR="009B166B" w:rsidRDefault="0043013E" w:rsidP="002E7A02">
      <w:pPr>
        <w:pStyle w:val="Caption"/>
      </w:pPr>
      <w:bookmarkStart w:id="4" w:name="_Ref311640715"/>
      <w:r>
        <w:t xml:space="preserve">Figure </w:t>
      </w:r>
      <w:r w:rsidR="00827BBA">
        <w:fldChar w:fldCharType="begin"/>
      </w:r>
      <w:r>
        <w:instrText xml:space="preserve"> SEQ Figure \* ARABIC </w:instrText>
      </w:r>
      <w:r w:rsidR="00827BBA">
        <w:fldChar w:fldCharType="separate"/>
      </w:r>
      <w:r w:rsidR="00C52A24">
        <w:rPr>
          <w:noProof/>
        </w:rPr>
        <w:t>2</w:t>
      </w:r>
      <w:r w:rsidR="00827BBA">
        <w:fldChar w:fldCharType="end"/>
      </w:r>
      <w:bookmarkEnd w:id="4"/>
      <w:r>
        <w:t>: example of a service component reference</w:t>
      </w:r>
    </w:p>
    <w:p w:rsidR="0043013E" w:rsidRDefault="0043013E" w:rsidP="002E7A02">
      <w:pPr>
        <w:keepLines/>
      </w:pPr>
    </w:p>
    <w:p w:rsidR="00DB20DB" w:rsidRDefault="009B166B" w:rsidP="003906F9">
      <w:pPr>
        <w:rPr>
          <w:rFonts w:cs="Calibri"/>
          <w:i/>
        </w:rPr>
      </w:pPr>
      <w:r>
        <w:rPr>
          <w:rFonts w:cs="Calibri"/>
        </w:rPr>
        <w:t xml:space="preserve">Service components must be referable by other sections in the service manifest. It must for example be possible to specify a different price for the different components of a service. Therefore the different sections in the manifest may specify a component scope. In general we distinguish between two types of sections in the manifest: </w:t>
      </w:r>
      <w:r w:rsidRPr="002E7A02">
        <w:rPr>
          <w:rFonts w:cs="Calibri"/>
          <w:i/>
        </w:rPr>
        <w:t>global sections</w:t>
      </w:r>
      <w:r>
        <w:rPr>
          <w:rFonts w:cs="Calibri"/>
        </w:rPr>
        <w:t xml:space="preserve"> and </w:t>
      </w:r>
      <w:r w:rsidRPr="002E7A02">
        <w:rPr>
          <w:rFonts w:cs="Calibri"/>
          <w:i/>
        </w:rPr>
        <w:t>scoped sections</w:t>
      </w:r>
      <w:r>
        <w:rPr>
          <w:rFonts w:cs="Calibri"/>
        </w:rPr>
        <w:t xml:space="preserve">. Global sections apply to the general service provisioning process, in other words these sections apply to the </w:t>
      </w:r>
      <w:r w:rsidR="0043013E">
        <w:rPr>
          <w:rFonts w:cs="Calibri"/>
        </w:rPr>
        <w:t>aggregated service</w:t>
      </w:r>
      <w:r>
        <w:rPr>
          <w:rFonts w:cs="Calibri"/>
        </w:rPr>
        <w:t xml:space="preserve">. Scoped sections </w:t>
      </w:r>
      <w:r w:rsidR="0043013E">
        <w:rPr>
          <w:rFonts w:cs="Calibri"/>
        </w:rPr>
        <w:t xml:space="preserve">apply to at least one service component, but they may refer to multiple service components. If a scoped section refers to a particular </w:t>
      </w:r>
      <w:r w:rsidR="0043013E">
        <w:rPr>
          <w:rFonts w:cs="Calibri"/>
        </w:rPr>
        <w:lastRenderedPageBreak/>
        <w:t xml:space="preserve">service component, it must refer to a valid service component id. Entities that process the service manifest must take these references into account. </w:t>
      </w:r>
      <w:r w:rsidR="00827BBA">
        <w:rPr>
          <w:rFonts w:cs="Calibri"/>
        </w:rPr>
        <w:fldChar w:fldCharType="begin"/>
      </w:r>
      <w:r w:rsidR="0043013E">
        <w:rPr>
          <w:rFonts w:cs="Calibri"/>
        </w:rPr>
        <w:instrText xml:space="preserve"> REF _Ref311640715 \h </w:instrText>
      </w:r>
      <w:r w:rsidR="00827BBA">
        <w:rPr>
          <w:rFonts w:cs="Calibri"/>
        </w:rPr>
      </w:r>
      <w:r w:rsidR="00827BBA">
        <w:rPr>
          <w:rFonts w:cs="Calibri"/>
        </w:rPr>
        <w:fldChar w:fldCharType="separate"/>
      </w:r>
      <w:r w:rsidR="00C52A24">
        <w:t xml:space="preserve">Figure </w:t>
      </w:r>
      <w:r w:rsidR="00C52A24">
        <w:rPr>
          <w:noProof/>
        </w:rPr>
        <w:t>2</w:t>
      </w:r>
      <w:r w:rsidR="00827BBA">
        <w:rPr>
          <w:rFonts w:cs="Calibri"/>
        </w:rPr>
        <w:fldChar w:fldCharType="end"/>
      </w:r>
      <w:r w:rsidR="0043013E">
        <w:rPr>
          <w:rFonts w:cs="Calibri"/>
        </w:rPr>
        <w:t xml:space="preserve"> illustrates this behavior on the example of the cost section.</w:t>
      </w:r>
    </w:p>
    <w:p w:rsidR="007F4BC8" w:rsidRDefault="007F4BC8" w:rsidP="002E7A02">
      <w:pPr>
        <w:pStyle w:val="Heading1"/>
        <w:pageBreakBefore w:val="0"/>
        <w:ind w:left="431" w:hanging="431"/>
      </w:pPr>
      <w:bookmarkStart w:id="5" w:name="_Toc314668654"/>
      <w:r>
        <w:t>Annotating the Service Manifest</w:t>
      </w:r>
      <w:bookmarkEnd w:id="5"/>
      <w:r>
        <w:t xml:space="preserve"> </w:t>
      </w:r>
    </w:p>
    <w:p w:rsidR="007F4BC8" w:rsidRDefault="0010085A" w:rsidP="002E7A02">
      <w:r>
        <w:t>By default the service manifest only contains the information that is exchanged between service provider and infrastructure provider, i.e. a description of the different types of virtual machines that should be provided by the infrastructure provider, the number of instances that can be allocated for each VM type, the trust, risk, eco efficiency and cost parameters, etc. This information is usually insufficient at multiple stages of the service provisioning process. The service provider for example wants to specify software dependencies for a particular service component in the manifest. A set of contextualization tools allow the service provider to install these software dependencies into a bare VM image</w:t>
      </w:r>
      <w:r w:rsidR="004E386C">
        <w:t xml:space="preserve"> offered by the infrastructure provider</w:t>
      </w:r>
      <w:r>
        <w:t xml:space="preserve">. </w:t>
      </w:r>
      <w:r w:rsidR="005653A3">
        <w:t>The resulting customized VM image is then uploaded to the infrastructure provider and used for the service provisioning process. Another example is the provisioning of the requested VMs in the infrastructure provider domain. After the service manifest was received by the infrastructure provider the IP must generate a document which describes all VM instance</w:t>
      </w:r>
      <w:r w:rsidR="009E57CD">
        <w:t>s</w:t>
      </w:r>
      <w:r w:rsidR="005653A3">
        <w:t xml:space="preserve"> for all components defined in the service manifest service description section. This document must be passed along with the service manifest. Multiple components need to process the VM instance description document for different purposes, i.e. the Cloud Optimizer needs to specify which VM instance is deployed on which host, the IP contextualization tool adopt for example the network configuration of the virtual machine to sensible values with respect of the allocated infrastructure, data management might change the references to the VM images according to the physical file names of the images which were transferred to the execution system. These examples already show that there is a need to specify </w:t>
      </w:r>
      <w:r w:rsidR="00D63D79">
        <w:t xml:space="preserve">a wide set of </w:t>
      </w:r>
      <w:r w:rsidR="005653A3">
        <w:t>information in the service man</w:t>
      </w:r>
      <w:r w:rsidR="00D63D79">
        <w:t>ifest. In general we can distinguish three categories of information:</w:t>
      </w:r>
    </w:p>
    <w:p w:rsidR="00D63D79" w:rsidRDefault="00D63D79" w:rsidP="002E7A02">
      <w:pPr>
        <w:pStyle w:val="ListParagraph"/>
        <w:numPr>
          <w:ilvl w:val="0"/>
          <w:numId w:val="18"/>
        </w:numPr>
      </w:pPr>
      <w:r>
        <w:t>Information only used in the service provider domain</w:t>
      </w:r>
    </w:p>
    <w:p w:rsidR="00D63D79" w:rsidRDefault="00D63D79" w:rsidP="00D63D79">
      <w:pPr>
        <w:pStyle w:val="ListParagraph"/>
        <w:numPr>
          <w:ilvl w:val="0"/>
          <w:numId w:val="18"/>
        </w:numPr>
      </w:pPr>
      <w:r>
        <w:t>Information only used in the infrastructure provider domain</w:t>
      </w:r>
    </w:p>
    <w:p w:rsidR="00D63D79" w:rsidRDefault="00D63D79" w:rsidP="00D63D79">
      <w:pPr>
        <w:pStyle w:val="ListParagraph"/>
        <w:numPr>
          <w:ilvl w:val="0"/>
          <w:numId w:val="18"/>
        </w:numPr>
      </w:pPr>
      <w:r>
        <w:t xml:space="preserve">Shared information </w:t>
      </w:r>
    </w:p>
    <w:p w:rsidR="00D63D79" w:rsidRDefault="00D63D79" w:rsidP="002E7A02">
      <w:r>
        <w:t>The shared information is basically what is defined in the core service manifest. This information is passed from the SP to the IP when the service is contracted, i.e. when the SLA for a service provisioning process is created. Information that is only used in one of these domains, i.e. for preparing a VM image of for deploying and configuring a service, can be included in the service manifest as an extension document.</w:t>
      </w:r>
      <w:r w:rsidR="002240BF">
        <w:t xml:space="preserve"> This allows passing this type of information between the different services within one domain.</w:t>
      </w:r>
    </w:p>
    <w:p w:rsidR="002240BF" w:rsidRDefault="002240BF" w:rsidP="002E7A02">
      <w:r w:rsidRPr="002E7A02">
        <w:rPr>
          <w:b/>
        </w:rPr>
        <w:t>Note:</w:t>
      </w:r>
      <w:r>
        <w:t xml:space="preserve"> Extension documents are not passed between domains. They are not part of the contract between service provider and infrastructure provider. Components from other domains than the one for which the extension document was defined are completely unaware of the existence of this information. This is also true for different infrastructure providers, for example in a cloud bursting scenario.</w:t>
      </w:r>
    </w:p>
    <w:p w:rsidR="00D63D79" w:rsidRDefault="00D63D79" w:rsidP="002E7A02"/>
    <w:p w:rsidR="002240BF" w:rsidRDefault="002240BF" w:rsidP="002E7A02">
      <w:r>
        <w:t>This specification defines two types of extension documents, one for infrastructure providers and one for service providers. Each extension document is defined in a separate namespace. The definition of the namespaces is provided below.</w:t>
      </w:r>
    </w:p>
    <w:p w:rsidR="002240BF" w:rsidRDefault="002240BF" w:rsidP="002E7A02">
      <w:pPr>
        <w:rPr>
          <w:b/>
        </w:rPr>
      </w:pPr>
    </w:p>
    <w:p w:rsidR="007F4BC8" w:rsidRPr="002E7A02" w:rsidRDefault="007F4BC8" w:rsidP="002E7A02">
      <w:pPr>
        <w:rPr>
          <w:b/>
        </w:rPr>
      </w:pPr>
      <w:r w:rsidRPr="002E7A02">
        <w:rPr>
          <w:b/>
        </w:rPr>
        <w:t>Namespaces</w:t>
      </w:r>
    </w:p>
    <w:p w:rsidR="007F4BC8" w:rsidRPr="001205EC" w:rsidRDefault="0043013E" w:rsidP="002E7A02">
      <w:pPr>
        <w:shd w:val="clear" w:color="auto" w:fill="D9D9D9" w:themeFill="background1" w:themeFillShade="D9"/>
      </w:pPr>
      <w:r w:rsidRPr="002E7A02">
        <w:rPr>
          <w:i/>
          <w:iCs/>
        </w:rPr>
        <w:t>Service Provider Namespace</w:t>
      </w:r>
      <w:r w:rsidRPr="002E7A02">
        <w:rPr>
          <w:i/>
          <w:iCs/>
        </w:rPr>
        <w:tab/>
      </w:r>
      <w:r>
        <w:rPr>
          <w:i/>
          <w:iCs/>
        </w:rPr>
        <w:tab/>
      </w:r>
      <w:hyperlink r:id="rId11" w:history="1">
        <w:r w:rsidRPr="00482755">
          <w:rPr>
            <w:rStyle w:val="Hyperlink"/>
            <w:i/>
            <w:iCs/>
          </w:rPr>
          <w:t>http://schemas.optimis.eu/optimis/sp-extensions</w:t>
        </w:r>
      </w:hyperlink>
    </w:p>
    <w:p w:rsidR="001205EC" w:rsidRDefault="0043013E" w:rsidP="002E7A02">
      <w:pPr>
        <w:shd w:val="clear" w:color="auto" w:fill="D9D9D9" w:themeFill="background1" w:themeFillShade="D9"/>
        <w:rPr>
          <w:i/>
          <w:iCs/>
          <w:color w:val="2A00FF"/>
        </w:rPr>
      </w:pPr>
      <w:r w:rsidRPr="002E7A02">
        <w:rPr>
          <w:i/>
          <w:iCs/>
        </w:rPr>
        <w:t>Infrastructure Provider Namespace</w:t>
      </w:r>
      <w:r w:rsidRPr="002E7A02">
        <w:rPr>
          <w:i/>
          <w:iCs/>
        </w:rPr>
        <w:tab/>
      </w:r>
      <w:hyperlink r:id="rId12" w:history="1">
        <w:r w:rsidRPr="002E7A02">
          <w:rPr>
            <w:rStyle w:val="Hyperlink"/>
            <w:i/>
            <w:iCs/>
          </w:rPr>
          <w:t>http://schemas.optimis.eu/optimis/ip-extensions</w:t>
        </w:r>
      </w:hyperlink>
    </w:p>
    <w:p w:rsidR="0043013E" w:rsidRDefault="0043013E" w:rsidP="002E7A02"/>
    <w:p w:rsidR="00001D47" w:rsidRDefault="002240BF" w:rsidP="00482755">
      <w:r>
        <w:t xml:space="preserve">As mentioned before, the domain-specific extension documents are included in the service manifest and can therefore be passed along with the manifest between the services of one domain. </w:t>
      </w:r>
      <w:r w:rsidR="00E5628C">
        <w:t xml:space="preserve">For that purpose the service manifest defines </w:t>
      </w:r>
      <w:r w:rsidR="008E3EB3">
        <w:t xml:space="preserve">the </w:t>
      </w:r>
      <w:r w:rsidR="00E5628C">
        <w:t>a</w:t>
      </w:r>
      <w:r>
        <w:t>ppropriate extension points (</w:t>
      </w:r>
      <w:r w:rsidR="00E5628C">
        <w:t>xs:any elements, see XML Schema specification</w:t>
      </w:r>
      <w:r>
        <w:t>)</w:t>
      </w:r>
      <w:r w:rsidR="00E5628C">
        <w:t xml:space="preserve">. </w:t>
      </w:r>
      <w:r w:rsidR="00827BBA">
        <w:fldChar w:fldCharType="begin"/>
      </w:r>
      <w:r w:rsidR="00E5628C">
        <w:instrText xml:space="preserve"> REF _Ref311643936 \h </w:instrText>
      </w:r>
      <w:r w:rsidR="00827BBA">
        <w:fldChar w:fldCharType="separate"/>
      </w:r>
      <w:r w:rsidR="00C52A24">
        <w:t xml:space="preserve">Figure </w:t>
      </w:r>
      <w:r w:rsidR="00C52A24">
        <w:rPr>
          <w:noProof/>
        </w:rPr>
        <w:t>3</w:t>
      </w:r>
      <w:r w:rsidR="00827BBA">
        <w:fldChar w:fldCharType="end"/>
      </w:r>
      <w:r w:rsidR="00E5628C">
        <w:t xml:space="preserve"> illustrates the extension mechanism on the example of an infrastructure provider extension.</w:t>
      </w:r>
    </w:p>
    <w:p w:rsidR="002240BF" w:rsidRDefault="002240BF" w:rsidP="00482755"/>
    <w:p w:rsidR="00E5628C" w:rsidRDefault="00703453" w:rsidP="00482755">
      <w:pPr>
        <w:keepNext/>
      </w:pPr>
      <w:r>
        <w:object w:dxaOrig="7202" w:dyaOrig="5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pt;height:357.75pt" o:ole="">
            <v:imagedata r:id="rId13" o:title=""/>
          </v:shape>
          <o:OLEObject Type="Embed" ProgID="PowerPoint.Slide.12" ShapeID="_x0000_i1025" DrawAspect="Content" ObjectID="_1393941891" r:id="rId14"/>
        </w:object>
      </w:r>
    </w:p>
    <w:p w:rsidR="00001D47" w:rsidRPr="007F4BC8" w:rsidRDefault="00E5628C" w:rsidP="002E7A02">
      <w:pPr>
        <w:pStyle w:val="Caption"/>
      </w:pPr>
      <w:bookmarkStart w:id="6" w:name="_Ref311643936"/>
      <w:r>
        <w:t xml:space="preserve">Figure </w:t>
      </w:r>
      <w:r w:rsidR="00827BBA">
        <w:fldChar w:fldCharType="begin"/>
      </w:r>
      <w:r>
        <w:instrText xml:space="preserve"> SEQ Figure \* ARABIC </w:instrText>
      </w:r>
      <w:r w:rsidR="00827BBA">
        <w:fldChar w:fldCharType="separate"/>
      </w:r>
      <w:r w:rsidR="00C52A24">
        <w:rPr>
          <w:noProof/>
        </w:rPr>
        <w:t>3</w:t>
      </w:r>
      <w:r w:rsidR="00827BBA">
        <w:fldChar w:fldCharType="end"/>
      </w:r>
      <w:bookmarkEnd w:id="6"/>
      <w:r>
        <w:t>: example of an infrastructure provider extension in the manifest</w:t>
      </w:r>
    </w:p>
    <w:p w:rsidR="007E4AD1" w:rsidRDefault="007E4AD1" w:rsidP="00726DE1">
      <w:pPr>
        <w:pStyle w:val="Heading1"/>
      </w:pPr>
      <w:bookmarkStart w:id="7" w:name="_Toc314668655"/>
      <w:r>
        <w:lastRenderedPageBreak/>
        <w:t>Manifest Splitting</w:t>
      </w:r>
    </w:p>
    <w:p w:rsidR="00AC00BA" w:rsidRDefault="009E1748" w:rsidP="00AC00BA">
      <w:r>
        <w:t xml:space="preserve">For several scenarios it is required to extract a component from a manifest and have two individual </w:t>
      </w:r>
      <w:r w:rsidR="009837F8">
        <w:t>manifests to be able to split the deployment of virtual machines across several data centers.</w:t>
      </w:r>
    </w:p>
    <w:p w:rsidR="00AC00BA" w:rsidRDefault="00AC00BA" w:rsidP="00AC00BA">
      <w:r>
        <w:t>Either one or more components can be extracted from a Service Manifest. The component will be extr</w:t>
      </w:r>
      <w:r w:rsidR="00146FD7">
        <w:t>acted including all associated s</w:t>
      </w:r>
      <w:r>
        <w:t xml:space="preserve">coped sections that refer to the component. This includes an Elasticity Rule, a Price Plan, an affinity section, etc. </w:t>
      </w:r>
    </w:p>
    <w:p w:rsidR="009E1748" w:rsidRDefault="00AC00BA" w:rsidP="00AC00BA">
      <w:r>
        <w:t xml:space="preserve">Components cannot be extracted if there is an affinity rule to another </w:t>
      </w:r>
      <w:r w:rsidR="000A7943">
        <w:t>component, which</w:t>
      </w:r>
      <w:r>
        <w:t xml:space="preserve"> forbids splitting. It is also not allowed if the service provider does not allow federation.</w:t>
      </w:r>
    </w:p>
    <w:p w:rsidR="003906F9" w:rsidRDefault="00E5628C" w:rsidP="00726DE1">
      <w:pPr>
        <w:pStyle w:val="Heading1"/>
      </w:pPr>
      <w:r>
        <w:lastRenderedPageBreak/>
        <w:t>Service Manifest Schema</w:t>
      </w:r>
      <w:bookmarkEnd w:id="7"/>
      <w:r>
        <w:t xml:space="preserve"> </w:t>
      </w:r>
    </w:p>
    <w:p w:rsidR="00DB20DB" w:rsidRPr="00DB20DB" w:rsidRDefault="00E5628C" w:rsidP="00DB20DB">
      <w:r>
        <w:t xml:space="preserve">The following section gives a detailed definition of the types defined for the service manifest schema. </w:t>
      </w:r>
      <w:r w:rsidR="008E3EB3">
        <w:t xml:space="preserve">It defines the main purpose of the different sections of the manifest and </w:t>
      </w:r>
      <w:r w:rsidR="00482755">
        <w:t xml:space="preserve">describes the use of the elements within these sections. </w:t>
      </w:r>
    </w:p>
    <w:p w:rsidR="003906F9" w:rsidRPr="00CA7DB5" w:rsidRDefault="003906F9" w:rsidP="002E7A02">
      <w:pPr>
        <w:pStyle w:val="Heading2"/>
      </w:pPr>
      <w:bookmarkStart w:id="8" w:name="_Toc314668656"/>
      <w:r w:rsidRPr="00482755">
        <w:t>Service</w:t>
      </w:r>
      <w:r w:rsidR="00482755">
        <w:t xml:space="preserve"> </w:t>
      </w:r>
      <w:r w:rsidRPr="00482755">
        <w:t>Description</w:t>
      </w:r>
      <w:r w:rsidR="00482755">
        <w:t xml:space="preserve"> </w:t>
      </w:r>
      <w:r w:rsidRPr="00482755">
        <w:t>Section</w:t>
      </w:r>
      <w:bookmarkEnd w:id="8"/>
      <w:r w:rsidR="00482755">
        <w:t xml:space="preserve"> </w:t>
      </w:r>
    </w:p>
    <w:p w:rsidR="003906F9" w:rsidRPr="00CA7DB5" w:rsidRDefault="007A7C59" w:rsidP="002E7A02">
      <w:pPr>
        <w:spacing w:after="240"/>
        <w:rPr>
          <w:rFonts w:cs="Calibri"/>
        </w:rPr>
      </w:pPr>
      <w:r>
        <w:rPr>
          <w:rFonts w:cs="Calibri"/>
        </w:rPr>
        <w:t xml:space="preserve">This section provides a definition of an </w:t>
      </w:r>
      <w:r w:rsidR="003906F9" w:rsidRPr="00CA7DB5">
        <w:rPr>
          <w:rFonts w:cs="Calibri"/>
        </w:rPr>
        <w:t xml:space="preserve">OPTIMIS Service. </w:t>
      </w:r>
      <w:r>
        <w:rPr>
          <w:rFonts w:cs="Calibri"/>
        </w:rPr>
        <w:t xml:space="preserve">A service MAY consist of multiple components. At least one service component MUST be defined in the service description section. In principle different types of service components can be defined for a manifest. By default this specification defines a virtual machine service component that can be used to deploy one particular virtual system in an OPTIMIS IP infrastructure (see </w:t>
      </w:r>
      <w:r w:rsidR="00827BBA">
        <w:rPr>
          <w:rFonts w:cs="Calibri"/>
        </w:rPr>
        <w:fldChar w:fldCharType="begin"/>
      </w:r>
      <w:r>
        <w:rPr>
          <w:rFonts w:cs="Calibri"/>
        </w:rPr>
        <w:instrText xml:space="preserve"> REF _Ref311647288 \h </w:instrText>
      </w:r>
      <w:r w:rsidR="00827BBA">
        <w:rPr>
          <w:rFonts w:cs="Calibri"/>
        </w:rPr>
      </w:r>
      <w:r w:rsidR="00827BBA">
        <w:rPr>
          <w:rFonts w:cs="Calibri"/>
        </w:rPr>
        <w:fldChar w:fldCharType="separate"/>
      </w:r>
      <w:r w:rsidR="00C52A24" w:rsidRPr="00CA7DB5">
        <w:t>Virtual</w:t>
      </w:r>
      <w:r w:rsidR="00C52A24">
        <w:t xml:space="preserve"> </w:t>
      </w:r>
      <w:r w:rsidR="00C52A24" w:rsidRPr="00CA7DB5">
        <w:t>Machine</w:t>
      </w:r>
      <w:r w:rsidR="00C52A24">
        <w:t xml:space="preserve"> </w:t>
      </w:r>
      <w:r w:rsidR="00C52A24" w:rsidRPr="00CA7DB5">
        <w:t>Description</w:t>
      </w:r>
      <w:r w:rsidR="00827BBA">
        <w:rPr>
          <w:rFonts w:cs="Calibri"/>
        </w:rPr>
        <w:fldChar w:fldCharType="end"/>
      </w:r>
      <w:r>
        <w:rPr>
          <w:rFonts w:cs="Calibri"/>
        </w:rPr>
        <w:t>).</w:t>
      </w:r>
    </w:p>
    <w:p w:rsidR="003906F9" w:rsidRPr="007C0030" w:rsidRDefault="003906F9" w:rsidP="007C0030">
      <w:pPr>
        <w:pStyle w:val="Code"/>
      </w:pPr>
      <w:r w:rsidRPr="007C0030">
        <w:t>&lt;opt:ServiceDescriptionSection&gt;</w:t>
      </w:r>
    </w:p>
    <w:p w:rsidR="00482755" w:rsidRPr="007C0030" w:rsidRDefault="00482755" w:rsidP="007C0030">
      <w:pPr>
        <w:pStyle w:val="Code"/>
      </w:pPr>
      <w:r w:rsidRPr="007C0030">
        <w:t xml:space="preserve">        &lt;opt:ServiceComponent componentId=”xs:string”&gt; +</w:t>
      </w:r>
    </w:p>
    <w:p w:rsidR="003906F9" w:rsidRPr="007C0030" w:rsidRDefault="003906F9" w:rsidP="007C0030">
      <w:pPr>
        <w:pStyle w:val="Code"/>
      </w:pPr>
      <w:r w:rsidRPr="007C0030">
        <w:t>&lt;/opt:ServiceDescriptionSectionType&gt;</w:t>
      </w:r>
    </w:p>
    <w:p w:rsidR="007A7C59" w:rsidRDefault="007A7C59" w:rsidP="007C0030">
      <w:pPr>
        <w:pStyle w:val="Definition"/>
      </w:pPr>
      <w:r w:rsidRPr="00CA7DB5">
        <w:t>/opt:ServiceDescriptionSection/</w:t>
      </w:r>
      <w:r>
        <w:t>opt:ServiceComponent</w:t>
      </w:r>
    </w:p>
    <w:p w:rsidR="007A7C59" w:rsidRPr="002E7A02" w:rsidRDefault="007A7C59" w:rsidP="003906F9">
      <w:pPr>
        <w:rPr>
          <w:rFonts w:cs="Calibri"/>
        </w:rPr>
      </w:pPr>
      <w:r w:rsidRPr="002E7A02">
        <w:rPr>
          <w:rFonts w:cs="Calibri"/>
        </w:rPr>
        <w:t xml:space="preserve">This </w:t>
      </w:r>
      <w:r>
        <w:rPr>
          <w:rFonts w:cs="Calibri"/>
        </w:rPr>
        <w:t>element describes one component of a service that is deployed in the OPTIMIS infrastructure; i.e. one type o</w:t>
      </w:r>
      <w:r w:rsidR="00635D77">
        <w:rPr>
          <w:rFonts w:cs="Calibri"/>
        </w:rPr>
        <w:t>f</w:t>
      </w:r>
      <w:r>
        <w:rPr>
          <w:rFonts w:cs="Calibri"/>
        </w:rPr>
        <w:t xml:space="preserve"> VMs with a given number of instances. </w:t>
      </w:r>
      <w:r w:rsidR="00881385">
        <w:rPr>
          <w:rFonts w:cs="Calibri"/>
        </w:rPr>
        <w:t>At least one service component element MUST be specified in a service description section.</w:t>
      </w:r>
    </w:p>
    <w:p w:rsidR="003906F9" w:rsidRDefault="003906F9" w:rsidP="007C0030">
      <w:pPr>
        <w:pStyle w:val="Definition"/>
      </w:pPr>
      <w:r w:rsidRPr="00CA7DB5">
        <w:t>/opt:ServiceDescriptionSection/</w:t>
      </w:r>
      <w:r w:rsidR="007A7C59">
        <w:t>opt:ServiceComponent/</w:t>
      </w:r>
      <w:r w:rsidRPr="00CA7DB5">
        <w:t>@opt:</w:t>
      </w:r>
      <w:r w:rsidR="009E57CD">
        <w:t>component</w:t>
      </w:r>
      <w:r w:rsidRPr="00CA7DB5">
        <w:t>Id</w:t>
      </w:r>
    </w:p>
    <w:p w:rsidR="003906F9" w:rsidRPr="00D508A7" w:rsidRDefault="003906F9" w:rsidP="003906F9">
      <w:pPr>
        <w:rPr>
          <w:rFonts w:cs="Calibri"/>
        </w:rPr>
      </w:pPr>
      <w:r w:rsidRPr="00D508A7">
        <w:rPr>
          <w:rFonts w:cs="Calibri"/>
        </w:rPr>
        <w:t xml:space="preserve">The </w:t>
      </w:r>
      <w:r w:rsidR="007A7C59">
        <w:rPr>
          <w:rFonts w:cs="Calibri"/>
        </w:rPr>
        <w:t>REQU</w:t>
      </w:r>
      <w:r w:rsidR="00023A7B">
        <w:rPr>
          <w:rFonts w:cs="Calibri"/>
        </w:rPr>
        <w:t>I</w:t>
      </w:r>
      <w:r w:rsidR="007A7C59">
        <w:rPr>
          <w:rFonts w:cs="Calibri"/>
        </w:rPr>
        <w:t xml:space="preserve">RED </w:t>
      </w:r>
      <w:r w:rsidRPr="00D508A7">
        <w:rPr>
          <w:rFonts w:cs="Calibri"/>
        </w:rPr>
        <w:t>attribute “</w:t>
      </w:r>
      <w:r w:rsidR="007A7C59" w:rsidRPr="002E7A02">
        <w:rPr>
          <w:rFonts w:cs="Calibri"/>
          <w:i/>
        </w:rPr>
        <w:t>componentId</w:t>
      </w:r>
      <w:r w:rsidRPr="00D508A7">
        <w:rPr>
          <w:rFonts w:cs="Calibri"/>
        </w:rPr>
        <w:t>” represent</w:t>
      </w:r>
      <w:r w:rsidR="006B25F7">
        <w:rPr>
          <w:rFonts w:cs="Calibri"/>
        </w:rPr>
        <w:t>s</w:t>
      </w:r>
      <w:r w:rsidRPr="00D508A7">
        <w:rPr>
          <w:rFonts w:cs="Calibri"/>
        </w:rPr>
        <w:t xml:space="preserve"> the ID of the service</w:t>
      </w:r>
      <w:r w:rsidR="007A7C59">
        <w:rPr>
          <w:rFonts w:cs="Calibri"/>
        </w:rPr>
        <w:t xml:space="preserve"> component</w:t>
      </w:r>
      <w:r w:rsidRPr="00D508A7">
        <w:rPr>
          <w:rFonts w:cs="Calibri"/>
        </w:rPr>
        <w:t>.</w:t>
      </w:r>
      <w:r w:rsidR="00482755">
        <w:rPr>
          <w:rFonts w:cs="Calibri"/>
        </w:rPr>
        <w:t xml:space="preserve"> </w:t>
      </w:r>
      <w:r w:rsidR="007A7C59">
        <w:rPr>
          <w:rFonts w:cs="Calibri"/>
        </w:rPr>
        <w:t>The id MUST be unique in the service manifest. It is used to link other sections in the service manifest with one particular service component, i.e. in order to associate specific costs with that component.</w:t>
      </w:r>
    </w:p>
    <w:p w:rsidR="00D83505" w:rsidRDefault="003906F9" w:rsidP="002E7A02">
      <w:pPr>
        <w:pStyle w:val="Heading2"/>
      </w:pPr>
      <w:bookmarkStart w:id="9" w:name="_Ref311647288"/>
      <w:bookmarkStart w:id="10" w:name="_Toc314668657"/>
      <w:r w:rsidRPr="00CA7DB5">
        <w:t>Virtual</w:t>
      </w:r>
      <w:r w:rsidR="00482755">
        <w:t xml:space="preserve"> </w:t>
      </w:r>
      <w:r w:rsidRPr="00CA7DB5">
        <w:t>Machine</w:t>
      </w:r>
      <w:r w:rsidR="00482755">
        <w:t xml:space="preserve"> </w:t>
      </w:r>
      <w:r w:rsidRPr="00CA7DB5">
        <w:t>Description</w:t>
      </w:r>
      <w:bookmarkEnd w:id="9"/>
      <w:bookmarkEnd w:id="10"/>
    </w:p>
    <w:p w:rsidR="00D83505" w:rsidRDefault="00D83505" w:rsidP="00283174">
      <w:r>
        <w:t xml:space="preserve">A virtual machine description is a specific representation of an OPTIMIS service description. It is used to describe a set of virtual machine components that are deployed in an OPTIMIS </w:t>
      </w:r>
      <w:r w:rsidR="00177EB7">
        <w:t>IP infrastructure. It also describes the affinity of the components.</w:t>
      </w:r>
    </w:p>
    <w:p w:rsidR="006B3F68" w:rsidRPr="008D39FF" w:rsidRDefault="006B3F68" w:rsidP="006B3F68">
      <w:pPr>
        <w:pStyle w:val="Code"/>
      </w:pPr>
      <w:r w:rsidRPr="008D39FF">
        <w:t>&lt;opt:</w:t>
      </w:r>
      <w:r>
        <w:t>VirtualMachineDescription</w:t>
      </w:r>
      <w:r w:rsidRPr="008D39FF">
        <w:t>&gt;</w:t>
      </w:r>
    </w:p>
    <w:p w:rsidR="006B3F68" w:rsidRDefault="006B3F68" w:rsidP="006B3F68">
      <w:pPr>
        <w:pStyle w:val="Code"/>
      </w:pPr>
      <w:r w:rsidRPr="008D39FF">
        <w:t xml:space="preserve">   &lt;opt:</w:t>
      </w:r>
      <w:r>
        <w:t>VirtualMachineComponent</w:t>
      </w:r>
      <w:r w:rsidRPr="008D39FF">
        <w:t>&gt;</w:t>
      </w:r>
    </w:p>
    <w:p w:rsidR="006B3F68" w:rsidRDefault="006B3F68" w:rsidP="006B3F68">
      <w:pPr>
        <w:pStyle w:val="Code"/>
      </w:pPr>
      <w:r>
        <w:t xml:space="preserve">   </w:t>
      </w:r>
      <w:r>
        <w:tab/>
        <w:t>opt:VirtualMachineComponent</w:t>
      </w:r>
    </w:p>
    <w:p w:rsidR="006B3F68" w:rsidRPr="008D39FF" w:rsidRDefault="006B3F68" w:rsidP="006B3F68">
      <w:pPr>
        <w:pStyle w:val="Code"/>
      </w:pPr>
      <w:r>
        <w:t xml:space="preserve">   </w:t>
      </w:r>
      <w:r w:rsidRPr="008D39FF">
        <w:t>&lt;</w:t>
      </w:r>
      <w:r>
        <w:t>/</w:t>
      </w:r>
      <w:r w:rsidRPr="008D39FF">
        <w:t>opt:</w:t>
      </w:r>
      <w:r>
        <w:t>VirtualMachineComponent</w:t>
      </w:r>
      <w:r w:rsidRPr="008D39FF">
        <w:t>&gt;</w:t>
      </w:r>
    </w:p>
    <w:p w:rsidR="006B3F68" w:rsidRDefault="006B3F68" w:rsidP="006B3F68">
      <w:pPr>
        <w:pStyle w:val="Code"/>
      </w:pPr>
      <w:r>
        <w:t xml:space="preserve">   </w:t>
      </w:r>
      <w:r w:rsidRPr="008D39FF">
        <w:t>&lt;opt:Affinity</w:t>
      </w:r>
      <w:r>
        <w:t>Section</w:t>
      </w:r>
      <w:r w:rsidRPr="008D39FF">
        <w:t>&gt;</w:t>
      </w:r>
    </w:p>
    <w:p w:rsidR="006B3F68" w:rsidRDefault="006B3F68" w:rsidP="006B3F68">
      <w:pPr>
        <w:pStyle w:val="Code"/>
      </w:pPr>
      <w:r>
        <w:t xml:space="preserve">      opt:AffinitySection   </w:t>
      </w:r>
      <w:r>
        <w:tab/>
      </w:r>
    </w:p>
    <w:p w:rsidR="006B3F68" w:rsidRPr="008D39FF" w:rsidRDefault="006B3F68" w:rsidP="006B3F68">
      <w:pPr>
        <w:pStyle w:val="Code"/>
      </w:pPr>
      <w:r>
        <w:t xml:space="preserve">   &lt;/opt:</w:t>
      </w:r>
      <w:r w:rsidRPr="008D39FF">
        <w:t>Affinity</w:t>
      </w:r>
      <w:r>
        <w:t>Section</w:t>
      </w:r>
      <w:r w:rsidRPr="008D39FF">
        <w:t xml:space="preserve"> &gt; </w:t>
      </w:r>
    </w:p>
    <w:p w:rsidR="006B3F68" w:rsidRPr="00FA2273" w:rsidRDefault="006B3F68" w:rsidP="00283174">
      <w:pPr>
        <w:pStyle w:val="Code"/>
      </w:pPr>
      <w:r w:rsidRPr="008D39FF">
        <w:t>&lt;/opt:</w:t>
      </w:r>
      <w:r>
        <w:t>VirtualMachineDescription</w:t>
      </w:r>
    </w:p>
    <w:p w:rsidR="006B3F68" w:rsidRPr="008D39FF" w:rsidRDefault="006B3F68" w:rsidP="006B3F68">
      <w:pPr>
        <w:pStyle w:val="Code"/>
      </w:pPr>
    </w:p>
    <w:p w:rsidR="00D83505" w:rsidRPr="00283174" w:rsidRDefault="00D83505" w:rsidP="00283174">
      <w:pPr>
        <w:pStyle w:val="Heading3"/>
      </w:pPr>
      <w:bookmarkStart w:id="11" w:name="_Toc314668658"/>
      <w:r>
        <w:t>Virtual Machine Component</w:t>
      </w:r>
      <w:bookmarkEnd w:id="11"/>
    </w:p>
    <w:p w:rsidR="00CC502C" w:rsidRPr="00ED2957" w:rsidRDefault="00881385" w:rsidP="00CC502C">
      <w:r>
        <w:rPr>
          <w:rFonts w:cs="Calibri"/>
        </w:rPr>
        <w:t xml:space="preserve">A virtual machine </w:t>
      </w:r>
      <w:r w:rsidR="00D83505">
        <w:rPr>
          <w:rFonts w:cs="Calibri"/>
        </w:rPr>
        <w:t xml:space="preserve">component </w:t>
      </w:r>
      <w:r>
        <w:rPr>
          <w:rFonts w:cs="Calibri"/>
        </w:rPr>
        <w:t xml:space="preserve">is a specific representation of an OPTIMIS service component. It is used to describe </w:t>
      </w:r>
      <w:r>
        <w:t>one particular class</w:t>
      </w:r>
      <w:r w:rsidR="00C63842">
        <w:t xml:space="preserve"> of</w:t>
      </w:r>
      <w:r>
        <w:t xml:space="preserve"> </w:t>
      </w:r>
      <w:r w:rsidR="00CC502C">
        <w:t xml:space="preserve">virtual machines </w:t>
      </w:r>
      <w:r>
        <w:t>that are deployed in an OPTIMIS IP infrastructure</w:t>
      </w:r>
      <w:r w:rsidR="00CC502C">
        <w:t xml:space="preserve">. </w:t>
      </w:r>
      <w:r w:rsidR="00B01614">
        <w:t xml:space="preserve">A class of virtual machines </w:t>
      </w:r>
      <w:r w:rsidR="003A133F">
        <w:t xml:space="preserve">is </w:t>
      </w:r>
      <w:r w:rsidR="00B01614">
        <w:t xml:space="preserve">defined as a set of virtual machine instances that are based on the same </w:t>
      </w:r>
      <w:r w:rsidR="00B01614">
        <w:rPr>
          <w:i/>
        </w:rPr>
        <w:t>virtual system definition</w:t>
      </w:r>
      <w:r w:rsidR="00B01614">
        <w:t xml:space="preserve">. A virtual system definition is provided as OVF </w:t>
      </w:r>
      <w:r w:rsidR="00B01614">
        <w:lastRenderedPageBreak/>
        <w:t xml:space="preserve">description. This description MUST define exactly one virtual system. Virtual system collection </w:t>
      </w:r>
      <w:r w:rsidR="00860CD8">
        <w:t xml:space="preserve">is </w:t>
      </w:r>
      <w:r w:rsidR="00B01614">
        <w:t>NOT supported.</w:t>
      </w:r>
    </w:p>
    <w:p w:rsidR="00EC0DA7" w:rsidRDefault="00CC502C" w:rsidP="00881385">
      <w:pPr>
        <w:rPr>
          <w:rFonts w:cs="Calibri"/>
        </w:rPr>
      </w:pPr>
      <w:r>
        <w:rPr>
          <w:rFonts w:cs="Calibri"/>
        </w:rPr>
        <w:t xml:space="preserve">The </w:t>
      </w:r>
      <w:r w:rsidR="00B01614">
        <w:rPr>
          <w:rFonts w:cs="Calibri"/>
        </w:rPr>
        <w:t>v</w:t>
      </w:r>
      <w:r>
        <w:rPr>
          <w:rFonts w:cs="Calibri"/>
        </w:rPr>
        <w:t>irtual</w:t>
      </w:r>
      <w:r w:rsidR="00B01614">
        <w:rPr>
          <w:rFonts w:cs="Calibri"/>
        </w:rPr>
        <w:t xml:space="preserve"> m</w:t>
      </w:r>
      <w:r>
        <w:rPr>
          <w:rFonts w:cs="Calibri"/>
        </w:rPr>
        <w:t>achine</w:t>
      </w:r>
      <w:r w:rsidR="00B01614">
        <w:rPr>
          <w:rFonts w:cs="Calibri"/>
        </w:rPr>
        <w:t xml:space="preserve"> d</w:t>
      </w:r>
      <w:r>
        <w:rPr>
          <w:rFonts w:cs="Calibri"/>
        </w:rPr>
        <w:t>escription section (</w:t>
      </w:r>
      <w:r w:rsidR="00827BBA">
        <w:rPr>
          <w:rFonts w:cs="Calibri"/>
        </w:rPr>
        <w:fldChar w:fldCharType="begin"/>
      </w:r>
      <w:r w:rsidR="00881385">
        <w:rPr>
          <w:rFonts w:cs="Calibri"/>
        </w:rPr>
        <w:instrText xml:space="preserve"> REF _Ref311648316 \h </w:instrText>
      </w:r>
      <w:r w:rsidR="00827BBA">
        <w:rPr>
          <w:rFonts w:cs="Calibri"/>
        </w:rPr>
      </w:r>
      <w:r w:rsidR="00827BBA">
        <w:rPr>
          <w:rFonts w:cs="Calibri"/>
        </w:rPr>
        <w:fldChar w:fldCharType="separate"/>
      </w:r>
      <w:r w:rsidR="00C52A24">
        <w:t xml:space="preserve">Figure </w:t>
      </w:r>
      <w:r w:rsidR="00C52A24">
        <w:rPr>
          <w:noProof/>
        </w:rPr>
        <w:t>4</w:t>
      </w:r>
      <w:r w:rsidR="00827BBA">
        <w:rPr>
          <w:rFonts w:cs="Calibri"/>
        </w:rPr>
        <w:fldChar w:fldCharType="end"/>
      </w:r>
      <w:r>
        <w:rPr>
          <w:rFonts w:cs="Calibri"/>
        </w:rPr>
        <w:t xml:space="preserve">) consists of a number of </w:t>
      </w:r>
      <w:r w:rsidR="00B01614">
        <w:rPr>
          <w:rFonts w:cs="Calibri"/>
        </w:rPr>
        <w:t xml:space="preserve">service </w:t>
      </w:r>
      <w:r>
        <w:rPr>
          <w:rFonts w:cs="Calibri"/>
        </w:rPr>
        <w:t xml:space="preserve">components </w:t>
      </w:r>
      <w:r w:rsidR="00D16738">
        <w:rPr>
          <w:rFonts w:cs="Calibri"/>
        </w:rPr>
        <w:t xml:space="preserve">that </w:t>
      </w:r>
      <w:r>
        <w:rPr>
          <w:rFonts w:cs="Calibri"/>
        </w:rPr>
        <w:t>together form a service</w:t>
      </w:r>
      <w:r w:rsidR="00B01614">
        <w:rPr>
          <w:rFonts w:cs="Calibri"/>
        </w:rPr>
        <w:t xml:space="preserve"> described in the manifest</w:t>
      </w:r>
      <w:r>
        <w:rPr>
          <w:rFonts w:cs="Calibri"/>
        </w:rPr>
        <w:t xml:space="preserve">. </w:t>
      </w:r>
    </w:p>
    <w:p w:rsidR="00CC502C" w:rsidRDefault="00CC502C" w:rsidP="00881385">
      <w:pPr>
        <w:rPr>
          <w:rFonts w:cs="Calibri"/>
        </w:rPr>
      </w:pPr>
      <w:r>
        <w:rPr>
          <w:rFonts w:cs="Calibri"/>
        </w:rPr>
        <w:t xml:space="preserve">Each service component comprises an OVF description section, an allocation constraints section and an affinity section. </w:t>
      </w:r>
    </w:p>
    <w:p w:rsidR="00CC502C" w:rsidRPr="00807C7B" w:rsidRDefault="00CC502C" w:rsidP="00CC502C">
      <w:pPr>
        <w:pStyle w:val="ListParagraph"/>
        <w:numPr>
          <w:ilvl w:val="0"/>
          <w:numId w:val="19"/>
        </w:numPr>
        <w:rPr>
          <w:rFonts w:cs="Calibri"/>
        </w:rPr>
      </w:pPr>
      <w:r w:rsidRPr="00807C7B">
        <w:rPr>
          <w:rFonts w:cs="Calibri"/>
        </w:rPr>
        <w:t xml:space="preserve">The </w:t>
      </w:r>
      <w:r w:rsidRPr="00705372">
        <w:rPr>
          <w:rFonts w:cs="Calibri"/>
          <w:i/>
        </w:rPr>
        <w:t>OVF</w:t>
      </w:r>
      <w:r w:rsidR="00283174" w:rsidRPr="00705372">
        <w:rPr>
          <w:rFonts w:cs="Calibri"/>
          <w:i/>
        </w:rPr>
        <w:t xml:space="preserve">Definition </w:t>
      </w:r>
      <w:r w:rsidR="00283174">
        <w:rPr>
          <w:rFonts w:cs="Calibri"/>
        </w:rPr>
        <w:t>element</w:t>
      </w:r>
      <w:r w:rsidR="00283174" w:rsidRPr="00807C7B">
        <w:rPr>
          <w:rFonts w:cs="Calibri"/>
        </w:rPr>
        <w:t xml:space="preserve"> </w:t>
      </w:r>
      <w:r w:rsidRPr="00807C7B">
        <w:rPr>
          <w:rFonts w:cs="Calibri"/>
        </w:rPr>
        <w:t xml:space="preserve">(see </w:t>
      </w:r>
      <w:r w:rsidR="00827BBA">
        <w:rPr>
          <w:rFonts w:cs="Calibri"/>
        </w:rPr>
        <w:fldChar w:fldCharType="begin"/>
      </w:r>
      <w:r w:rsidR="00860CD8">
        <w:rPr>
          <w:rFonts w:cs="Calibri"/>
        </w:rPr>
        <w:instrText xml:space="preserve"> REF _Ref311707306 \r \h </w:instrText>
      </w:r>
      <w:r w:rsidR="00827BBA">
        <w:rPr>
          <w:rFonts w:cs="Calibri"/>
        </w:rPr>
      </w:r>
      <w:r w:rsidR="00827BBA">
        <w:rPr>
          <w:rFonts w:cs="Calibri"/>
        </w:rPr>
        <w:fldChar w:fldCharType="separate"/>
      </w:r>
      <w:r w:rsidR="00C52A24">
        <w:rPr>
          <w:rFonts w:cs="Calibri"/>
        </w:rPr>
        <w:t>5.2.1.1</w:t>
      </w:r>
      <w:r w:rsidR="00827BBA">
        <w:rPr>
          <w:rFonts w:cs="Calibri"/>
        </w:rPr>
        <w:fldChar w:fldCharType="end"/>
      </w:r>
      <w:r w:rsidRPr="00807C7B">
        <w:rPr>
          <w:rFonts w:cs="Calibri"/>
        </w:rPr>
        <w:t xml:space="preserve">) is a template for creating instances of this component at the IP site. It provides information on location, format, network connection and virtual system description to be used for creating </w:t>
      </w:r>
      <w:r>
        <w:rPr>
          <w:rFonts w:cs="Calibri"/>
        </w:rPr>
        <w:t>component</w:t>
      </w:r>
      <w:r w:rsidRPr="00807C7B">
        <w:rPr>
          <w:rFonts w:cs="Calibri"/>
        </w:rPr>
        <w:t xml:space="preserve"> instances. </w:t>
      </w:r>
    </w:p>
    <w:p w:rsidR="00CC502C" w:rsidRPr="00807C7B" w:rsidRDefault="00CC502C" w:rsidP="00CC502C">
      <w:pPr>
        <w:pStyle w:val="ListParagraph"/>
        <w:numPr>
          <w:ilvl w:val="0"/>
          <w:numId w:val="19"/>
        </w:numPr>
        <w:rPr>
          <w:rFonts w:cs="Calibri"/>
        </w:rPr>
      </w:pPr>
      <w:r w:rsidRPr="00807C7B">
        <w:rPr>
          <w:rFonts w:cs="Calibri"/>
        </w:rPr>
        <w:t xml:space="preserve">The </w:t>
      </w:r>
      <w:r w:rsidRPr="00807C7B">
        <w:rPr>
          <w:rStyle w:val="Emphasis"/>
        </w:rPr>
        <w:t>AllocationConstraints</w:t>
      </w:r>
      <w:r>
        <w:rPr>
          <w:rFonts w:cs="Calibri"/>
        </w:rPr>
        <w:t xml:space="preserve"> element</w:t>
      </w:r>
      <w:r w:rsidRPr="00807C7B">
        <w:rPr>
          <w:rFonts w:cs="Calibri"/>
        </w:rPr>
        <w:t xml:space="preserve"> (see</w:t>
      </w:r>
      <w:r w:rsidR="00F5696A">
        <w:rPr>
          <w:rFonts w:cs="Calibri"/>
        </w:rPr>
        <w:t xml:space="preserve"> </w:t>
      </w:r>
      <w:r w:rsidR="00827BBA">
        <w:rPr>
          <w:rFonts w:cs="Calibri"/>
        </w:rPr>
        <w:fldChar w:fldCharType="begin"/>
      </w:r>
      <w:r w:rsidR="00F5696A">
        <w:rPr>
          <w:rFonts w:cs="Calibri"/>
        </w:rPr>
        <w:instrText xml:space="preserve"> REF _Ref311707459 \r \h </w:instrText>
      </w:r>
      <w:r w:rsidR="00827BBA">
        <w:rPr>
          <w:rFonts w:cs="Calibri"/>
        </w:rPr>
      </w:r>
      <w:r w:rsidR="00827BBA">
        <w:rPr>
          <w:rFonts w:cs="Calibri"/>
        </w:rPr>
        <w:fldChar w:fldCharType="separate"/>
      </w:r>
      <w:r w:rsidR="00C52A24">
        <w:rPr>
          <w:rFonts w:cs="Calibri"/>
        </w:rPr>
        <w:t>5.2.1.2</w:t>
      </w:r>
      <w:r w:rsidR="00827BBA">
        <w:rPr>
          <w:rFonts w:cs="Calibri"/>
        </w:rPr>
        <w:fldChar w:fldCharType="end"/>
      </w:r>
      <w:r w:rsidRPr="00807C7B">
        <w:rPr>
          <w:rFonts w:cs="Calibri"/>
        </w:rPr>
        <w:t xml:space="preserve">) </w:t>
      </w:r>
      <w:r>
        <w:rPr>
          <w:rFonts w:cs="Calibri"/>
        </w:rPr>
        <w:t>is</w:t>
      </w:r>
      <w:r w:rsidRPr="00807C7B">
        <w:rPr>
          <w:rFonts w:cs="Calibri"/>
        </w:rPr>
        <w:t xml:space="preserve"> used to define the maximum and minimum number of component instances. </w:t>
      </w:r>
    </w:p>
    <w:p w:rsidR="00CC502C" w:rsidRPr="00807C7B" w:rsidRDefault="00CC502C" w:rsidP="00CC502C">
      <w:pPr>
        <w:pStyle w:val="ListParagraph"/>
        <w:numPr>
          <w:ilvl w:val="0"/>
          <w:numId w:val="19"/>
        </w:numPr>
        <w:rPr>
          <w:rFonts w:cs="Calibri"/>
        </w:rPr>
      </w:pPr>
      <w:r w:rsidRPr="00807C7B">
        <w:rPr>
          <w:rStyle w:val="Emphasis"/>
        </w:rPr>
        <w:t>AffinityConstraints</w:t>
      </w:r>
      <w:r w:rsidRPr="00807C7B">
        <w:rPr>
          <w:rFonts w:cs="Calibri"/>
        </w:rPr>
        <w:t xml:space="preserve"> (</w:t>
      </w:r>
      <w:r w:rsidR="00F5696A">
        <w:rPr>
          <w:rFonts w:cs="Calibri"/>
        </w:rPr>
        <w:t xml:space="preserve">see </w:t>
      </w:r>
      <w:r w:rsidR="00827BBA">
        <w:rPr>
          <w:rFonts w:cs="Calibri"/>
        </w:rPr>
        <w:fldChar w:fldCharType="begin"/>
      </w:r>
      <w:r w:rsidR="00F5696A">
        <w:rPr>
          <w:rFonts w:cs="Calibri"/>
        </w:rPr>
        <w:instrText xml:space="preserve"> REF _Ref311635715 \r \h </w:instrText>
      </w:r>
      <w:r w:rsidR="00827BBA">
        <w:rPr>
          <w:rFonts w:cs="Calibri"/>
        </w:rPr>
      </w:r>
      <w:r w:rsidR="00827BBA">
        <w:rPr>
          <w:rFonts w:cs="Calibri"/>
        </w:rPr>
        <w:fldChar w:fldCharType="separate"/>
      </w:r>
      <w:r w:rsidR="00C52A24">
        <w:rPr>
          <w:rFonts w:cs="Calibri"/>
        </w:rPr>
        <w:t>5.2.1.3</w:t>
      </w:r>
      <w:r w:rsidR="00827BBA">
        <w:rPr>
          <w:rFonts w:cs="Calibri"/>
        </w:rPr>
        <w:fldChar w:fldCharType="end"/>
      </w:r>
      <w:r w:rsidRPr="00807C7B">
        <w:rPr>
          <w:rFonts w:cs="Calibri"/>
        </w:rPr>
        <w:t xml:space="preserve">) describe the level of affinity the incarnated instances must have. </w:t>
      </w:r>
    </w:p>
    <w:p w:rsidR="00CC502C" w:rsidRPr="00DB20DB" w:rsidRDefault="00CC502C" w:rsidP="00CC502C">
      <w:r>
        <w:t>For further information on how the component instances are created see section</w:t>
      </w:r>
      <w:r w:rsidR="00B50C27">
        <w:t xml:space="preserve"> </w:t>
      </w:r>
      <w:r w:rsidR="00827BBA">
        <w:fldChar w:fldCharType="begin"/>
      </w:r>
      <w:r w:rsidR="00B50C27">
        <w:instrText xml:space="preserve"> REF _Ref311709742 \r \h </w:instrText>
      </w:r>
      <w:r w:rsidR="00827BBA">
        <w:fldChar w:fldCharType="separate"/>
      </w:r>
      <w:r w:rsidR="00C52A24">
        <w:t>6</w:t>
      </w:r>
      <w:r w:rsidR="00827BBA">
        <w:fldChar w:fldCharType="end"/>
      </w:r>
      <w:r w:rsidR="004E386C">
        <w:t xml:space="preserve"> o</w:t>
      </w:r>
      <w:r>
        <w:t>n IP Extensions.</w:t>
      </w:r>
    </w:p>
    <w:p w:rsidR="00DB20DB" w:rsidRPr="00881385" w:rsidRDefault="00DB20DB" w:rsidP="00881385"/>
    <w:p w:rsidR="00D16738" w:rsidRDefault="00D16738" w:rsidP="00283174">
      <w:pPr>
        <w:jc w:val="center"/>
      </w:pPr>
      <w:bookmarkStart w:id="12" w:name="_Ref311648206"/>
      <w:r w:rsidRPr="00283174">
        <w:rPr>
          <w:noProof/>
          <w:lang w:val="de-DE" w:eastAsia="de-DE" w:bidi="ar-SA"/>
        </w:rPr>
        <w:drawing>
          <wp:inline distT="0" distB="0" distL="0" distR="0">
            <wp:extent cx="3240236" cy="37783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40546" cy="3778731"/>
                    </a:xfrm>
                    <a:prstGeom prst="rect">
                      <a:avLst/>
                    </a:prstGeom>
                    <a:noFill/>
                  </pic:spPr>
                </pic:pic>
              </a:graphicData>
            </a:graphic>
          </wp:inline>
        </w:drawing>
      </w:r>
    </w:p>
    <w:p w:rsidR="00DB20DB" w:rsidRDefault="00881385" w:rsidP="002E7A02">
      <w:pPr>
        <w:pStyle w:val="Caption"/>
      </w:pPr>
      <w:bookmarkStart w:id="13" w:name="_Ref311648316"/>
      <w:r>
        <w:t xml:space="preserve">Figure </w:t>
      </w:r>
      <w:r w:rsidR="00827BBA">
        <w:fldChar w:fldCharType="begin"/>
      </w:r>
      <w:r>
        <w:instrText xml:space="preserve"> SEQ Figure \* ARABIC </w:instrText>
      </w:r>
      <w:r w:rsidR="00827BBA">
        <w:fldChar w:fldCharType="separate"/>
      </w:r>
      <w:r w:rsidR="00C52A24">
        <w:rPr>
          <w:noProof/>
        </w:rPr>
        <w:t>4</w:t>
      </w:r>
      <w:r w:rsidR="00827BBA">
        <w:fldChar w:fldCharType="end"/>
      </w:r>
      <w:bookmarkEnd w:id="12"/>
      <w:bookmarkEnd w:id="13"/>
      <w:r>
        <w:t xml:space="preserve">: </w:t>
      </w:r>
      <w:r w:rsidRPr="00B967B0">
        <w:t xml:space="preserve"> virtual machine description</w:t>
      </w:r>
    </w:p>
    <w:p w:rsidR="00DB20DB" w:rsidRPr="00DB20DB" w:rsidRDefault="00DB20DB" w:rsidP="00DB20DB"/>
    <w:p w:rsidR="003906F9" w:rsidRDefault="00CC502C" w:rsidP="00705372">
      <w:pPr>
        <w:pStyle w:val="Heading4"/>
      </w:pPr>
      <w:bookmarkStart w:id="14" w:name="_Ref311707306"/>
      <w:r>
        <w:lastRenderedPageBreak/>
        <w:t xml:space="preserve">OVF </w:t>
      </w:r>
      <w:r w:rsidRPr="00094809">
        <w:t>Definition</w:t>
      </w:r>
      <w:bookmarkEnd w:id="14"/>
    </w:p>
    <w:p w:rsidR="00CC502C" w:rsidRDefault="00322C0F" w:rsidP="002E7A02">
      <w:pPr>
        <w:keepNext/>
      </w:pPr>
      <w:r>
        <w:t xml:space="preserve">The OPTIMIS virtual machine service component is described in the </w:t>
      </w:r>
      <w:r w:rsidR="00CC502C">
        <w:t>Open Virtualization Format (OVF). T</w:t>
      </w:r>
      <w:r>
        <w:t>he OVF</w:t>
      </w:r>
      <w:r w:rsidR="00CC502C">
        <w:t xml:space="preserve"> specification is a standard being developed within the Distributed Management Task Force (DMTF) association to promote an open, secure, portable, efficient, and extensible format for the packaging and distribution of software to be run in virtual machines.</w:t>
      </w:r>
    </w:p>
    <w:p w:rsidR="00CC502C" w:rsidRDefault="00CC502C" w:rsidP="002E7A02">
      <w:pPr>
        <w:keepNext/>
      </w:pPr>
      <w:r>
        <w:t xml:space="preserve">The service </w:t>
      </w:r>
      <w:r w:rsidR="00322C0F">
        <w:t>component description MUST</w:t>
      </w:r>
      <w:r>
        <w:t xml:space="preserve"> provide only the following </w:t>
      </w:r>
      <w:r w:rsidR="00322C0F">
        <w:t>elements</w:t>
      </w:r>
      <w:r>
        <w:t>:</w:t>
      </w:r>
    </w:p>
    <w:p w:rsidR="00CC502C" w:rsidRDefault="00CC502C" w:rsidP="00CC502C">
      <w:pPr>
        <w:pStyle w:val="ListParagraph"/>
        <w:numPr>
          <w:ilvl w:val="0"/>
          <w:numId w:val="20"/>
        </w:numPr>
      </w:pPr>
      <w:r>
        <w:t xml:space="preserve">A list of file references to all external files that are part of the OVF package, defined by the </w:t>
      </w:r>
      <w:r w:rsidRPr="003270F2">
        <w:rPr>
          <w:rStyle w:val="Emphasis"/>
        </w:rPr>
        <w:t>References</w:t>
      </w:r>
      <w:r>
        <w:t xml:space="preserve"> element and its </w:t>
      </w:r>
      <w:r w:rsidRPr="003270F2">
        <w:rPr>
          <w:rStyle w:val="Emphasis"/>
        </w:rPr>
        <w:t>File</w:t>
      </w:r>
      <w:r>
        <w:t xml:space="preserve"> child elements. These are typically virtual disk files, ISO images, and internationalization resources.</w:t>
      </w:r>
      <w:r w:rsidR="00322C0F">
        <w:t xml:space="preserve"> The specified files refer to the appropriate files in the OPTIMIS VM repository. The IP uses this information at runtime to stage in the referenced files to the allocated execution systems.</w:t>
      </w:r>
    </w:p>
    <w:p w:rsidR="00CC502C" w:rsidRDefault="00CC502C" w:rsidP="00CC502C">
      <w:pPr>
        <w:pStyle w:val="ListParagraph"/>
        <w:numPr>
          <w:ilvl w:val="0"/>
          <w:numId w:val="20"/>
        </w:numPr>
      </w:pPr>
      <w:r>
        <w:t xml:space="preserve">A </w:t>
      </w:r>
      <w:r w:rsidRPr="00130083">
        <w:rPr>
          <w:rStyle w:val="Emphasis"/>
        </w:rPr>
        <w:t>DiskSection</w:t>
      </w:r>
      <w:r>
        <w:t xml:space="preserve"> that describes meta-information about virtual disks in the OVF package. Virtual disks and their metadata are described outside the virtual hardware to facilitate sharing between virtual machines within an OVF package.</w:t>
      </w:r>
      <w:r w:rsidR="00322C0F">
        <w:t xml:space="preserve"> A virtual disk MUST link to a file definition in the references section.</w:t>
      </w:r>
    </w:p>
    <w:p w:rsidR="00CC502C" w:rsidRPr="00482755" w:rsidRDefault="00CC502C" w:rsidP="00283174">
      <w:pPr>
        <w:pStyle w:val="ListParagraph"/>
        <w:numPr>
          <w:ilvl w:val="0"/>
          <w:numId w:val="20"/>
        </w:numPr>
      </w:pPr>
      <w:r>
        <w:t xml:space="preserve">A description of the </w:t>
      </w:r>
      <w:r w:rsidR="00322C0F">
        <w:t>virtual machine</w:t>
      </w:r>
      <w:r>
        <w:t xml:space="preserve">, </w:t>
      </w:r>
      <w:r w:rsidR="00322C0F">
        <w:t xml:space="preserve">more specifically a </w:t>
      </w:r>
      <w:r w:rsidRPr="003270F2">
        <w:rPr>
          <w:rStyle w:val="Emphasis"/>
        </w:rPr>
        <w:t>VirtualSystem</w:t>
      </w:r>
      <w:r>
        <w:t xml:space="preserve"> element.  </w:t>
      </w:r>
      <w:r w:rsidR="00322C0F">
        <w:t xml:space="preserve">The </w:t>
      </w:r>
      <w:r w:rsidR="00322C0F" w:rsidRPr="003270F2">
        <w:rPr>
          <w:rStyle w:val="Emphasis"/>
        </w:rPr>
        <w:t>VirtualSystem</w:t>
      </w:r>
      <w:r w:rsidR="00322C0F">
        <w:rPr>
          <w:rStyle w:val="Emphasis"/>
          <w:i w:val="0"/>
        </w:rPr>
        <w:t xml:space="preserve"> definition MUST be contained in a valid OPTIMIS service component description. Only one virtual system is allowed. Virtual System Collections are NOT supported in the service component definition.</w:t>
      </w:r>
    </w:p>
    <w:p w:rsidR="003906F9" w:rsidRPr="00CA7DB5" w:rsidRDefault="003906F9" w:rsidP="00705372">
      <w:pPr>
        <w:pStyle w:val="Heading4"/>
      </w:pPr>
      <w:bookmarkStart w:id="15" w:name="_Ref311707459"/>
      <w:r w:rsidRPr="00482755">
        <w:t>Allocation</w:t>
      </w:r>
      <w:r w:rsidR="00CC502C">
        <w:t xml:space="preserve"> Constraints</w:t>
      </w:r>
      <w:bookmarkEnd w:id="15"/>
    </w:p>
    <w:p w:rsidR="00B62258" w:rsidRDefault="00CC502C" w:rsidP="00CC502C">
      <w:pPr>
        <w:rPr>
          <w:rFonts w:cs="Calibri"/>
        </w:rPr>
      </w:pPr>
      <w:r>
        <w:rPr>
          <w:rFonts w:cs="Calibri"/>
        </w:rPr>
        <w:t>In this section we define how many instances of a component can be created. An allocation constraint is directly associated with a particular service component. It defines the boundaries of the virtual system instances that can be started for a particular service component.</w:t>
      </w:r>
    </w:p>
    <w:p w:rsidR="00CC502C" w:rsidRPr="00283174" w:rsidRDefault="006D227A" w:rsidP="007C0030">
      <w:pPr>
        <w:pStyle w:val="Definition"/>
      </w:pPr>
      <w:r w:rsidRPr="00283174">
        <w:t>/opt:AllocationConstraintType/opt:LowerBound</w:t>
      </w:r>
    </w:p>
    <w:p w:rsidR="00CC502C" w:rsidRPr="00EA0270" w:rsidRDefault="00CC502C" w:rsidP="00EA0270">
      <w:pPr>
        <w:pStyle w:val="ListParagraph"/>
      </w:pPr>
      <w:r w:rsidRPr="00EA0270">
        <w:t xml:space="preserve">The lower bound defines the minimum number of VM instances that must be provided. The infrastructure provider should not allocate less VM instances as defined by the lower bound. </w:t>
      </w:r>
    </w:p>
    <w:p w:rsidR="00CC502C" w:rsidRPr="00CA7DB5" w:rsidRDefault="00CC502C" w:rsidP="007C0030">
      <w:pPr>
        <w:pStyle w:val="Definition"/>
      </w:pPr>
      <w:r w:rsidRPr="00CA7DB5">
        <w:t>/opt:AllocationConstraintType/opt:UpperBound</w:t>
      </w:r>
    </w:p>
    <w:p w:rsidR="00CC502C" w:rsidRPr="00EA0270" w:rsidRDefault="00CC502C" w:rsidP="00EA0270">
      <w:pPr>
        <w:pStyle w:val="ListParagraph"/>
      </w:pPr>
      <w:r w:rsidRPr="00EA0270">
        <w:t xml:space="preserve">The upper bound defines the maximum number of VM instances that can be provided. The infrastructure provider must not allocate more VM instances as defined by this bound. </w:t>
      </w:r>
    </w:p>
    <w:p w:rsidR="00CC502C" w:rsidRPr="00CA7DB5" w:rsidRDefault="00CC502C" w:rsidP="007C0030">
      <w:pPr>
        <w:pStyle w:val="Definition"/>
      </w:pPr>
      <w:r w:rsidRPr="00CA7DB5">
        <w:t>/opt:AllocationConstraintType/opt:Initial</w:t>
      </w:r>
    </w:p>
    <w:p w:rsidR="00CC502C" w:rsidRPr="00EA0270" w:rsidRDefault="00CC502C" w:rsidP="00EA0270">
      <w:pPr>
        <w:pStyle w:val="ListParagraph"/>
      </w:pPr>
      <w:r w:rsidRPr="00EA0270">
        <w:t>The initial number of instances that are allocated</w:t>
      </w:r>
    </w:p>
    <w:p w:rsidR="006266F4" w:rsidRDefault="006266F4" w:rsidP="00705372">
      <w:pPr>
        <w:pStyle w:val="Heading4"/>
      </w:pPr>
      <w:bookmarkStart w:id="16" w:name="_Ref311635715"/>
      <w:bookmarkStart w:id="17" w:name="_Toc311642730"/>
      <w:bookmarkStart w:id="18" w:name="_Ref185588529"/>
      <w:r w:rsidRPr="00482755">
        <w:t>Affinity</w:t>
      </w:r>
      <w:r>
        <w:t xml:space="preserve"> </w:t>
      </w:r>
      <w:bookmarkEnd w:id="16"/>
      <w:bookmarkEnd w:id="17"/>
      <w:r w:rsidR="003C74B0">
        <w:t>Constraints</w:t>
      </w:r>
      <w:bookmarkEnd w:id="18"/>
    </w:p>
    <w:p w:rsidR="006266F4" w:rsidRDefault="006266F4" w:rsidP="006266F4">
      <w:r>
        <w:t xml:space="preserve">This describes the level of affinity between incarnated instances of a service component. A service provider may specify one of the following values: </w:t>
      </w:r>
      <w:r w:rsidRPr="002E7A02">
        <w:rPr>
          <w:i/>
        </w:rPr>
        <w:t>Low</w:t>
      </w:r>
      <w:r>
        <w:t xml:space="preserve">, </w:t>
      </w:r>
      <w:r w:rsidRPr="002E7A02">
        <w:rPr>
          <w:i/>
        </w:rPr>
        <w:t>Medium</w:t>
      </w:r>
      <w:r>
        <w:t xml:space="preserve"> or </w:t>
      </w:r>
      <w:r w:rsidRPr="002E7A02">
        <w:rPr>
          <w:i/>
        </w:rPr>
        <w:t>High</w:t>
      </w:r>
      <w:r>
        <w:t>. The values have the following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7619"/>
      </w:tblGrid>
      <w:tr w:rsidR="00881385">
        <w:tc>
          <w:tcPr>
            <w:tcW w:w="1101" w:type="dxa"/>
          </w:tcPr>
          <w:p w:rsidR="00881385" w:rsidRDefault="00881385" w:rsidP="00881385">
            <w:r w:rsidRPr="004D0CE6">
              <w:rPr>
                <w:b/>
                <w:i/>
              </w:rPr>
              <w:t>Low</w:t>
            </w:r>
            <w:r>
              <w:t>:</w:t>
            </w:r>
          </w:p>
        </w:tc>
        <w:tc>
          <w:tcPr>
            <w:tcW w:w="7619" w:type="dxa"/>
          </w:tcPr>
          <w:p w:rsidR="00881385" w:rsidRDefault="00881385" w:rsidP="006266F4">
            <w:r>
              <w:t>The service component</w:t>
            </w:r>
            <w:r w:rsidR="00F46B50">
              <w:t xml:space="preserve"> instances </w:t>
            </w:r>
            <w:r>
              <w:t>don’t impose special deployment or communication restrictions. Therefore the component</w:t>
            </w:r>
            <w:r w:rsidR="001B57BF">
              <w:t xml:space="preserve"> instances</w:t>
            </w:r>
            <w:r>
              <w:t xml:space="preserve"> can be distributed across different data centers.</w:t>
            </w:r>
          </w:p>
        </w:tc>
      </w:tr>
      <w:tr w:rsidR="00881385">
        <w:tc>
          <w:tcPr>
            <w:tcW w:w="1101" w:type="dxa"/>
          </w:tcPr>
          <w:p w:rsidR="00881385" w:rsidRDefault="00881385" w:rsidP="006266F4">
            <w:r w:rsidRPr="004D0CE6">
              <w:rPr>
                <w:b/>
                <w:i/>
              </w:rPr>
              <w:t>Medium</w:t>
            </w:r>
            <w:r>
              <w:t>:</w:t>
            </w:r>
          </w:p>
        </w:tc>
        <w:tc>
          <w:tcPr>
            <w:tcW w:w="7619" w:type="dxa"/>
          </w:tcPr>
          <w:p w:rsidR="00881385" w:rsidRPr="00C17DD3" w:rsidRDefault="00881385" w:rsidP="006266F4">
            <w:r w:rsidRPr="00C17DD3">
              <w:t>The service component</w:t>
            </w:r>
            <w:r w:rsidR="00F46B50" w:rsidRPr="00C17DD3">
              <w:t xml:space="preserve"> instances</w:t>
            </w:r>
            <w:r w:rsidRPr="00C17DD3">
              <w:t xml:space="preserve"> impose a medium coupling with respect to </w:t>
            </w:r>
            <w:r w:rsidRPr="00C17DD3">
              <w:lastRenderedPageBreak/>
              <w:t>deployment or communication. Therefore the component</w:t>
            </w:r>
            <w:r w:rsidR="0069347A">
              <w:t xml:space="preserve"> instances</w:t>
            </w:r>
            <w:r w:rsidRPr="00C17DD3">
              <w:t xml:space="preserve"> must be deployed within one data center.</w:t>
            </w:r>
          </w:p>
        </w:tc>
      </w:tr>
      <w:tr w:rsidR="00881385">
        <w:tc>
          <w:tcPr>
            <w:tcW w:w="1101" w:type="dxa"/>
          </w:tcPr>
          <w:p w:rsidR="00881385" w:rsidRDefault="00881385" w:rsidP="006266F4">
            <w:r w:rsidRPr="004D0CE6">
              <w:rPr>
                <w:b/>
                <w:i/>
              </w:rPr>
              <w:lastRenderedPageBreak/>
              <w:t>High</w:t>
            </w:r>
            <w:r>
              <w:t>:</w:t>
            </w:r>
          </w:p>
        </w:tc>
        <w:tc>
          <w:tcPr>
            <w:tcW w:w="7619" w:type="dxa"/>
          </w:tcPr>
          <w:p w:rsidR="00881385" w:rsidRPr="00C17DD3" w:rsidRDefault="00881385" w:rsidP="006266F4">
            <w:r w:rsidRPr="00C17DD3">
              <w:t>The service component</w:t>
            </w:r>
            <w:r w:rsidR="00F46B50" w:rsidRPr="00C17DD3">
              <w:t xml:space="preserve"> instances</w:t>
            </w:r>
            <w:r w:rsidRPr="00C17DD3">
              <w:t xml:space="preserve"> impose high restrictions with respect to deployment or communication. Therefore the component</w:t>
            </w:r>
            <w:r w:rsidR="0069347A">
              <w:t xml:space="preserve"> instances</w:t>
            </w:r>
            <w:r w:rsidRPr="00C17DD3">
              <w:t xml:space="preserve"> must be deployed within one cluster.</w:t>
            </w:r>
          </w:p>
        </w:tc>
      </w:tr>
    </w:tbl>
    <w:p w:rsidR="006266F4" w:rsidRDefault="006266F4" w:rsidP="006266F4"/>
    <w:p w:rsidR="00EC0DA7" w:rsidRDefault="00EC0DA7" w:rsidP="00705372">
      <w:pPr>
        <w:pStyle w:val="Heading3"/>
      </w:pPr>
      <w:bookmarkStart w:id="19" w:name="_Toc314668659"/>
      <w:r>
        <w:t>Affinity Section</w:t>
      </w:r>
      <w:bookmarkEnd w:id="19"/>
    </w:p>
    <w:p w:rsidR="000D2E10" w:rsidRPr="008D39FF" w:rsidRDefault="000D2E10" w:rsidP="000D2E10">
      <w:pPr>
        <w:pStyle w:val="Code"/>
      </w:pPr>
      <w:r w:rsidRPr="008D39FF">
        <w:t>&lt;opt:AffinitySectionType&gt;</w:t>
      </w:r>
    </w:p>
    <w:p w:rsidR="000D2E10" w:rsidRPr="008D39FF" w:rsidRDefault="000D2E10" w:rsidP="000528F4">
      <w:pPr>
        <w:pStyle w:val="Code"/>
      </w:pPr>
      <w:r w:rsidRPr="008D39FF">
        <w:t xml:space="preserve">   &lt;opt:Rule&gt;</w:t>
      </w:r>
    </w:p>
    <w:p w:rsidR="000D2E10" w:rsidRPr="008D39FF" w:rsidRDefault="000D2E10" w:rsidP="00283174">
      <w:pPr>
        <w:pStyle w:val="Code"/>
      </w:pPr>
      <w:r>
        <w:t xml:space="preserve">    </w:t>
      </w:r>
      <w:r w:rsidRPr="008D39FF">
        <w:t xml:space="preserve">   &lt;opt:Scope&gt;</w:t>
      </w:r>
    </w:p>
    <w:p w:rsidR="000D2E10" w:rsidRPr="008D39FF" w:rsidRDefault="000D2E10" w:rsidP="00283174">
      <w:pPr>
        <w:pStyle w:val="Code"/>
      </w:pPr>
      <w:r w:rsidRPr="008D39FF">
        <w:t xml:space="preserve">       </w:t>
      </w:r>
      <w:r>
        <w:t xml:space="preserve">    </w:t>
      </w:r>
      <w:r w:rsidRPr="008D39FF">
        <w:t xml:space="preserve"> opt:ScopeArray</w:t>
      </w:r>
    </w:p>
    <w:p w:rsidR="000D2E10" w:rsidRPr="008D39FF" w:rsidRDefault="000D2E10" w:rsidP="00283174">
      <w:pPr>
        <w:pStyle w:val="Code"/>
      </w:pPr>
      <w:r w:rsidRPr="008D39FF">
        <w:t xml:space="preserve">    </w:t>
      </w:r>
      <w:r>
        <w:t xml:space="preserve">   </w:t>
      </w:r>
      <w:r w:rsidRPr="008D39FF">
        <w:t xml:space="preserve">&lt;/opt:Scope&gt; </w:t>
      </w:r>
    </w:p>
    <w:p w:rsidR="000D2E10" w:rsidRDefault="000D2E10" w:rsidP="00283174">
      <w:pPr>
        <w:pStyle w:val="Code"/>
      </w:pPr>
      <w:r>
        <w:t xml:space="preserve">    </w:t>
      </w:r>
      <w:r w:rsidRPr="008D39FF">
        <w:t xml:space="preserve">   &lt;opt:Affinity</w:t>
      </w:r>
      <w:r>
        <w:t>Level</w:t>
      </w:r>
      <w:r w:rsidRPr="008D39FF">
        <w:t>&gt;</w:t>
      </w:r>
    </w:p>
    <w:p w:rsidR="000D2E10" w:rsidRPr="008D39FF" w:rsidRDefault="000D2E10" w:rsidP="00283174">
      <w:pPr>
        <w:pStyle w:val="Code"/>
      </w:pPr>
      <w:r>
        <w:t xml:space="preserve">               {  HIGH | MEDIUM | LOW  }</w:t>
      </w:r>
    </w:p>
    <w:p w:rsidR="000D2E10" w:rsidRPr="008D39FF" w:rsidRDefault="000D2E10" w:rsidP="00283174">
      <w:pPr>
        <w:pStyle w:val="Code"/>
      </w:pPr>
      <w:r>
        <w:t xml:space="preserve">    </w:t>
      </w:r>
      <w:r w:rsidRPr="008D39FF">
        <w:t xml:space="preserve">    &lt;/opt:Affinity</w:t>
      </w:r>
      <w:r>
        <w:t>Level</w:t>
      </w:r>
      <w:r w:rsidRPr="008D39FF">
        <w:t xml:space="preserve">&gt; </w:t>
      </w:r>
    </w:p>
    <w:p w:rsidR="000D2E10" w:rsidRPr="008D39FF" w:rsidRDefault="000D2E10" w:rsidP="00283174">
      <w:pPr>
        <w:pStyle w:val="Code"/>
      </w:pPr>
      <w:r w:rsidRPr="008D39FF">
        <w:t xml:space="preserve">    &lt;/opt:Rule&gt; +</w:t>
      </w:r>
    </w:p>
    <w:p w:rsidR="000D2E10" w:rsidRPr="000D2E10" w:rsidRDefault="000D2E10" w:rsidP="00283174">
      <w:pPr>
        <w:pStyle w:val="Code"/>
      </w:pPr>
      <w:r w:rsidRPr="008D39FF">
        <w:t>&lt;/opt:AffinitySectionType</w:t>
      </w:r>
    </w:p>
    <w:p w:rsidR="000D2E10" w:rsidRDefault="00EC0DA7" w:rsidP="000D2E10">
      <w:pPr>
        <w:rPr>
          <w:rFonts w:cs="Calibri"/>
        </w:rPr>
      </w:pPr>
      <w:r w:rsidRPr="00EA0270">
        <w:t>In the OPTIMIS service manifest there can be two levels of affinity. First the affinity between</w:t>
      </w:r>
      <w:r w:rsidR="00BA53E7" w:rsidRPr="00EA0270">
        <w:t xml:space="preserve"> a</w:t>
      </w:r>
      <w:r>
        <w:rPr>
          <w:rFonts w:cs="Calibri"/>
        </w:rPr>
        <w:t xml:space="preserve"> service component</w:t>
      </w:r>
      <w:r w:rsidR="00BA53E7">
        <w:rPr>
          <w:rFonts w:cs="Calibri"/>
        </w:rPr>
        <w:t>’s</w:t>
      </w:r>
      <w:r>
        <w:rPr>
          <w:rFonts w:cs="Calibri"/>
        </w:rPr>
        <w:t xml:space="preserve"> instances</w:t>
      </w:r>
      <w:r w:rsidR="00BA53E7">
        <w:rPr>
          <w:rFonts w:cs="Calibri"/>
        </w:rPr>
        <w:t xml:space="preserve">, as described in section </w:t>
      </w:r>
      <w:r w:rsidR="00827BBA">
        <w:rPr>
          <w:rFonts w:cs="Calibri"/>
        </w:rPr>
        <w:fldChar w:fldCharType="begin"/>
      </w:r>
      <w:r w:rsidR="00BA53E7">
        <w:rPr>
          <w:rFonts w:cs="Calibri"/>
        </w:rPr>
        <w:instrText xml:space="preserve"> REF _Ref185588529 \r \h </w:instrText>
      </w:r>
      <w:r w:rsidR="00827BBA">
        <w:rPr>
          <w:rFonts w:cs="Calibri"/>
        </w:rPr>
      </w:r>
      <w:r w:rsidR="00827BBA">
        <w:rPr>
          <w:rFonts w:cs="Calibri"/>
        </w:rPr>
        <w:fldChar w:fldCharType="separate"/>
      </w:r>
      <w:r w:rsidR="00C52A24">
        <w:rPr>
          <w:rFonts w:cs="Calibri"/>
        </w:rPr>
        <w:t>5.2.1.3</w:t>
      </w:r>
      <w:r w:rsidR="00827BBA">
        <w:rPr>
          <w:rFonts w:cs="Calibri"/>
        </w:rPr>
        <w:fldChar w:fldCharType="end"/>
      </w:r>
      <w:r w:rsidR="00BA53E7">
        <w:rPr>
          <w:rFonts w:cs="Calibri"/>
        </w:rPr>
        <w:t>,</w:t>
      </w:r>
      <w:r>
        <w:rPr>
          <w:rFonts w:cs="Calibri"/>
        </w:rPr>
        <w:t xml:space="preserve"> and second the affinity between service components. This section describes the level of affinity between service components. It therefore uses the scope array to make a reference to the service components the affinity level applies to. </w:t>
      </w:r>
    </w:p>
    <w:p w:rsidR="000D2E10" w:rsidRPr="00283174" w:rsidRDefault="000D2E10" w:rsidP="007C0030">
      <w:pPr>
        <w:pStyle w:val="Definition"/>
      </w:pPr>
      <w:r>
        <w:t>o</w:t>
      </w:r>
      <w:r w:rsidRPr="00283174">
        <w:t>pt:Rule/opt:Scope/opt:ScopeArray</w:t>
      </w:r>
    </w:p>
    <w:p w:rsidR="000D2E10" w:rsidRPr="00EA0270" w:rsidRDefault="000D2E10" w:rsidP="00EA0270">
      <w:pPr>
        <w:pStyle w:val="ListParagraph"/>
      </w:pPr>
      <w:r w:rsidRPr="00EA0270">
        <w:t>Specifies a set of components on which a specific affinity level is applied.</w:t>
      </w:r>
      <w:r w:rsidR="00F46B50" w:rsidRPr="00EA0270">
        <w:t xml:space="preserve"> The components are</w:t>
      </w:r>
      <w:r w:rsidR="00E57A91" w:rsidRPr="00EA0270">
        <w:t xml:space="preserve"> identified by their component </w:t>
      </w:r>
      <w:r w:rsidR="00B243F8" w:rsidRPr="00EA0270">
        <w:t>id</w:t>
      </w:r>
      <w:r w:rsidR="00AD4815" w:rsidRPr="00EA0270">
        <w:t>s</w:t>
      </w:r>
      <w:r w:rsidR="00E57A91" w:rsidRPr="00EA0270">
        <w:t xml:space="preserve">. </w:t>
      </w:r>
    </w:p>
    <w:p w:rsidR="000D2E10" w:rsidRPr="00283174" w:rsidRDefault="000D2E10" w:rsidP="007C0030">
      <w:pPr>
        <w:pStyle w:val="Definition"/>
      </w:pPr>
      <w:r>
        <w:t>o</w:t>
      </w:r>
      <w:r w:rsidRPr="00283174">
        <w:t xml:space="preserve">pt:Rule/opt:AffinityLevel </w:t>
      </w:r>
    </w:p>
    <w:p w:rsidR="000D2E10" w:rsidRPr="00F46B50" w:rsidRDefault="00F46B50" w:rsidP="00EA0270">
      <w:pPr>
        <w:pStyle w:val="ListParagraph"/>
      </w:pPr>
      <w:r>
        <w:t xml:space="preserve">A service provider may specify one of the following values: </w:t>
      </w:r>
      <w:r w:rsidRPr="002E7A02">
        <w:rPr>
          <w:i/>
        </w:rPr>
        <w:t>Low</w:t>
      </w:r>
      <w:r>
        <w:t xml:space="preserve">, </w:t>
      </w:r>
      <w:r w:rsidRPr="002E7A02">
        <w:rPr>
          <w:i/>
        </w:rPr>
        <w:t>Medium</w:t>
      </w:r>
      <w:r>
        <w:t xml:space="preserve"> or </w:t>
      </w:r>
      <w:r w:rsidRPr="002E7A02">
        <w:rPr>
          <w:i/>
        </w:rPr>
        <w:t>High</w:t>
      </w:r>
      <w:r>
        <w:t>. The values have the following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7619"/>
      </w:tblGrid>
      <w:tr w:rsidR="00EC0DA7">
        <w:tc>
          <w:tcPr>
            <w:tcW w:w="1101" w:type="dxa"/>
          </w:tcPr>
          <w:p w:rsidR="00EC0DA7" w:rsidRDefault="00EC0DA7" w:rsidP="00881385">
            <w:r w:rsidRPr="004D0CE6">
              <w:rPr>
                <w:b/>
                <w:i/>
              </w:rPr>
              <w:t>Low</w:t>
            </w:r>
            <w:r>
              <w:t>:</w:t>
            </w:r>
          </w:p>
        </w:tc>
        <w:tc>
          <w:tcPr>
            <w:tcW w:w="7619" w:type="dxa"/>
          </w:tcPr>
          <w:p w:rsidR="00EC0DA7" w:rsidRDefault="00EC0DA7" w:rsidP="006266F4">
            <w:r>
              <w:t>The service components don’t impose special deployment or communication restrictions. Therefore the components can be distributed across different data centers.</w:t>
            </w:r>
          </w:p>
        </w:tc>
      </w:tr>
      <w:tr w:rsidR="00EC0DA7">
        <w:tc>
          <w:tcPr>
            <w:tcW w:w="1101" w:type="dxa"/>
          </w:tcPr>
          <w:p w:rsidR="00EC0DA7" w:rsidRDefault="00EC0DA7" w:rsidP="006266F4">
            <w:r w:rsidRPr="004D0CE6">
              <w:rPr>
                <w:b/>
                <w:i/>
              </w:rPr>
              <w:t>Medium</w:t>
            </w:r>
            <w:r>
              <w:t>:</w:t>
            </w:r>
          </w:p>
        </w:tc>
        <w:tc>
          <w:tcPr>
            <w:tcW w:w="7619" w:type="dxa"/>
          </w:tcPr>
          <w:p w:rsidR="00EC0DA7" w:rsidRDefault="00EC0DA7" w:rsidP="006266F4">
            <w:r>
              <w:t>The service components impose a medium coupling with respect to deployment or communication. Therefore the components must be deployed within one data center.</w:t>
            </w:r>
          </w:p>
        </w:tc>
      </w:tr>
      <w:tr w:rsidR="00EC0DA7">
        <w:tc>
          <w:tcPr>
            <w:tcW w:w="1101" w:type="dxa"/>
          </w:tcPr>
          <w:p w:rsidR="00EC0DA7" w:rsidRDefault="00EC0DA7" w:rsidP="006266F4">
            <w:r w:rsidRPr="004D0CE6">
              <w:rPr>
                <w:b/>
                <w:i/>
              </w:rPr>
              <w:t>High</w:t>
            </w:r>
            <w:r>
              <w:t>:</w:t>
            </w:r>
          </w:p>
        </w:tc>
        <w:tc>
          <w:tcPr>
            <w:tcW w:w="7619" w:type="dxa"/>
          </w:tcPr>
          <w:p w:rsidR="00EC0DA7" w:rsidRDefault="00EC0DA7" w:rsidP="006266F4">
            <w:r>
              <w:t>The service components impose high restrictions with respect to deployment or communication. Therefore the components must be deployed within one cluster.</w:t>
            </w:r>
          </w:p>
        </w:tc>
      </w:tr>
    </w:tbl>
    <w:p w:rsidR="00EC0DA7" w:rsidRDefault="00EC0DA7" w:rsidP="00CC502C">
      <w:pPr>
        <w:rPr>
          <w:rFonts w:cs="Calibri"/>
        </w:rPr>
      </w:pPr>
    </w:p>
    <w:p w:rsidR="00EC0DA7" w:rsidRDefault="00EC0DA7" w:rsidP="00CC502C">
      <w:pPr>
        <w:rPr>
          <w:rFonts w:cs="Calibri"/>
        </w:rPr>
      </w:pPr>
    </w:p>
    <w:p w:rsidR="003906F9" w:rsidRDefault="003906F9" w:rsidP="002E7A02">
      <w:pPr>
        <w:pStyle w:val="Heading2"/>
      </w:pPr>
      <w:bookmarkStart w:id="20" w:name="_Toc314668660"/>
      <w:r w:rsidRPr="00CA7DB5">
        <w:lastRenderedPageBreak/>
        <w:t>TREC</w:t>
      </w:r>
      <w:r>
        <w:t xml:space="preserve"> Section</w:t>
      </w:r>
      <w:bookmarkEnd w:id="20"/>
    </w:p>
    <w:p w:rsidR="00167749" w:rsidRPr="00167749" w:rsidRDefault="009F3474" w:rsidP="00167749">
      <w:r>
        <w:t>The Trec section contains comprises the OPTIMIS TREC parameter: Trust, Risk, EcoEfficiency and Cos</w:t>
      </w:r>
      <w:r w:rsidR="00E824F0">
        <w:t>t</w:t>
      </w:r>
      <w:r>
        <w:t>. Each section</w:t>
      </w:r>
      <w:r w:rsidR="00E824F0">
        <w:t xml:space="preserve"> </w:t>
      </w:r>
      <w:r>
        <w:t xml:space="preserve">can be defined for a certain set of components as each of those sections is designed as a so called “scoped” section. </w:t>
      </w:r>
      <w:r w:rsidR="000458A8">
        <w:t>T</w:t>
      </w:r>
      <w:r>
        <w:t xml:space="preserve">here can be multiple </w:t>
      </w:r>
      <w:r w:rsidR="00205044">
        <w:t>or zero</w:t>
      </w:r>
      <w:r w:rsidR="008122E0">
        <w:t xml:space="preserve"> number of sections on each of the TREC parameters</w:t>
      </w:r>
      <w:r w:rsidR="00130B60">
        <w:t>.</w:t>
      </w:r>
      <w:r w:rsidR="00CF2D6D">
        <w:t xml:space="preserve"> To specify one global section, simply specify only one Trust, Risk, Eco, or Cost section and add all componentIds to the scope of this section.</w:t>
      </w:r>
      <w:r w:rsidR="0017665D">
        <w:t xml:space="preserve"> </w:t>
      </w:r>
    </w:p>
    <w:p w:rsidR="003906F9" w:rsidRPr="008D39FF" w:rsidRDefault="003906F9" w:rsidP="00482755">
      <w:pPr>
        <w:pStyle w:val="Code"/>
      </w:pPr>
      <w:r w:rsidRPr="008D39FF">
        <w:t>&lt;opt:TRECSectionType&gt;</w:t>
      </w:r>
    </w:p>
    <w:p w:rsidR="003906F9" w:rsidRPr="008D39FF" w:rsidRDefault="003906F9" w:rsidP="00482755">
      <w:pPr>
        <w:pStyle w:val="Code"/>
      </w:pPr>
      <w:r w:rsidRPr="008D39FF">
        <w:t xml:space="preserve">    &lt;opt:TrustSection&gt;</w:t>
      </w:r>
      <w:r w:rsidR="009F3474">
        <w:t xml:space="preserve"> </w:t>
      </w:r>
    </w:p>
    <w:p w:rsidR="003906F9" w:rsidRPr="008D39FF" w:rsidRDefault="003906F9" w:rsidP="00482755">
      <w:pPr>
        <w:pStyle w:val="Code"/>
      </w:pPr>
      <w:r w:rsidRPr="008D39FF">
        <w:t xml:space="preserve">        opt:TrustSection</w:t>
      </w:r>
      <w:r w:rsidR="00A67DF6">
        <w:t>Type</w:t>
      </w:r>
    </w:p>
    <w:p w:rsidR="003906F9" w:rsidRPr="008D39FF" w:rsidRDefault="003906F9" w:rsidP="00482755">
      <w:pPr>
        <w:pStyle w:val="Code"/>
      </w:pPr>
      <w:r w:rsidRPr="008D39FF">
        <w:t xml:space="preserve">    &lt;</w:t>
      </w:r>
      <w:r w:rsidR="009F3474">
        <w:t>/opt:TrustSection&gt;  *</w:t>
      </w:r>
    </w:p>
    <w:p w:rsidR="003906F9" w:rsidRPr="008D39FF" w:rsidRDefault="003906F9" w:rsidP="00482755">
      <w:pPr>
        <w:pStyle w:val="Code"/>
      </w:pPr>
      <w:r w:rsidRPr="008D39FF">
        <w:t xml:space="preserve">    &lt;opt:RiskSection&gt;</w:t>
      </w:r>
      <w:r w:rsidR="009F3474">
        <w:t xml:space="preserve"> </w:t>
      </w:r>
    </w:p>
    <w:p w:rsidR="003906F9" w:rsidRPr="008D39FF" w:rsidRDefault="003906F9" w:rsidP="00482755">
      <w:pPr>
        <w:pStyle w:val="Code"/>
      </w:pPr>
      <w:r w:rsidRPr="008D39FF">
        <w:t xml:space="preserve">        opt:RiskSection</w:t>
      </w:r>
      <w:r w:rsidR="004C5608">
        <w:t>Type</w:t>
      </w:r>
    </w:p>
    <w:p w:rsidR="003906F9" w:rsidRPr="008D39FF" w:rsidRDefault="009F3474" w:rsidP="00482755">
      <w:pPr>
        <w:pStyle w:val="Code"/>
        <w:keepLines w:val="0"/>
      </w:pPr>
      <w:r>
        <w:t xml:space="preserve">    &lt;/opt:RiskSection&gt;  *</w:t>
      </w:r>
    </w:p>
    <w:p w:rsidR="003906F9" w:rsidRPr="008D39FF" w:rsidRDefault="003906F9" w:rsidP="00482755">
      <w:pPr>
        <w:pStyle w:val="Code"/>
      </w:pPr>
      <w:r w:rsidRPr="008D39FF">
        <w:t xml:space="preserve">    &lt;opt:EcoEfficiencySection&gt;</w:t>
      </w:r>
    </w:p>
    <w:p w:rsidR="003906F9" w:rsidRPr="008D39FF" w:rsidRDefault="003906F9" w:rsidP="00482755">
      <w:pPr>
        <w:pStyle w:val="Code"/>
      </w:pPr>
      <w:r w:rsidRPr="008D39FF">
        <w:t xml:space="preserve">        opt:EcoEfficiencySection</w:t>
      </w:r>
      <w:r w:rsidR="004C5608">
        <w:t>Type</w:t>
      </w:r>
    </w:p>
    <w:p w:rsidR="003906F9" w:rsidRPr="008D39FF" w:rsidRDefault="003906F9" w:rsidP="00482755">
      <w:pPr>
        <w:pStyle w:val="Code"/>
        <w:keepLines w:val="0"/>
      </w:pPr>
      <w:r w:rsidRPr="008D39FF">
        <w:t xml:space="preserve">  </w:t>
      </w:r>
      <w:r w:rsidR="009F3474">
        <w:t xml:space="preserve">  &lt;/opt:EcoEfficiencySection&gt;  *</w:t>
      </w:r>
    </w:p>
    <w:p w:rsidR="003906F9" w:rsidRPr="008D39FF" w:rsidRDefault="003906F9" w:rsidP="00482755">
      <w:pPr>
        <w:pStyle w:val="Code"/>
      </w:pPr>
      <w:r w:rsidRPr="008D39FF">
        <w:t xml:space="preserve">    &lt;opt:CostSection&gt;</w:t>
      </w:r>
    </w:p>
    <w:p w:rsidR="003906F9" w:rsidRPr="008D39FF" w:rsidRDefault="003906F9" w:rsidP="00482755">
      <w:pPr>
        <w:pStyle w:val="Code"/>
      </w:pPr>
      <w:r w:rsidRPr="008D39FF">
        <w:t xml:space="preserve">        opt:CostSection</w:t>
      </w:r>
      <w:r w:rsidR="00E06C2D">
        <w:t>Type</w:t>
      </w:r>
    </w:p>
    <w:p w:rsidR="003906F9" w:rsidRPr="008D39FF" w:rsidRDefault="003906F9" w:rsidP="00482755">
      <w:pPr>
        <w:pStyle w:val="Code"/>
      </w:pPr>
      <w:r w:rsidRPr="008D39FF">
        <w:t xml:space="preserve">    &lt;/opt:CostSection&gt;  ?</w:t>
      </w:r>
    </w:p>
    <w:p w:rsidR="003906F9" w:rsidRPr="008D39FF" w:rsidRDefault="003906F9" w:rsidP="00482755">
      <w:pPr>
        <w:pStyle w:val="Code"/>
        <w:keepLines w:val="0"/>
      </w:pPr>
      <w:r w:rsidRPr="008D39FF">
        <w:t>&lt;/opt:TRECSectionType&gt;</w:t>
      </w:r>
    </w:p>
    <w:p w:rsidR="003906F9" w:rsidRPr="00CA7DB5" w:rsidRDefault="003906F9" w:rsidP="002E7A02">
      <w:pPr>
        <w:pStyle w:val="Heading3"/>
      </w:pPr>
      <w:bookmarkStart w:id="21" w:name="_Toc314668661"/>
      <w:r>
        <w:t>Trust</w:t>
      </w:r>
      <w:bookmarkEnd w:id="21"/>
    </w:p>
    <w:p w:rsidR="00205044" w:rsidRDefault="003906F9" w:rsidP="00482755">
      <w:pPr>
        <w:pStyle w:val="Code"/>
      </w:pPr>
      <w:r w:rsidRPr="008D39FF">
        <w:t>&lt;opt:TrustSection&gt;</w:t>
      </w:r>
    </w:p>
    <w:p w:rsidR="00205044" w:rsidRDefault="00205044" w:rsidP="00482755">
      <w:pPr>
        <w:pStyle w:val="Code"/>
      </w:pPr>
      <w:r>
        <w:t xml:space="preserve">    &lt;opt:Scope&gt;opt:ScopeType&lt;/opt:Scope&gt;</w:t>
      </w:r>
    </w:p>
    <w:p w:rsidR="003431EC" w:rsidRDefault="007D05A9" w:rsidP="00482755">
      <w:pPr>
        <w:pStyle w:val="Code"/>
      </w:pPr>
      <w:r>
        <w:t xml:space="preserve">    &lt;opt:MinimumTrustLevel&gt;</w:t>
      </w:r>
    </w:p>
    <w:p w:rsidR="003431EC" w:rsidRDefault="003431EC" w:rsidP="00482755">
      <w:pPr>
        <w:pStyle w:val="Code"/>
      </w:pPr>
      <w:r>
        <w:t xml:space="preserve">        </w:t>
      </w:r>
      <w:r w:rsidR="007D05A9" w:rsidRPr="008D39FF">
        <w:t>opt:TrustLevel</w:t>
      </w:r>
      <w:r w:rsidR="007D05A9">
        <w:t>Type</w:t>
      </w:r>
    </w:p>
    <w:p w:rsidR="007D05A9" w:rsidRDefault="003431EC" w:rsidP="00482755">
      <w:pPr>
        <w:pStyle w:val="Code"/>
      </w:pPr>
      <w:r>
        <w:t xml:space="preserve">    </w:t>
      </w:r>
      <w:r w:rsidR="007D05A9">
        <w:t>&lt;/opt:MinimumTrustLevel&gt;</w:t>
      </w:r>
      <w:r w:rsidR="00C811ED">
        <w:t xml:space="preserve"> ?</w:t>
      </w:r>
    </w:p>
    <w:p w:rsidR="00C811ED" w:rsidRDefault="001C2358" w:rsidP="00482755">
      <w:pPr>
        <w:pStyle w:val="Code"/>
      </w:pPr>
      <w:r>
        <w:t xml:space="preserve">    &lt;opt:</w:t>
      </w:r>
      <w:r w:rsidRPr="001C2358">
        <w:t>SocialNetworkingTrustLevel</w:t>
      </w:r>
      <w:r>
        <w:t>&gt;</w:t>
      </w:r>
    </w:p>
    <w:p w:rsidR="00C811ED" w:rsidRDefault="00C811ED" w:rsidP="00482755">
      <w:pPr>
        <w:pStyle w:val="Code"/>
      </w:pPr>
      <w:r>
        <w:t xml:space="preserve">        </w:t>
      </w:r>
      <w:r w:rsidR="001C2358" w:rsidRPr="008D39FF">
        <w:t>opt:TrustLevel</w:t>
      </w:r>
      <w:r w:rsidR="001C2358">
        <w:t>Type</w:t>
      </w:r>
    </w:p>
    <w:p w:rsidR="001C2358" w:rsidRPr="008D39FF" w:rsidRDefault="00C811ED" w:rsidP="00482755">
      <w:pPr>
        <w:pStyle w:val="Code"/>
      </w:pPr>
      <w:r>
        <w:t xml:space="preserve">    </w:t>
      </w:r>
      <w:r w:rsidR="00CE1501">
        <w:t>&lt;/opt:</w:t>
      </w:r>
      <w:r w:rsidR="001C2358" w:rsidRPr="001C2358">
        <w:t>SocialNetworkingTrustLevel</w:t>
      </w:r>
      <w:r w:rsidR="001C2358">
        <w:t>&gt;</w:t>
      </w:r>
      <w:r>
        <w:t xml:space="preserve"> ?</w:t>
      </w:r>
    </w:p>
    <w:p w:rsidR="003906F9" w:rsidRPr="008D39FF" w:rsidRDefault="003906F9" w:rsidP="00482755">
      <w:pPr>
        <w:pStyle w:val="Code"/>
      </w:pPr>
      <w:r w:rsidRPr="008D39FF">
        <w:t xml:space="preserve">    &lt;opt:TrustLevel&gt;opt:TrustLevel</w:t>
      </w:r>
      <w:r w:rsidR="00FE6FED">
        <w:t>Type</w:t>
      </w:r>
      <w:r w:rsidRPr="008D39FF">
        <w:t>&lt;/opt:TrustLevel&gt;</w:t>
      </w:r>
    </w:p>
    <w:p w:rsidR="003906F9" w:rsidRPr="008D39FF" w:rsidRDefault="003906F9" w:rsidP="00482755">
      <w:pPr>
        <w:pStyle w:val="Code"/>
      </w:pPr>
      <w:r w:rsidRPr="008D39FF">
        <w:t xml:space="preserve">    &lt;xsd:any namespace="##other"&gt;  *</w:t>
      </w:r>
    </w:p>
    <w:p w:rsidR="003906F9" w:rsidRPr="008D39FF" w:rsidRDefault="003906F9" w:rsidP="00482755">
      <w:pPr>
        <w:pStyle w:val="Code"/>
      </w:pPr>
      <w:r w:rsidRPr="008D39FF">
        <w:t>&lt;/opt:TrustSection&gt;</w:t>
      </w:r>
    </w:p>
    <w:p w:rsidR="003906F9" w:rsidRDefault="003906F9" w:rsidP="00482755">
      <w:pPr>
        <w:rPr>
          <w:rFonts w:cs="Calibri"/>
        </w:rPr>
      </w:pPr>
      <w:r w:rsidRPr="00CA7DB5">
        <w:rPr>
          <w:rFonts w:cs="Calibri"/>
        </w:rPr>
        <w:t xml:space="preserve">Specifies the OPTIMIS trust parameters in a TREC section. </w:t>
      </w:r>
    </w:p>
    <w:p w:rsidR="00D95919" w:rsidRPr="00CA7DB5" w:rsidRDefault="00DA652F" w:rsidP="007C0030">
      <w:pPr>
        <w:pStyle w:val="Definition"/>
      </w:pPr>
      <w:r>
        <w:t>/opt:</w:t>
      </w:r>
      <w:r w:rsidRPr="00DA652F">
        <w:t xml:space="preserve"> TrustSection </w:t>
      </w:r>
      <w:r w:rsidR="00D95919" w:rsidRPr="00CA7DB5">
        <w:t>/opt:</w:t>
      </w:r>
      <w:r w:rsidR="00D95919">
        <w:t>Scope</w:t>
      </w:r>
    </w:p>
    <w:p w:rsidR="00D95919" w:rsidRDefault="00D95919" w:rsidP="004A4367">
      <w:pPr>
        <w:pStyle w:val="ListParagraph"/>
        <w:rPr>
          <w:rFonts w:cs="Calibri"/>
        </w:rPr>
      </w:pPr>
      <w:r>
        <w:rPr>
          <w:rFonts w:cs="Calibri"/>
        </w:rPr>
        <w:t>Specifies the scope of components this trust section applies to.</w:t>
      </w:r>
      <w:r w:rsidR="00163E77">
        <w:rPr>
          <w:rFonts w:cs="Calibri"/>
        </w:rPr>
        <w:t xml:space="preserve"> Each component must be </w:t>
      </w:r>
      <w:r w:rsidR="005F0566">
        <w:rPr>
          <w:rFonts w:cs="Calibri"/>
        </w:rPr>
        <w:t xml:space="preserve">referred to </w:t>
      </w:r>
      <w:r w:rsidR="00163E77">
        <w:rPr>
          <w:rFonts w:cs="Calibri"/>
        </w:rPr>
        <w:t>in only one trust section.</w:t>
      </w:r>
    </w:p>
    <w:p w:rsidR="00145B47" w:rsidRPr="00CA7DB5" w:rsidRDefault="00DA652F" w:rsidP="007C0030">
      <w:pPr>
        <w:pStyle w:val="Definition"/>
      </w:pPr>
      <w:r>
        <w:t>/opt:</w:t>
      </w:r>
      <w:r w:rsidRPr="00DA652F">
        <w:t xml:space="preserve"> TrustSection </w:t>
      </w:r>
      <w:r w:rsidR="00145B47" w:rsidRPr="00CA7DB5">
        <w:t>/opt:</w:t>
      </w:r>
      <w:r w:rsidR="00145B47">
        <w:t>Minimum</w:t>
      </w:r>
      <w:r w:rsidR="00145B47" w:rsidRPr="00CA7DB5">
        <w:t>TrustLevel</w:t>
      </w:r>
    </w:p>
    <w:p w:rsidR="00145B47" w:rsidRPr="00D508A7" w:rsidRDefault="00145B47" w:rsidP="00145B47">
      <w:pPr>
        <w:pStyle w:val="ListParagraph"/>
        <w:rPr>
          <w:rFonts w:cs="Calibri"/>
        </w:rPr>
      </w:pPr>
      <w:r w:rsidRPr="00D508A7">
        <w:rPr>
          <w:rFonts w:cs="Calibri"/>
        </w:rPr>
        <w:t>Specifies the OPTIMIS trust level that is used for delegation in a federated cloud scenario</w:t>
      </w:r>
      <w:r>
        <w:rPr>
          <w:rFonts w:cs="Calibri"/>
        </w:rPr>
        <w:t>. Its min inclusive value is 0.</w:t>
      </w:r>
      <w:r w:rsidRPr="00D508A7">
        <w:rPr>
          <w:rFonts w:cs="Calibri"/>
        </w:rPr>
        <w:t xml:space="preserve">        </w:t>
      </w:r>
    </w:p>
    <w:p w:rsidR="00145B47" w:rsidRPr="00CA7DB5" w:rsidRDefault="00DA652F" w:rsidP="007C0030">
      <w:pPr>
        <w:pStyle w:val="Definition"/>
      </w:pPr>
      <w:r>
        <w:t>/opt:</w:t>
      </w:r>
      <w:r w:rsidRPr="00DA652F">
        <w:t xml:space="preserve"> TrustSection </w:t>
      </w:r>
      <w:r w:rsidR="00145B47" w:rsidRPr="00CA7DB5">
        <w:t>/opt:</w:t>
      </w:r>
      <w:r w:rsidR="00145B47" w:rsidRPr="00145B47">
        <w:t xml:space="preserve"> SocialNetworkingTrustLevel</w:t>
      </w:r>
    </w:p>
    <w:p w:rsidR="00145B47" w:rsidRPr="00CA7DB5" w:rsidRDefault="00145B47" w:rsidP="00145B47">
      <w:pPr>
        <w:pStyle w:val="ListParagraph"/>
        <w:rPr>
          <w:rFonts w:cs="Calibri"/>
        </w:rPr>
      </w:pPr>
      <w:r w:rsidRPr="00D508A7">
        <w:rPr>
          <w:rFonts w:cs="Calibri"/>
        </w:rPr>
        <w:t>Specifies the OPTIMIS trust level that is used for delegation in a federated cloud scenario</w:t>
      </w:r>
      <w:r>
        <w:rPr>
          <w:rFonts w:cs="Calibri"/>
        </w:rPr>
        <w:t>. Its min inclusive value is 0.</w:t>
      </w:r>
      <w:r w:rsidRPr="00D508A7">
        <w:rPr>
          <w:rFonts w:cs="Calibri"/>
        </w:rPr>
        <w:t xml:space="preserve">        </w:t>
      </w:r>
    </w:p>
    <w:p w:rsidR="003906F9" w:rsidRPr="00CA7DB5" w:rsidRDefault="00700C51" w:rsidP="007C0030">
      <w:pPr>
        <w:pStyle w:val="Definition"/>
      </w:pPr>
      <w:r>
        <w:lastRenderedPageBreak/>
        <w:t>/opt:</w:t>
      </w:r>
      <w:r w:rsidRPr="00DA652F">
        <w:t xml:space="preserve"> TrustSection </w:t>
      </w:r>
      <w:r w:rsidR="003906F9" w:rsidRPr="00CA7DB5">
        <w:t>/opt:TrustLevel</w:t>
      </w:r>
    </w:p>
    <w:p w:rsidR="003906F9" w:rsidRPr="00D508A7" w:rsidRDefault="003906F9" w:rsidP="00A01E78">
      <w:pPr>
        <w:pStyle w:val="ListParagraph"/>
        <w:rPr>
          <w:rFonts w:cs="Calibri"/>
        </w:rPr>
      </w:pPr>
      <w:r w:rsidRPr="00D508A7">
        <w:rPr>
          <w:rFonts w:cs="Calibri"/>
        </w:rPr>
        <w:t>Specifies the OPTIMIS trust level that is used for delegation in a federated cloud scenario</w:t>
      </w:r>
      <w:r w:rsidR="003370D0">
        <w:rPr>
          <w:rFonts w:cs="Calibri"/>
        </w:rPr>
        <w:t>. Its min inclusive value is 0.</w:t>
      </w:r>
      <w:r w:rsidRPr="00D508A7">
        <w:rPr>
          <w:rFonts w:cs="Calibri"/>
        </w:rPr>
        <w:t xml:space="preserve">        </w:t>
      </w:r>
    </w:p>
    <w:p w:rsidR="003906F9" w:rsidRPr="00CA7DB5" w:rsidRDefault="003906F9" w:rsidP="002E7A02">
      <w:pPr>
        <w:pStyle w:val="Heading3"/>
      </w:pPr>
      <w:bookmarkStart w:id="22" w:name="_Toc314668662"/>
      <w:r>
        <w:t>Risk</w:t>
      </w:r>
      <w:bookmarkEnd w:id="22"/>
    </w:p>
    <w:p w:rsidR="003906F9" w:rsidRDefault="00735E61" w:rsidP="00482755">
      <w:pPr>
        <w:pStyle w:val="Code"/>
      </w:pPr>
      <w:r>
        <w:t>&lt;opt:RiskSection</w:t>
      </w:r>
      <w:r w:rsidR="003906F9" w:rsidRPr="008D39FF">
        <w:t>&gt;</w:t>
      </w:r>
    </w:p>
    <w:p w:rsidR="000333B5" w:rsidRPr="008D39FF" w:rsidRDefault="000333B5" w:rsidP="00482755">
      <w:pPr>
        <w:pStyle w:val="Code"/>
      </w:pPr>
      <w:r>
        <w:t xml:space="preserve">    &lt;opt:Scope&gt;opt:ScopeType&lt;/opt:Scope&gt;</w:t>
      </w:r>
    </w:p>
    <w:p w:rsidR="003906F9" w:rsidRPr="008D39FF" w:rsidRDefault="003906F9" w:rsidP="00DD024C">
      <w:pPr>
        <w:pStyle w:val="Code"/>
      </w:pPr>
      <w:r w:rsidRPr="008D39FF">
        <w:t xml:space="preserve">    &lt;opt:RiskLevel&gt;opt:RiskLevel&lt;/opt:RiskLevel&gt;  ?</w:t>
      </w:r>
    </w:p>
    <w:p w:rsidR="003906F9" w:rsidRPr="008D39FF" w:rsidRDefault="003906F9" w:rsidP="00482755">
      <w:pPr>
        <w:pStyle w:val="Code"/>
      </w:pPr>
      <w:r w:rsidRPr="008D39FF">
        <w:t xml:space="preserve">    &lt;opt:AvailabilityArray&gt;</w:t>
      </w:r>
    </w:p>
    <w:p w:rsidR="00DD024C" w:rsidRPr="008D39FF" w:rsidRDefault="00DD024C" w:rsidP="00DD024C">
      <w:pPr>
        <w:pStyle w:val="Code"/>
      </w:pPr>
      <w:r>
        <w:t xml:space="preserve">    </w:t>
      </w:r>
      <w:r w:rsidRPr="008D39FF">
        <w:t xml:space="preserve">    &lt;opt:Availability&gt;</w:t>
      </w:r>
    </w:p>
    <w:p w:rsidR="00DD024C" w:rsidRDefault="00DD024C" w:rsidP="00DD024C">
      <w:pPr>
        <w:pStyle w:val="Code"/>
      </w:pPr>
      <w:r w:rsidRPr="008D39FF">
        <w:t xml:space="preserve">    </w:t>
      </w:r>
      <w:r>
        <w:t xml:space="preserve">    </w:t>
      </w:r>
      <w:r w:rsidRPr="008D39FF">
        <w:t xml:space="preserve">    </w:t>
      </w:r>
      <w:r>
        <w:t>&lt;</w:t>
      </w:r>
      <w:r w:rsidRPr="008D39FF">
        <w:t>opt:Availability</w:t>
      </w:r>
      <w:r>
        <w:t xml:space="preserve"> </w:t>
      </w:r>
      <w:r w:rsidR="00EF6CB5">
        <w:t>a</w:t>
      </w:r>
      <w:r w:rsidRPr="008D39FF">
        <w:t>ssessmentInterval="xsd:duration"</w:t>
      </w:r>
      <w:r>
        <w:t>&gt;</w:t>
      </w:r>
    </w:p>
    <w:p w:rsidR="00DD024C" w:rsidRPr="008D39FF" w:rsidRDefault="00DD024C" w:rsidP="00DD024C">
      <w:pPr>
        <w:pStyle w:val="Code"/>
      </w:pPr>
      <w:r>
        <w:t xml:space="preserve">                 xs:int</w:t>
      </w:r>
    </w:p>
    <w:p w:rsidR="00DD024C" w:rsidRPr="008D39FF" w:rsidRDefault="00DD024C" w:rsidP="00DD024C">
      <w:pPr>
        <w:pStyle w:val="Code"/>
      </w:pPr>
      <w:r w:rsidRPr="008D39FF">
        <w:t xml:space="preserve">    </w:t>
      </w:r>
      <w:r>
        <w:t xml:space="preserve">    </w:t>
      </w:r>
      <w:r w:rsidRPr="008D39FF">
        <w:t xml:space="preserve">    </w:t>
      </w:r>
      <w:r>
        <w:t>&lt;/</w:t>
      </w:r>
      <w:r w:rsidRPr="008D39FF">
        <w:t>opt:Availability</w:t>
      </w:r>
      <w:r>
        <w:t>&gt;</w:t>
      </w:r>
    </w:p>
    <w:p w:rsidR="00DD024C" w:rsidRPr="008D39FF" w:rsidRDefault="00DD024C" w:rsidP="00DD024C">
      <w:pPr>
        <w:pStyle w:val="Code"/>
      </w:pPr>
      <w:r>
        <w:t xml:space="preserve">    </w:t>
      </w:r>
      <w:r w:rsidRPr="008D39FF">
        <w:t xml:space="preserve">    &lt;/opt:Availability&gt;  *</w:t>
      </w:r>
    </w:p>
    <w:p w:rsidR="003906F9" w:rsidRPr="008D39FF" w:rsidRDefault="003906F9" w:rsidP="00482755">
      <w:pPr>
        <w:pStyle w:val="Code"/>
      </w:pPr>
      <w:r w:rsidRPr="008D39FF">
        <w:t xml:space="preserve">    &lt;/opt:AvailabilityArray&gt;  ?</w:t>
      </w:r>
    </w:p>
    <w:p w:rsidR="003906F9" w:rsidRPr="008D39FF" w:rsidRDefault="00EF6CB5" w:rsidP="00482755">
      <w:pPr>
        <w:pStyle w:val="Code"/>
      </w:pPr>
      <w:r>
        <w:t xml:space="preserve">    &lt;xs</w:t>
      </w:r>
      <w:r w:rsidR="003906F9" w:rsidRPr="008D39FF">
        <w:t>:any namespace="##other"&gt;  *</w:t>
      </w:r>
    </w:p>
    <w:p w:rsidR="003906F9" w:rsidRPr="008D39FF" w:rsidRDefault="00735E61" w:rsidP="00482755">
      <w:pPr>
        <w:pStyle w:val="Code"/>
      </w:pPr>
      <w:r>
        <w:t>&lt;/opt:RiskSection</w:t>
      </w:r>
      <w:r w:rsidR="003906F9" w:rsidRPr="008D39FF">
        <w:t>&gt;</w:t>
      </w:r>
    </w:p>
    <w:p w:rsidR="005714B4" w:rsidRPr="003A2CE9" w:rsidRDefault="00445266" w:rsidP="003A2CE9">
      <w:pPr>
        <w:pStyle w:val="Definition"/>
      </w:pPr>
      <w:r w:rsidRPr="003A2CE9">
        <w:t xml:space="preserve">/opt:RiskSection </w:t>
      </w:r>
      <w:r w:rsidR="005714B4" w:rsidRPr="003A2CE9">
        <w:t>/opt:Scope</w:t>
      </w:r>
    </w:p>
    <w:p w:rsidR="005714B4" w:rsidRPr="005714B4" w:rsidRDefault="005714B4" w:rsidP="005714B4">
      <w:pPr>
        <w:pStyle w:val="ListParagraph"/>
        <w:rPr>
          <w:rFonts w:cs="Calibri"/>
        </w:rPr>
      </w:pPr>
      <w:r>
        <w:rPr>
          <w:rFonts w:cs="Calibri"/>
        </w:rPr>
        <w:t xml:space="preserve">Specifies the scope of components this </w:t>
      </w:r>
      <w:r w:rsidR="008061C1">
        <w:rPr>
          <w:rFonts w:cs="Calibri"/>
        </w:rPr>
        <w:t>r</w:t>
      </w:r>
      <w:r>
        <w:rPr>
          <w:rFonts w:cs="Calibri"/>
        </w:rPr>
        <w:t xml:space="preserve">isk section applies to. Each component must be referred to in only one </w:t>
      </w:r>
      <w:r w:rsidR="00B51F95">
        <w:rPr>
          <w:rFonts w:cs="Calibri"/>
        </w:rPr>
        <w:t>risk</w:t>
      </w:r>
      <w:r>
        <w:rPr>
          <w:rFonts w:cs="Calibri"/>
        </w:rPr>
        <w:t xml:space="preserve"> section.</w:t>
      </w:r>
    </w:p>
    <w:p w:rsidR="003906F9" w:rsidRPr="00CA7DB5" w:rsidRDefault="00445266" w:rsidP="003A2CE9">
      <w:pPr>
        <w:pStyle w:val="Definition"/>
      </w:pPr>
      <w:r>
        <w:t>/opt:RiskSection</w:t>
      </w:r>
      <w:r w:rsidR="003906F9" w:rsidRPr="00CA7DB5">
        <w:t>/opt:</w:t>
      </w:r>
      <w:r w:rsidR="003906F9">
        <w:t>Risk</w:t>
      </w:r>
      <w:r w:rsidR="003906F9" w:rsidRPr="00CA7DB5">
        <w:t>Level</w:t>
      </w:r>
    </w:p>
    <w:p w:rsidR="003906F9" w:rsidRPr="00A01E78" w:rsidRDefault="003906F9" w:rsidP="00A01E78">
      <w:pPr>
        <w:pStyle w:val="ListParagraph"/>
      </w:pPr>
      <w:r w:rsidRPr="00A01E78">
        <w:t>Specifies the OPTIMIS risk level that is used for delegation in a</w:t>
      </w:r>
      <w:r w:rsidR="004B0DD9">
        <w:t xml:space="preserve"> federated cloud scenario. </w:t>
      </w:r>
      <w:commentRangeStart w:id="23"/>
      <w:r w:rsidR="004B0DD9">
        <w:t>The value i</w:t>
      </w:r>
      <w:r w:rsidR="00A74CE0">
        <w:t>s specified as an Integer value between 0 and 10.</w:t>
      </w:r>
      <w:r w:rsidRPr="00A01E78">
        <w:t xml:space="preserve"> </w:t>
      </w:r>
      <w:commentRangeEnd w:id="23"/>
      <w:r w:rsidR="001B05C8">
        <w:rPr>
          <w:rStyle w:val="CommentReference"/>
        </w:rPr>
        <w:commentReference w:id="23"/>
      </w:r>
    </w:p>
    <w:p w:rsidR="003906F9" w:rsidRPr="00CA7DB5" w:rsidRDefault="00AA356C" w:rsidP="003A2CE9">
      <w:pPr>
        <w:pStyle w:val="Definition"/>
      </w:pPr>
      <w:r>
        <w:t>/opt:RiskSection</w:t>
      </w:r>
      <w:r w:rsidR="003906F9" w:rsidRPr="00CA7DB5">
        <w:t>/opt:AvailabilityArray</w:t>
      </w:r>
    </w:p>
    <w:p w:rsidR="003906F9" w:rsidRPr="008D41F2" w:rsidRDefault="003906F9" w:rsidP="008D41F2">
      <w:pPr>
        <w:pStyle w:val="ListParagraph"/>
      </w:pPr>
      <w:r w:rsidRPr="008D41F2">
        <w:t>Contains one or more Availability elements, each availability element specifies the availability of a virtual machine in a given assessment interval.</w:t>
      </w:r>
    </w:p>
    <w:p w:rsidR="003906F9" w:rsidRPr="00CA7DB5" w:rsidRDefault="00AA356C" w:rsidP="003A2CE9">
      <w:pPr>
        <w:pStyle w:val="Definition"/>
      </w:pPr>
      <w:r>
        <w:t>/opt:RiskSection</w:t>
      </w:r>
      <w:r w:rsidRPr="00CA7DB5">
        <w:t xml:space="preserve"> </w:t>
      </w:r>
      <w:r>
        <w:t>/opt:AvailabilityArray</w:t>
      </w:r>
      <w:r w:rsidR="003906F9" w:rsidRPr="00CA7DB5">
        <w:t>/opt:Availability</w:t>
      </w:r>
    </w:p>
    <w:p w:rsidR="003906F9" w:rsidRPr="007706AD" w:rsidRDefault="003906F9" w:rsidP="007706AD">
      <w:pPr>
        <w:pStyle w:val="ListParagraph"/>
      </w:pPr>
      <w:r w:rsidRPr="007706AD">
        <w:t>Specifies the guaranteed availability of a virtual machine in a given assessment interval</w:t>
      </w:r>
    </w:p>
    <w:p w:rsidR="003906F9" w:rsidRPr="00CA7DB5" w:rsidRDefault="00AA356C" w:rsidP="003A2CE9">
      <w:pPr>
        <w:pStyle w:val="Definition"/>
      </w:pPr>
      <w:r>
        <w:t>/opt:RiskSection</w:t>
      </w:r>
      <w:r w:rsidRPr="00CA7DB5">
        <w:t xml:space="preserve"> </w:t>
      </w:r>
      <w:r>
        <w:t>/opt:AvailabilityArray</w:t>
      </w:r>
      <w:r w:rsidR="00C76331">
        <w:t>/opt:Availability</w:t>
      </w:r>
      <w:r w:rsidR="003906F9" w:rsidRPr="00CA7DB5">
        <w:t>/@opt:</w:t>
      </w:r>
      <w:r w:rsidR="007706AD">
        <w:t>a</w:t>
      </w:r>
      <w:r w:rsidR="003906F9" w:rsidRPr="00CA7DB5">
        <w:t>ssessmentInterval</w:t>
      </w:r>
    </w:p>
    <w:p w:rsidR="003906F9" w:rsidRPr="007706AD" w:rsidRDefault="003906F9" w:rsidP="007706AD">
      <w:pPr>
        <w:pStyle w:val="ListParagraph"/>
      </w:pPr>
      <w:r w:rsidRPr="007706AD">
        <w:t>Defines the duration of the assessment interval in seconds</w:t>
      </w:r>
    </w:p>
    <w:p w:rsidR="003906F9" w:rsidRPr="00CA7DB5" w:rsidRDefault="003906F9" w:rsidP="002E7A02">
      <w:pPr>
        <w:pStyle w:val="Heading3"/>
      </w:pPr>
      <w:bookmarkStart w:id="24" w:name="_Toc314668663"/>
      <w:r>
        <w:t>EcoEfficiency</w:t>
      </w:r>
      <w:bookmarkEnd w:id="24"/>
    </w:p>
    <w:p w:rsidR="00C35146" w:rsidRDefault="001D6AD5" w:rsidP="00C35146">
      <w:pPr>
        <w:pStyle w:val="Code"/>
      </w:pPr>
      <w:r>
        <w:t>&lt;opt:EcoEfficiencySection</w:t>
      </w:r>
      <w:r w:rsidR="003906F9" w:rsidRPr="008D39FF">
        <w:t>&gt;</w:t>
      </w:r>
    </w:p>
    <w:p w:rsidR="003906F9" w:rsidRPr="008D39FF" w:rsidRDefault="00C35146" w:rsidP="00482755">
      <w:pPr>
        <w:pStyle w:val="Code"/>
      </w:pPr>
      <w:r>
        <w:t xml:space="preserve">   &lt;opt:</w:t>
      </w:r>
      <w:r>
        <w:t>Scope&gt;opt:ScopeType&lt;/opt:Scope&gt;</w:t>
      </w:r>
    </w:p>
    <w:p w:rsidR="003906F9" w:rsidRPr="008D39FF" w:rsidRDefault="003906F9" w:rsidP="00482755">
      <w:pPr>
        <w:pStyle w:val="Code"/>
      </w:pPr>
      <w:r w:rsidRPr="008D39FF">
        <w:t xml:space="preserve">   &lt;opt:LEEDCertification&gt;</w:t>
      </w:r>
    </w:p>
    <w:p w:rsidR="003906F9" w:rsidRPr="008D39FF" w:rsidRDefault="003906F9" w:rsidP="00482755">
      <w:pPr>
        <w:pStyle w:val="Code"/>
      </w:pPr>
      <w:r w:rsidRPr="008D39FF">
        <w:t xml:space="preserve">       opt:LEEDCertificationConstraint</w:t>
      </w:r>
    </w:p>
    <w:p w:rsidR="003906F9" w:rsidRPr="008D39FF" w:rsidRDefault="003906F9" w:rsidP="00482755">
      <w:pPr>
        <w:pStyle w:val="Code"/>
        <w:keepLines w:val="0"/>
      </w:pPr>
      <w:r w:rsidRPr="008D39FF">
        <w:t xml:space="preserve">   &lt;/opt:LEEDCertification&gt; ?</w:t>
      </w:r>
    </w:p>
    <w:p w:rsidR="003906F9" w:rsidRPr="008D39FF" w:rsidRDefault="003906F9" w:rsidP="00482755">
      <w:pPr>
        <w:pStyle w:val="Code"/>
      </w:pPr>
      <w:r w:rsidRPr="008D39FF">
        <w:t xml:space="preserve">   &lt;opt:BREEAMCertification&gt;</w:t>
      </w:r>
    </w:p>
    <w:p w:rsidR="003906F9" w:rsidRPr="008D39FF" w:rsidRDefault="003906F9" w:rsidP="00482755">
      <w:pPr>
        <w:pStyle w:val="Code"/>
      </w:pPr>
      <w:r w:rsidRPr="008D39FF">
        <w:t xml:space="preserve">       opt:BREEAMCertificationConstraint</w:t>
      </w:r>
    </w:p>
    <w:p w:rsidR="003906F9" w:rsidRPr="008D39FF" w:rsidRDefault="003906F9" w:rsidP="00482755">
      <w:pPr>
        <w:pStyle w:val="Code"/>
        <w:keepLines w:val="0"/>
      </w:pPr>
      <w:r w:rsidRPr="008D39FF">
        <w:t xml:space="preserve">   &lt;/opt:BREEAMCertification&gt; ?</w:t>
      </w:r>
    </w:p>
    <w:p w:rsidR="003906F9" w:rsidRPr="008D39FF" w:rsidRDefault="003906F9" w:rsidP="002E7A02">
      <w:pPr>
        <w:pStyle w:val="Code"/>
      </w:pPr>
      <w:r w:rsidRPr="008D39FF">
        <w:t xml:space="preserve">   &lt;opt:EuCoCCompliant&gt;xsd:boolean&lt;/opt:EuCoCCompliant&gt; ?</w:t>
      </w:r>
    </w:p>
    <w:p w:rsidR="003906F9" w:rsidRPr="008D39FF" w:rsidRDefault="003906F9" w:rsidP="002E7A02">
      <w:pPr>
        <w:pStyle w:val="Code"/>
      </w:pPr>
      <w:r w:rsidRPr="008D39FF">
        <w:t xml:space="preserve">   &lt;opt:EnergyStarRating&gt;opt:EnergyStarRating&lt;/opt:EnergyStarRating&gt; ?</w:t>
      </w:r>
    </w:p>
    <w:p w:rsidR="003906F9" w:rsidRPr="008D39FF" w:rsidRDefault="00091A1D" w:rsidP="00482755">
      <w:pPr>
        <w:pStyle w:val="Code"/>
      </w:pPr>
      <w:r>
        <w:t xml:space="preserve">   &lt;xs</w:t>
      </w:r>
      <w:r w:rsidR="003906F9" w:rsidRPr="008D39FF">
        <w:t>:any namespace="##other"&gt;  *</w:t>
      </w:r>
    </w:p>
    <w:p w:rsidR="003906F9" w:rsidRPr="008D39FF" w:rsidRDefault="003906F9" w:rsidP="00482755">
      <w:pPr>
        <w:pStyle w:val="Code"/>
      </w:pPr>
      <w:r w:rsidRPr="008D39FF">
        <w:lastRenderedPageBreak/>
        <w:t>&lt;/opt:EcoEfficiencySection&gt;</w:t>
      </w:r>
    </w:p>
    <w:p w:rsidR="003906F9" w:rsidRPr="00CA7DB5" w:rsidRDefault="003906F9" w:rsidP="00482755">
      <w:pPr>
        <w:rPr>
          <w:rFonts w:cs="Calibri"/>
        </w:rPr>
      </w:pPr>
      <w:r w:rsidRPr="00CA7DB5">
        <w:rPr>
          <w:rFonts w:cs="Calibri"/>
        </w:rPr>
        <w:t>The following describes the attributes and elements listed in the schema above:</w:t>
      </w:r>
    </w:p>
    <w:p w:rsidR="00C34C7F" w:rsidRPr="00CA7DB5" w:rsidRDefault="00C34C7F" w:rsidP="007C0030">
      <w:pPr>
        <w:pStyle w:val="Definition"/>
      </w:pPr>
      <w:r w:rsidRPr="00CA7DB5">
        <w:t>/</w:t>
      </w:r>
      <w:r w:rsidR="00DA5369">
        <w:t>opt:EcoEfficiencySection/</w:t>
      </w:r>
      <w:r w:rsidRPr="00CA7DB5">
        <w:t>opt:</w:t>
      </w:r>
      <w:r>
        <w:t>Scope</w:t>
      </w:r>
    </w:p>
    <w:p w:rsidR="00C34C7F" w:rsidRPr="00C34C7F" w:rsidRDefault="00C34C7F" w:rsidP="00C34C7F">
      <w:pPr>
        <w:pStyle w:val="ListParagraph"/>
        <w:rPr>
          <w:rFonts w:cs="Calibri"/>
        </w:rPr>
      </w:pPr>
      <w:r>
        <w:rPr>
          <w:rFonts w:cs="Calibri"/>
        </w:rPr>
        <w:t xml:space="preserve">Specifies the scope of components this </w:t>
      </w:r>
      <w:r w:rsidR="0093661E">
        <w:rPr>
          <w:rFonts w:cs="Calibri"/>
        </w:rPr>
        <w:t>eco efficiency</w:t>
      </w:r>
      <w:r>
        <w:rPr>
          <w:rFonts w:cs="Calibri"/>
        </w:rPr>
        <w:t xml:space="preserve"> section applies to. Each component must be referred to in only one </w:t>
      </w:r>
      <w:r w:rsidR="0093661E">
        <w:rPr>
          <w:rFonts w:cs="Calibri"/>
        </w:rPr>
        <w:t>eco efficiency</w:t>
      </w:r>
      <w:r>
        <w:rPr>
          <w:rFonts w:cs="Calibri"/>
        </w:rPr>
        <w:t xml:space="preserve"> section.</w:t>
      </w:r>
    </w:p>
    <w:p w:rsidR="003906F9" w:rsidRDefault="00DA5369" w:rsidP="007C0030">
      <w:pPr>
        <w:pStyle w:val="Definition"/>
      </w:pPr>
      <w:r w:rsidRPr="00CA7DB5">
        <w:t>/</w:t>
      </w:r>
      <w:r>
        <w:t>opt:EcoEfficiencySection</w:t>
      </w:r>
      <w:r>
        <w:t xml:space="preserve"> </w:t>
      </w:r>
      <w:r w:rsidR="00B424AE">
        <w:t>/</w:t>
      </w:r>
      <w:r w:rsidR="003906F9" w:rsidRPr="00CA7DB5">
        <w:t>opt:LEEDCertification</w:t>
      </w:r>
      <w:r w:rsidR="00C026DE">
        <w:t>Constraint</w:t>
      </w:r>
    </w:p>
    <w:p w:rsidR="00787638" w:rsidRDefault="003906F9" w:rsidP="00787638">
      <w:pPr>
        <w:pStyle w:val="ListParagraph"/>
      </w:pPr>
      <w:r w:rsidRPr="007706AD">
        <w:t>Provides enumerated values as follows:</w:t>
      </w:r>
    </w:p>
    <w:p w:rsidR="003906F9" w:rsidRPr="00787638" w:rsidRDefault="003906F9" w:rsidP="00787638">
      <w:pPr>
        <w:pStyle w:val="inlinecode"/>
      </w:pPr>
      <w:r w:rsidRPr="00787638">
        <w:t>NotRequired, Certified, Silver, Gold, Platinum</w:t>
      </w:r>
    </w:p>
    <w:p w:rsidR="003906F9" w:rsidRDefault="00DA5369" w:rsidP="007C0030">
      <w:pPr>
        <w:pStyle w:val="Definition"/>
      </w:pPr>
      <w:r w:rsidRPr="00CA7DB5">
        <w:t>/</w:t>
      </w:r>
      <w:r>
        <w:t>opt:EcoEfficiencySection</w:t>
      </w:r>
      <w:r>
        <w:t xml:space="preserve"> </w:t>
      </w:r>
      <w:r w:rsidR="00C026DE">
        <w:t>/opt:</w:t>
      </w:r>
      <w:r w:rsidR="003906F9" w:rsidRPr="00CA7DB5">
        <w:t>BREEAMCertification</w:t>
      </w:r>
    </w:p>
    <w:p w:rsidR="003906F9" w:rsidRPr="00D508A7" w:rsidRDefault="003906F9" w:rsidP="007706AD">
      <w:pPr>
        <w:pStyle w:val="ListParagraph"/>
      </w:pPr>
      <w:r w:rsidRPr="00D508A7">
        <w:t>Provides enumerated values as follows:</w:t>
      </w:r>
    </w:p>
    <w:p w:rsidR="003906F9" w:rsidRPr="00C026DE" w:rsidRDefault="003906F9" w:rsidP="00C026DE">
      <w:pPr>
        <w:pStyle w:val="inlinecode"/>
      </w:pPr>
      <w:r w:rsidRPr="00C026DE">
        <w:t>NotRequired, Pass, Good, VeryGood, Excellent, Outstanding</w:t>
      </w:r>
    </w:p>
    <w:p w:rsidR="003906F9" w:rsidRDefault="00DA5369" w:rsidP="007C0030">
      <w:pPr>
        <w:pStyle w:val="Definition"/>
      </w:pPr>
      <w:r w:rsidRPr="00CA7DB5">
        <w:t>/</w:t>
      </w:r>
      <w:r>
        <w:t>opt:EcoEfficiencySection</w:t>
      </w:r>
      <w:r w:rsidRPr="00CA7DB5">
        <w:t xml:space="preserve"> </w:t>
      </w:r>
      <w:r w:rsidR="003906F9" w:rsidRPr="00CA7DB5">
        <w:t>/o</w:t>
      </w:r>
      <w:r w:rsidR="00C026DE">
        <w:t>pt:</w:t>
      </w:r>
      <w:r w:rsidR="00B424AE">
        <w:t>E</w:t>
      </w:r>
      <w:r w:rsidR="003906F9" w:rsidRPr="00CA7DB5">
        <w:t>uCoCCompliant</w:t>
      </w:r>
    </w:p>
    <w:p w:rsidR="003906F9" w:rsidRPr="007706AD" w:rsidRDefault="003906F9" w:rsidP="007706AD">
      <w:pPr>
        <w:pStyle w:val="ListParagraph"/>
      </w:pPr>
      <w:r w:rsidRPr="007706AD">
        <w:t>Spec</w:t>
      </w:r>
      <w:r w:rsidR="00991525" w:rsidRPr="007706AD">
        <w:t>if</w:t>
      </w:r>
      <w:r w:rsidRPr="007706AD">
        <w:t>ies Boolean value</w:t>
      </w:r>
    </w:p>
    <w:p w:rsidR="003906F9" w:rsidRDefault="00DA5369" w:rsidP="007C0030">
      <w:pPr>
        <w:pStyle w:val="Definition"/>
      </w:pPr>
      <w:r w:rsidRPr="00CA7DB5">
        <w:t>/</w:t>
      </w:r>
      <w:r>
        <w:t>opt:EcoEfficiencySection</w:t>
      </w:r>
      <w:r>
        <w:t xml:space="preserve"> </w:t>
      </w:r>
      <w:r w:rsidR="00C026DE">
        <w:t>/opt:</w:t>
      </w:r>
      <w:r w:rsidR="003906F9" w:rsidRPr="00CA7DB5">
        <w:t>EnergyStarRating</w:t>
      </w:r>
    </w:p>
    <w:p w:rsidR="003906F9" w:rsidRPr="007706AD" w:rsidRDefault="003906F9" w:rsidP="007706AD">
      <w:pPr>
        <w:pStyle w:val="ListParagraph"/>
      </w:pPr>
      <w:r w:rsidRPr="007706AD">
        <w:t>Specifies range value between 1 and 100</w:t>
      </w:r>
    </w:p>
    <w:p w:rsidR="008C35AD" w:rsidRDefault="003906F9" w:rsidP="00FE29C1">
      <w:pPr>
        <w:pStyle w:val="Heading3"/>
      </w:pPr>
      <w:bookmarkStart w:id="25" w:name="_Toc314668664"/>
      <w:bookmarkStart w:id="26" w:name="_Ref320017408"/>
      <w:r>
        <w:t>Cost</w:t>
      </w:r>
      <w:bookmarkEnd w:id="25"/>
      <w:bookmarkEnd w:id="26"/>
    </w:p>
    <w:p w:rsidR="00044B04" w:rsidRDefault="00272F1A" w:rsidP="00044B04">
      <w:pPr>
        <w:pStyle w:val="Code"/>
      </w:pPr>
      <w:r w:rsidRPr="00C026DE">
        <w:t>&lt;opt:CostSection&gt;</w:t>
      </w:r>
    </w:p>
    <w:p w:rsidR="00272F1A" w:rsidRPr="00C026DE" w:rsidRDefault="00044B04" w:rsidP="00C026DE">
      <w:pPr>
        <w:pStyle w:val="Code"/>
      </w:pPr>
      <w:r>
        <w:t xml:space="preserve">   </w:t>
      </w:r>
      <w:r>
        <w:t xml:space="preserve"> </w:t>
      </w:r>
      <w:r>
        <w:t>&lt;opt:Scope&gt;opt:ScopeType&lt;/opt:Scope&gt;</w:t>
      </w:r>
    </w:p>
    <w:p w:rsidR="00272F1A" w:rsidRPr="00C026DE" w:rsidRDefault="00272F1A" w:rsidP="00C026DE">
      <w:pPr>
        <w:pStyle w:val="Code"/>
      </w:pPr>
      <w:r w:rsidRPr="00C026DE">
        <w:t xml:space="preserve"> </w:t>
      </w:r>
      <w:r w:rsidR="00C026DE" w:rsidRPr="00C026DE">
        <w:t xml:space="preserve">   </w:t>
      </w:r>
      <w:r w:rsidRPr="00C026DE">
        <w:t>&lt;opt:PricePlan opt:currency="</w:t>
      </w:r>
      <w:r w:rsidR="008D7427" w:rsidRPr="00C026DE">
        <w:t>xs:string</w:t>
      </w:r>
      <w:r w:rsidRPr="00C026DE">
        <w:t>" opt:planCap="0.0" opt:planFloor="0.0"&gt;</w:t>
      </w:r>
      <w:r w:rsidR="00C026DE">
        <w:t xml:space="preserve"> ?</w:t>
      </w:r>
    </w:p>
    <w:p w:rsidR="00272F1A" w:rsidRPr="00C026DE" w:rsidRDefault="00C026DE" w:rsidP="00C026DE">
      <w:pPr>
        <w:pStyle w:val="Code"/>
      </w:pPr>
      <w:r w:rsidRPr="00C026DE">
        <w:t xml:space="preserve">    </w:t>
      </w:r>
      <w:r w:rsidR="00044B04">
        <w:t xml:space="preserve">    </w:t>
      </w:r>
      <w:r w:rsidR="00272F1A" w:rsidRPr="00C026DE">
        <w:t>&lt;opt:PriceComponent opt:componentCap="0.0" opt:componentFloor="0.0"&gt;</w:t>
      </w:r>
      <w:r w:rsidR="00A72730">
        <w:t xml:space="preserve"> *</w:t>
      </w:r>
    </w:p>
    <w:p w:rsidR="00C026DE" w:rsidRPr="00C026DE" w:rsidRDefault="00C026DE" w:rsidP="00C026DE">
      <w:pPr>
        <w:pStyle w:val="Code"/>
      </w:pPr>
      <w:r w:rsidRPr="00C026DE">
        <w:t xml:space="preserve">            &lt;opt:</w:t>
      </w:r>
      <w:r w:rsidR="00F825B9">
        <w:t>Name</w:t>
      </w:r>
      <w:r w:rsidRPr="00C026DE">
        <w:t>&gt;xs:String&lt;/opt:</w:t>
      </w:r>
      <w:r w:rsidR="00F825B9">
        <w:t>Name</w:t>
      </w:r>
      <w:r w:rsidRPr="00C026DE">
        <w:t>&gt;</w:t>
      </w:r>
    </w:p>
    <w:p w:rsidR="009B160C" w:rsidRPr="00C026DE" w:rsidRDefault="009324AD" w:rsidP="009B160C">
      <w:pPr>
        <w:pStyle w:val="Code"/>
      </w:pPr>
      <w:r>
        <w:t xml:space="preserve">            </w:t>
      </w:r>
      <w:r w:rsidR="00272F1A" w:rsidRPr="00C026DE">
        <w:t>&lt;opt:PriceLevel&gt;</w:t>
      </w:r>
    </w:p>
    <w:p w:rsidR="009B160C" w:rsidRPr="00C026DE" w:rsidRDefault="009B160C" w:rsidP="009B160C">
      <w:pPr>
        <w:pStyle w:val="Code"/>
      </w:pPr>
      <w:r w:rsidRPr="00C026DE">
        <w:t xml:space="preserve">                &lt;opt:</w:t>
      </w:r>
      <w:r>
        <w:t>PriceType</w:t>
      </w:r>
      <w:r w:rsidRPr="00C026DE">
        <w:t>&gt;</w:t>
      </w:r>
      <w:r>
        <w:t>xs:string</w:t>
      </w:r>
      <w:r w:rsidRPr="00C026DE">
        <w:t>&lt;/</w:t>
      </w:r>
      <w:r>
        <w:t>opt:PriceType</w:t>
      </w:r>
      <w:r w:rsidRPr="00C026DE">
        <w:t>&gt;</w:t>
      </w:r>
    </w:p>
    <w:p w:rsidR="00272F1A" w:rsidRPr="00C026DE" w:rsidRDefault="009B160C" w:rsidP="00C026DE">
      <w:pPr>
        <w:pStyle w:val="Code"/>
      </w:pPr>
      <w:r w:rsidRPr="00C026DE">
        <w:t xml:space="preserve">                &lt;opt:</w:t>
      </w:r>
      <w:r>
        <w:t>Name</w:t>
      </w:r>
      <w:r w:rsidRPr="00C026DE">
        <w:t>&gt;</w:t>
      </w:r>
      <w:r>
        <w:t>xs:string</w:t>
      </w:r>
      <w:r w:rsidRPr="00C026DE">
        <w:t>&lt;/</w:t>
      </w:r>
      <w:r>
        <w:t>opt:Name</w:t>
      </w:r>
      <w:r w:rsidRPr="00C026DE">
        <w:t>&gt;</w:t>
      </w:r>
    </w:p>
    <w:p w:rsidR="003D749B" w:rsidRPr="00C026DE" w:rsidRDefault="00272F1A" w:rsidP="003D749B">
      <w:pPr>
        <w:pStyle w:val="Code"/>
      </w:pPr>
      <w:r w:rsidRPr="00C026DE">
        <w:t xml:space="preserve">                &lt;opt:AbsoluteAmount&gt;</w:t>
      </w:r>
      <w:r w:rsidR="009B160C">
        <w:t>xs:decimal</w:t>
      </w:r>
      <w:r w:rsidRPr="00C026DE">
        <w:t>&lt;/opt:AbsoluteAmount&gt;</w:t>
      </w:r>
    </w:p>
    <w:p w:rsidR="003D749B" w:rsidRPr="00C026DE" w:rsidRDefault="003D749B" w:rsidP="009B160C">
      <w:pPr>
        <w:pStyle w:val="Code"/>
      </w:pPr>
      <w:r w:rsidRPr="00C026DE">
        <w:t xml:space="preserve">            </w:t>
      </w:r>
      <w:r w:rsidR="009324AD">
        <w:t xml:space="preserve">    </w:t>
      </w:r>
      <w:r w:rsidRPr="00C026DE">
        <w:t>&lt;opt:</w:t>
      </w:r>
      <w:r w:rsidRPr="003D749B">
        <w:t>Multiplier</w:t>
      </w:r>
      <w:r w:rsidRPr="00C026DE">
        <w:t>&gt;</w:t>
      </w:r>
      <w:r>
        <w:t>xs:decimal</w:t>
      </w:r>
      <w:r w:rsidRPr="00C026DE">
        <w:t>&lt;/opt:</w:t>
      </w:r>
      <w:r w:rsidRPr="003D749B">
        <w:t>Multiplier</w:t>
      </w:r>
      <w:r w:rsidRPr="00C026DE">
        <w:t>&gt;</w:t>
      </w:r>
    </w:p>
    <w:p w:rsidR="00272F1A" w:rsidRPr="00C026DE" w:rsidRDefault="00272F1A" w:rsidP="004118A5">
      <w:pPr>
        <w:pStyle w:val="Code"/>
      </w:pPr>
      <w:r w:rsidRPr="00C026DE">
        <w:t xml:space="preserve">        </w:t>
      </w:r>
      <w:r w:rsidR="009324AD">
        <w:t xml:space="preserve">    </w:t>
      </w:r>
      <w:r w:rsidRPr="00C026DE">
        <w:t>&lt;/opt:PriceLevel&gt;</w:t>
      </w:r>
      <w:r w:rsidR="009B160C">
        <w:t xml:space="preserve"> *</w:t>
      </w:r>
    </w:p>
    <w:p w:rsidR="00272F1A" w:rsidRPr="00C026DE" w:rsidRDefault="00272F1A" w:rsidP="004118A5">
      <w:pPr>
        <w:pStyle w:val="Code"/>
      </w:pPr>
      <w:r w:rsidRPr="00C026DE">
        <w:t xml:space="preserve">    </w:t>
      </w:r>
      <w:r w:rsidR="009324AD">
        <w:t xml:space="preserve">    </w:t>
      </w:r>
      <w:r w:rsidRPr="00C026DE">
        <w:t>&lt;/opt:PriceComponent&gt;</w:t>
      </w:r>
    </w:p>
    <w:p w:rsidR="00272F1A" w:rsidRPr="00C026DE" w:rsidRDefault="009324AD" w:rsidP="00C026DE">
      <w:pPr>
        <w:pStyle w:val="Code"/>
      </w:pPr>
      <w:r>
        <w:t xml:space="preserve">    </w:t>
      </w:r>
      <w:r w:rsidR="00272F1A" w:rsidRPr="00C026DE">
        <w:t>&lt;/opt:PricePlan&gt;</w:t>
      </w:r>
    </w:p>
    <w:p w:rsidR="00272F1A" w:rsidRPr="00C026DE" w:rsidRDefault="00272F1A" w:rsidP="00C026DE">
      <w:pPr>
        <w:pStyle w:val="Code"/>
      </w:pPr>
      <w:r w:rsidRPr="00C026DE">
        <w:t>&lt;/opt:CostSection&gt;</w:t>
      </w:r>
    </w:p>
    <w:p w:rsidR="00D17294" w:rsidRDefault="00D17294" w:rsidP="00D17294">
      <w:bookmarkStart w:id="27" w:name="OLE_LINK45"/>
      <w:bookmarkStart w:id="28" w:name="OLE_LINK46"/>
      <w:r>
        <w:t xml:space="preserve">In OPTIMIS, cost is an explicit parameter throughout the full service lifecycle. The OPTIMIS tools will incorporate economics-related features and thus will e.g., facilitate comparisons of alternative configurations for a service, giving rise to cost efficient services. These terms and examples are adopted from the </w:t>
      </w:r>
      <w:r w:rsidRPr="00C75440">
        <w:t>Unified Service Description Language (USDL) Pricing Module</w:t>
      </w:r>
      <w:r>
        <w:t>.</w:t>
      </w:r>
    </w:p>
    <w:p w:rsidR="001255C9" w:rsidRPr="007C0030" w:rsidRDefault="001255C9" w:rsidP="007C0030">
      <w:pPr>
        <w:pStyle w:val="Definition"/>
      </w:pPr>
      <w:r w:rsidRPr="007C0030">
        <w:t>/</w:t>
      </w:r>
      <w:r w:rsidR="00045BD0" w:rsidRPr="007C0030">
        <w:t>opt:CostSection/</w:t>
      </w:r>
      <w:r w:rsidRPr="007C0030">
        <w:t>opt:Scope</w:t>
      </w:r>
    </w:p>
    <w:p w:rsidR="001255C9" w:rsidRPr="003A2CE9" w:rsidRDefault="001255C9" w:rsidP="003A2CE9">
      <w:pPr>
        <w:pStyle w:val="ListParagraph"/>
        <w:rPr>
          <w:rFonts w:cs="Calibri"/>
        </w:rPr>
      </w:pPr>
      <w:r>
        <w:rPr>
          <w:rFonts w:cs="Calibri"/>
        </w:rPr>
        <w:t>Specifies the scope of</w:t>
      </w:r>
      <w:r w:rsidR="0011743C">
        <w:rPr>
          <w:rFonts w:cs="Calibri"/>
        </w:rPr>
        <w:t xml:space="preserve"> service</w:t>
      </w:r>
      <w:r>
        <w:rPr>
          <w:rFonts w:cs="Calibri"/>
        </w:rPr>
        <w:t xml:space="preserve"> components this </w:t>
      </w:r>
      <w:r>
        <w:rPr>
          <w:rFonts w:cs="Calibri"/>
        </w:rPr>
        <w:t>cost section</w:t>
      </w:r>
      <w:r>
        <w:rPr>
          <w:rFonts w:cs="Calibri"/>
        </w:rPr>
        <w:t xml:space="preserve"> applies to. Each component must be referred to in only </w:t>
      </w:r>
      <w:r w:rsidR="004604BF">
        <w:rPr>
          <w:rFonts w:cs="Calibri"/>
        </w:rPr>
        <w:t>one cost</w:t>
      </w:r>
      <w:r>
        <w:rPr>
          <w:rFonts w:cs="Calibri"/>
        </w:rPr>
        <w:t xml:space="preserve"> section.</w:t>
      </w:r>
    </w:p>
    <w:bookmarkEnd w:id="27"/>
    <w:bookmarkEnd w:id="28"/>
    <w:p w:rsidR="00D17294" w:rsidRPr="003A2CE9" w:rsidRDefault="006D43D1" w:rsidP="003A2CE9">
      <w:pPr>
        <w:pStyle w:val="Definition"/>
      </w:pPr>
      <w:r w:rsidRPr="003A2CE9">
        <w:t>/opt:CostSection/opt:</w:t>
      </w:r>
      <w:r w:rsidR="00D17294" w:rsidRPr="003A2CE9">
        <w:t xml:space="preserve">PricePlan </w:t>
      </w:r>
    </w:p>
    <w:p w:rsidR="00D17294" w:rsidRDefault="00D17294" w:rsidP="0013466A">
      <w:pPr>
        <w:pStyle w:val="ListParagraph"/>
      </w:pPr>
      <w:r>
        <w:t xml:space="preserve">A PricePlan is a set of charges associated with a network-provisioned entity. Alternative sets of fees (i.e. alternative PricePlans) of the same service provision may </w:t>
      </w:r>
      <w:r>
        <w:lastRenderedPageBreak/>
        <w:t xml:space="preserve">be made available for the consumer to choose from, for example to offer the consumer the choice between a flat price scheme and a usage-based scheme (a common practice in the telecommunication industry). </w:t>
      </w:r>
    </w:p>
    <w:p w:rsidR="00D17294" w:rsidRDefault="00D17294" w:rsidP="0013466A">
      <w:pPr>
        <w:pStyle w:val="ListParagraph"/>
      </w:pPr>
      <w:r>
        <w:t>Several PricePlans may exist for the same service in order to suit different user profiles and charge them appropriately (e.g. heavy- and light-usage users), or as a key price customization instrument to individually match diverse service valuations. There are three attributes ass</w:t>
      </w:r>
      <w:r w:rsidR="00136FE2">
        <w:t>ociated with the PricePlan term</w:t>
      </w:r>
      <w:r w:rsidR="007A1333">
        <w:t>.</w:t>
      </w:r>
    </w:p>
    <w:p w:rsidR="006D43D1" w:rsidRPr="003A2CE9" w:rsidRDefault="006D43D1" w:rsidP="003A2CE9">
      <w:pPr>
        <w:pStyle w:val="Definition"/>
      </w:pPr>
      <w:r w:rsidRPr="003A2CE9">
        <w:t>/opt:CostSection/opt:PricePlan/@opt:</w:t>
      </w:r>
      <w:r w:rsidR="00D17294" w:rsidRPr="003A2CE9">
        <w:t>currency</w:t>
      </w:r>
    </w:p>
    <w:p w:rsidR="00D17294" w:rsidRDefault="00D17294" w:rsidP="006D43D1">
      <w:pPr>
        <w:pStyle w:val="ListParagraph"/>
      </w:pPr>
      <w:r>
        <w:t xml:space="preserve">as a name string, EString: the currency for all price amounts within this PricePlan, e.g. , EUO. </w:t>
      </w:r>
    </w:p>
    <w:p w:rsidR="006D43D1" w:rsidRPr="003A2CE9" w:rsidRDefault="006D43D1" w:rsidP="003A2CE9">
      <w:pPr>
        <w:pStyle w:val="Definition"/>
      </w:pPr>
      <w:r w:rsidRPr="003A2CE9">
        <w:t>/opt:CostSection/opt:PricePlan/@planCap</w:t>
      </w:r>
    </w:p>
    <w:p w:rsidR="00D17294" w:rsidRDefault="00D17294" w:rsidP="006D43D1">
      <w:pPr>
        <w:pStyle w:val="ListParagraph"/>
      </w:pPr>
      <w:r>
        <w:t xml:space="preserve">as a float num., EFloat: providing this maximum PricePlan value prevents from charging the user a higher total price, regardless of the cumulative total price the components and adjustments within this PricePlan may eventually amount to. Example: A cap may be used to set an upper limit in a strictly usage-based plan. </w:t>
      </w:r>
    </w:p>
    <w:p w:rsidR="006D43D1" w:rsidRPr="003A2CE9" w:rsidRDefault="006D43D1" w:rsidP="007C0030">
      <w:pPr>
        <w:pStyle w:val="Definition"/>
      </w:pPr>
      <w:r w:rsidRPr="003A2CE9">
        <w:t>/opt:CostSection/opt:PricePlan/@planFloor</w:t>
      </w:r>
    </w:p>
    <w:p w:rsidR="00D17294" w:rsidRDefault="00D17294" w:rsidP="006D43D1">
      <w:pPr>
        <w:pStyle w:val="ListParagraph"/>
      </w:pPr>
      <w:r>
        <w:t>as a float num., EFloat: providing this minimum PricePlan value prevents from charging the user a lower total price, regardless of the cumulative total price the components and adjustments within this PricePlan may eventually amount to. Example: A floor may be used to set a lower limit to discounts that may result in an excessively low price.</w:t>
      </w:r>
    </w:p>
    <w:p w:rsidR="00D17294" w:rsidRPr="003A2CE9" w:rsidRDefault="006D43D1" w:rsidP="007C0030">
      <w:pPr>
        <w:pStyle w:val="Definition"/>
      </w:pPr>
      <w:r w:rsidRPr="003A2CE9">
        <w:t>/opt:CostSection/opt:PricePlan/opt:</w:t>
      </w:r>
      <w:r w:rsidR="00D17294" w:rsidRPr="003A2CE9">
        <w:t xml:space="preserve">PriceComponent </w:t>
      </w:r>
    </w:p>
    <w:p w:rsidR="00D17294" w:rsidRDefault="00D17294" w:rsidP="006D43D1">
      <w:pPr>
        <w:pStyle w:val="ListParagraph"/>
      </w:pPr>
      <w:r>
        <w:t>PriceComponents are fees included in a PricePlan, which contribute to the total amount charged. Components within the same plan are summed together in order to get the total amount (price of the service). Common examples of PriceComponents that may coexist in the same PricePlan are: startup or membership charges (to access the service), periodic subscription fees (with a certain recurrence - e.g. monthly - as long as committed to by the contract), pay-per-unit charges (whose total will be proportional to the metered usage), options or feature dependent charges. The final value of the component will depend on the active PriceLevel (determined by the evaluation of the relative PriceFences) and the PriceAdjustments that may apply (e.g. discounts). There are two attributes associated with the PriceComponent term:</w:t>
      </w:r>
    </w:p>
    <w:p w:rsidR="006D43D1" w:rsidRPr="003A2CE9" w:rsidRDefault="006D43D1" w:rsidP="007C0030">
      <w:pPr>
        <w:pStyle w:val="Definition"/>
      </w:pPr>
      <w:r w:rsidRPr="003A2CE9">
        <w:t>/opt:CostSection/opt:PricePlan/opt:PriceComponent/@opt:componentCap</w:t>
      </w:r>
    </w:p>
    <w:p w:rsidR="00D17294" w:rsidRDefault="00D17294" w:rsidP="006D43D1">
      <w:pPr>
        <w:pStyle w:val="ListParagraph"/>
      </w:pPr>
      <w:r>
        <w:t>as a float num., EFloat: providing this maximum PriceComponent value prevents the component final price from exceeding a certain amount, regardless of its levels and the parameters they are indexed to. Example: A cap may be used to set an upper limit for a component whose levels vary with usage.</w:t>
      </w:r>
    </w:p>
    <w:p w:rsidR="006D43D1" w:rsidRPr="007C0030" w:rsidRDefault="006D43D1" w:rsidP="007C0030">
      <w:pPr>
        <w:pStyle w:val="Definition"/>
      </w:pPr>
      <w:r w:rsidRPr="003A2CE9">
        <w:t>/opt:CostSection/opt:PricePlan/opt:PriceComponent/@opt:componentFloor</w:t>
      </w:r>
    </w:p>
    <w:p w:rsidR="00D17294" w:rsidRDefault="00D17294" w:rsidP="006D43D1">
      <w:pPr>
        <w:pStyle w:val="ListParagraph"/>
      </w:pPr>
      <w:r>
        <w:t>componentFloor, as a float num., EFloat:  providing this minimum PriceComponent value prevents the component final price from falling below a certain amount, regardless of its levels and the parameters they are indexed to. Example: A floor may be used to set a lower limit for a component whose levels vary with usage.</w:t>
      </w:r>
    </w:p>
    <w:p w:rsidR="006D43D1" w:rsidRPr="007C0030" w:rsidRDefault="006D43D1" w:rsidP="007C0030">
      <w:pPr>
        <w:pStyle w:val="Definition"/>
      </w:pPr>
      <w:r w:rsidRPr="003A2CE9">
        <w:t>/opt:CostSection/opt:PricePlan/opt:PriceComponent/opt:PriceLevel</w:t>
      </w:r>
    </w:p>
    <w:p w:rsidR="00D17294" w:rsidRDefault="00D17294" w:rsidP="0049605E">
      <w:pPr>
        <w:pStyle w:val="ListParagraph"/>
      </w:pPr>
      <w:r>
        <w:lastRenderedPageBreak/>
        <w:t>PriceLevel captures amounts charged by a PriceComponent. Since each PriceComponent may assume several values depending on the provider's price segmentation strategies, it is allowed to contain multiple PriceLevels. This allows shaping charged amounts according to customers’ behavior and aligning usage with capacity or incurred costs (just like utilities do by offering different electricity rat</w:t>
      </w:r>
      <w:r w:rsidR="003D0804">
        <w:t>es for different times of day).</w:t>
      </w:r>
    </w:p>
    <w:p w:rsidR="00E55C8D" w:rsidRDefault="00E55C8D" w:rsidP="00E55C8D">
      <w:pPr>
        <w:pStyle w:val="Heading2"/>
      </w:pPr>
      <w:r>
        <w:t>Elasticity Section Y1 &amp; Y2</w:t>
      </w:r>
    </w:p>
    <w:p w:rsidR="002B1D88" w:rsidRDefault="002B1D88" w:rsidP="002B1D88">
      <w:pPr>
        <w:pStyle w:val="Code"/>
      </w:pPr>
      <w:r>
        <w:t>&lt;opt:ElasticitySection&gt;</w:t>
      </w:r>
    </w:p>
    <w:p w:rsidR="00E754F3" w:rsidRPr="008D39FF" w:rsidRDefault="002B1D88" w:rsidP="00E754F3">
      <w:pPr>
        <w:pStyle w:val="Code"/>
      </w:pPr>
      <w:r>
        <w:t xml:space="preserve">    </w:t>
      </w:r>
      <w:r w:rsidR="00E754F3" w:rsidRPr="008D39FF">
        <w:t>&lt;opt:Rule&gt;</w:t>
      </w:r>
    </w:p>
    <w:p w:rsidR="00E754F3" w:rsidRPr="008D39FF" w:rsidRDefault="00E754F3" w:rsidP="00E754F3">
      <w:pPr>
        <w:pStyle w:val="Code"/>
      </w:pPr>
      <w:r w:rsidRPr="008D39FF">
        <w:t xml:space="preserve">    </w:t>
      </w:r>
      <w:r w:rsidR="002B1D88">
        <w:t xml:space="preserve">    </w:t>
      </w:r>
      <w:r w:rsidRPr="008D39FF">
        <w:t>&lt;opt:Scope&gt;</w:t>
      </w:r>
    </w:p>
    <w:p w:rsidR="00E754F3" w:rsidRPr="008D39FF" w:rsidRDefault="00E754F3" w:rsidP="00E754F3">
      <w:pPr>
        <w:pStyle w:val="Code"/>
      </w:pPr>
      <w:r>
        <w:t xml:space="preserve">    </w:t>
      </w:r>
      <w:r w:rsidR="002B1D88">
        <w:t xml:space="preserve">    </w:t>
      </w:r>
      <w:r w:rsidRPr="008D39FF">
        <w:t xml:space="preserve">    opt:ScopeArray</w:t>
      </w:r>
      <w:r w:rsidR="004C29BB">
        <w:t>Type</w:t>
      </w:r>
    </w:p>
    <w:p w:rsidR="00E754F3" w:rsidRPr="008D39FF" w:rsidRDefault="00E754F3" w:rsidP="00E754F3">
      <w:pPr>
        <w:pStyle w:val="Code"/>
      </w:pPr>
      <w:r w:rsidRPr="008D39FF">
        <w:t xml:space="preserve">   </w:t>
      </w:r>
      <w:r w:rsidR="002B1D88">
        <w:t xml:space="preserve">    </w:t>
      </w:r>
      <w:r w:rsidRPr="008D39FF">
        <w:t xml:space="preserve"> &lt;/opt:Scope&gt;</w:t>
      </w:r>
    </w:p>
    <w:p w:rsidR="00E754F3" w:rsidRPr="008D39FF" w:rsidRDefault="00E754F3" w:rsidP="00E754F3">
      <w:pPr>
        <w:pStyle w:val="Code"/>
      </w:pPr>
      <w:r>
        <w:t xml:space="preserve">    </w:t>
      </w:r>
      <w:r w:rsidR="002B1D88">
        <w:t xml:space="preserve">    </w:t>
      </w:r>
      <w:r w:rsidRPr="008D39FF">
        <w:t>&lt;opt:KPIName&gt;xs:string&lt;/opt:KPIName&gt;</w:t>
      </w:r>
    </w:p>
    <w:p w:rsidR="00E754F3" w:rsidRPr="008D39FF" w:rsidRDefault="00E754F3" w:rsidP="00E754F3">
      <w:pPr>
        <w:pStyle w:val="Code"/>
      </w:pPr>
      <w:r w:rsidRPr="008D39FF">
        <w:t xml:space="preserve">   </w:t>
      </w:r>
      <w:r w:rsidR="002B1D88">
        <w:t xml:space="preserve">    </w:t>
      </w:r>
      <w:r w:rsidR="003F6603">
        <w:t xml:space="preserve"> &lt;opt:Window&gt;xs</w:t>
      </w:r>
      <w:r w:rsidRPr="008D39FF">
        <w:t>:duration&lt;/opt:Window&gt;</w:t>
      </w:r>
    </w:p>
    <w:p w:rsidR="00E754F3" w:rsidRPr="008D39FF" w:rsidRDefault="00E754F3" w:rsidP="00E754F3">
      <w:pPr>
        <w:pStyle w:val="Code"/>
      </w:pPr>
      <w:r>
        <w:t xml:space="preserve">   </w:t>
      </w:r>
      <w:r w:rsidR="002B1D88">
        <w:t xml:space="preserve">    </w:t>
      </w:r>
      <w:r>
        <w:t xml:space="preserve"> </w:t>
      </w:r>
      <w:r w:rsidRPr="008D39FF">
        <w:t>&lt;opt:Frequency&gt;xs:positiveInteger&lt;/opt:Frequency&gt;</w:t>
      </w:r>
    </w:p>
    <w:p w:rsidR="00E754F3" w:rsidRPr="008D39FF" w:rsidRDefault="00E754F3" w:rsidP="00E754F3">
      <w:pPr>
        <w:pStyle w:val="Code"/>
      </w:pPr>
      <w:r w:rsidRPr="008D39FF">
        <w:t xml:space="preserve">    </w:t>
      </w:r>
      <w:r w:rsidR="002B1D88">
        <w:t xml:space="preserve">    </w:t>
      </w:r>
      <w:r w:rsidR="003F6603">
        <w:t>&lt;opt:Quota&gt;xs</w:t>
      </w:r>
      <w:r w:rsidRPr="008D39FF">
        <w:t>:positiveInteger&lt;/opt:Quota&gt;</w:t>
      </w:r>
    </w:p>
    <w:p w:rsidR="00E754F3" w:rsidRPr="00E57A91" w:rsidRDefault="002B1D88" w:rsidP="00E754F3">
      <w:pPr>
        <w:pStyle w:val="Code"/>
      </w:pPr>
      <w:r>
        <w:t xml:space="preserve">    </w:t>
      </w:r>
      <w:r w:rsidR="00E754F3" w:rsidRPr="008D39FF">
        <w:t xml:space="preserve">    &lt;opt:Tolerance&gt;</w:t>
      </w:r>
      <w:r w:rsidR="00E754F3" w:rsidRPr="00E57A91">
        <w:t>opt:PositiveDecimal&lt;/opt:Tolerance&gt;  ?</w:t>
      </w:r>
    </w:p>
    <w:p w:rsidR="002B1D88" w:rsidRDefault="002B1D88" w:rsidP="002B1D88">
      <w:pPr>
        <w:pStyle w:val="Code"/>
      </w:pPr>
      <w:r>
        <w:t xml:space="preserve">    </w:t>
      </w:r>
      <w:r w:rsidR="00E754F3">
        <w:t>&lt;</w:t>
      </w:r>
      <w:r w:rsidR="00E754F3" w:rsidRPr="008D39FF">
        <w:t>/opt:Rule&gt;  +</w:t>
      </w:r>
    </w:p>
    <w:p w:rsidR="00E754F3" w:rsidRPr="008D39FF" w:rsidRDefault="002B1D88" w:rsidP="00E754F3">
      <w:pPr>
        <w:pStyle w:val="Code"/>
      </w:pPr>
      <w:r>
        <w:t>&lt;/opt:ElasticitySection&gt;</w:t>
      </w:r>
    </w:p>
    <w:p w:rsidR="004C29BB" w:rsidRDefault="00E754F3" w:rsidP="004C29BB">
      <w:pPr>
        <w:rPr>
          <w:rFonts w:cs="Calibri"/>
        </w:rPr>
      </w:pPr>
      <w:r w:rsidRPr="00CA7DB5">
        <w:rPr>
          <w:rFonts w:cs="Calibri"/>
        </w:rPr>
        <w:t>The following describes the attributes and elements listed in the schema above:</w:t>
      </w:r>
    </w:p>
    <w:p w:rsidR="004C29BB" w:rsidRPr="004A38D9" w:rsidRDefault="004C29BB" w:rsidP="007C0030">
      <w:pPr>
        <w:pStyle w:val="Definition"/>
      </w:pPr>
      <w:r w:rsidRPr="00CA7DB5">
        <w:t>/opt:ElasticityArraySectionType/opt:Rule</w:t>
      </w:r>
    </w:p>
    <w:p w:rsidR="00796990" w:rsidRPr="00F30386" w:rsidRDefault="00796990" w:rsidP="00796990">
      <w:pPr>
        <w:pStyle w:val="ListParagraph"/>
      </w:pPr>
      <w:r>
        <w:t>The rule specifies when the elasticity engine has to take action. E.g</w:t>
      </w:r>
      <w:r w:rsidRPr="0021393F">
        <w:t xml:space="preserve"> KPI is </w:t>
      </w:r>
      <w:r>
        <w:t>“</w:t>
      </w:r>
      <w:r w:rsidRPr="0021393F">
        <w:t>a</w:t>
      </w:r>
      <w:r>
        <w:t>va</w:t>
      </w:r>
      <w:r w:rsidRPr="0021393F">
        <w:t>ilability</w:t>
      </w:r>
      <w:r>
        <w:t>”</w:t>
      </w:r>
      <w:r>
        <w:t xml:space="preserve"> </w:t>
      </w:r>
      <w:r w:rsidRPr="0021393F">
        <w:t>with a quota of 98, and a Tolerance of 1. The elasticity engine has to scale down if the availability of the service is above 99% or scale up if it is below 97%.</w:t>
      </w:r>
    </w:p>
    <w:p w:rsidR="00E754F3" w:rsidRDefault="00E754F3" w:rsidP="007C0030">
      <w:pPr>
        <w:pStyle w:val="Definition"/>
      </w:pPr>
      <w:r w:rsidRPr="00CA7DB5">
        <w:t>/opt:RuleType/opt:KPIName</w:t>
      </w:r>
    </w:p>
    <w:p w:rsidR="001E44D0" w:rsidRPr="001E44D0" w:rsidRDefault="001E44D0" w:rsidP="001E44D0">
      <w:pPr>
        <w:pStyle w:val="ListParagraph"/>
      </w:pPr>
      <w:r>
        <w:t>The name of the Key Performance Indicator this rule applies to</w:t>
      </w:r>
      <w:r w:rsidR="00FB7949">
        <w:t xml:space="preserve"> as String</w:t>
      </w:r>
      <w:r>
        <w:t xml:space="preserve">.  E.g. Availability, ThreadCount, etc. </w:t>
      </w:r>
    </w:p>
    <w:p w:rsidR="00E754F3" w:rsidRPr="00CA7DB5" w:rsidRDefault="00E754F3" w:rsidP="007C0030">
      <w:pPr>
        <w:pStyle w:val="Definition"/>
      </w:pPr>
      <w:r w:rsidRPr="00CA7DB5">
        <w:t>/opt:RuleType/opt:Window</w:t>
      </w:r>
    </w:p>
    <w:p w:rsidR="001E44D0" w:rsidRPr="001E44D0" w:rsidRDefault="001E44D0" w:rsidP="001E44D0">
      <w:pPr>
        <w:pStyle w:val="ListParagraph"/>
      </w:pPr>
      <w:r>
        <w:t>The duration of the monitoring cycle, e.g. “P1D”</w:t>
      </w:r>
      <w:r w:rsidR="0045127A">
        <w:t xml:space="preserve"> </w:t>
      </w:r>
      <w:r w:rsidR="000D4CF2">
        <w:t>(</w:t>
      </w:r>
      <w:r w:rsidR="004C1014">
        <w:t>every d</w:t>
      </w:r>
      <w:r w:rsidR="00AC52FE">
        <w:t>ay</w:t>
      </w:r>
      <w:r w:rsidR="000D4CF2">
        <w:t>)</w:t>
      </w:r>
      <w:r w:rsidR="00FB7949">
        <w:t xml:space="preserve"> as GDuration</w:t>
      </w:r>
    </w:p>
    <w:p w:rsidR="00E754F3" w:rsidRPr="004A38D9" w:rsidRDefault="00E754F3" w:rsidP="007C0030">
      <w:pPr>
        <w:pStyle w:val="Definition"/>
      </w:pPr>
      <w:r w:rsidRPr="00CA7DB5">
        <w:t>/opt:RuleType/opt:Frequency</w:t>
      </w:r>
    </w:p>
    <w:p w:rsidR="00E04B39" w:rsidRPr="00E04B39" w:rsidRDefault="00E477A1" w:rsidP="00E04B39">
      <w:pPr>
        <w:pStyle w:val="ListParagraph"/>
      </w:pPr>
      <w:r>
        <w:t>Specifies t</w:t>
      </w:r>
      <w:r w:rsidR="00E04B39">
        <w:t>he frequency of the monitoring cycle</w:t>
      </w:r>
      <w:r w:rsidR="0021393F">
        <w:t xml:space="preserve"> </w:t>
      </w:r>
      <w:r w:rsidR="00FB7949">
        <w:t>as positive integer</w:t>
      </w:r>
    </w:p>
    <w:p w:rsidR="00E754F3" w:rsidRPr="004A38D9" w:rsidRDefault="00E754F3" w:rsidP="007C0030">
      <w:pPr>
        <w:pStyle w:val="Definition"/>
      </w:pPr>
      <w:r w:rsidRPr="00CA7DB5">
        <w:t>/opt:RuleType/opt:Quota</w:t>
      </w:r>
    </w:p>
    <w:p w:rsidR="0021393F" w:rsidRPr="0021393F" w:rsidRDefault="0021393F" w:rsidP="0021393F">
      <w:pPr>
        <w:pStyle w:val="ListParagraph"/>
      </w:pPr>
      <w:r w:rsidRPr="0021393F">
        <w:t>The Quota that has to be fulfilled</w:t>
      </w:r>
      <w:r w:rsidR="00052D7C">
        <w:t xml:space="preserve"> as positive integer</w:t>
      </w:r>
    </w:p>
    <w:p w:rsidR="004A38D9" w:rsidRPr="007C0030" w:rsidRDefault="00E754F3" w:rsidP="007C0030">
      <w:pPr>
        <w:pStyle w:val="Definition"/>
      </w:pPr>
      <w:r w:rsidRPr="007C0030">
        <w:t>/opt:RuleType/opt:Tolerance</w:t>
      </w:r>
    </w:p>
    <w:p w:rsidR="00E55C8D" w:rsidRPr="00E55C8D" w:rsidRDefault="00FB7949" w:rsidP="00F67E89">
      <w:pPr>
        <w:pStyle w:val="ListParagraph"/>
      </w:pPr>
      <w:r>
        <w:t>T</w:t>
      </w:r>
      <w:r w:rsidR="004A38D9">
        <w:t>he tolerance value to the quota</w:t>
      </w:r>
      <w:r w:rsidR="0077463F">
        <w:t xml:space="preserve"> as</w:t>
      </w:r>
      <w:r w:rsidR="00A22DB3">
        <w:t xml:space="preserve"> positive decimal</w:t>
      </w:r>
    </w:p>
    <w:p w:rsidR="003906F9" w:rsidRPr="00CA7DB5" w:rsidRDefault="003906F9" w:rsidP="002E7A02">
      <w:pPr>
        <w:pStyle w:val="Heading2"/>
      </w:pPr>
      <w:bookmarkStart w:id="29" w:name="_Toc314668667"/>
      <w:r>
        <w:t>Data Protection Section</w:t>
      </w:r>
      <w:bookmarkEnd w:id="29"/>
    </w:p>
    <w:p w:rsidR="003906F9" w:rsidRPr="008D39FF" w:rsidRDefault="003906F9" w:rsidP="00482755">
      <w:pPr>
        <w:pStyle w:val="Code"/>
      </w:pPr>
      <w:r w:rsidRPr="008D39FF">
        <w:t>&lt;opt:DataProtectionSectionType&gt;</w:t>
      </w:r>
    </w:p>
    <w:p w:rsidR="003906F9" w:rsidRPr="008D39FF" w:rsidRDefault="003906F9" w:rsidP="00482755">
      <w:pPr>
        <w:pStyle w:val="Code"/>
      </w:pPr>
      <w:r w:rsidRPr="008D39FF">
        <w:t xml:space="preserve">    &lt;opt:EligibleCountryList&gt;</w:t>
      </w:r>
    </w:p>
    <w:p w:rsidR="00DD024C" w:rsidRPr="008D39FF" w:rsidRDefault="00DD024C" w:rsidP="00DD024C">
      <w:pPr>
        <w:pStyle w:val="Code"/>
      </w:pPr>
      <w:r>
        <w:t xml:space="preserve">    </w:t>
      </w:r>
      <w:r w:rsidRPr="008D39FF">
        <w:t xml:space="preserve">    &lt;opt:Country&gt;opt:ISO3166Alpha2&lt;/opt:Country&gt;</w:t>
      </w:r>
      <w:r>
        <w:t xml:space="preserve"> +</w:t>
      </w:r>
    </w:p>
    <w:p w:rsidR="003906F9" w:rsidRPr="008D39FF" w:rsidRDefault="003906F9" w:rsidP="002E7A02">
      <w:pPr>
        <w:pStyle w:val="Code"/>
        <w:keepLines w:val="0"/>
      </w:pPr>
      <w:r w:rsidRPr="008D39FF">
        <w:t xml:space="preserve">    &lt;/opt:EligibleCountryList&gt;  ?</w:t>
      </w:r>
    </w:p>
    <w:p w:rsidR="003906F9" w:rsidRPr="008D39FF" w:rsidRDefault="003906F9" w:rsidP="00482755">
      <w:pPr>
        <w:pStyle w:val="Code"/>
      </w:pPr>
      <w:r w:rsidRPr="008D39FF">
        <w:lastRenderedPageBreak/>
        <w:t xml:space="preserve">    &lt;opt:NonEligibleCountryList&gt;</w:t>
      </w:r>
    </w:p>
    <w:p w:rsidR="00632411" w:rsidRPr="008D39FF" w:rsidRDefault="00632411" w:rsidP="00632411">
      <w:pPr>
        <w:pStyle w:val="Code"/>
      </w:pPr>
      <w:r>
        <w:t xml:space="preserve">    </w:t>
      </w:r>
      <w:r w:rsidRPr="008D39FF">
        <w:t xml:space="preserve">    &lt;opt:Country&gt;opt:ISO3166Alpha2&lt;/opt:Country&gt;</w:t>
      </w:r>
      <w:r>
        <w:t xml:space="preserve"> +</w:t>
      </w:r>
    </w:p>
    <w:p w:rsidR="003906F9" w:rsidRPr="008D39FF" w:rsidRDefault="003906F9" w:rsidP="002E7A02">
      <w:pPr>
        <w:pStyle w:val="Code"/>
        <w:keepLines w:val="0"/>
      </w:pPr>
      <w:r w:rsidRPr="008D39FF">
        <w:t xml:space="preserve">    &lt;/opt:NonEligibleCountryList&gt;  ?</w:t>
      </w:r>
    </w:p>
    <w:p w:rsidR="003906F9" w:rsidRPr="008D39FF" w:rsidRDefault="003906F9" w:rsidP="00482755">
      <w:pPr>
        <w:pStyle w:val="Code"/>
      </w:pPr>
      <w:r w:rsidRPr="008D39FF">
        <w:t xml:space="preserve">    &lt;opt:DataProtectionLevel&gt;</w:t>
      </w:r>
    </w:p>
    <w:p w:rsidR="003906F9" w:rsidRPr="008D39FF" w:rsidRDefault="003906F9" w:rsidP="00482755">
      <w:pPr>
        <w:pStyle w:val="Code"/>
      </w:pPr>
      <w:r w:rsidRPr="008D39FF">
        <w:t xml:space="preserve">        opt:DataProtectionLevel</w:t>
      </w:r>
    </w:p>
    <w:p w:rsidR="003906F9" w:rsidRPr="008D39FF" w:rsidRDefault="003906F9" w:rsidP="002E7A02">
      <w:pPr>
        <w:pStyle w:val="Code"/>
        <w:keepLines w:val="0"/>
      </w:pPr>
      <w:r w:rsidRPr="008D39FF">
        <w:t xml:space="preserve">    &lt;/opt:DataProtectionLevel&gt;  ?</w:t>
      </w:r>
    </w:p>
    <w:p w:rsidR="003906F9" w:rsidRPr="008D39FF" w:rsidRDefault="003906F9" w:rsidP="00482755">
      <w:pPr>
        <w:pStyle w:val="Code"/>
      </w:pPr>
      <w:r w:rsidRPr="008D39FF">
        <w:t xml:space="preserve">    &lt;opt:DataEncryptionLevel&gt;</w:t>
      </w:r>
    </w:p>
    <w:p w:rsidR="00DD024C" w:rsidRPr="008D39FF" w:rsidRDefault="00DD024C" w:rsidP="00DD024C">
      <w:pPr>
        <w:pStyle w:val="Code"/>
      </w:pPr>
      <w:r>
        <w:t xml:space="preserve">    </w:t>
      </w:r>
      <w:r w:rsidRPr="008D39FF">
        <w:t xml:space="preserve">    &lt;opt:EncryptionAlgorithm&gt;</w:t>
      </w:r>
    </w:p>
    <w:p w:rsidR="00DD024C" w:rsidRPr="008D39FF" w:rsidRDefault="00DD024C" w:rsidP="00DD024C">
      <w:pPr>
        <w:pStyle w:val="Code"/>
      </w:pPr>
      <w:r>
        <w:t xml:space="preserve">     </w:t>
      </w:r>
      <w:r w:rsidRPr="008D39FF">
        <w:t xml:space="preserve">   &lt;opt:EncryptionKeySize&gt;</w:t>
      </w:r>
    </w:p>
    <w:p w:rsidR="00DD024C" w:rsidRPr="008D39FF" w:rsidRDefault="00DD024C" w:rsidP="00DD024C">
      <w:pPr>
        <w:pStyle w:val="Code"/>
      </w:pPr>
      <w:r>
        <w:t xml:space="preserve">    </w:t>
      </w:r>
      <w:r w:rsidRPr="008D39FF">
        <w:t xml:space="preserve">    &lt;opt:CustomEncryptionLevel&gt;</w:t>
      </w:r>
    </w:p>
    <w:p w:rsidR="003906F9" w:rsidRPr="008D39FF" w:rsidRDefault="003906F9" w:rsidP="002E7A02">
      <w:pPr>
        <w:pStyle w:val="Code"/>
        <w:keepLines w:val="0"/>
      </w:pPr>
      <w:r w:rsidRPr="008D39FF">
        <w:t xml:space="preserve">    &lt;/opt:DataEncryptionLevel&gt;  ?</w:t>
      </w:r>
    </w:p>
    <w:p w:rsidR="003906F9" w:rsidRPr="008D39FF" w:rsidRDefault="003906F9" w:rsidP="00482755">
      <w:pPr>
        <w:pStyle w:val="Code"/>
      </w:pPr>
      <w:r w:rsidRPr="008D39FF">
        <w:t xml:space="preserve">    &lt;xsd:any namespace="##other"&gt;  *</w:t>
      </w:r>
    </w:p>
    <w:p w:rsidR="003906F9" w:rsidRPr="008D39FF" w:rsidRDefault="003906F9" w:rsidP="00482755">
      <w:pPr>
        <w:pStyle w:val="Code"/>
      </w:pPr>
      <w:r w:rsidRPr="008D39FF">
        <w:t>&lt;/opt:DataProtectionSectionType&gt;</w:t>
      </w:r>
    </w:p>
    <w:p w:rsidR="00DD024C" w:rsidRDefault="00DD024C" w:rsidP="00482755">
      <w:pPr>
        <w:rPr>
          <w:rFonts w:cs="Calibri"/>
        </w:rPr>
      </w:pPr>
    </w:p>
    <w:p w:rsidR="003906F9" w:rsidRPr="00CA7DB5" w:rsidRDefault="003906F9" w:rsidP="00482755">
      <w:pPr>
        <w:rPr>
          <w:rFonts w:cs="Calibri"/>
        </w:rPr>
      </w:pPr>
      <w:r w:rsidRPr="00CA7DB5">
        <w:rPr>
          <w:rFonts w:cs="Calibri"/>
        </w:rPr>
        <w:t>The following describes the attributes and elements listed in the schema above:</w:t>
      </w:r>
    </w:p>
    <w:p w:rsidR="003906F9" w:rsidRDefault="003906F9" w:rsidP="007C0030">
      <w:pPr>
        <w:pStyle w:val="Definition"/>
      </w:pPr>
      <w:r w:rsidRPr="00CA7DB5">
        <w:t>/opt:Encrypti</w:t>
      </w:r>
      <w:r>
        <w:t>onLevelType/opt:EncryptionAlgorithmType</w:t>
      </w:r>
    </w:p>
    <w:p w:rsidR="003906F9" w:rsidRPr="00CA7DB5" w:rsidRDefault="003906F9" w:rsidP="00F44534">
      <w:pPr>
        <w:pStyle w:val="ListParagraph"/>
      </w:pPr>
      <w:r>
        <w:t>Enumeration values are: NotApplicable, AES, Twofish, AES-Twofish, AES-Twofish-Serpent, Serpent-AES, Serpent-Twofish-AES, Twofish-Serpent</w:t>
      </w:r>
    </w:p>
    <w:p w:rsidR="00EC0DA7" w:rsidRPr="002A2703" w:rsidRDefault="003906F9" w:rsidP="007C0030">
      <w:pPr>
        <w:pStyle w:val="Definition"/>
      </w:pPr>
      <w:r w:rsidRPr="00CA7DB5">
        <w:t>/opt:</w:t>
      </w:r>
      <w:r w:rsidR="00EC0DA7" w:rsidRPr="00EC0DA7">
        <w:t xml:space="preserve"> </w:t>
      </w:r>
      <w:r w:rsidR="00EC0DA7" w:rsidRPr="00CA7DB5">
        <w:t>EncryptionLevel</w:t>
      </w:r>
      <w:r w:rsidR="00EC0DA7">
        <w:t>Type/opt:CustomEncryptionLevel</w:t>
      </w:r>
    </w:p>
    <w:p w:rsidR="002C0061" w:rsidRDefault="002B066D" w:rsidP="002C0061">
      <w:pPr>
        <w:pStyle w:val="Heading1"/>
        <w:pageBreakBefore w:val="0"/>
        <w:ind w:left="431" w:hanging="431"/>
      </w:pPr>
      <w:bookmarkStart w:id="30" w:name="_Toc311809822"/>
      <w:bookmarkStart w:id="31" w:name="_Toc311810212"/>
      <w:bookmarkStart w:id="32" w:name="_Toc311809823"/>
      <w:bookmarkStart w:id="33" w:name="_Toc311810213"/>
      <w:bookmarkStart w:id="34" w:name="_Toc311809824"/>
      <w:bookmarkStart w:id="35" w:name="_Toc311810214"/>
      <w:bookmarkStart w:id="36" w:name="_Toc311809825"/>
      <w:bookmarkStart w:id="37" w:name="_Toc311810215"/>
      <w:bookmarkStart w:id="38" w:name="_Toc311809826"/>
      <w:bookmarkStart w:id="39" w:name="_Toc311810216"/>
      <w:bookmarkStart w:id="40" w:name="_Toc311809827"/>
      <w:bookmarkStart w:id="41" w:name="_Toc311810217"/>
      <w:bookmarkStart w:id="42" w:name="_Toc311809828"/>
      <w:bookmarkStart w:id="43" w:name="_Toc311810218"/>
      <w:bookmarkStart w:id="44" w:name="_Toc311809829"/>
      <w:bookmarkStart w:id="45" w:name="_Toc311810219"/>
      <w:bookmarkStart w:id="46" w:name="_Toc311809830"/>
      <w:bookmarkStart w:id="47" w:name="_Toc311810220"/>
      <w:bookmarkStart w:id="48" w:name="_Toc311809831"/>
      <w:bookmarkStart w:id="49" w:name="_Toc311810221"/>
      <w:bookmarkStart w:id="50" w:name="_Toc311809832"/>
      <w:bookmarkStart w:id="51" w:name="_Toc311810222"/>
      <w:bookmarkStart w:id="52" w:name="_Toc311809833"/>
      <w:bookmarkStart w:id="53" w:name="_Toc311810223"/>
      <w:bookmarkStart w:id="54" w:name="_Toc311809834"/>
      <w:bookmarkStart w:id="55" w:name="_Toc311810224"/>
      <w:bookmarkStart w:id="56" w:name="_Toc311809835"/>
      <w:bookmarkStart w:id="57" w:name="_Toc311810225"/>
      <w:bookmarkStart w:id="58" w:name="_Toc311809836"/>
      <w:bookmarkStart w:id="59" w:name="_Toc311810226"/>
      <w:bookmarkStart w:id="60" w:name="_Toc311809837"/>
      <w:bookmarkStart w:id="61" w:name="_Toc311810227"/>
      <w:bookmarkStart w:id="62" w:name="_Ref311709742"/>
      <w:bookmarkStart w:id="63" w:name="_Toc314668668"/>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t>IP Extensions</w:t>
      </w:r>
      <w:bookmarkEnd w:id="62"/>
      <w:bookmarkEnd w:id="63"/>
    </w:p>
    <w:p w:rsidR="00D63473" w:rsidRDefault="00824CCF" w:rsidP="002C0061">
      <w:r>
        <w:t xml:space="preserve">The IP extension document contains additional information for deploying services in an OPTIMIS IP infrastructure based on the service specification provided by the service provider. The IP extension document is generated by the OPTIMIS IP before deploying the services requested by the SP. </w:t>
      </w:r>
      <w:r w:rsidR="008A5C7A">
        <w:t xml:space="preserve">The </w:t>
      </w:r>
      <w:r w:rsidR="00D63473">
        <w:t xml:space="preserve">IP </w:t>
      </w:r>
      <w:r w:rsidR="008A5C7A">
        <w:t xml:space="preserve">extension document is </w:t>
      </w:r>
      <w:r w:rsidR="00D63473">
        <w:t xml:space="preserve">dynamically </w:t>
      </w:r>
      <w:r w:rsidR="008A5C7A">
        <w:t>included in the manifest</w:t>
      </w:r>
      <w:r w:rsidR="002E7A02">
        <w:t xml:space="preserve"> and available for all services</w:t>
      </w:r>
      <w:r w:rsidR="008A5C7A">
        <w:t xml:space="preserve"> in the IP domain. </w:t>
      </w:r>
      <w:r w:rsidR="00D63473">
        <w:t>It is passed</w:t>
      </w:r>
      <w:r w:rsidR="002E7A02">
        <w:t xml:space="preserve"> along</w:t>
      </w:r>
      <w:r w:rsidR="00D63473">
        <w:t xml:space="preserve"> with the manifest and the different IP components can read the extension document and process its content</w:t>
      </w:r>
      <w:r w:rsidR="002E7A02">
        <w:t xml:space="preserve"> during a service provisioning process</w:t>
      </w:r>
      <w:r w:rsidR="00D63473">
        <w:t xml:space="preserve">. The IP extension document is only valid in the domain of the particular IP that generated the document; i.e. this information will not be passed to subcontractors </w:t>
      </w:r>
      <w:r w:rsidR="002E7A02">
        <w:t xml:space="preserve">such as other IPs </w:t>
      </w:r>
      <w:r w:rsidR="00D63473">
        <w:t>in a cloud bursting scenario.</w:t>
      </w:r>
    </w:p>
    <w:p w:rsidR="002E7A02" w:rsidRDefault="002E7A02" w:rsidP="002C0061">
      <w:pPr>
        <w:rPr>
          <w:b/>
        </w:rPr>
      </w:pPr>
      <w:r w:rsidRPr="0034717F">
        <w:rPr>
          <w:b/>
        </w:rPr>
        <w:t xml:space="preserve">IP Extension Document Processing Model </w:t>
      </w:r>
    </w:p>
    <w:p w:rsidR="004F55CE" w:rsidRDefault="004F55CE" w:rsidP="004F55CE">
      <w:r>
        <w:t xml:space="preserve">The SP specifies the services it needs in order to run an application as service components in the manifest </w:t>
      </w:r>
      <w:r w:rsidRPr="004D0CE6">
        <w:rPr>
          <w:i/>
        </w:rPr>
        <w:t>Service</w:t>
      </w:r>
      <w:r>
        <w:t xml:space="preserve"> </w:t>
      </w:r>
      <w:r w:rsidRPr="00824CCF">
        <w:rPr>
          <w:i/>
        </w:rPr>
        <w:t>Description Section</w:t>
      </w:r>
      <w:r>
        <w:t>. Each service components acts as a prototype for the virtual system instances that are finally provided by the OPTIMIS IP; this means the OVF descriptions of the virtual systems that are finally deployed in the OPTIMIS IP infrastructure are derived from the abstract service component definitions. The number of virtual system instances that are provided per service component is defined in the allocation section of a service component.</w:t>
      </w:r>
    </w:p>
    <w:p w:rsidR="004F55CE" w:rsidRDefault="004F55CE" w:rsidP="004F55CE">
      <w:r>
        <w:t xml:space="preserve">The IP extensions document is an incarnation of the abstract services component definition specified in the manifest. It basically contains a set of </w:t>
      </w:r>
      <w:r w:rsidRPr="004D0CE6">
        <w:rPr>
          <w:i/>
        </w:rPr>
        <w:t>incarnated service definitions</w:t>
      </w:r>
      <w:r>
        <w:t xml:space="preserve">. An incarnated service definition is an </w:t>
      </w:r>
      <w:r w:rsidRPr="004D0CE6">
        <w:t xml:space="preserve">OVF document </w:t>
      </w:r>
      <w:r>
        <w:t xml:space="preserve">which describes all virtual systems that can be deployed for one service component. Each incarnated service refers to one service component definition in the manifest. An incarnated service is basically represented as an </w:t>
      </w:r>
      <w:r w:rsidRPr="00D63473">
        <w:t xml:space="preserve">OVF </w:t>
      </w:r>
      <w:r>
        <w:lastRenderedPageBreak/>
        <w:t xml:space="preserve">document which contains a </w:t>
      </w:r>
      <w:r w:rsidRPr="00D63473">
        <w:t>Virtual System Collection</w:t>
      </w:r>
      <w:r>
        <w:t xml:space="preserve"> with the virtual systems that can be deployed for a service component with respect to the allocation constraints. </w:t>
      </w:r>
      <w:r w:rsidR="00827BBA">
        <w:fldChar w:fldCharType="begin"/>
      </w:r>
      <w:r>
        <w:instrText xml:space="preserve"> REF _Ref311651570 \h </w:instrText>
      </w:r>
      <w:r w:rsidR="00827BBA">
        <w:fldChar w:fldCharType="separate"/>
      </w:r>
      <w:r w:rsidR="00C52A24">
        <w:t xml:space="preserve">Figure </w:t>
      </w:r>
      <w:r w:rsidR="00C52A24">
        <w:rPr>
          <w:noProof/>
        </w:rPr>
        <w:t>5</w:t>
      </w:r>
      <w:r w:rsidR="00827BBA">
        <w:fldChar w:fldCharType="end"/>
      </w:r>
      <w:r>
        <w:t xml:space="preserve"> shows the IP extension document which is the result of an incarnation process.</w:t>
      </w:r>
    </w:p>
    <w:p w:rsidR="004F55CE" w:rsidRDefault="00B32F4F" w:rsidP="004F55CE">
      <w:pPr>
        <w:keepNext/>
      </w:pPr>
      <w:r>
        <w:object w:dxaOrig="7202" w:dyaOrig="5390">
          <v:shape id="_x0000_i1026" type="#_x0000_t75" style="width:423.75pt;height:317.25pt" o:ole="">
            <v:imagedata r:id="rId17" o:title=""/>
          </v:shape>
          <o:OLEObject Type="Embed" ProgID="PowerPoint.Slide.12" ShapeID="_x0000_i1026" DrawAspect="Content" ObjectID="_1393941892" r:id="rId18"/>
        </w:object>
      </w:r>
    </w:p>
    <w:p w:rsidR="004F55CE" w:rsidRDefault="004F55CE" w:rsidP="004F55CE">
      <w:pPr>
        <w:pStyle w:val="Caption"/>
        <w:rPr>
          <w:noProof/>
        </w:rPr>
      </w:pPr>
      <w:bookmarkStart w:id="64" w:name="_Ref311651570"/>
      <w:r>
        <w:t xml:space="preserve">Figure </w:t>
      </w:r>
      <w:r w:rsidR="00827BBA">
        <w:fldChar w:fldCharType="begin"/>
      </w:r>
      <w:r>
        <w:instrText xml:space="preserve"> SEQ Figure \* ARABIC </w:instrText>
      </w:r>
      <w:r w:rsidR="00827BBA">
        <w:fldChar w:fldCharType="separate"/>
      </w:r>
      <w:r w:rsidR="00C52A24">
        <w:rPr>
          <w:noProof/>
        </w:rPr>
        <w:t>5</w:t>
      </w:r>
      <w:r w:rsidR="00827BBA">
        <w:fldChar w:fldCharType="end"/>
      </w:r>
      <w:bookmarkEnd w:id="64"/>
      <w:r>
        <w:t>: generated extension document during the service inc</w:t>
      </w:r>
      <w:r>
        <w:rPr>
          <w:noProof/>
        </w:rPr>
        <w:t>arnation process</w:t>
      </w:r>
    </w:p>
    <w:p w:rsidR="004F55CE" w:rsidRDefault="004F55CE" w:rsidP="004F55CE">
      <w:pPr>
        <w:keepNext/>
        <w:rPr>
          <w:b/>
        </w:rPr>
      </w:pPr>
      <w:r w:rsidRPr="004D0CE6">
        <w:rPr>
          <w:b/>
        </w:rPr>
        <w:t xml:space="preserve">Incarnation </w:t>
      </w:r>
      <w:r>
        <w:rPr>
          <w:b/>
        </w:rPr>
        <w:t>Model</w:t>
      </w:r>
    </w:p>
    <w:p w:rsidR="004F55CE" w:rsidRDefault="004F55CE" w:rsidP="004F55CE">
      <w:r w:rsidRPr="004D0CE6">
        <w:t xml:space="preserve">The </w:t>
      </w:r>
      <w:r>
        <w:t xml:space="preserve">incarnation process is the process of generating a concrete OVF document from the abstract OVF template specified in the service component definition. The incarnation process uses the allocation constraints defined in the service component’s allocation constraints section to determine the maximum number of instances of the service component. For each possible VM instance a new virtual system is generated in the resulting OVF file. The virtual systems are grouped in a Virtual System Group element. In order to successfully incarnate a service from the OVF template the template document must be valid, i.e. all reference in the template must be valid. </w:t>
      </w:r>
    </w:p>
    <w:p w:rsidR="004F55CE" w:rsidRDefault="004F55CE" w:rsidP="004F55CE">
      <w:r>
        <w:t>The incarnation process follows a simple algorithm illustrated below.</w:t>
      </w:r>
    </w:p>
    <w:p w:rsidR="004F55CE" w:rsidRDefault="004F55CE" w:rsidP="004F55CE">
      <w:pPr>
        <w:pStyle w:val="ListParagraph"/>
        <w:numPr>
          <w:ilvl w:val="0"/>
          <w:numId w:val="21"/>
        </w:numPr>
      </w:pPr>
      <w:r>
        <w:t>Copy all references in the OVF template to the incarnated OVF</w:t>
      </w:r>
    </w:p>
    <w:p w:rsidR="004F55CE" w:rsidRDefault="004F55CE" w:rsidP="004F55CE">
      <w:pPr>
        <w:pStyle w:val="ListParagraph"/>
        <w:numPr>
          <w:ilvl w:val="0"/>
          <w:numId w:val="21"/>
        </w:numPr>
      </w:pPr>
      <w:r>
        <w:t>Update the Ids of all copied references such as: newId = Id + “instance_” + i</w:t>
      </w:r>
    </w:p>
    <w:p w:rsidR="004F55CE" w:rsidRDefault="004F55CE" w:rsidP="004F55CE">
      <w:pPr>
        <w:pStyle w:val="ListParagraph"/>
        <w:numPr>
          <w:ilvl w:val="0"/>
          <w:numId w:val="21"/>
        </w:numPr>
      </w:pPr>
      <w:r>
        <w:t>Copy all disks form the OVF template</w:t>
      </w:r>
      <w:r w:rsidRPr="008B64F6">
        <w:t xml:space="preserve"> </w:t>
      </w:r>
      <w:r>
        <w:t>to the incarnated OVF</w:t>
      </w:r>
    </w:p>
    <w:p w:rsidR="004F55CE" w:rsidRDefault="004F55CE" w:rsidP="004F55CE">
      <w:pPr>
        <w:pStyle w:val="ListParagraph"/>
        <w:numPr>
          <w:ilvl w:val="0"/>
          <w:numId w:val="21"/>
        </w:numPr>
      </w:pPr>
      <w:r>
        <w:t>Update the Ids of all copied disks such as: newId = Id + “instance_” + i</w:t>
      </w:r>
    </w:p>
    <w:p w:rsidR="004F55CE" w:rsidRDefault="004F55CE" w:rsidP="004F55CE">
      <w:pPr>
        <w:pStyle w:val="ListParagraph"/>
        <w:numPr>
          <w:ilvl w:val="0"/>
          <w:numId w:val="21"/>
        </w:numPr>
      </w:pPr>
      <w:r>
        <w:t>Update the file references of all copied disks such as: newRef = Ref + “instance_” + i</w:t>
      </w:r>
    </w:p>
    <w:p w:rsidR="004F55CE" w:rsidRDefault="004F55CE" w:rsidP="004F55CE">
      <w:pPr>
        <w:pStyle w:val="ListParagraph"/>
        <w:numPr>
          <w:ilvl w:val="0"/>
          <w:numId w:val="21"/>
        </w:numPr>
      </w:pPr>
      <w:r>
        <w:t>Copy the virtual system definition from the template to the incarnated virtual system group</w:t>
      </w:r>
    </w:p>
    <w:p w:rsidR="004F55CE" w:rsidRDefault="004F55CE" w:rsidP="004F55CE">
      <w:pPr>
        <w:pStyle w:val="ListParagraph"/>
        <w:numPr>
          <w:ilvl w:val="0"/>
          <w:numId w:val="21"/>
        </w:numPr>
      </w:pPr>
      <w:r>
        <w:lastRenderedPageBreak/>
        <w:t>Update the Id of the copied virtual system such as: newId = Id + “instance_” + i</w:t>
      </w:r>
    </w:p>
    <w:p w:rsidR="004F55CE" w:rsidRDefault="004F55CE" w:rsidP="004F55CE">
      <w:pPr>
        <w:pStyle w:val="ListParagraph"/>
        <w:numPr>
          <w:ilvl w:val="0"/>
          <w:numId w:val="21"/>
        </w:numPr>
      </w:pPr>
      <w:r>
        <w:t>Update the disk references of the copied virtual system such as: newRef = Ref + “instance_” + i</w:t>
      </w:r>
    </w:p>
    <w:p w:rsidR="00485576" w:rsidRDefault="004241D6" w:rsidP="00485576">
      <w:pPr>
        <w:pStyle w:val="Heading2"/>
      </w:pPr>
      <w:r>
        <w:t>X</w:t>
      </w:r>
      <w:r w:rsidR="008566E2">
        <w:t>ML</w:t>
      </w:r>
      <w:r>
        <w:t xml:space="preserve"> </w:t>
      </w:r>
      <w:r w:rsidR="00485576">
        <w:t>Schema</w:t>
      </w:r>
      <w:r w:rsidR="00861520">
        <w:t xml:space="preserve"> Definition</w:t>
      </w:r>
    </w:p>
    <w:p w:rsidR="004C6FFF" w:rsidRPr="004C6FFF" w:rsidRDefault="004C6FFF" w:rsidP="004C6FFF">
      <w:pPr>
        <w:pStyle w:val="Code"/>
      </w:pPr>
      <w:bookmarkStart w:id="65" w:name="_Toc314668669"/>
      <w:r w:rsidRPr="004C6FFF">
        <w:t>&lt;opt-ip:InfrastructureProviderExtensions&gt;</w:t>
      </w:r>
    </w:p>
    <w:p w:rsidR="004C6FFF" w:rsidRPr="004C6FFF" w:rsidRDefault="004C6FFF" w:rsidP="004C6FFF">
      <w:pPr>
        <w:pStyle w:val="Code"/>
      </w:pPr>
      <w:r w:rsidRPr="004C6FFF">
        <w:t xml:space="preserve">    &lt;opt</w:t>
      </w:r>
      <w:r>
        <w:t>-ip:IncarnatedServiceComponents</w:t>
      </w:r>
      <w:r w:rsidRPr="004C6FFF">
        <w:t>&gt;</w:t>
      </w:r>
    </w:p>
    <w:p w:rsidR="004C6FFF" w:rsidRDefault="004C6FFF" w:rsidP="004C6FFF">
      <w:pPr>
        <w:pStyle w:val="Code"/>
      </w:pPr>
      <w:r w:rsidRPr="004C6FFF">
        <w:t xml:space="preserve">      &lt;opt-ip:IncarnatedVirtualMachineComponent&gt;</w:t>
      </w:r>
      <w:r>
        <w:t xml:space="preserve"> +</w:t>
      </w:r>
    </w:p>
    <w:p w:rsidR="004C6FFF" w:rsidRPr="004C6FFF" w:rsidRDefault="004C6FFF" w:rsidP="004C6FFF">
      <w:pPr>
        <w:pStyle w:val="Code"/>
      </w:pPr>
      <w:r>
        <w:t xml:space="preserve">          opt-ip:IncarnatedVirtualMachineComponentType</w:t>
      </w:r>
    </w:p>
    <w:p w:rsidR="004C6FFF" w:rsidRDefault="004C6FFF" w:rsidP="004C6FFF">
      <w:pPr>
        <w:pStyle w:val="Code"/>
      </w:pPr>
      <w:r w:rsidRPr="004C6FFF">
        <w:t xml:space="preserve">      &lt;/opt-ip:IncarnatedVirtualMachineComponent&gt;</w:t>
      </w:r>
    </w:p>
    <w:p w:rsidR="00393080" w:rsidRPr="0084541F" w:rsidRDefault="004C6FFF" w:rsidP="0084541F">
      <w:pPr>
        <w:pStyle w:val="Code"/>
      </w:pPr>
      <w:r>
        <w:t xml:space="preserve">    &lt;/opt-ip:</w:t>
      </w:r>
      <w:r w:rsidRPr="0084541F">
        <w:t>IncarnatedServiceComponents&gt;</w:t>
      </w:r>
    </w:p>
    <w:p w:rsidR="0084541F" w:rsidRPr="0084541F" w:rsidRDefault="0084541F" w:rsidP="0084541F">
      <w:pPr>
        <w:pStyle w:val="Code"/>
      </w:pPr>
      <w:r w:rsidRPr="0084541F">
        <w:t xml:space="preserve">    &lt;opt:AllocationOffer&gt;</w:t>
      </w:r>
    </w:p>
    <w:p w:rsidR="00393080" w:rsidRPr="0084541F" w:rsidRDefault="00393080" w:rsidP="0084541F">
      <w:pPr>
        <w:pStyle w:val="Code"/>
      </w:pPr>
      <w:r w:rsidRPr="0084541F">
        <w:t xml:space="preserve">    </w:t>
      </w:r>
      <w:r w:rsidR="0084541F">
        <w:t xml:space="preserve">    </w:t>
      </w:r>
      <w:r w:rsidRPr="0084541F">
        <w:t>&lt;opt-ip:AllocationPattern opt-ip:componentId="</w:t>
      </w:r>
      <w:r w:rsidR="004E3E68" w:rsidRPr="0084541F">
        <w:t>xs:string</w:t>
      </w:r>
      <w:r w:rsidRPr="0084541F">
        <w:t>"&gt;</w:t>
      </w:r>
    </w:p>
    <w:p w:rsidR="00393080" w:rsidRPr="0084541F" w:rsidRDefault="00393080" w:rsidP="0084541F">
      <w:pPr>
        <w:pStyle w:val="Code"/>
      </w:pPr>
      <w:r w:rsidRPr="0084541F">
        <w:t xml:space="preserve">        </w:t>
      </w:r>
      <w:r w:rsidR="0084541F">
        <w:t xml:space="preserve">    </w:t>
      </w:r>
      <w:r w:rsidRPr="0084541F">
        <w:t>&lt;opt-ip:PhysicalHost</w:t>
      </w:r>
      <w:r w:rsidR="0084541F">
        <w:t xml:space="preserve"> elastic=”xs:boolean”</w:t>
      </w:r>
      <w:r w:rsidRPr="0084541F">
        <w:t>&gt;xs:string&lt;/opt-ip:PhysicalHost&gt; *</w:t>
      </w:r>
    </w:p>
    <w:p w:rsidR="00393080" w:rsidRPr="0084541F" w:rsidRDefault="00393080" w:rsidP="0084541F">
      <w:pPr>
        <w:pStyle w:val="Code"/>
      </w:pPr>
      <w:r w:rsidRPr="0084541F">
        <w:t xml:space="preserve">    </w:t>
      </w:r>
      <w:r w:rsidR="0084541F">
        <w:t xml:space="preserve">    </w:t>
      </w:r>
      <w:r w:rsidRPr="0084541F">
        <w:t>&lt;/opt-ip:AllocationPattern&gt;</w:t>
      </w:r>
      <w:r w:rsidR="008E1498">
        <w:t xml:space="preserve"> *</w:t>
      </w:r>
    </w:p>
    <w:p w:rsidR="00393080" w:rsidRPr="0084541F" w:rsidRDefault="00393080" w:rsidP="0084541F">
      <w:pPr>
        <w:pStyle w:val="Code"/>
      </w:pPr>
      <w:r w:rsidRPr="0084541F">
        <w:t xml:space="preserve">    </w:t>
      </w:r>
      <w:r w:rsidR="00D0481E">
        <w:t xml:space="preserve">    </w:t>
      </w:r>
      <w:r w:rsidRPr="0084541F">
        <w:t>&lt;opt-ip:Cost/&gt;</w:t>
      </w:r>
      <w:r w:rsidR="00C5477F">
        <w:t xml:space="preserve"> </w:t>
      </w:r>
      <w:r w:rsidR="00C574CD">
        <w:t>?</w:t>
      </w:r>
    </w:p>
    <w:p w:rsidR="0084541F" w:rsidRDefault="00393080" w:rsidP="0084541F">
      <w:pPr>
        <w:pStyle w:val="Code"/>
      </w:pPr>
      <w:r w:rsidRPr="0084541F">
        <w:t xml:space="preserve">    </w:t>
      </w:r>
      <w:r w:rsidR="00D0481E">
        <w:t xml:space="preserve">    </w:t>
      </w:r>
      <w:r w:rsidRPr="0084541F">
        <w:t>&lt;opt-ip:Risk&gt;12.0&lt;/opt-ip:Risk&gt;</w:t>
      </w:r>
      <w:r w:rsidR="00C5477F">
        <w:t xml:space="preserve"> </w:t>
      </w:r>
      <w:r w:rsidR="00C574CD">
        <w:t>?</w:t>
      </w:r>
    </w:p>
    <w:p w:rsidR="00403506" w:rsidRDefault="00D0481E" w:rsidP="0084541F">
      <w:pPr>
        <w:pStyle w:val="Code"/>
      </w:pPr>
      <w:r>
        <w:t xml:space="preserve">        &lt;opt-ip:ExternalDeployment&gt;</w:t>
      </w:r>
    </w:p>
    <w:p w:rsidR="00403506" w:rsidRDefault="00403506" w:rsidP="0084541F">
      <w:pPr>
        <w:pStyle w:val="Code"/>
      </w:pPr>
      <w:r>
        <w:t xml:space="preserve">            </w:t>
      </w:r>
      <w:r w:rsidR="00D0481E">
        <w:t>opt:ExternalDeploymentType</w:t>
      </w:r>
    </w:p>
    <w:p w:rsidR="00D0481E" w:rsidRDefault="00403506" w:rsidP="0084541F">
      <w:pPr>
        <w:pStyle w:val="Code"/>
      </w:pPr>
      <w:r>
        <w:t xml:space="preserve">        </w:t>
      </w:r>
      <w:r w:rsidR="00D0481E">
        <w:t>&lt;/opt-ip:ExternalDeployment&gt;</w:t>
      </w:r>
      <w:r w:rsidR="00C574CD">
        <w:t xml:space="preserve"> *</w:t>
      </w:r>
    </w:p>
    <w:p w:rsidR="00C574CD" w:rsidRPr="0084541F" w:rsidRDefault="00C574CD" w:rsidP="0084541F">
      <w:pPr>
        <w:pStyle w:val="Code"/>
      </w:pPr>
      <w:r>
        <w:t xml:space="preserve">        &lt;opt-ip:Decision&gt;opt-ip:AdmissionControlDecisionType&lt;/opt-ip:Decision&gt;</w:t>
      </w:r>
    </w:p>
    <w:p w:rsidR="00C574CD" w:rsidRPr="0084541F" w:rsidRDefault="0084541F" w:rsidP="0084541F">
      <w:pPr>
        <w:pStyle w:val="Code"/>
      </w:pPr>
      <w:r w:rsidRPr="0084541F">
        <w:t xml:space="preserve">   </w:t>
      </w:r>
      <w:r w:rsidR="00D0481E">
        <w:t xml:space="preserve"> </w:t>
      </w:r>
      <w:r w:rsidRPr="0084541F">
        <w:t>&lt;/opt:AllocationOffer&gt;</w:t>
      </w:r>
    </w:p>
    <w:p w:rsidR="004C6FFF" w:rsidRPr="004C6FFF" w:rsidRDefault="00393080" w:rsidP="0084541F">
      <w:pPr>
        <w:pStyle w:val="Code"/>
      </w:pPr>
      <w:r w:rsidRPr="0084541F">
        <w:t>&lt;/opt-ip:InfrastructureProviderExtensions</w:t>
      </w:r>
      <w:r w:rsidRPr="00167749">
        <w:t>&gt;</w:t>
      </w:r>
    </w:p>
    <w:p w:rsidR="009B09CB" w:rsidRPr="00CA7DB5" w:rsidRDefault="009B09CB" w:rsidP="009B09CB">
      <w:pPr>
        <w:rPr>
          <w:rFonts w:cs="Calibri"/>
        </w:rPr>
      </w:pPr>
      <w:r w:rsidRPr="00CA7DB5">
        <w:rPr>
          <w:rFonts w:cs="Calibri"/>
        </w:rPr>
        <w:t>The following describes the attributes and elements listed in the schema above:</w:t>
      </w:r>
    </w:p>
    <w:p w:rsidR="009B09CB" w:rsidRPr="00203AF0" w:rsidRDefault="009B09CB" w:rsidP="00203AF0">
      <w:pPr>
        <w:pStyle w:val="Definition"/>
        <w:rPr>
          <w:rStyle w:val="Emphasis"/>
          <w:i/>
          <w:iCs w:val="0"/>
        </w:rPr>
      </w:pPr>
      <w:r w:rsidRPr="00203AF0">
        <w:rPr>
          <w:rStyle w:val="Emphasis"/>
          <w:i/>
          <w:iCs w:val="0"/>
        </w:rPr>
        <w:t>/opt-ip:IncarnatedServiceComponents</w:t>
      </w:r>
    </w:p>
    <w:p w:rsidR="009B09CB" w:rsidRDefault="00CC4403" w:rsidP="009B09CB">
      <w:pPr>
        <w:pStyle w:val="ListParagraph"/>
      </w:pPr>
      <w:r>
        <w:t xml:space="preserve">The element will include a list of incarnated service components. </w:t>
      </w:r>
      <w:r w:rsidR="00897CF4">
        <w:t xml:space="preserve">For each component in the virtual machine description section an incarnated service component will be generated. </w:t>
      </w:r>
    </w:p>
    <w:p w:rsidR="00CC4403" w:rsidRPr="00203AF0" w:rsidRDefault="00CC4403" w:rsidP="00203AF0">
      <w:pPr>
        <w:pStyle w:val="Definition"/>
        <w:rPr>
          <w:rStyle w:val="Emphasis"/>
          <w:i/>
          <w:iCs w:val="0"/>
        </w:rPr>
      </w:pPr>
      <w:r w:rsidRPr="00203AF0">
        <w:rPr>
          <w:rStyle w:val="Emphasis"/>
          <w:i/>
          <w:iCs w:val="0"/>
        </w:rPr>
        <w:t>/opt-ip</w:t>
      </w:r>
      <w:r w:rsidR="00203AF0" w:rsidRPr="00203AF0">
        <w:rPr>
          <w:rStyle w:val="Emphasis"/>
          <w:i/>
          <w:iCs w:val="0"/>
        </w:rPr>
        <w:t>:IncarnatedServiceComponents</w:t>
      </w:r>
      <w:r w:rsidRPr="00203AF0">
        <w:rPr>
          <w:rStyle w:val="Emphasis"/>
          <w:i/>
          <w:iCs w:val="0"/>
        </w:rPr>
        <w:t>/opt-ip:IncarnatedVirtualMachineComponent</w:t>
      </w:r>
    </w:p>
    <w:p w:rsidR="004E3E68" w:rsidRDefault="00575D25" w:rsidP="00CC4403">
      <w:pPr>
        <w:pStyle w:val="ListParagraph"/>
        <w:rPr>
          <w:rStyle w:val="Emphasis"/>
        </w:rPr>
      </w:pPr>
      <w:r>
        <w:t xml:space="preserve">The </w:t>
      </w:r>
      <w:r w:rsidR="00897CF4">
        <w:t>“</w:t>
      </w:r>
      <w:r w:rsidR="00897CF4">
        <w:rPr>
          <w:rStyle w:val="Emphasis"/>
        </w:rPr>
        <w:t xml:space="preserve">IncarnatedVirtualMachineComponent” </w:t>
      </w:r>
      <w:r w:rsidR="00897CF4" w:rsidRPr="00897CF4">
        <w:rPr>
          <w:rStyle w:val="Emphasis"/>
          <w:i w:val="0"/>
        </w:rPr>
        <w:t>holds the link to the component it belongs to and</w:t>
      </w:r>
      <w:r w:rsidR="00897CF4">
        <w:rPr>
          <w:rStyle w:val="Emphasis"/>
          <w:i w:val="0"/>
        </w:rPr>
        <w:t xml:space="preserve"> the OVF with the generated </w:t>
      </w:r>
      <w:r w:rsidR="00897CF4" w:rsidRPr="00FC4B04">
        <w:rPr>
          <w:rStyle w:val="Emphasis"/>
        </w:rPr>
        <w:t>VirtualSystemGroup</w:t>
      </w:r>
      <w:r w:rsidR="00897CF4">
        <w:rPr>
          <w:rStyle w:val="Emphasis"/>
          <w:i w:val="0"/>
        </w:rPr>
        <w:t xml:space="preserve"> including all </w:t>
      </w:r>
      <w:r w:rsidR="00FC4B04">
        <w:rPr>
          <w:rStyle w:val="Emphasis"/>
          <w:i w:val="0"/>
        </w:rPr>
        <w:t>virtual machine</w:t>
      </w:r>
      <w:r w:rsidR="00897CF4">
        <w:rPr>
          <w:rStyle w:val="Emphasis"/>
          <w:i w:val="0"/>
        </w:rPr>
        <w:t xml:space="preserve"> instances for the component. The generated OVF also holds the incarnated list of files and disks. </w:t>
      </w:r>
      <w:r w:rsidR="00B605F4">
        <w:rPr>
          <w:rStyle w:val="Emphasis"/>
          <w:i w:val="0"/>
        </w:rPr>
        <w:t xml:space="preserve">Each </w:t>
      </w:r>
      <w:r w:rsidR="00444F94">
        <w:rPr>
          <w:rStyle w:val="Emphasis"/>
          <w:i w:val="0"/>
        </w:rPr>
        <w:t>VM</w:t>
      </w:r>
      <w:r w:rsidR="00B605F4">
        <w:rPr>
          <w:rStyle w:val="Emphasis"/>
          <w:i w:val="0"/>
        </w:rPr>
        <w:t xml:space="preserve"> instance has its own contextualization disk. </w:t>
      </w:r>
    </w:p>
    <w:p w:rsidR="00C96886" w:rsidRPr="007C0030" w:rsidRDefault="00C96886" w:rsidP="007C0030">
      <w:pPr>
        <w:pStyle w:val="Definition"/>
      </w:pPr>
      <w:r w:rsidRPr="007C0030">
        <w:t>/</w:t>
      </w:r>
      <w:r w:rsidR="00C779C8" w:rsidRPr="007C0030">
        <w:t>opt-ip: AllocationOffer /</w:t>
      </w:r>
      <w:r w:rsidRPr="007C0030">
        <w:t>opt-ip:Alloc</w:t>
      </w:r>
      <w:r w:rsidR="00575397" w:rsidRPr="007C0030">
        <w:t>ation</w:t>
      </w:r>
      <w:r w:rsidR="00C779C8" w:rsidRPr="007C0030">
        <w:t>Pattern</w:t>
      </w:r>
    </w:p>
    <w:p w:rsidR="00AD0F3F" w:rsidRDefault="00C96886" w:rsidP="00AD0F3F">
      <w:pPr>
        <w:pStyle w:val="ListParagraph"/>
      </w:pPr>
      <w:r>
        <w:t xml:space="preserve">There can be exactly one allocation pattern per component in the </w:t>
      </w:r>
      <w:r w:rsidR="00603342">
        <w:t>allocation offer</w:t>
      </w:r>
      <w:r>
        <w:t xml:space="preserve">. It holds the physical hostnames for each virtual machine instance. </w:t>
      </w:r>
    </w:p>
    <w:p w:rsidR="00AD0F3F" w:rsidRDefault="00AD0F3F" w:rsidP="00AD0F3F">
      <w:pPr>
        <w:pStyle w:val="Definition"/>
      </w:pPr>
      <w:r>
        <w:t>/opt-ip:AllocationOffer/opt-ip:AllocationPattern/opt-ip:PhysicalHost</w:t>
      </w:r>
    </w:p>
    <w:p w:rsidR="00B64EA3" w:rsidRDefault="00AD0F3F" w:rsidP="00AD0F3F">
      <w:pPr>
        <w:pStyle w:val="ListParagraph"/>
      </w:pPr>
      <w:r>
        <w:t>A physical host defines the hostname for the allocated virtual machines</w:t>
      </w:r>
      <w:r w:rsidR="00F1303D">
        <w:t>. Exactly the same amount of physical hosts exists as the upperBound number in the allocation constraints. All physical hosts above the lowerBound number are declared as “elastic”</w:t>
      </w:r>
    </w:p>
    <w:p w:rsidR="00AD0F3F" w:rsidRDefault="00B64EA3" w:rsidP="00B64EA3">
      <w:pPr>
        <w:pStyle w:val="Definition"/>
      </w:pPr>
      <w:r w:rsidRPr="00B64EA3">
        <w:t>/opt-ip:AllocationOffer/opt-ip:AllocationPattern/opt-ip:PhysicalHost</w:t>
      </w:r>
      <w:r>
        <w:t>/@opt-ip:elastic</w:t>
      </w:r>
    </w:p>
    <w:p w:rsidR="00B64EA3" w:rsidRPr="00B64EA3" w:rsidRDefault="00B64EA3" w:rsidP="00B64EA3">
      <w:pPr>
        <w:pStyle w:val="ListParagraph"/>
      </w:pPr>
      <w:r>
        <w:t>The “elastic” attribute simply defines the indicator if this</w:t>
      </w:r>
      <w:r w:rsidR="00FE0ED9">
        <w:t xml:space="preserve"> virtual machine instance</w:t>
      </w:r>
      <w:r>
        <w:t xml:space="preserve"> can be removed or not. This is essential for the elasticity engine.</w:t>
      </w:r>
    </w:p>
    <w:p w:rsidR="00C96886" w:rsidRPr="007C0030" w:rsidRDefault="007C0030" w:rsidP="007C0030">
      <w:pPr>
        <w:pStyle w:val="Definition"/>
      </w:pPr>
      <w:r w:rsidRPr="007C0030">
        <w:lastRenderedPageBreak/>
        <w:t xml:space="preserve">/opt-ip: AllocationOffer </w:t>
      </w:r>
      <w:r w:rsidR="00C96886" w:rsidRPr="007C0030">
        <w:t>/opt-ip:Cost</w:t>
      </w:r>
    </w:p>
    <w:p w:rsidR="00C96886" w:rsidRDefault="00C96886" w:rsidP="00C96886">
      <w:pPr>
        <w:pStyle w:val="ListParagraph"/>
      </w:pPr>
      <w:commentRangeStart w:id="66"/>
      <w:r>
        <w:t>Contains the price Plan for the allocated VMs</w:t>
      </w:r>
      <w:commentRangeEnd w:id="66"/>
      <w:r w:rsidR="00A6621E">
        <w:rPr>
          <w:rStyle w:val="CommentReference"/>
          <w:vanish/>
        </w:rPr>
        <w:commentReference w:id="66"/>
      </w:r>
      <w:r>
        <w:t xml:space="preserve">. </w:t>
      </w:r>
    </w:p>
    <w:p w:rsidR="00C96886" w:rsidRDefault="007C0030" w:rsidP="007C0030">
      <w:pPr>
        <w:pStyle w:val="Definition"/>
      </w:pPr>
      <w:r>
        <w:t>/opt-ip:</w:t>
      </w:r>
      <w:r w:rsidRPr="00C779C8">
        <w:t xml:space="preserve"> </w:t>
      </w:r>
      <w:r w:rsidRPr="0084541F">
        <w:t>AllocationOffer</w:t>
      </w:r>
      <w:r>
        <w:t xml:space="preserve"> </w:t>
      </w:r>
      <w:r w:rsidR="00C96886">
        <w:t>/opt-ip:Risk</w:t>
      </w:r>
    </w:p>
    <w:p w:rsidR="00C96886" w:rsidRPr="00C457B1" w:rsidRDefault="00C96886" w:rsidP="00C96886">
      <w:r>
        <w:tab/>
        <w:t xml:space="preserve">The possible risk </w:t>
      </w:r>
      <w:r w:rsidR="009D58AB">
        <w:t xml:space="preserve">factor </w:t>
      </w:r>
      <w:r>
        <w:t xml:space="preserve">for the allocated </w:t>
      </w:r>
      <w:commentRangeStart w:id="67"/>
      <w:r>
        <w:t>VMs</w:t>
      </w:r>
      <w:commentRangeEnd w:id="67"/>
      <w:r w:rsidR="009D58AB">
        <w:rPr>
          <w:rStyle w:val="CommentReference"/>
          <w:vanish/>
        </w:rPr>
        <w:commentReference w:id="67"/>
      </w:r>
      <w:r w:rsidR="009D58AB">
        <w:t xml:space="preserve"> </w:t>
      </w:r>
    </w:p>
    <w:p w:rsidR="00C96886" w:rsidRDefault="00C96886" w:rsidP="00C96886">
      <w:pPr>
        <w:pStyle w:val="ListParagraph"/>
      </w:pPr>
    </w:p>
    <w:p w:rsidR="004C6FFF" w:rsidRPr="00167749" w:rsidRDefault="004C6FFF" w:rsidP="004C6FFF">
      <w:pPr>
        <w:tabs>
          <w:tab w:val="left" w:pos="2250"/>
        </w:tabs>
        <w:rPr>
          <w:lang w:bidi="ar-SA"/>
        </w:rPr>
      </w:pPr>
    </w:p>
    <w:p w:rsidR="001623A9" w:rsidRDefault="002B066D" w:rsidP="002B066D">
      <w:pPr>
        <w:pStyle w:val="Heading1"/>
      </w:pPr>
      <w:r>
        <w:lastRenderedPageBreak/>
        <w:t>SP Extensions</w:t>
      </w:r>
      <w:bookmarkEnd w:id="65"/>
      <w:r w:rsidR="00257025">
        <w:t xml:space="preserve"> Schema</w:t>
      </w:r>
    </w:p>
    <w:p w:rsidR="00C864F9" w:rsidRDefault="00C864F9" w:rsidP="00C864F9">
      <w:pPr>
        <w:pStyle w:val="Code"/>
      </w:pPr>
      <w:r>
        <w:t xml:space="preserve">  &lt;opt-sp:ServiceProviderExtensions&gt;</w:t>
      </w:r>
    </w:p>
    <w:p w:rsidR="00C864F9" w:rsidRDefault="00C864F9" w:rsidP="00C864F9">
      <w:pPr>
        <w:pStyle w:val="Code"/>
      </w:pPr>
      <w:r>
        <w:t xml:space="preserve">    &lt;opt-sp:VirtualMachineComponentConfiguration opt-sp:componentId="xs:string"&gt;</w:t>
      </w:r>
      <w:r w:rsidR="00263906">
        <w:t xml:space="preserve"> *</w:t>
      </w:r>
    </w:p>
    <w:p w:rsidR="00C864F9" w:rsidRDefault="00C864F9" w:rsidP="00C864F9">
      <w:pPr>
        <w:pStyle w:val="Code"/>
      </w:pPr>
      <w:r>
        <w:t xml:space="preserve">      &lt;opt-sp:SoftwareDependencies&gt;</w:t>
      </w:r>
    </w:p>
    <w:p w:rsidR="00C864F9" w:rsidRDefault="00C864F9" w:rsidP="00C864F9">
      <w:pPr>
        <w:pStyle w:val="Code"/>
      </w:pPr>
      <w:r>
        <w:t xml:space="preserve">        &lt;opt-sp:Dependency&gt;</w:t>
      </w:r>
      <w:r w:rsidR="00263906">
        <w:t xml:space="preserve"> *</w:t>
      </w:r>
    </w:p>
    <w:p w:rsidR="00C864F9" w:rsidRDefault="00C864F9" w:rsidP="00C864F9">
      <w:pPr>
        <w:pStyle w:val="Code"/>
      </w:pPr>
      <w:r>
        <w:t xml:space="preserve">          &lt;opt-sp:artifactId&gt;</w:t>
      </w:r>
      <w:r w:rsidR="00263906">
        <w:t>xs:string</w:t>
      </w:r>
      <w:r>
        <w:t>&lt;/opt-sp:artifactId&gt;</w:t>
      </w:r>
    </w:p>
    <w:p w:rsidR="00C864F9" w:rsidRDefault="00263906" w:rsidP="00C864F9">
      <w:pPr>
        <w:pStyle w:val="Code"/>
      </w:pPr>
      <w:r>
        <w:t xml:space="preserve">          &lt;opt-sp:version&gt;xs:string</w:t>
      </w:r>
      <w:r w:rsidR="00C864F9">
        <w:t>&lt;/opt-sp:version&gt;</w:t>
      </w:r>
    </w:p>
    <w:p w:rsidR="00C864F9" w:rsidRDefault="00C864F9" w:rsidP="00C864F9">
      <w:pPr>
        <w:pStyle w:val="Code"/>
      </w:pPr>
      <w:r>
        <w:t xml:space="preserve">          &lt;opt-sp:groupId&gt;</w:t>
      </w:r>
      <w:r w:rsidR="00263906">
        <w:t>xs:string</w:t>
      </w:r>
      <w:r>
        <w:t>&lt;/opt-sp:groupId&gt;</w:t>
      </w:r>
    </w:p>
    <w:p w:rsidR="00C864F9" w:rsidRDefault="00C864F9" w:rsidP="00C864F9">
      <w:pPr>
        <w:pStyle w:val="Code"/>
      </w:pPr>
      <w:r>
        <w:t xml:space="preserve">        &lt;/opt-sp:Dependency&gt;</w:t>
      </w:r>
    </w:p>
    <w:p w:rsidR="00C864F9" w:rsidRDefault="00C864F9" w:rsidP="00C864F9">
      <w:pPr>
        <w:pStyle w:val="Code"/>
      </w:pPr>
      <w:r>
        <w:t xml:space="preserve">      &lt;/opt-sp:SoftwareDependencies&gt;</w:t>
      </w:r>
    </w:p>
    <w:p w:rsidR="006A23BA" w:rsidRPr="00167749" w:rsidRDefault="00C864F9" w:rsidP="006A23BA">
      <w:pPr>
        <w:pStyle w:val="Code"/>
      </w:pPr>
      <w:r>
        <w:t xml:space="preserve"> </w:t>
      </w:r>
      <w:r w:rsidR="006A23BA">
        <w:t xml:space="preserve">     </w:t>
      </w:r>
      <w:r w:rsidR="006A23BA" w:rsidRPr="00167749">
        <w:t>&lt;opt-sp:SecurityVPN</w:t>
      </w:r>
      <w:r w:rsidR="000E6D9C" w:rsidRPr="00167749">
        <w:t>&gt;xs:boolean</w:t>
      </w:r>
      <w:r w:rsidR="006A23BA" w:rsidRPr="00167749">
        <w:t>&lt;/opt-sp:SecurityVPN&gt;</w:t>
      </w:r>
    </w:p>
    <w:p w:rsidR="006A23BA" w:rsidRPr="00167749" w:rsidRDefault="006A23BA" w:rsidP="006A23BA">
      <w:pPr>
        <w:pStyle w:val="Code"/>
      </w:pPr>
      <w:r w:rsidRPr="00167749">
        <w:t xml:space="preserve">      &lt;opt-sp:SecuritySSH&gt;</w:t>
      </w:r>
      <w:r w:rsidR="000E6D9C" w:rsidRPr="00167749">
        <w:t>xs:boolean</w:t>
      </w:r>
      <w:r w:rsidRPr="00167749">
        <w:t>&lt;/opt-sp:SecuritySSH&gt;</w:t>
      </w:r>
    </w:p>
    <w:p w:rsidR="006A23BA" w:rsidRDefault="00AF4AF6" w:rsidP="006A23BA">
      <w:pPr>
        <w:pStyle w:val="Code"/>
      </w:pPr>
      <w:r>
        <w:t xml:space="preserve">      &lt;opt-sp:SSHKey&gt;</w:t>
      </w:r>
      <w:r w:rsidRPr="00AF4AF6">
        <w:t xml:space="preserve"> xs:base64Binary</w:t>
      </w:r>
      <w:r w:rsidRPr="00167749">
        <w:t xml:space="preserve"> </w:t>
      </w:r>
      <w:r w:rsidR="006A23BA" w:rsidRPr="00167749">
        <w:t>&lt;/opt-sp:SSHKey&gt;</w:t>
      </w:r>
      <w:r w:rsidR="0082128E" w:rsidRPr="00167749">
        <w:t xml:space="preserve"> </w:t>
      </w:r>
      <w:r w:rsidR="00C57CEE">
        <w:t>?</w:t>
      </w:r>
    </w:p>
    <w:p w:rsidR="009F6761" w:rsidRDefault="00C57CEE" w:rsidP="00C57CEE">
      <w:pPr>
        <w:pStyle w:val="Code"/>
      </w:pPr>
      <w:r>
        <w:t xml:space="preserve">      </w:t>
      </w:r>
      <w:r w:rsidRPr="00C57CEE">
        <w:t>&lt;opt-sp:EncryptedSpace&gt;</w:t>
      </w:r>
    </w:p>
    <w:p w:rsidR="009F6761" w:rsidRDefault="009F6761" w:rsidP="00C57CEE">
      <w:pPr>
        <w:pStyle w:val="Code"/>
      </w:pPr>
      <w:r>
        <w:t xml:space="preserve">          &lt;opt-sp:EncryptionKey&gt;xs:base64Binary&lt;/opt-sp:EncryptionKey&gt;   </w:t>
      </w:r>
    </w:p>
    <w:p w:rsidR="00C57CEE" w:rsidRPr="00167749" w:rsidRDefault="009F6761" w:rsidP="00C57CEE">
      <w:pPr>
        <w:pStyle w:val="Code"/>
      </w:pPr>
      <w:r>
        <w:t xml:space="preserve">     </w:t>
      </w:r>
      <w:r w:rsidRPr="00C57CEE">
        <w:t xml:space="preserve"> </w:t>
      </w:r>
      <w:r w:rsidR="00C57CEE" w:rsidRPr="00C57CEE">
        <w:t>&lt;/opt-sp:EncryptedSpace&gt;</w:t>
      </w:r>
      <w:r w:rsidR="0059066C">
        <w:t xml:space="preserve"> ?</w:t>
      </w:r>
    </w:p>
    <w:p w:rsidR="00C864F9" w:rsidRPr="00167749" w:rsidRDefault="0082000E" w:rsidP="00C864F9">
      <w:pPr>
        <w:pStyle w:val="Code"/>
      </w:pPr>
      <w:r>
        <w:t xml:space="preserve">      &lt;opt-sp:LicenseToken&gt;</w:t>
      </w:r>
      <w:r w:rsidRPr="0082000E">
        <w:t>xs:base64Binary</w:t>
      </w:r>
      <w:r w:rsidR="006A23BA" w:rsidRPr="00167749">
        <w:t>&lt;/opt-sp:LicenseToken&gt;</w:t>
      </w:r>
      <w:r w:rsidR="005E2EEC" w:rsidRPr="00167749">
        <w:t xml:space="preserve"> *</w:t>
      </w:r>
    </w:p>
    <w:p w:rsidR="00C864F9" w:rsidRDefault="00C864F9" w:rsidP="00C864F9">
      <w:pPr>
        <w:pStyle w:val="Code"/>
      </w:pPr>
      <w:r>
        <w:t xml:space="preserve">    &lt;/opt-sp:VirtualMachineComponentConfiguration&gt;</w:t>
      </w:r>
    </w:p>
    <w:p w:rsidR="00C864F9" w:rsidRDefault="00C864F9" w:rsidP="00C864F9">
      <w:pPr>
        <w:pStyle w:val="Code"/>
      </w:pPr>
      <w:r>
        <w:t xml:space="preserve">  &lt;/opt-sp:ServiceProviderExtensions&gt;</w:t>
      </w:r>
    </w:p>
    <w:p w:rsidR="00961308" w:rsidRPr="00CA7DB5" w:rsidRDefault="00961308" w:rsidP="00961308">
      <w:pPr>
        <w:rPr>
          <w:rFonts w:cs="Calibri"/>
        </w:rPr>
      </w:pPr>
      <w:r w:rsidRPr="00CA7DB5">
        <w:rPr>
          <w:rFonts w:cs="Calibri"/>
        </w:rPr>
        <w:t>The following describes the attributes and elements listed in the schema above:</w:t>
      </w:r>
    </w:p>
    <w:p w:rsidR="00961308" w:rsidRPr="00961308" w:rsidRDefault="00961308" w:rsidP="00961308">
      <w:pPr>
        <w:rPr>
          <w:rStyle w:val="Emphasis"/>
        </w:rPr>
      </w:pPr>
      <w:r w:rsidRPr="00961308">
        <w:rPr>
          <w:rStyle w:val="Emphasis"/>
        </w:rPr>
        <w:t>/opt-sp:VirtualMachineComponentConfiguration</w:t>
      </w:r>
    </w:p>
    <w:p w:rsidR="00961308" w:rsidRDefault="00961308" w:rsidP="00961308">
      <w:pPr>
        <w:pStyle w:val="ListParagraph"/>
      </w:pPr>
      <w:r>
        <w:t>A “VirtualMachineComponentConfiguration” element is used to provide configuration settings for a specific virtual machine component. Exactly one configuration element per component can exist.</w:t>
      </w:r>
    </w:p>
    <w:p w:rsidR="00961308" w:rsidRDefault="00961308" w:rsidP="00961308">
      <w:pPr>
        <w:rPr>
          <w:rStyle w:val="Emphasis"/>
        </w:rPr>
      </w:pPr>
      <w:r w:rsidRPr="00961308">
        <w:rPr>
          <w:rStyle w:val="Emphasis"/>
        </w:rPr>
        <w:t>/opt-sp:VirtualMachineComponentConfiguration</w:t>
      </w:r>
      <w:r>
        <w:rPr>
          <w:rStyle w:val="Emphasis"/>
        </w:rPr>
        <w:t>/@componentId</w:t>
      </w:r>
    </w:p>
    <w:p w:rsidR="00961308" w:rsidRDefault="00961308" w:rsidP="00961308">
      <w:pPr>
        <w:pStyle w:val="ListParagraph"/>
      </w:pPr>
      <w:r>
        <w:t xml:space="preserve">The componentId </w:t>
      </w:r>
      <w:r w:rsidR="00AF2DFF">
        <w:t>links</w:t>
      </w:r>
      <w:r>
        <w:t xml:space="preserve"> the</w:t>
      </w:r>
      <w:r w:rsidR="00AF2DFF">
        <w:t xml:space="preserve"> configuration with the respective</w:t>
      </w:r>
      <w:r>
        <w:t xml:space="preserve"> VirtualMachineComponent </w:t>
      </w:r>
      <w:r w:rsidR="00AF2DFF">
        <w:t>in the VirtualMachineDescriptionSection</w:t>
      </w:r>
      <w:r w:rsidR="009F2243">
        <w:t>.</w:t>
      </w:r>
    </w:p>
    <w:p w:rsidR="00961308" w:rsidRDefault="00961308" w:rsidP="00961308">
      <w:pPr>
        <w:rPr>
          <w:rStyle w:val="Emphasis"/>
        </w:rPr>
      </w:pPr>
      <w:r w:rsidRPr="00961308">
        <w:rPr>
          <w:rStyle w:val="Emphasis"/>
        </w:rPr>
        <w:t>/opt-sp:VirtualMachineComponentConfiguration</w:t>
      </w:r>
      <w:r>
        <w:rPr>
          <w:rStyle w:val="Emphasis"/>
        </w:rPr>
        <w:t>/opt-sp:SoftwareDependencies</w:t>
      </w:r>
    </w:p>
    <w:p w:rsidR="00961308" w:rsidRDefault="00961308" w:rsidP="00961308">
      <w:pPr>
        <w:pStyle w:val="ListParagraph"/>
        <w:rPr>
          <w:rStyle w:val="Emphasis"/>
        </w:rPr>
      </w:pPr>
      <w:r>
        <w:rPr>
          <w:rStyle w:val="Emphasis"/>
          <w:i w:val="0"/>
          <w:iCs w:val="0"/>
        </w:rPr>
        <w:t>The software dependencies section holds a number of software dependencies required by this component at runtime.</w:t>
      </w:r>
    </w:p>
    <w:p w:rsidR="00961308" w:rsidRDefault="00961308" w:rsidP="00961308">
      <w:pPr>
        <w:rPr>
          <w:rStyle w:val="Emphasis"/>
        </w:rPr>
      </w:pPr>
      <w:r w:rsidRPr="00961308">
        <w:rPr>
          <w:rStyle w:val="Emphasis"/>
        </w:rPr>
        <w:t>/opt-sp:VirtualMachineComponentConfiguration</w:t>
      </w:r>
      <w:r>
        <w:rPr>
          <w:rStyle w:val="Emphasis"/>
        </w:rPr>
        <w:t>/opt-sp:</w:t>
      </w:r>
      <w:r w:rsidR="00F74E52">
        <w:rPr>
          <w:rStyle w:val="Emphasis"/>
        </w:rPr>
        <w:t>SecurityVPN</w:t>
      </w:r>
    </w:p>
    <w:p w:rsidR="00F74E52" w:rsidRDefault="00F74E52" w:rsidP="00961308">
      <w:pPr>
        <w:pStyle w:val="ListParagraph"/>
        <w:rPr>
          <w:rStyle w:val="Emphasis"/>
        </w:rPr>
      </w:pPr>
      <w:r>
        <w:rPr>
          <w:rStyle w:val="Emphasis"/>
          <w:i w:val="0"/>
          <w:iCs w:val="0"/>
        </w:rPr>
        <w:t xml:space="preserve">If </w:t>
      </w:r>
      <w:r>
        <w:rPr>
          <w:rStyle w:val="Emphasis"/>
        </w:rPr>
        <w:t>SecurityVPN</w:t>
      </w:r>
      <w:r w:rsidR="00961308">
        <w:rPr>
          <w:rStyle w:val="Emphasis"/>
          <w:i w:val="0"/>
          <w:iCs w:val="0"/>
        </w:rPr>
        <w:t xml:space="preserve"> </w:t>
      </w:r>
      <w:r>
        <w:rPr>
          <w:rStyle w:val="Emphasis"/>
          <w:i w:val="0"/>
          <w:iCs w:val="0"/>
        </w:rPr>
        <w:t>is set to true, the virtual machine must be accessible via VPN</w:t>
      </w:r>
    </w:p>
    <w:p w:rsidR="00F74E52" w:rsidRDefault="00F74E52" w:rsidP="00F74E52">
      <w:pPr>
        <w:rPr>
          <w:rStyle w:val="Emphasis"/>
        </w:rPr>
      </w:pPr>
      <w:r w:rsidRPr="00961308">
        <w:rPr>
          <w:rStyle w:val="Emphasis"/>
        </w:rPr>
        <w:t>/opt-sp:VirtualMachineComponentConfiguration</w:t>
      </w:r>
      <w:r>
        <w:rPr>
          <w:rStyle w:val="Emphasis"/>
        </w:rPr>
        <w:t>/opt-sp:SecuritySSH</w:t>
      </w:r>
    </w:p>
    <w:p w:rsidR="00F74E52" w:rsidRPr="00F74E52" w:rsidRDefault="00F74E52" w:rsidP="00F74E52">
      <w:pPr>
        <w:pStyle w:val="ListParagraph"/>
        <w:rPr>
          <w:rStyle w:val="Emphasis"/>
        </w:rPr>
      </w:pPr>
      <w:r>
        <w:rPr>
          <w:rStyle w:val="Emphasis"/>
          <w:i w:val="0"/>
          <w:iCs w:val="0"/>
        </w:rPr>
        <w:t>If the element SecuritySSH is set to true, the virtual machine must be accessible by SSH</w:t>
      </w:r>
    </w:p>
    <w:p w:rsidR="0082128E" w:rsidRPr="000E617C" w:rsidRDefault="0082128E" w:rsidP="000E617C">
      <w:pPr>
        <w:pStyle w:val="Definition"/>
        <w:rPr>
          <w:rStyle w:val="Emphasis"/>
          <w:i/>
          <w:iCs w:val="0"/>
        </w:rPr>
      </w:pPr>
      <w:r w:rsidRPr="000E617C">
        <w:rPr>
          <w:rStyle w:val="Emphasis"/>
          <w:i/>
          <w:iCs w:val="0"/>
        </w:rPr>
        <w:t>/opt-sp:VirtualMachineComponentConfiguration/opt-sp:</w:t>
      </w:r>
      <w:r w:rsidR="001803EF" w:rsidRPr="000E617C">
        <w:rPr>
          <w:rStyle w:val="Emphasis"/>
          <w:i/>
          <w:iCs w:val="0"/>
        </w:rPr>
        <w:t>SSHKey</w:t>
      </w:r>
    </w:p>
    <w:p w:rsidR="001803EF" w:rsidRDefault="001803EF" w:rsidP="001803EF">
      <w:pPr>
        <w:pStyle w:val="ListParagraph"/>
        <w:rPr>
          <w:rStyle w:val="Emphasis"/>
          <w:i w:val="0"/>
          <w:iCs w:val="0"/>
        </w:rPr>
      </w:pPr>
      <w:r w:rsidRPr="001803EF">
        <w:rPr>
          <w:rStyle w:val="Emphasis"/>
          <w:i w:val="0"/>
          <w:iCs w:val="0"/>
        </w:rPr>
        <w:t xml:space="preserve">The SSHKey element is used to add an SSHKey to the service manifest, which has to be installed inside the vm to grant access to users using this keypair. </w:t>
      </w:r>
    </w:p>
    <w:p w:rsidR="000E617C" w:rsidRDefault="000E617C" w:rsidP="000E617C">
      <w:pPr>
        <w:pStyle w:val="Definition"/>
        <w:rPr>
          <w:rStyle w:val="Emphasis"/>
          <w:i/>
          <w:iCs w:val="0"/>
        </w:rPr>
      </w:pPr>
      <w:r w:rsidRPr="000E617C">
        <w:rPr>
          <w:rStyle w:val="Emphasis"/>
          <w:i/>
          <w:iCs w:val="0"/>
        </w:rPr>
        <w:t>/opt-sp:VirtualMachineComponentConfiguration/opt-sp:EncryptedSp</w:t>
      </w:r>
      <w:r w:rsidR="00165A17">
        <w:rPr>
          <w:rStyle w:val="Emphasis"/>
          <w:i/>
          <w:iCs w:val="0"/>
        </w:rPr>
        <w:t>a</w:t>
      </w:r>
      <w:r w:rsidRPr="000E617C">
        <w:rPr>
          <w:rStyle w:val="Emphasis"/>
          <w:i/>
          <w:iCs w:val="0"/>
        </w:rPr>
        <w:t>ce</w:t>
      </w:r>
    </w:p>
    <w:p w:rsidR="000E617C" w:rsidRDefault="000E617C" w:rsidP="000E617C">
      <w:pPr>
        <w:pStyle w:val="ListParagraph"/>
      </w:pPr>
      <w:r>
        <w:lastRenderedPageBreak/>
        <w:t xml:space="preserve">If </w:t>
      </w:r>
      <w:r w:rsidR="00165A17">
        <w:t>this element is present</w:t>
      </w:r>
      <w:r>
        <w:t>, the allocated storage has to be encrypted and an encryption key must exist.</w:t>
      </w:r>
    </w:p>
    <w:p w:rsidR="000E617C" w:rsidRDefault="000E617C" w:rsidP="000E617C">
      <w:pPr>
        <w:pStyle w:val="Definition"/>
      </w:pPr>
      <w:r w:rsidRPr="000E617C">
        <w:rPr>
          <w:rStyle w:val="Emphasis"/>
          <w:i/>
          <w:iCs w:val="0"/>
        </w:rPr>
        <w:t>/opt-sp:VirtualMachineComponentConfiguration/</w:t>
      </w:r>
      <w:r w:rsidR="00165A17" w:rsidRPr="000E617C">
        <w:rPr>
          <w:rStyle w:val="Emphasis"/>
          <w:i/>
          <w:iCs w:val="0"/>
        </w:rPr>
        <w:t>opt-sp:EncryptedSp</w:t>
      </w:r>
      <w:r w:rsidR="00165A17">
        <w:rPr>
          <w:rStyle w:val="Emphasis"/>
          <w:i/>
          <w:iCs w:val="0"/>
        </w:rPr>
        <w:t>a</w:t>
      </w:r>
      <w:r w:rsidR="00165A17" w:rsidRPr="000E617C">
        <w:rPr>
          <w:rStyle w:val="Emphasis"/>
          <w:i/>
          <w:iCs w:val="0"/>
        </w:rPr>
        <w:t>ce</w:t>
      </w:r>
      <w:r w:rsidR="00165A17">
        <w:rPr>
          <w:rStyle w:val="Emphasis"/>
          <w:i/>
          <w:iCs w:val="0"/>
        </w:rPr>
        <w:t>/</w:t>
      </w:r>
      <w:r>
        <w:t>opt-sp:EncryptionKey</w:t>
      </w:r>
    </w:p>
    <w:p w:rsidR="000E617C" w:rsidRPr="000E617C" w:rsidRDefault="000E617C" w:rsidP="000E617C">
      <w:pPr>
        <w:pStyle w:val="ListParagraph"/>
      </w:pPr>
      <w:r>
        <w:t>If an encrypted space is required, also a key for encryptio</w:t>
      </w:r>
      <w:r w:rsidR="000B735B">
        <w:t>n</w:t>
      </w:r>
      <w:r>
        <w:t xml:space="preserve"> has to be provided.</w:t>
      </w:r>
    </w:p>
    <w:p w:rsidR="001A77D3" w:rsidRDefault="001A77D3" w:rsidP="001A77D3">
      <w:pPr>
        <w:rPr>
          <w:rStyle w:val="Emphasis"/>
        </w:rPr>
      </w:pPr>
      <w:r w:rsidRPr="00961308">
        <w:rPr>
          <w:rStyle w:val="Emphasis"/>
        </w:rPr>
        <w:t>/opt-sp:VirtualMachineComponentConfiguration</w:t>
      </w:r>
      <w:r>
        <w:rPr>
          <w:rStyle w:val="Emphasis"/>
        </w:rPr>
        <w:t>/opt-sp:LicenseToken</w:t>
      </w:r>
    </w:p>
    <w:p w:rsidR="001A77D3" w:rsidRPr="001A77D3" w:rsidRDefault="001A77D3" w:rsidP="001A77D3">
      <w:pPr>
        <w:pStyle w:val="ListParagraph"/>
        <w:rPr>
          <w:rStyle w:val="Emphasis"/>
        </w:rPr>
      </w:pPr>
      <w:r w:rsidRPr="001A77D3">
        <w:rPr>
          <w:rStyle w:val="Emphasis"/>
          <w:i w:val="0"/>
          <w:iCs w:val="0"/>
        </w:rPr>
        <w:t>If an application requires licenses, those can be included in the manifest. They will be installed inside the VM during contextualization.</w:t>
      </w:r>
    </w:p>
    <w:p w:rsidR="00961308" w:rsidRPr="00E034E2" w:rsidRDefault="00961308" w:rsidP="00961308">
      <w:pPr>
        <w:pStyle w:val="ListParagraph"/>
      </w:pPr>
    </w:p>
    <w:p w:rsidR="003906F9" w:rsidRDefault="003906F9" w:rsidP="00726DE1">
      <w:pPr>
        <w:pStyle w:val="Heading1"/>
      </w:pPr>
      <w:bookmarkStart w:id="68" w:name="_Toc314668670"/>
      <w:r w:rsidRPr="00726DE1">
        <w:lastRenderedPageBreak/>
        <w:t>Appendix</w:t>
      </w:r>
      <w:bookmarkEnd w:id="68"/>
    </w:p>
    <w:p w:rsidR="005C05EE" w:rsidRDefault="00726DE1" w:rsidP="009F7EB0">
      <w:pPr>
        <w:pStyle w:val="Heading2"/>
      </w:pPr>
      <w:bookmarkStart w:id="69" w:name="_Toc314668671"/>
      <w:r>
        <w:t>Service Manifest</w:t>
      </w:r>
      <w:bookmarkEnd w:id="69"/>
    </w:p>
    <w:p w:rsidR="000367D8" w:rsidRPr="000367D8" w:rsidRDefault="000367D8" w:rsidP="000367D8">
      <w:pPr>
        <w:pStyle w:val="Code"/>
        <w:divId w:val="580138896"/>
        <w:rPr>
          <w:color w:val="000000"/>
          <w:lang w:val="de-DE"/>
        </w:rPr>
      </w:pPr>
      <w:bookmarkStart w:id="70" w:name="l1"/>
      <w:r w:rsidRPr="000367D8">
        <w:rPr>
          <w:i/>
          <w:iCs/>
          <w:color w:val="000000"/>
          <w:lang w:val="de-DE"/>
        </w:rPr>
        <w:t>&lt;?</w:t>
      </w:r>
      <w:r w:rsidRPr="000367D8">
        <w:rPr>
          <w:lang w:val="de-DE"/>
        </w:rPr>
        <w:t>xml version=</w:t>
      </w:r>
      <w:r w:rsidRPr="000367D8">
        <w:rPr>
          <w:color w:val="008000"/>
          <w:lang w:val="de-DE"/>
        </w:rPr>
        <w:t xml:space="preserve">"1.0" </w:t>
      </w:r>
      <w:r w:rsidRPr="000367D8">
        <w:rPr>
          <w:lang w:val="de-DE"/>
        </w:rPr>
        <w:t>encoding=</w:t>
      </w:r>
      <w:r w:rsidRPr="000367D8">
        <w:rPr>
          <w:color w:val="008000"/>
          <w:lang w:val="de-DE"/>
        </w:rPr>
        <w:t>"UTF-8"</w:t>
      </w:r>
      <w:r w:rsidRPr="000367D8">
        <w:rPr>
          <w:i/>
          <w:iCs/>
          <w:color w:val="000000"/>
          <w:lang w:val="de-DE"/>
        </w:rPr>
        <w:t>?&gt;</w:t>
      </w:r>
      <w:r w:rsidRPr="000367D8">
        <w:rPr>
          <w:color w:val="000000"/>
          <w:lang w:val="de-DE"/>
        </w:rPr>
        <w:t xml:space="preserve"> </w:t>
      </w:r>
    </w:p>
    <w:p w:rsidR="000367D8" w:rsidRPr="000367D8" w:rsidRDefault="000367D8" w:rsidP="000367D8">
      <w:pPr>
        <w:pStyle w:val="Code"/>
        <w:divId w:val="580138896"/>
        <w:rPr>
          <w:color w:val="000000"/>
          <w:lang w:val="de-DE"/>
        </w:rPr>
      </w:pPr>
      <w:bookmarkStart w:id="71" w:name="l2"/>
      <w:bookmarkEnd w:id="70"/>
      <w:r w:rsidRPr="000367D8">
        <w:rPr>
          <w:color w:val="000000"/>
          <w:lang w:val="de-DE"/>
        </w:rPr>
        <w:t>&lt;</w:t>
      </w:r>
      <w:r w:rsidRPr="000367D8">
        <w:rPr>
          <w:color w:val="000080"/>
          <w:lang w:val="de-DE"/>
        </w:rPr>
        <w:t xml:space="preserve">xs:schema </w:t>
      </w:r>
      <w:r w:rsidRPr="000367D8">
        <w:rPr>
          <w:lang w:val="de-DE"/>
        </w:rPr>
        <w:t>xmlns:xs=</w:t>
      </w:r>
      <w:r w:rsidRPr="000367D8">
        <w:rPr>
          <w:color w:val="008000"/>
          <w:lang w:val="de-DE"/>
        </w:rPr>
        <w:t>"http://www.w3.org/2001/XMLSchema"</w:t>
      </w:r>
      <w:r w:rsidRPr="000367D8">
        <w:rPr>
          <w:color w:val="000000"/>
          <w:lang w:val="de-DE"/>
        </w:rPr>
        <w:t xml:space="preserve"> </w:t>
      </w:r>
    </w:p>
    <w:p w:rsidR="000367D8" w:rsidRPr="000367D8" w:rsidRDefault="000367D8" w:rsidP="000367D8">
      <w:pPr>
        <w:pStyle w:val="Code"/>
        <w:divId w:val="580138896"/>
        <w:rPr>
          <w:color w:val="000000"/>
          <w:lang w:val="de-DE"/>
        </w:rPr>
      </w:pPr>
      <w:bookmarkStart w:id="72" w:name="l3"/>
      <w:bookmarkEnd w:id="71"/>
      <w:r w:rsidRPr="000367D8">
        <w:rPr>
          <w:color w:val="000000"/>
          <w:lang w:val="de-DE"/>
        </w:rPr>
        <w:t xml:space="preserve">           </w:t>
      </w:r>
      <w:r w:rsidRPr="000367D8">
        <w:rPr>
          <w:lang w:val="de-DE"/>
        </w:rPr>
        <w:t>xmlns:opt=</w:t>
      </w:r>
      <w:r w:rsidRPr="000367D8">
        <w:rPr>
          <w:color w:val="008000"/>
          <w:lang w:val="de-DE"/>
        </w:rPr>
        <w:t>"http://schemas.optimis.eu/optimis/"</w:t>
      </w:r>
      <w:r w:rsidRPr="000367D8">
        <w:rPr>
          <w:color w:val="000000"/>
          <w:lang w:val="de-DE"/>
        </w:rPr>
        <w:t xml:space="preserve"> </w:t>
      </w:r>
    </w:p>
    <w:p w:rsidR="000367D8" w:rsidRPr="000367D8" w:rsidRDefault="000367D8" w:rsidP="000367D8">
      <w:pPr>
        <w:pStyle w:val="Code"/>
        <w:divId w:val="580138896"/>
        <w:rPr>
          <w:color w:val="000000"/>
          <w:lang w:val="de-DE"/>
        </w:rPr>
      </w:pPr>
      <w:bookmarkStart w:id="73" w:name="l4"/>
      <w:bookmarkEnd w:id="72"/>
      <w:r w:rsidRPr="000367D8">
        <w:rPr>
          <w:color w:val="000000"/>
          <w:lang w:val="de-DE"/>
        </w:rPr>
        <w:t xml:space="preserve">           </w:t>
      </w:r>
      <w:r w:rsidRPr="000367D8">
        <w:rPr>
          <w:lang w:val="de-DE"/>
        </w:rPr>
        <w:t>xmlns:ovf=</w:t>
      </w:r>
      <w:r w:rsidRPr="000367D8">
        <w:rPr>
          <w:color w:val="008000"/>
          <w:lang w:val="de-DE"/>
        </w:rPr>
        <w:t>"http://schemas.dmtf.org/ovf/envelope/1"</w:t>
      </w:r>
      <w:r w:rsidRPr="000367D8">
        <w:rPr>
          <w:color w:val="000000"/>
          <w:lang w:val="de-DE"/>
        </w:rPr>
        <w:t xml:space="preserve"> </w:t>
      </w:r>
    </w:p>
    <w:p w:rsidR="000367D8" w:rsidRPr="000367D8" w:rsidRDefault="000367D8" w:rsidP="000367D8">
      <w:pPr>
        <w:pStyle w:val="Code"/>
        <w:divId w:val="580138896"/>
        <w:rPr>
          <w:color w:val="000000"/>
          <w:lang w:val="de-DE"/>
        </w:rPr>
      </w:pPr>
      <w:bookmarkStart w:id="74" w:name="l5"/>
      <w:bookmarkEnd w:id="73"/>
      <w:r w:rsidRPr="000367D8">
        <w:rPr>
          <w:color w:val="000000"/>
          <w:lang w:val="de-DE"/>
        </w:rPr>
        <w:t xml:space="preserve">           </w:t>
      </w:r>
      <w:r w:rsidRPr="000367D8">
        <w:rPr>
          <w:lang w:val="de-DE"/>
        </w:rPr>
        <w:t>targetNamespace=</w:t>
      </w:r>
      <w:r w:rsidRPr="000367D8">
        <w:rPr>
          <w:color w:val="008000"/>
          <w:lang w:val="de-DE"/>
        </w:rPr>
        <w:t>"http://schemas.optimis.eu/optimis/"</w:t>
      </w:r>
      <w:r w:rsidRPr="000367D8">
        <w:rPr>
          <w:color w:val="000000"/>
          <w:lang w:val="de-DE"/>
        </w:rPr>
        <w:t xml:space="preserve"> </w:t>
      </w:r>
    </w:p>
    <w:p w:rsidR="000367D8" w:rsidRPr="000367D8" w:rsidRDefault="000367D8" w:rsidP="000367D8">
      <w:pPr>
        <w:pStyle w:val="Code"/>
        <w:divId w:val="580138896"/>
        <w:rPr>
          <w:color w:val="000000"/>
        </w:rPr>
      </w:pPr>
      <w:bookmarkStart w:id="75" w:name="l6"/>
      <w:bookmarkEnd w:id="74"/>
      <w:r w:rsidRPr="000367D8">
        <w:rPr>
          <w:color w:val="000000"/>
          <w:lang w:val="de-DE"/>
        </w:rPr>
        <w:t xml:space="preserve">           </w:t>
      </w:r>
      <w:r w:rsidRPr="000367D8">
        <w:t>elementFormDefault=</w:t>
      </w:r>
      <w:r w:rsidRPr="000367D8">
        <w:rPr>
          <w:color w:val="008000"/>
        </w:rPr>
        <w:t xml:space="preserve">"qualified" </w:t>
      </w:r>
      <w:r w:rsidRPr="000367D8">
        <w:t>attributeFormDefault=</w:t>
      </w:r>
      <w:r w:rsidRPr="000367D8">
        <w:rPr>
          <w:color w:val="008000"/>
        </w:rPr>
        <w:t>"qualified"</w:t>
      </w:r>
      <w:r w:rsidRPr="000367D8">
        <w:rPr>
          <w:color w:val="000000"/>
        </w:rPr>
        <w:t xml:space="preserve">&gt; </w:t>
      </w:r>
    </w:p>
    <w:p w:rsidR="000367D8" w:rsidRPr="000367D8" w:rsidRDefault="000367D8" w:rsidP="000367D8">
      <w:pPr>
        <w:pStyle w:val="Code"/>
        <w:divId w:val="580138896"/>
        <w:rPr>
          <w:color w:val="000000"/>
        </w:rPr>
      </w:pPr>
      <w:bookmarkStart w:id="76" w:name="l7"/>
      <w:bookmarkEnd w:id="75"/>
      <w:r w:rsidRPr="000367D8">
        <w:rPr>
          <w:color w:val="000000"/>
        </w:rPr>
        <w:t xml:space="preserve">    &lt;</w:t>
      </w:r>
      <w:r w:rsidRPr="000367D8">
        <w:rPr>
          <w:color w:val="000080"/>
        </w:rPr>
        <w:t xml:space="preserve">xs:import </w:t>
      </w:r>
      <w:r w:rsidRPr="000367D8">
        <w:t>namespace=</w:t>
      </w:r>
      <w:r w:rsidRPr="000367D8">
        <w:rPr>
          <w:color w:val="008000"/>
        </w:rPr>
        <w:t>"http://schemas.dmtf.org/ovf/envelope/1"</w:t>
      </w:r>
      <w:r w:rsidRPr="000367D8">
        <w:rPr>
          <w:color w:val="000000"/>
        </w:rPr>
        <w:t xml:space="preserve"> </w:t>
      </w:r>
    </w:p>
    <w:p w:rsidR="000367D8" w:rsidRPr="000367D8" w:rsidRDefault="000367D8" w:rsidP="000367D8">
      <w:pPr>
        <w:pStyle w:val="Code"/>
        <w:divId w:val="580138896"/>
        <w:rPr>
          <w:color w:val="000000"/>
        </w:rPr>
      </w:pPr>
      <w:bookmarkStart w:id="77" w:name="l8"/>
      <w:bookmarkEnd w:id="76"/>
      <w:r w:rsidRPr="000367D8">
        <w:rPr>
          <w:color w:val="000000"/>
        </w:rPr>
        <w:t xml:space="preserve">               </w:t>
      </w:r>
      <w:r w:rsidRPr="000367D8">
        <w:t>schemaLocation=</w:t>
      </w:r>
      <w:r w:rsidRPr="000367D8">
        <w:rPr>
          <w:color w:val="008000"/>
        </w:rPr>
        <w:t>"http://schemas.dmtf.org/ovf/envelope/1/dsp8023_1.1.0.xsd"</w:t>
      </w:r>
      <w:r w:rsidRPr="000367D8">
        <w:rPr>
          <w:color w:val="000000"/>
        </w:rPr>
        <w:t xml:space="preserve">/&gt; </w:t>
      </w:r>
    </w:p>
    <w:p w:rsidR="000367D8" w:rsidRPr="000367D8" w:rsidRDefault="000367D8" w:rsidP="000367D8">
      <w:pPr>
        <w:pStyle w:val="Code"/>
        <w:divId w:val="580138896"/>
        <w:rPr>
          <w:color w:val="000000"/>
        </w:rPr>
      </w:pPr>
      <w:bookmarkStart w:id="78" w:name="l9"/>
      <w:bookmarkEnd w:id="77"/>
      <w:r w:rsidRPr="000367D8">
        <w:rPr>
          <w:color w:val="000000"/>
        </w:rPr>
        <w:t xml:space="preserve"> </w:t>
      </w:r>
    </w:p>
    <w:p w:rsidR="000367D8" w:rsidRPr="000367D8" w:rsidRDefault="000367D8" w:rsidP="000367D8">
      <w:pPr>
        <w:pStyle w:val="Code"/>
        <w:divId w:val="580138896"/>
        <w:rPr>
          <w:color w:val="000000"/>
        </w:rPr>
      </w:pPr>
      <w:bookmarkStart w:id="79" w:name="l10"/>
      <w:bookmarkEnd w:id="78"/>
      <w:r w:rsidRPr="000367D8">
        <w:rPr>
          <w:color w:val="000000"/>
        </w:rPr>
        <w:t xml:space="preserve"> </w:t>
      </w:r>
    </w:p>
    <w:p w:rsidR="000367D8" w:rsidRPr="000367D8" w:rsidRDefault="000367D8" w:rsidP="000367D8">
      <w:pPr>
        <w:pStyle w:val="Code"/>
        <w:divId w:val="580138896"/>
        <w:rPr>
          <w:color w:val="000000"/>
        </w:rPr>
      </w:pPr>
      <w:bookmarkStart w:id="80" w:name="l11"/>
      <w:bookmarkEnd w:id="79"/>
      <w:r w:rsidRPr="000367D8">
        <w:rPr>
          <w:color w:val="000000"/>
        </w:rPr>
        <w:t xml:space="preserve">    &lt;</w:t>
      </w:r>
      <w:r w:rsidRPr="000367D8">
        <w:rPr>
          <w:color w:val="000080"/>
        </w:rPr>
        <w:t xml:space="preserve">xs:element </w:t>
      </w:r>
      <w:r w:rsidRPr="000367D8">
        <w:t>name=</w:t>
      </w:r>
      <w:r w:rsidRPr="000367D8">
        <w:rPr>
          <w:color w:val="008000"/>
        </w:rPr>
        <w:t xml:space="preserve">"ServiceManifest" </w:t>
      </w:r>
      <w:r w:rsidRPr="000367D8">
        <w:t>type=</w:t>
      </w:r>
      <w:r w:rsidRPr="000367D8">
        <w:rPr>
          <w:color w:val="008000"/>
        </w:rPr>
        <w:t>"opt:ManifestType"</w:t>
      </w:r>
      <w:r w:rsidRPr="000367D8">
        <w:rPr>
          <w:color w:val="000000"/>
        </w:rPr>
        <w:t xml:space="preserve">&gt; </w:t>
      </w:r>
    </w:p>
    <w:p w:rsidR="000367D8" w:rsidRPr="000367D8" w:rsidRDefault="000367D8" w:rsidP="000367D8">
      <w:pPr>
        <w:pStyle w:val="Code"/>
        <w:divId w:val="580138896"/>
        <w:rPr>
          <w:color w:val="000000"/>
        </w:rPr>
      </w:pPr>
      <w:bookmarkStart w:id="81" w:name="l12"/>
      <w:bookmarkEnd w:id="80"/>
      <w:r w:rsidRPr="000367D8">
        <w:rPr>
          <w:color w:val="000000"/>
        </w:rPr>
        <w:t xml:space="preserve">        </w:t>
      </w:r>
      <w:r w:rsidRPr="000367D8">
        <w:rPr>
          <w:i/>
          <w:iCs/>
          <w:color w:val="808080"/>
        </w:rPr>
        <w:t>&lt;!-- componentId is unique VirtualMachineComponent opt:componentId="jboss" --&gt;</w:t>
      </w:r>
      <w:r w:rsidRPr="000367D8">
        <w:rPr>
          <w:color w:val="000000"/>
        </w:rPr>
        <w:t xml:space="preserve"> </w:t>
      </w:r>
    </w:p>
    <w:p w:rsidR="000367D8" w:rsidRPr="000367D8" w:rsidRDefault="000367D8" w:rsidP="000367D8">
      <w:pPr>
        <w:pStyle w:val="Code"/>
        <w:divId w:val="580138896"/>
        <w:rPr>
          <w:color w:val="000000"/>
        </w:rPr>
      </w:pPr>
      <w:bookmarkStart w:id="82" w:name="l13"/>
      <w:bookmarkEnd w:id="81"/>
      <w:r w:rsidRPr="000367D8">
        <w:rPr>
          <w:color w:val="000000"/>
        </w:rPr>
        <w:t xml:space="preserve">        &lt;</w:t>
      </w:r>
      <w:r w:rsidRPr="000367D8">
        <w:rPr>
          <w:color w:val="000080"/>
        </w:rPr>
        <w:t xml:space="preserve">xs:key </w:t>
      </w:r>
      <w:r w:rsidRPr="000367D8">
        <w:t>name=</w:t>
      </w:r>
      <w:r w:rsidRPr="000367D8">
        <w:rPr>
          <w:color w:val="008000"/>
        </w:rPr>
        <w:t>"vmComponentKey"</w:t>
      </w:r>
      <w:r w:rsidRPr="000367D8">
        <w:rPr>
          <w:color w:val="000000"/>
        </w:rPr>
        <w:t xml:space="preserve">&gt; </w:t>
      </w:r>
    </w:p>
    <w:p w:rsidR="000367D8" w:rsidRPr="000367D8" w:rsidRDefault="000367D8" w:rsidP="000367D8">
      <w:pPr>
        <w:pStyle w:val="Code"/>
        <w:divId w:val="580138896"/>
        <w:rPr>
          <w:color w:val="000000"/>
        </w:rPr>
      </w:pPr>
      <w:bookmarkStart w:id="83" w:name="l14"/>
      <w:bookmarkEnd w:id="82"/>
      <w:r w:rsidRPr="000367D8">
        <w:rPr>
          <w:color w:val="000000"/>
        </w:rPr>
        <w:t xml:space="preserve">            &lt;</w:t>
      </w:r>
      <w:r w:rsidRPr="000367D8">
        <w:rPr>
          <w:color w:val="000080"/>
        </w:rPr>
        <w:t xml:space="preserve">xs:selector </w:t>
      </w:r>
      <w:r w:rsidRPr="000367D8">
        <w:t>xpath=</w:t>
      </w:r>
      <w:r w:rsidRPr="000367D8">
        <w:rPr>
          <w:color w:val="008000"/>
        </w:rPr>
        <w:t>".//opt:VirtualMachineComponent"</w:t>
      </w:r>
      <w:r w:rsidRPr="000367D8">
        <w:rPr>
          <w:color w:val="000000"/>
        </w:rPr>
        <w:t xml:space="preserve">/&gt; </w:t>
      </w:r>
    </w:p>
    <w:p w:rsidR="000367D8" w:rsidRPr="000367D8" w:rsidRDefault="000367D8" w:rsidP="000367D8">
      <w:pPr>
        <w:pStyle w:val="Code"/>
        <w:divId w:val="580138896"/>
        <w:rPr>
          <w:color w:val="000000"/>
        </w:rPr>
      </w:pPr>
      <w:bookmarkStart w:id="84" w:name="l15"/>
      <w:bookmarkEnd w:id="83"/>
      <w:r w:rsidRPr="000367D8">
        <w:rPr>
          <w:color w:val="000000"/>
        </w:rPr>
        <w:t xml:space="preserve">            &lt;</w:t>
      </w:r>
      <w:r w:rsidRPr="000367D8">
        <w:rPr>
          <w:color w:val="000080"/>
        </w:rPr>
        <w:t xml:space="preserve">xs:field </w:t>
      </w:r>
      <w:r w:rsidRPr="000367D8">
        <w:t>xpath=</w:t>
      </w:r>
      <w:r w:rsidRPr="000367D8">
        <w:rPr>
          <w:color w:val="008000"/>
        </w:rPr>
        <w:t>"@opt:componentId"</w:t>
      </w:r>
      <w:r w:rsidRPr="000367D8">
        <w:rPr>
          <w:color w:val="000000"/>
        </w:rPr>
        <w:t xml:space="preserve">/&gt; </w:t>
      </w:r>
    </w:p>
    <w:p w:rsidR="000367D8" w:rsidRPr="000367D8" w:rsidRDefault="000367D8" w:rsidP="000367D8">
      <w:pPr>
        <w:pStyle w:val="Code"/>
        <w:divId w:val="580138896"/>
        <w:rPr>
          <w:color w:val="000000"/>
        </w:rPr>
      </w:pPr>
      <w:bookmarkStart w:id="85" w:name="l16"/>
      <w:bookmarkEnd w:id="84"/>
      <w:r w:rsidRPr="000367D8">
        <w:rPr>
          <w:color w:val="000000"/>
        </w:rPr>
        <w:t xml:space="preserve">        &lt;/</w:t>
      </w:r>
      <w:r w:rsidRPr="000367D8">
        <w:rPr>
          <w:color w:val="000080"/>
        </w:rPr>
        <w:t>xs:key</w:t>
      </w:r>
      <w:r w:rsidRPr="000367D8">
        <w:rPr>
          <w:color w:val="000000"/>
        </w:rPr>
        <w:t xml:space="preserve">&gt; </w:t>
      </w:r>
    </w:p>
    <w:p w:rsidR="000367D8" w:rsidRPr="000367D8" w:rsidRDefault="000367D8" w:rsidP="000367D8">
      <w:pPr>
        <w:pStyle w:val="Code"/>
        <w:divId w:val="580138896"/>
        <w:rPr>
          <w:color w:val="000000"/>
        </w:rPr>
      </w:pPr>
      <w:bookmarkStart w:id="86" w:name="l17"/>
      <w:bookmarkEnd w:id="85"/>
      <w:r w:rsidRPr="000367D8">
        <w:rPr>
          <w:color w:val="000000"/>
        </w:rPr>
        <w:t xml:space="preserve"> </w:t>
      </w:r>
    </w:p>
    <w:p w:rsidR="000367D8" w:rsidRPr="000367D8" w:rsidRDefault="000367D8" w:rsidP="000367D8">
      <w:pPr>
        <w:pStyle w:val="Code"/>
        <w:divId w:val="580138896"/>
        <w:rPr>
          <w:color w:val="000000"/>
        </w:rPr>
      </w:pPr>
      <w:bookmarkStart w:id="87" w:name="l18"/>
      <w:bookmarkEnd w:id="86"/>
      <w:r w:rsidRPr="000367D8">
        <w:rPr>
          <w:color w:val="000000"/>
        </w:rPr>
        <w:t xml:space="preserve">        </w:t>
      </w:r>
      <w:r w:rsidRPr="000367D8">
        <w:rPr>
          <w:i/>
          <w:iCs/>
          <w:color w:val="808080"/>
        </w:rPr>
        <w:t>&lt;!-- Make sure that each ComponentId element in the Scope references to an existing componentId --&gt;</w:t>
      </w:r>
      <w:r w:rsidRPr="000367D8">
        <w:rPr>
          <w:color w:val="000000"/>
        </w:rPr>
        <w:t xml:space="preserve"> </w:t>
      </w:r>
    </w:p>
    <w:p w:rsidR="000367D8" w:rsidRPr="000367D8" w:rsidRDefault="000367D8" w:rsidP="000367D8">
      <w:pPr>
        <w:pStyle w:val="Code"/>
        <w:divId w:val="580138896"/>
        <w:rPr>
          <w:color w:val="000000"/>
        </w:rPr>
      </w:pPr>
      <w:bookmarkStart w:id="88" w:name="l19"/>
      <w:bookmarkEnd w:id="87"/>
      <w:r w:rsidRPr="000367D8">
        <w:rPr>
          <w:color w:val="000000"/>
        </w:rPr>
        <w:t xml:space="preserve">        &lt;</w:t>
      </w:r>
      <w:r w:rsidRPr="000367D8">
        <w:rPr>
          <w:color w:val="000080"/>
        </w:rPr>
        <w:t xml:space="preserve">xs:keyref </w:t>
      </w:r>
      <w:r w:rsidRPr="000367D8">
        <w:t>name=</w:t>
      </w:r>
      <w:r w:rsidRPr="000367D8">
        <w:rPr>
          <w:color w:val="008000"/>
        </w:rPr>
        <w:t xml:space="preserve">"vmComponentKeyRef" </w:t>
      </w:r>
      <w:r w:rsidRPr="000367D8">
        <w:t>refer=</w:t>
      </w:r>
      <w:r w:rsidRPr="000367D8">
        <w:rPr>
          <w:color w:val="008000"/>
        </w:rPr>
        <w:t>"opt:vmComponentKey"</w:t>
      </w:r>
      <w:r w:rsidRPr="000367D8">
        <w:rPr>
          <w:color w:val="000000"/>
        </w:rPr>
        <w:t xml:space="preserve">&gt; </w:t>
      </w:r>
    </w:p>
    <w:p w:rsidR="000367D8" w:rsidRPr="000367D8" w:rsidRDefault="000367D8" w:rsidP="000367D8">
      <w:pPr>
        <w:pStyle w:val="Code"/>
        <w:divId w:val="580138896"/>
        <w:rPr>
          <w:color w:val="000000"/>
        </w:rPr>
      </w:pPr>
      <w:bookmarkStart w:id="89" w:name="l20"/>
      <w:bookmarkEnd w:id="88"/>
      <w:r w:rsidRPr="000367D8">
        <w:rPr>
          <w:color w:val="000000"/>
        </w:rPr>
        <w:t xml:space="preserve">            &lt;</w:t>
      </w:r>
      <w:r w:rsidRPr="000367D8">
        <w:rPr>
          <w:color w:val="000080"/>
        </w:rPr>
        <w:t xml:space="preserve">xs:selector </w:t>
      </w:r>
      <w:r w:rsidRPr="000367D8">
        <w:t>xpath=</w:t>
      </w:r>
      <w:r w:rsidRPr="000367D8">
        <w:rPr>
          <w:color w:val="008000"/>
        </w:rPr>
        <w:t>".//opt:Scope/opt:ComponentId"</w:t>
      </w:r>
      <w:r w:rsidRPr="000367D8">
        <w:rPr>
          <w:color w:val="000000"/>
        </w:rPr>
        <w:t xml:space="preserve">/&gt; </w:t>
      </w:r>
    </w:p>
    <w:p w:rsidR="000367D8" w:rsidRPr="000367D8" w:rsidRDefault="000367D8" w:rsidP="000367D8">
      <w:pPr>
        <w:pStyle w:val="Code"/>
        <w:divId w:val="580138896"/>
        <w:rPr>
          <w:color w:val="000000"/>
        </w:rPr>
      </w:pPr>
      <w:bookmarkStart w:id="90" w:name="l21"/>
      <w:bookmarkEnd w:id="89"/>
      <w:r w:rsidRPr="000367D8">
        <w:rPr>
          <w:color w:val="000000"/>
        </w:rPr>
        <w:t xml:space="preserve">            &lt;</w:t>
      </w:r>
      <w:r w:rsidRPr="000367D8">
        <w:rPr>
          <w:color w:val="000080"/>
        </w:rPr>
        <w:t xml:space="preserve">xs:field </w:t>
      </w:r>
      <w:r w:rsidRPr="000367D8">
        <w:t>xpath=</w:t>
      </w:r>
      <w:r w:rsidRPr="000367D8">
        <w:rPr>
          <w:color w:val="008000"/>
        </w:rPr>
        <w:t>"."</w:t>
      </w:r>
      <w:r w:rsidRPr="000367D8">
        <w:rPr>
          <w:color w:val="000000"/>
        </w:rPr>
        <w:t xml:space="preserve">/&gt; </w:t>
      </w:r>
    </w:p>
    <w:p w:rsidR="000367D8" w:rsidRPr="000367D8" w:rsidRDefault="000367D8" w:rsidP="000367D8">
      <w:pPr>
        <w:pStyle w:val="Code"/>
        <w:divId w:val="580138896"/>
        <w:rPr>
          <w:color w:val="000000"/>
        </w:rPr>
      </w:pPr>
      <w:bookmarkStart w:id="91" w:name="l22"/>
      <w:bookmarkEnd w:id="90"/>
      <w:r w:rsidRPr="000367D8">
        <w:rPr>
          <w:color w:val="000000"/>
        </w:rPr>
        <w:t xml:space="preserve">        &lt;/</w:t>
      </w:r>
      <w:r w:rsidRPr="000367D8">
        <w:rPr>
          <w:color w:val="000080"/>
        </w:rPr>
        <w:t>xs:keyref</w:t>
      </w:r>
      <w:r w:rsidRPr="000367D8">
        <w:rPr>
          <w:color w:val="000000"/>
        </w:rPr>
        <w:t xml:space="preserve">&gt; </w:t>
      </w:r>
    </w:p>
    <w:p w:rsidR="000367D8" w:rsidRPr="000367D8" w:rsidRDefault="000367D8" w:rsidP="000367D8">
      <w:pPr>
        <w:pStyle w:val="Code"/>
        <w:divId w:val="580138896"/>
        <w:rPr>
          <w:color w:val="000000"/>
        </w:rPr>
      </w:pPr>
      <w:bookmarkStart w:id="92" w:name="l23"/>
      <w:bookmarkEnd w:id="91"/>
      <w:r w:rsidRPr="000367D8">
        <w:rPr>
          <w:color w:val="000000"/>
        </w:rPr>
        <w:t xml:space="preserve">    &lt;/</w:t>
      </w:r>
      <w:r w:rsidRPr="000367D8">
        <w:rPr>
          <w:color w:val="000080"/>
        </w:rPr>
        <w:t>xs:element</w:t>
      </w:r>
      <w:r w:rsidRPr="000367D8">
        <w:rPr>
          <w:color w:val="000000"/>
        </w:rPr>
        <w:t xml:space="preserve">&gt; </w:t>
      </w:r>
    </w:p>
    <w:p w:rsidR="000367D8" w:rsidRPr="000367D8" w:rsidRDefault="000367D8" w:rsidP="000367D8">
      <w:pPr>
        <w:pStyle w:val="Code"/>
        <w:divId w:val="580138896"/>
        <w:rPr>
          <w:color w:val="000000"/>
        </w:rPr>
      </w:pPr>
      <w:bookmarkStart w:id="93" w:name="l24"/>
      <w:bookmarkEnd w:id="92"/>
      <w:r w:rsidRPr="000367D8">
        <w:rPr>
          <w:color w:val="000000"/>
        </w:rPr>
        <w:t xml:space="preserve"> </w:t>
      </w:r>
    </w:p>
    <w:p w:rsidR="000367D8" w:rsidRPr="000367D8" w:rsidRDefault="000367D8" w:rsidP="000367D8">
      <w:pPr>
        <w:pStyle w:val="Code"/>
        <w:divId w:val="580138896"/>
        <w:rPr>
          <w:color w:val="000000"/>
        </w:rPr>
      </w:pPr>
      <w:bookmarkStart w:id="94" w:name="l25"/>
      <w:bookmarkEnd w:id="93"/>
      <w:r w:rsidRPr="000367D8">
        <w:rPr>
          <w:color w:val="000000"/>
        </w:rPr>
        <w:t xml:space="preserve">    &lt;</w:t>
      </w:r>
      <w:r w:rsidRPr="000367D8">
        <w:rPr>
          <w:color w:val="000080"/>
        </w:rPr>
        <w:t xml:space="preserve">xs:element </w:t>
      </w:r>
      <w:r w:rsidRPr="000367D8">
        <w:t>name=</w:t>
      </w:r>
      <w:r w:rsidRPr="000367D8">
        <w:rPr>
          <w:color w:val="008000"/>
        </w:rPr>
        <w:t xml:space="preserve">"ElasticitySection" </w:t>
      </w:r>
      <w:r w:rsidRPr="000367D8">
        <w:t>type=</w:t>
      </w:r>
      <w:r w:rsidRPr="000367D8">
        <w:rPr>
          <w:color w:val="008000"/>
        </w:rPr>
        <w:t>"opt:ElasticitySectionTypeY1"</w:t>
      </w:r>
      <w:r w:rsidRPr="000367D8">
        <w:rPr>
          <w:color w:val="000000"/>
        </w:rPr>
        <w:t xml:space="preserve">/&gt; </w:t>
      </w:r>
    </w:p>
    <w:p w:rsidR="000367D8" w:rsidRPr="000367D8" w:rsidRDefault="000367D8" w:rsidP="000367D8">
      <w:pPr>
        <w:pStyle w:val="Code"/>
        <w:divId w:val="580138896"/>
        <w:rPr>
          <w:color w:val="000000"/>
        </w:rPr>
      </w:pPr>
      <w:bookmarkStart w:id="95" w:name="l26"/>
      <w:bookmarkEnd w:id="94"/>
      <w:r w:rsidRPr="000367D8">
        <w:rPr>
          <w:color w:val="000000"/>
        </w:rPr>
        <w:t xml:space="preserve">    &lt;</w:t>
      </w:r>
      <w:r w:rsidRPr="000367D8">
        <w:rPr>
          <w:color w:val="000080"/>
        </w:rPr>
        <w:t xml:space="preserve">xs:element </w:t>
      </w:r>
      <w:r w:rsidRPr="000367D8">
        <w:t>name=</w:t>
      </w:r>
      <w:r w:rsidRPr="000367D8">
        <w:rPr>
          <w:color w:val="008000"/>
        </w:rPr>
        <w:t xml:space="preserve">"DataProtectionSection" </w:t>
      </w:r>
      <w:r w:rsidRPr="000367D8">
        <w:t>type=</w:t>
      </w:r>
      <w:r w:rsidRPr="000367D8">
        <w:rPr>
          <w:color w:val="008000"/>
        </w:rPr>
        <w:t>"opt:DataProtectionSectionType"</w:t>
      </w:r>
      <w:r w:rsidRPr="000367D8">
        <w:rPr>
          <w:color w:val="000000"/>
        </w:rPr>
        <w:t xml:space="preserve">/&gt; </w:t>
      </w:r>
    </w:p>
    <w:p w:rsidR="000367D8" w:rsidRPr="000367D8" w:rsidRDefault="000367D8" w:rsidP="000367D8">
      <w:pPr>
        <w:pStyle w:val="Code"/>
        <w:divId w:val="580138896"/>
        <w:rPr>
          <w:color w:val="000000"/>
        </w:rPr>
      </w:pPr>
      <w:bookmarkStart w:id="96" w:name="l27"/>
      <w:bookmarkEnd w:id="95"/>
      <w:r w:rsidRPr="000367D8">
        <w:rPr>
          <w:color w:val="000000"/>
        </w:rPr>
        <w:t xml:space="preserve">    &lt;</w:t>
      </w:r>
      <w:r w:rsidRPr="000367D8">
        <w:rPr>
          <w:color w:val="000080"/>
        </w:rPr>
        <w:t xml:space="preserve">xs:element </w:t>
      </w:r>
      <w:r w:rsidRPr="000367D8">
        <w:t>name=</w:t>
      </w:r>
      <w:r w:rsidRPr="000367D8">
        <w:rPr>
          <w:color w:val="008000"/>
        </w:rPr>
        <w:t xml:space="preserve">"TRECSection" </w:t>
      </w:r>
      <w:r w:rsidRPr="000367D8">
        <w:t>type=</w:t>
      </w:r>
      <w:r w:rsidRPr="000367D8">
        <w:rPr>
          <w:color w:val="008000"/>
        </w:rPr>
        <w:t>"opt:TRECSectionType"</w:t>
      </w:r>
      <w:r w:rsidRPr="000367D8">
        <w:rPr>
          <w:color w:val="000000"/>
        </w:rPr>
        <w:t xml:space="preserve">/&gt; </w:t>
      </w:r>
    </w:p>
    <w:p w:rsidR="000367D8" w:rsidRPr="000367D8" w:rsidRDefault="000367D8" w:rsidP="000367D8">
      <w:pPr>
        <w:pStyle w:val="Code"/>
        <w:divId w:val="580138896"/>
        <w:rPr>
          <w:color w:val="000000"/>
        </w:rPr>
      </w:pPr>
      <w:bookmarkStart w:id="97" w:name="l28"/>
      <w:bookmarkEnd w:id="96"/>
      <w:r w:rsidRPr="000367D8">
        <w:rPr>
          <w:color w:val="000000"/>
        </w:rPr>
        <w:t xml:space="preserve"> </w:t>
      </w:r>
    </w:p>
    <w:p w:rsidR="000367D8" w:rsidRPr="000367D8" w:rsidRDefault="000367D8" w:rsidP="000367D8">
      <w:pPr>
        <w:pStyle w:val="Code"/>
        <w:divId w:val="580138896"/>
        <w:rPr>
          <w:color w:val="000000"/>
        </w:rPr>
      </w:pPr>
      <w:bookmarkStart w:id="98" w:name="l29"/>
      <w:bookmarkEnd w:id="97"/>
      <w:r w:rsidRPr="000367D8">
        <w:rPr>
          <w:color w:val="000000"/>
        </w:rPr>
        <w:t xml:space="preserve">    &lt;</w:t>
      </w:r>
      <w:r w:rsidRPr="000367D8">
        <w:rPr>
          <w:color w:val="000080"/>
        </w:rPr>
        <w:t xml:space="preserve">xs:element </w:t>
      </w:r>
      <w:r w:rsidRPr="000367D8">
        <w:t>name=</w:t>
      </w:r>
      <w:r w:rsidRPr="000367D8">
        <w:rPr>
          <w:color w:val="008000"/>
        </w:rPr>
        <w:t>"ServiceDescriptionSection"</w:t>
      </w:r>
      <w:r w:rsidRPr="000367D8">
        <w:rPr>
          <w:color w:val="000000"/>
        </w:rPr>
        <w:t xml:space="preserve"> </w:t>
      </w:r>
    </w:p>
    <w:p w:rsidR="000367D8" w:rsidRPr="000367D8" w:rsidRDefault="000367D8" w:rsidP="000367D8">
      <w:pPr>
        <w:pStyle w:val="Code"/>
        <w:divId w:val="580138896"/>
        <w:rPr>
          <w:color w:val="000000"/>
        </w:rPr>
      </w:pPr>
      <w:bookmarkStart w:id="99" w:name="l30"/>
      <w:bookmarkEnd w:id="98"/>
      <w:r w:rsidRPr="000367D8">
        <w:rPr>
          <w:color w:val="000000"/>
        </w:rPr>
        <w:t xml:space="preserve">                </w:t>
      </w:r>
      <w:r w:rsidRPr="000367D8">
        <w:t>type=</w:t>
      </w:r>
      <w:r w:rsidRPr="000367D8">
        <w:rPr>
          <w:color w:val="008000"/>
        </w:rPr>
        <w:t>"opt:ServiceDescriptionSectionType"</w:t>
      </w:r>
      <w:r w:rsidRPr="000367D8">
        <w:rPr>
          <w:color w:val="000000"/>
        </w:rPr>
        <w:t xml:space="preserve">/&gt; </w:t>
      </w:r>
    </w:p>
    <w:p w:rsidR="000367D8" w:rsidRPr="000367D8" w:rsidRDefault="000367D8" w:rsidP="000367D8">
      <w:pPr>
        <w:pStyle w:val="Code"/>
        <w:divId w:val="580138896"/>
        <w:rPr>
          <w:color w:val="000000"/>
        </w:rPr>
      </w:pPr>
      <w:bookmarkStart w:id="100" w:name="l31"/>
      <w:bookmarkEnd w:id="99"/>
      <w:r w:rsidRPr="000367D8">
        <w:rPr>
          <w:color w:val="000000"/>
        </w:rPr>
        <w:t xml:space="preserve">    &lt;</w:t>
      </w:r>
      <w:r w:rsidRPr="000367D8">
        <w:rPr>
          <w:color w:val="000080"/>
        </w:rPr>
        <w:t xml:space="preserve">xs:element </w:t>
      </w:r>
      <w:r w:rsidRPr="000367D8">
        <w:t>name=</w:t>
      </w:r>
      <w:r w:rsidRPr="000367D8">
        <w:rPr>
          <w:color w:val="008000"/>
        </w:rPr>
        <w:t xml:space="preserve">"ServiceComponent" </w:t>
      </w:r>
      <w:r w:rsidRPr="000367D8">
        <w:t>type=</w:t>
      </w:r>
      <w:r w:rsidRPr="000367D8">
        <w:rPr>
          <w:color w:val="008000"/>
        </w:rPr>
        <w:t>"opt:ServiceComponentType"</w:t>
      </w:r>
      <w:r w:rsidRPr="000367D8">
        <w:rPr>
          <w:color w:val="000000"/>
        </w:rPr>
        <w:t xml:space="preserve">/&gt; </w:t>
      </w:r>
    </w:p>
    <w:p w:rsidR="000367D8" w:rsidRPr="000367D8" w:rsidRDefault="000367D8" w:rsidP="000367D8">
      <w:pPr>
        <w:pStyle w:val="Code"/>
        <w:divId w:val="580138896"/>
        <w:rPr>
          <w:color w:val="000000"/>
        </w:rPr>
      </w:pPr>
      <w:bookmarkStart w:id="101" w:name="l32"/>
      <w:bookmarkEnd w:id="100"/>
      <w:r w:rsidRPr="000367D8">
        <w:rPr>
          <w:color w:val="000000"/>
        </w:rPr>
        <w:t xml:space="preserve">    &lt;</w:t>
      </w:r>
      <w:r w:rsidRPr="000367D8">
        <w:rPr>
          <w:color w:val="000080"/>
        </w:rPr>
        <w:t xml:space="preserve">xs:element </w:t>
      </w:r>
      <w:r w:rsidRPr="000367D8">
        <w:t>name=</w:t>
      </w:r>
      <w:r w:rsidRPr="000367D8">
        <w:rPr>
          <w:color w:val="008000"/>
        </w:rPr>
        <w:t>"VirtualMachineDescription"</w:t>
      </w:r>
      <w:r w:rsidRPr="000367D8">
        <w:rPr>
          <w:color w:val="000000"/>
        </w:rPr>
        <w:t xml:space="preserve"> </w:t>
      </w:r>
    </w:p>
    <w:p w:rsidR="000367D8" w:rsidRPr="000367D8" w:rsidRDefault="000367D8" w:rsidP="000367D8">
      <w:pPr>
        <w:pStyle w:val="Code"/>
        <w:divId w:val="580138896"/>
        <w:rPr>
          <w:color w:val="000000"/>
        </w:rPr>
      </w:pPr>
      <w:bookmarkStart w:id="102" w:name="l33"/>
      <w:bookmarkEnd w:id="101"/>
      <w:r w:rsidRPr="000367D8">
        <w:rPr>
          <w:color w:val="000000"/>
        </w:rPr>
        <w:t xml:space="preserve">                </w:t>
      </w:r>
      <w:r w:rsidRPr="000367D8">
        <w:t>type=</w:t>
      </w:r>
      <w:r w:rsidRPr="000367D8">
        <w:rPr>
          <w:color w:val="008000"/>
        </w:rPr>
        <w:t>"opt:VirtualMachineDescriptionType"</w:t>
      </w:r>
      <w:r w:rsidRPr="000367D8">
        <w:rPr>
          <w:color w:val="000000"/>
        </w:rPr>
        <w:t xml:space="preserve"> </w:t>
      </w:r>
    </w:p>
    <w:p w:rsidR="000367D8" w:rsidRPr="000367D8" w:rsidRDefault="000367D8" w:rsidP="000367D8">
      <w:pPr>
        <w:pStyle w:val="Code"/>
        <w:divId w:val="580138896"/>
        <w:rPr>
          <w:color w:val="000000"/>
        </w:rPr>
      </w:pPr>
      <w:bookmarkStart w:id="103" w:name="l34"/>
      <w:bookmarkEnd w:id="102"/>
      <w:r w:rsidRPr="000367D8">
        <w:rPr>
          <w:color w:val="000000"/>
        </w:rPr>
        <w:t xml:space="preserve">                </w:t>
      </w:r>
      <w:r w:rsidRPr="000367D8">
        <w:t>substitutionGroup=</w:t>
      </w:r>
      <w:r w:rsidRPr="000367D8">
        <w:rPr>
          <w:color w:val="008000"/>
        </w:rPr>
        <w:t>"opt:ServiceDescriptionSection"</w:t>
      </w:r>
      <w:r w:rsidRPr="000367D8">
        <w:rPr>
          <w:color w:val="000000"/>
        </w:rPr>
        <w:t xml:space="preserve">/&gt; </w:t>
      </w:r>
    </w:p>
    <w:p w:rsidR="000367D8" w:rsidRPr="000367D8" w:rsidRDefault="000367D8" w:rsidP="000367D8">
      <w:pPr>
        <w:pStyle w:val="Code"/>
        <w:divId w:val="580138896"/>
        <w:rPr>
          <w:color w:val="000000"/>
        </w:rPr>
      </w:pPr>
      <w:bookmarkStart w:id="104" w:name="l35"/>
      <w:bookmarkEnd w:id="103"/>
      <w:r w:rsidRPr="000367D8">
        <w:rPr>
          <w:color w:val="000000"/>
        </w:rPr>
        <w:t xml:space="preserve">    &lt;</w:t>
      </w:r>
      <w:r w:rsidRPr="000367D8">
        <w:rPr>
          <w:color w:val="000080"/>
        </w:rPr>
        <w:t xml:space="preserve">xs:element </w:t>
      </w:r>
      <w:r w:rsidRPr="000367D8">
        <w:t>name=</w:t>
      </w:r>
      <w:r w:rsidRPr="000367D8">
        <w:rPr>
          <w:color w:val="008000"/>
        </w:rPr>
        <w:t xml:space="preserve">"VirtualMachineComponent" </w:t>
      </w:r>
      <w:r w:rsidRPr="000367D8">
        <w:t>type=</w:t>
      </w:r>
      <w:r w:rsidRPr="000367D8">
        <w:rPr>
          <w:color w:val="008000"/>
        </w:rPr>
        <w:t>"opt:VirtualMachineComponentType"</w:t>
      </w:r>
      <w:r w:rsidRPr="000367D8">
        <w:rPr>
          <w:color w:val="000000"/>
        </w:rPr>
        <w:t xml:space="preserve"> </w:t>
      </w:r>
    </w:p>
    <w:p w:rsidR="000367D8" w:rsidRPr="000367D8" w:rsidRDefault="000367D8" w:rsidP="000367D8">
      <w:pPr>
        <w:pStyle w:val="Code"/>
        <w:divId w:val="580138896"/>
        <w:rPr>
          <w:color w:val="000000"/>
        </w:rPr>
      </w:pPr>
      <w:bookmarkStart w:id="105" w:name="l36"/>
      <w:bookmarkEnd w:id="104"/>
      <w:r w:rsidRPr="000367D8">
        <w:rPr>
          <w:color w:val="000000"/>
        </w:rPr>
        <w:t xml:space="preserve">                </w:t>
      </w:r>
      <w:r w:rsidRPr="000367D8">
        <w:t>substitutionGroup=</w:t>
      </w:r>
      <w:r w:rsidRPr="000367D8">
        <w:rPr>
          <w:color w:val="008000"/>
        </w:rPr>
        <w:t>"opt:ServiceComponent"</w:t>
      </w:r>
      <w:r w:rsidRPr="000367D8">
        <w:rPr>
          <w:color w:val="000000"/>
        </w:rPr>
        <w:t xml:space="preserve">/&gt; </w:t>
      </w:r>
    </w:p>
    <w:p w:rsidR="000367D8" w:rsidRPr="000367D8" w:rsidRDefault="000367D8" w:rsidP="000367D8">
      <w:pPr>
        <w:pStyle w:val="Code"/>
        <w:divId w:val="580138896"/>
        <w:rPr>
          <w:color w:val="000000"/>
        </w:rPr>
      </w:pPr>
      <w:bookmarkStart w:id="106" w:name="l37"/>
      <w:bookmarkEnd w:id="105"/>
      <w:r w:rsidRPr="000367D8">
        <w:rPr>
          <w:color w:val="000000"/>
        </w:rPr>
        <w:t xml:space="preserve"> </w:t>
      </w:r>
    </w:p>
    <w:p w:rsidR="000367D8" w:rsidRPr="000367D8" w:rsidRDefault="000367D8" w:rsidP="000367D8">
      <w:pPr>
        <w:pStyle w:val="Code"/>
        <w:divId w:val="580138896"/>
        <w:rPr>
          <w:color w:val="000000"/>
        </w:rPr>
      </w:pPr>
      <w:bookmarkStart w:id="107" w:name="l38"/>
      <w:bookmarkEnd w:id="106"/>
      <w:r w:rsidRPr="000367D8">
        <w:rPr>
          <w:color w:val="000000"/>
        </w:rPr>
        <w:t xml:space="preserve"> </w:t>
      </w:r>
    </w:p>
    <w:p w:rsidR="000367D8" w:rsidRPr="000367D8" w:rsidRDefault="000367D8" w:rsidP="000367D8">
      <w:pPr>
        <w:pStyle w:val="Code"/>
        <w:divId w:val="580138896"/>
        <w:rPr>
          <w:color w:val="000000"/>
        </w:rPr>
      </w:pPr>
      <w:bookmarkStart w:id="108" w:name="l39"/>
      <w:bookmarkEnd w:id="107"/>
      <w:r w:rsidRPr="000367D8">
        <w:rPr>
          <w:color w:val="000000"/>
        </w:rPr>
        <w:t xml:space="preserve">    &lt;</w:t>
      </w:r>
      <w:r w:rsidRPr="000367D8">
        <w:rPr>
          <w:color w:val="000080"/>
        </w:rPr>
        <w:t xml:space="preserve">xs:complexType </w:t>
      </w:r>
      <w:r w:rsidRPr="000367D8">
        <w:t>name=</w:t>
      </w:r>
      <w:r w:rsidRPr="000367D8">
        <w:rPr>
          <w:color w:val="008000"/>
        </w:rPr>
        <w:t>"ManifestType"</w:t>
      </w:r>
      <w:r w:rsidRPr="000367D8">
        <w:rPr>
          <w:color w:val="000000"/>
        </w:rPr>
        <w:t xml:space="preserve">&gt; </w:t>
      </w:r>
    </w:p>
    <w:p w:rsidR="000367D8" w:rsidRPr="000367D8" w:rsidRDefault="000367D8" w:rsidP="000367D8">
      <w:pPr>
        <w:pStyle w:val="Code"/>
        <w:divId w:val="580138896"/>
        <w:rPr>
          <w:color w:val="000000"/>
        </w:rPr>
      </w:pPr>
      <w:bookmarkStart w:id="109" w:name="l40"/>
      <w:bookmarkEnd w:id="108"/>
      <w:r w:rsidRPr="000367D8">
        <w:rPr>
          <w:color w:val="000000"/>
        </w:rPr>
        <w:t xml:space="preserve">        &lt;</w:t>
      </w:r>
      <w:r w:rsidRPr="000367D8">
        <w:rPr>
          <w:color w:val="000080"/>
        </w:rPr>
        <w:t>xs:annotation</w:t>
      </w:r>
      <w:r w:rsidRPr="000367D8">
        <w:rPr>
          <w:color w:val="000000"/>
        </w:rPr>
        <w:t xml:space="preserve">&gt; </w:t>
      </w:r>
    </w:p>
    <w:p w:rsidR="000367D8" w:rsidRPr="000367D8" w:rsidRDefault="000367D8" w:rsidP="000367D8">
      <w:pPr>
        <w:pStyle w:val="Code"/>
        <w:divId w:val="580138896"/>
        <w:rPr>
          <w:color w:val="000000"/>
        </w:rPr>
      </w:pPr>
      <w:bookmarkStart w:id="110" w:name="l41"/>
      <w:bookmarkEnd w:id="109"/>
      <w:r w:rsidRPr="000367D8">
        <w:rPr>
          <w:color w:val="000000"/>
        </w:rPr>
        <w:lastRenderedPageBreak/>
        <w:t xml:space="preserve">            &lt;</w:t>
      </w:r>
      <w:r w:rsidRPr="000367D8">
        <w:rPr>
          <w:color w:val="000080"/>
        </w:rPr>
        <w:t>xs:documentation</w:t>
      </w:r>
      <w:r w:rsidRPr="000367D8">
        <w:rPr>
          <w:color w:val="000000"/>
        </w:rPr>
        <w:t xml:space="preserve">&gt; </w:t>
      </w:r>
    </w:p>
    <w:p w:rsidR="000367D8" w:rsidRPr="000367D8" w:rsidRDefault="000367D8" w:rsidP="000367D8">
      <w:pPr>
        <w:pStyle w:val="Code"/>
        <w:divId w:val="580138896"/>
        <w:rPr>
          <w:color w:val="000000"/>
        </w:rPr>
      </w:pPr>
      <w:bookmarkStart w:id="111" w:name="l42"/>
      <w:bookmarkEnd w:id="110"/>
      <w:r w:rsidRPr="000367D8">
        <w:rPr>
          <w:color w:val="000000"/>
        </w:rPr>
        <w:t xml:space="preserve">                Type definition of the OPTIMIS service manifest. </w:t>
      </w:r>
    </w:p>
    <w:p w:rsidR="000367D8" w:rsidRPr="000367D8" w:rsidRDefault="000367D8" w:rsidP="000367D8">
      <w:pPr>
        <w:pStyle w:val="Code"/>
        <w:divId w:val="580138896"/>
        <w:rPr>
          <w:color w:val="000000"/>
        </w:rPr>
      </w:pPr>
      <w:bookmarkStart w:id="112" w:name="l43"/>
      <w:bookmarkEnd w:id="111"/>
      <w:r w:rsidRPr="000367D8">
        <w:rPr>
          <w:color w:val="000000"/>
        </w:rPr>
        <w:t xml:space="preserve">            &lt;/</w:t>
      </w:r>
      <w:r w:rsidRPr="000367D8">
        <w:rPr>
          <w:color w:val="000080"/>
        </w:rPr>
        <w:t>xs:documentation</w:t>
      </w:r>
      <w:r w:rsidRPr="000367D8">
        <w:rPr>
          <w:color w:val="000000"/>
        </w:rPr>
        <w:t xml:space="preserve">&gt; </w:t>
      </w:r>
    </w:p>
    <w:p w:rsidR="000367D8" w:rsidRPr="000367D8" w:rsidRDefault="000367D8" w:rsidP="000367D8">
      <w:pPr>
        <w:pStyle w:val="Code"/>
        <w:divId w:val="580138896"/>
        <w:rPr>
          <w:color w:val="000000"/>
        </w:rPr>
      </w:pPr>
      <w:bookmarkStart w:id="113" w:name="l44"/>
      <w:bookmarkEnd w:id="112"/>
      <w:r w:rsidRPr="000367D8">
        <w:rPr>
          <w:color w:val="000000"/>
        </w:rPr>
        <w:t xml:space="preserve">        &lt;/</w:t>
      </w:r>
      <w:r w:rsidRPr="000367D8">
        <w:rPr>
          <w:color w:val="000080"/>
        </w:rPr>
        <w:t>xs:annotation</w:t>
      </w:r>
      <w:r w:rsidRPr="000367D8">
        <w:rPr>
          <w:color w:val="000000"/>
        </w:rPr>
        <w:t xml:space="preserve">&gt; </w:t>
      </w:r>
    </w:p>
    <w:p w:rsidR="000367D8" w:rsidRPr="000367D8" w:rsidRDefault="000367D8" w:rsidP="000367D8">
      <w:pPr>
        <w:pStyle w:val="Code"/>
        <w:divId w:val="580138896"/>
        <w:rPr>
          <w:color w:val="000000"/>
        </w:rPr>
      </w:pPr>
      <w:bookmarkStart w:id="114" w:name="l45"/>
      <w:bookmarkEnd w:id="113"/>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115" w:name="l46"/>
      <w:bookmarkEnd w:id="114"/>
      <w:r w:rsidRPr="000367D8">
        <w:rPr>
          <w:color w:val="000000"/>
        </w:rPr>
        <w:t xml:space="preserve">            &lt;</w:t>
      </w:r>
      <w:r w:rsidRPr="000367D8">
        <w:rPr>
          <w:color w:val="000080"/>
        </w:rPr>
        <w:t xml:space="preserve">xs:element </w:t>
      </w:r>
      <w:r w:rsidRPr="000367D8">
        <w:t>ref=</w:t>
      </w:r>
      <w:r w:rsidRPr="000367D8">
        <w:rPr>
          <w:color w:val="008000"/>
        </w:rPr>
        <w:t>"opt:ServiceDescriptionSection"</w:t>
      </w:r>
      <w:r w:rsidRPr="000367D8">
        <w:rPr>
          <w:color w:val="000000"/>
        </w:rPr>
        <w:t xml:space="preserve">/&gt; </w:t>
      </w:r>
    </w:p>
    <w:p w:rsidR="000367D8" w:rsidRPr="000367D8" w:rsidRDefault="000367D8" w:rsidP="000367D8">
      <w:pPr>
        <w:pStyle w:val="Code"/>
        <w:divId w:val="580138896"/>
        <w:rPr>
          <w:color w:val="000000"/>
        </w:rPr>
      </w:pPr>
      <w:bookmarkStart w:id="116" w:name="l47"/>
      <w:bookmarkEnd w:id="115"/>
      <w:r w:rsidRPr="000367D8">
        <w:rPr>
          <w:color w:val="000000"/>
        </w:rPr>
        <w:t xml:space="preserve">            &lt;</w:t>
      </w:r>
      <w:r w:rsidRPr="000367D8">
        <w:rPr>
          <w:color w:val="000080"/>
        </w:rPr>
        <w:t xml:space="preserve">xs:element </w:t>
      </w:r>
      <w:r w:rsidRPr="000367D8">
        <w:t>ref=</w:t>
      </w:r>
      <w:r w:rsidRPr="000367D8">
        <w:rPr>
          <w:color w:val="008000"/>
        </w:rPr>
        <w:t xml:space="preserve">"opt:TRECSection" </w:t>
      </w:r>
      <w:r w:rsidRPr="000367D8">
        <w:t>minOccurs=</w:t>
      </w:r>
      <w:r w:rsidRPr="000367D8">
        <w:rPr>
          <w:color w:val="008000"/>
        </w:rPr>
        <w:t>"0"</w:t>
      </w:r>
      <w:r w:rsidRPr="000367D8">
        <w:rPr>
          <w:color w:val="000000"/>
        </w:rPr>
        <w:t xml:space="preserve">/&gt; </w:t>
      </w:r>
    </w:p>
    <w:p w:rsidR="000367D8" w:rsidRPr="000367D8" w:rsidRDefault="000367D8" w:rsidP="000367D8">
      <w:pPr>
        <w:pStyle w:val="Code"/>
        <w:divId w:val="580138896"/>
        <w:rPr>
          <w:color w:val="000000"/>
        </w:rPr>
      </w:pPr>
      <w:bookmarkStart w:id="117" w:name="l48"/>
      <w:bookmarkEnd w:id="116"/>
      <w:r w:rsidRPr="000367D8">
        <w:rPr>
          <w:color w:val="000000"/>
        </w:rPr>
        <w:t xml:space="preserve">            &lt;</w:t>
      </w:r>
      <w:r w:rsidRPr="000367D8">
        <w:rPr>
          <w:color w:val="000080"/>
        </w:rPr>
        <w:t xml:space="preserve">xs:element </w:t>
      </w:r>
      <w:r w:rsidRPr="000367D8">
        <w:t>ref=</w:t>
      </w:r>
      <w:r w:rsidRPr="000367D8">
        <w:rPr>
          <w:color w:val="008000"/>
        </w:rPr>
        <w:t xml:space="preserve">"opt:ElasticitySection" </w:t>
      </w:r>
      <w:r w:rsidRPr="000367D8">
        <w:t>minOccurs=</w:t>
      </w:r>
      <w:r w:rsidRPr="000367D8">
        <w:rPr>
          <w:color w:val="008000"/>
        </w:rPr>
        <w:t>"0"</w:t>
      </w:r>
      <w:r w:rsidRPr="000367D8">
        <w:rPr>
          <w:color w:val="000000"/>
        </w:rPr>
        <w:t xml:space="preserve">/&gt; </w:t>
      </w:r>
    </w:p>
    <w:p w:rsidR="000367D8" w:rsidRPr="000367D8" w:rsidRDefault="000367D8" w:rsidP="000367D8">
      <w:pPr>
        <w:pStyle w:val="Code"/>
        <w:divId w:val="580138896"/>
        <w:rPr>
          <w:color w:val="000000"/>
        </w:rPr>
      </w:pPr>
      <w:bookmarkStart w:id="118" w:name="l49"/>
      <w:bookmarkEnd w:id="117"/>
      <w:r w:rsidRPr="000367D8">
        <w:rPr>
          <w:color w:val="000000"/>
        </w:rPr>
        <w:t xml:space="preserve">            &lt;</w:t>
      </w:r>
      <w:r w:rsidRPr="000367D8">
        <w:rPr>
          <w:color w:val="000080"/>
        </w:rPr>
        <w:t xml:space="preserve">xs:element </w:t>
      </w:r>
      <w:r w:rsidRPr="000367D8">
        <w:t>ref=</w:t>
      </w:r>
      <w:r w:rsidRPr="000367D8">
        <w:rPr>
          <w:color w:val="008000"/>
        </w:rPr>
        <w:t xml:space="preserve">"opt:DataProtectionSection" </w:t>
      </w:r>
      <w:r w:rsidRPr="000367D8">
        <w:t>minOccurs=</w:t>
      </w:r>
      <w:r w:rsidRPr="000367D8">
        <w:rPr>
          <w:color w:val="008000"/>
        </w:rPr>
        <w:t>"0"</w:t>
      </w:r>
      <w:r w:rsidRPr="000367D8">
        <w:rPr>
          <w:color w:val="000000"/>
        </w:rPr>
        <w:t xml:space="preserve">/&gt; </w:t>
      </w:r>
    </w:p>
    <w:p w:rsidR="000367D8" w:rsidRPr="000367D8" w:rsidRDefault="000367D8" w:rsidP="000367D8">
      <w:pPr>
        <w:pStyle w:val="Code"/>
        <w:divId w:val="580138896"/>
        <w:rPr>
          <w:color w:val="000000"/>
        </w:rPr>
      </w:pPr>
      <w:bookmarkStart w:id="119" w:name="l50"/>
      <w:bookmarkEnd w:id="118"/>
      <w:r w:rsidRPr="000367D8">
        <w:rPr>
          <w:color w:val="000000"/>
        </w:rPr>
        <w:t xml:space="preserve">            &lt;</w:t>
      </w:r>
      <w:r w:rsidRPr="000367D8">
        <w:rPr>
          <w:color w:val="000080"/>
        </w:rPr>
        <w:t xml:space="preserve">xs:any </w:t>
      </w:r>
      <w:r w:rsidRPr="000367D8">
        <w:t>minOccurs=</w:t>
      </w:r>
      <w:r w:rsidRPr="000367D8">
        <w:rPr>
          <w:color w:val="008000"/>
        </w:rPr>
        <w:t xml:space="preserve">"0" </w:t>
      </w:r>
      <w:r w:rsidRPr="000367D8">
        <w:t>maxOccurs=</w:t>
      </w:r>
      <w:r w:rsidRPr="000367D8">
        <w:rPr>
          <w:color w:val="008000"/>
        </w:rPr>
        <w:t xml:space="preserve">"unbounded" </w:t>
      </w:r>
      <w:r w:rsidRPr="000367D8">
        <w:t>processContents=</w:t>
      </w:r>
      <w:r w:rsidRPr="000367D8">
        <w:rPr>
          <w:color w:val="008000"/>
        </w:rPr>
        <w:t>"strict"</w:t>
      </w:r>
      <w:r w:rsidRPr="000367D8">
        <w:rPr>
          <w:color w:val="000000"/>
        </w:rPr>
        <w:t xml:space="preserve"> </w:t>
      </w:r>
    </w:p>
    <w:p w:rsidR="000367D8" w:rsidRPr="000367D8" w:rsidRDefault="000367D8" w:rsidP="000367D8">
      <w:pPr>
        <w:pStyle w:val="Code"/>
        <w:divId w:val="580138896"/>
        <w:rPr>
          <w:color w:val="000000"/>
        </w:rPr>
      </w:pPr>
      <w:bookmarkStart w:id="120" w:name="l51"/>
      <w:bookmarkEnd w:id="119"/>
      <w:r w:rsidRPr="000367D8">
        <w:rPr>
          <w:color w:val="000000"/>
        </w:rPr>
        <w:t xml:space="preserve">                    </w:t>
      </w:r>
      <w:r w:rsidRPr="000367D8">
        <w:t>namespace=</w:t>
      </w:r>
      <w:r w:rsidRPr="000367D8">
        <w:rPr>
          <w:color w:val="008000"/>
        </w:rPr>
        <w:t>"##other"</w:t>
      </w:r>
      <w:r w:rsidRPr="000367D8">
        <w:rPr>
          <w:color w:val="000000"/>
        </w:rPr>
        <w:t xml:space="preserve">/&gt; </w:t>
      </w:r>
    </w:p>
    <w:p w:rsidR="000367D8" w:rsidRPr="000367D8" w:rsidRDefault="000367D8" w:rsidP="000367D8">
      <w:pPr>
        <w:pStyle w:val="Code"/>
        <w:divId w:val="580138896"/>
        <w:rPr>
          <w:color w:val="000000"/>
        </w:rPr>
      </w:pPr>
      <w:bookmarkStart w:id="121" w:name="l52"/>
      <w:bookmarkEnd w:id="120"/>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122" w:name="l53"/>
      <w:bookmarkEnd w:id="121"/>
      <w:r w:rsidRPr="000367D8">
        <w:rPr>
          <w:color w:val="000000"/>
        </w:rPr>
        <w:t xml:space="preserve">        &lt;</w:t>
      </w:r>
      <w:r w:rsidRPr="000367D8">
        <w:rPr>
          <w:color w:val="000080"/>
        </w:rPr>
        <w:t xml:space="preserve">xs:attribute </w:t>
      </w:r>
      <w:r w:rsidRPr="000367D8">
        <w:t>name=</w:t>
      </w:r>
      <w:r w:rsidRPr="000367D8">
        <w:rPr>
          <w:color w:val="008000"/>
        </w:rPr>
        <w:t xml:space="preserve">"manifestId" </w:t>
      </w:r>
      <w:r w:rsidRPr="000367D8">
        <w:t>use=</w:t>
      </w:r>
      <w:r w:rsidRPr="000367D8">
        <w:rPr>
          <w:color w:val="008000"/>
        </w:rPr>
        <w:t>"required"</w:t>
      </w:r>
      <w:r w:rsidRPr="000367D8">
        <w:rPr>
          <w:color w:val="000000"/>
        </w:rPr>
        <w:t xml:space="preserve">&gt; </w:t>
      </w:r>
    </w:p>
    <w:p w:rsidR="000367D8" w:rsidRPr="000367D8" w:rsidRDefault="000367D8" w:rsidP="000367D8">
      <w:pPr>
        <w:pStyle w:val="Code"/>
        <w:divId w:val="580138896"/>
        <w:rPr>
          <w:color w:val="000000"/>
        </w:rPr>
      </w:pPr>
      <w:bookmarkStart w:id="123" w:name="l54"/>
      <w:bookmarkEnd w:id="122"/>
      <w:r w:rsidRPr="000367D8">
        <w:rPr>
          <w:color w:val="000000"/>
        </w:rPr>
        <w:t xml:space="preserve">            &lt;</w:t>
      </w:r>
      <w:r w:rsidRPr="000367D8">
        <w:rPr>
          <w:color w:val="000080"/>
        </w:rPr>
        <w:t>xs:annotation</w:t>
      </w:r>
      <w:r w:rsidRPr="000367D8">
        <w:rPr>
          <w:color w:val="000000"/>
        </w:rPr>
        <w:t xml:space="preserve">&gt; </w:t>
      </w:r>
    </w:p>
    <w:p w:rsidR="000367D8" w:rsidRPr="000367D8" w:rsidRDefault="000367D8" w:rsidP="000367D8">
      <w:pPr>
        <w:pStyle w:val="Code"/>
        <w:divId w:val="580138896"/>
        <w:rPr>
          <w:color w:val="000000"/>
        </w:rPr>
      </w:pPr>
      <w:bookmarkStart w:id="124" w:name="l55"/>
      <w:bookmarkEnd w:id="123"/>
      <w:r w:rsidRPr="000367D8">
        <w:rPr>
          <w:color w:val="000000"/>
        </w:rPr>
        <w:t xml:space="preserve">                &lt;</w:t>
      </w:r>
      <w:r w:rsidRPr="000367D8">
        <w:rPr>
          <w:color w:val="000080"/>
        </w:rPr>
        <w:t>xs:documentation</w:t>
      </w:r>
      <w:r w:rsidRPr="000367D8">
        <w:rPr>
          <w:color w:val="000000"/>
        </w:rPr>
        <w:t xml:space="preserve">&gt; </w:t>
      </w:r>
    </w:p>
    <w:p w:rsidR="000367D8" w:rsidRPr="000367D8" w:rsidRDefault="000367D8" w:rsidP="000367D8">
      <w:pPr>
        <w:pStyle w:val="Code"/>
        <w:divId w:val="580138896"/>
        <w:rPr>
          <w:color w:val="000000"/>
        </w:rPr>
      </w:pPr>
      <w:bookmarkStart w:id="125" w:name="l56"/>
      <w:bookmarkEnd w:id="124"/>
      <w:r w:rsidRPr="000367D8">
        <w:rPr>
          <w:color w:val="000000"/>
        </w:rPr>
        <w:t xml:space="preserve">                    The manifest id is composed of the SLA name and SLA version. The </w:t>
      </w:r>
    </w:p>
    <w:p w:rsidR="000367D8" w:rsidRPr="000367D8" w:rsidRDefault="000367D8" w:rsidP="000367D8">
      <w:pPr>
        <w:pStyle w:val="Code"/>
        <w:divId w:val="580138896"/>
        <w:rPr>
          <w:color w:val="000000"/>
        </w:rPr>
      </w:pPr>
      <w:bookmarkStart w:id="126" w:name="l57"/>
      <w:bookmarkEnd w:id="125"/>
      <w:r w:rsidRPr="000367D8">
        <w:rPr>
          <w:color w:val="000000"/>
        </w:rPr>
        <w:t xml:space="preserve">                    values are separated by a colon. </w:t>
      </w:r>
    </w:p>
    <w:p w:rsidR="000367D8" w:rsidRPr="000367D8" w:rsidRDefault="000367D8" w:rsidP="000367D8">
      <w:pPr>
        <w:pStyle w:val="Code"/>
        <w:divId w:val="580138896"/>
        <w:rPr>
          <w:color w:val="000000"/>
        </w:rPr>
      </w:pPr>
      <w:bookmarkStart w:id="127" w:name="l58"/>
      <w:bookmarkEnd w:id="126"/>
      <w:r w:rsidRPr="000367D8">
        <w:rPr>
          <w:color w:val="000000"/>
        </w:rPr>
        <w:t xml:space="preserve"> </w:t>
      </w:r>
    </w:p>
    <w:p w:rsidR="000367D8" w:rsidRPr="000367D8" w:rsidRDefault="000367D8" w:rsidP="000367D8">
      <w:pPr>
        <w:pStyle w:val="Code"/>
        <w:divId w:val="580138896"/>
        <w:rPr>
          <w:color w:val="000000"/>
        </w:rPr>
      </w:pPr>
      <w:bookmarkStart w:id="128" w:name="l59"/>
      <w:bookmarkEnd w:id="127"/>
      <w:r w:rsidRPr="000367D8">
        <w:rPr>
          <w:color w:val="000000"/>
        </w:rPr>
        <w:t xml:space="preserve">                    Remark: this pattern might change in future in case requirements </w:t>
      </w:r>
    </w:p>
    <w:p w:rsidR="000367D8" w:rsidRPr="000367D8" w:rsidRDefault="000367D8" w:rsidP="000367D8">
      <w:pPr>
        <w:pStyle w:val="Code"/>
        <w:divId w:val="580138896"/>
        <w:rPr>
          <w:color w:val="000000"/>
        </w:rPr>
      </w:pPr>
      <w:bookmarkStart w:id="129" w:name="l60"/>
      <w:bookmarkEnd w:id="128"/>
      <w:r w:rsidRPr="000367D8">
        <w:rPr>
          <w:color w:val="000000"/>
        </w:rPr>
        <w:t xml:space="preserve">                    change. </w:t>
      </w:r>
    </w:p>
    <w:p w:rsidR="000367D8" w:rsidRPr="000367D8" w:rsidRDefault="000367D8" w:rsidP="000367D8">
      <w:pPr>
        <w:pStyle w:val="Code"/>
        <w:divId w:val="580138896"/>
        <w:rPr>
          <w:color w:val="000000"/>
        </w:rPr>
      </w:pPr>
      <w:bookmarkStart w:id="130" w:name="l61"/>
      <w:bookmarkEnd w:id="129"/>
      <w:r w:rsidRPr="000367D8">
        <w:rPr>
          <w:color w:val="000000"/>
        </w:rPr>
        <w:t xml:space="preserve">                &lt;/</w:t>
      </w:r>
      <w:r w:rsidRPr="000367D8">
        <w:rPr>
          <w:color w:val="000080"/>
        </w:rPr>
        <w:t>xs:documentation</w:t>
      </w:r>
      <w:r w:rsidRPr="000367D8">
        <w:rPr>
          <w:color w:val="000000"/>
        </w:rPr>
        <w:t xml:space="preserve">&gt; </w:t>
      </w:r>
    </w:p>
    <w:p w:rsidR="000367D8" w:rsidRPr="000367D8" w:rsidRDefault="000367D8" w:rsidP="000367D8">
      <w:pPr>
        <w:pStyle w:val="Code"/>
        <w:divId w:val="580138896"/>
        <w:rPr>
          <w:color w:val="000000"/>
        </w:rPr>
      </w:pPr>
      <w:bookmarkStart w:id="131" w:name="l62"/>
      <w:bookmarkEnd w:id="130"/>
      <w:r w:rsidRPr="000367D8">
        <w:rPr>
          <w:color w:val="000000"/>
        </w:rPr>
        <w:t xml:space="preserve">            &lt;/</w:t>
      </w:r>
      <w:r w:rsidRPr="000367D8">
        <w:rPr>
          <w:color w:val="000080"/>
        </w:rPr>
        <w:t>xs:annotation</w:t>
      </w:r>
      <w:r w:rsidRPr="000367D8">
        <w:rPr>
          <w:color w:val="000000"/>
        </w:rPr>
        <w:t xml:space="preserve">&gt; </w:t>
      </w:r>
    </w:p>
    <w:p w:rsidR="000367D8" w:rsidRPr="000367D8" w:rsidRDefault="000367D8" w:rsidP="000367D8">
      <w:pPr>
        <w:pStyle w:val="Code"/>
        <w:divId w:val="580138896"/>
        <w:rPr>
          <w:color w:val="000000"/>
        </w:rPr>
      </w:pPr>
      <w:bookmarkStart w:id="132" w:name="l63"/>
      <w:bookmarkEnd w:id="131"/>
      <w:r w:rsidRPr="000367D8">
        <w:rPr>
          <w:color w:val="000000"/>
        </w:rPr>
        <w:t xml:space="preserve">            &lt;</w:t>
      </w:r>
      <w:r w:rsidRPr="000367D8">
        <w:rPr>
          <w:color w:val="000080"/>
        </w:rPr>
        <w:t>xs:simpleType</w:t>
      </w:r>
      <w:r w:rsidRPr="000367D8">
        <w:rPr>
          <w:color w:val="000000"/>
        </w:rPr>
        <w:t xml:space="preserve">&gt; </w:t>
      </w:r>
    </w:p>
    <w:p w:rsidR="000367D8" w:rsidRPr="000367D8" w:rsidRDefault="000367D8" w:rsidP="000367D8">
      <w:pPr>
        <w:pStyle w:val="Code"/>
        <w:divId w:val="580138896"/>
        <w:rPr>
          <w:color w:val="000000"/>
        </w:rPr>
      </w:pPr>
      <w:bookmarkStart w:id="133" w:name="l64"/>
      <w:bookmarkEnd w:id="132"/>
      <w:r w:rsidRPr="000367D8">
        <w:rPr>
          <w:color w:val="000000"/>
        </w:rPr>
        <w:t xml:space="preserve">                &lt;</w:t>
      </w:r>
      <w:r w:rsidRPr="000367D8">
        <w:rPr>
          <w:color w:val="000080"/>
        </w:rPr>
        <w:t xml:space="preserve">xs:restriction </w:t>
      </w:r>
      <w:r w:rsidRPr="000367D8">
        <w:t>base=</w:t>
      </w:r>
      <w:r w:rsidRPr="000367D8">
        <w:rPr>
          <w:color w:val="008000"/>
        </w:rPr>
        <w:t>"xs:string"</w:t>
      </w:r>
      <w:r w:rsidRPr="000367D8">
        <w:rPr>
          <w:color w:val="000000"/>
        </w:rPr>
        <w:t xml:space="preserve">&gt; </w:t>
      </w:r>
    </w:p>
    <w:p w:rsidR="000367D8" w:rsidRPr="000367D8" w:rsidRDefault="000367D8" w:rsidP="000367D8">
      <w:pPr>
        <w:pStyle w:val="Code"/>
        <w:divId w:val="580138896"/>
        <w:rPr>
          <w:color w:val="000000"/>
        </w:rPr>
      </w:pPr>
      <w:bookmarkStart w:id="134" w:name="l65"/>
      <w:bookmarkEnd w:id="133"/>
      <w:r w:rsidRPr="000367D8">
        <w:rPr>
          <w:color w:val="000000"/>
        </w:rPr>
        <w:t xml:space="preserve">                    &lt;</w:t>
      </w:r>
      <w:r w:rsidRPr="000367D8">
        <w:rPr>
          <w:color w:val="000080"/>
        </w:rPr>
        <w:t xml:space="preserve">xs:pattern </w:t>
      </w:r>
      <w:r w:rsidRPr="000367D8">
        <w:t>value=</w:t>
      </w:r>
      <w:r w:rsidRPr="000367D8">
        <w:rPr>
          <w:color w:val="008000"/>
        </w:rPr>
        <w:t>"\w[\w_\-]*\:\d+"</w:t>
      </w:r>
      <w:r w:rsidRPr="000367D8">
        <w:rPr>
          <w:color w:val="000000"/>
        </w:rPr>
        <w:t xml:space="preserve">/&gt; </w:t>
      </w:r>
    </w:p>
    <w:p w:rsidR="000367D8" w:rsidRPr="000367D8" w:rsidRDefault="000367D8" w:rsidP="000367D8">
      <w:pPr>
        <w:pStyle w:val="Code"/>
        <w:divId w:val="580138896"/>
        <w:rPr>
          <w:color w:val="000000"/>
        </w:rPr>
      </w:pPr>
      <w:bookmarkStart w:id="135" w:name="l66"/>
      <w:bookmarkEnd w:id="134"/>
      <w:r w:rsidRPr="000367D8">
        <w:rPr>
          <w:color w:val="000000"/>
        </w:rPr>
        <w:t xml:space="preserve">                &lt;/</w:t>
      </w:r>
      <w:r w:rsidRPr="000367D8">
        <w:rPr>
          <w:color w:val="000080"/>
        </w:rPr>
        <w:t>xs:restriction</w:t>
      </w:r>
      <w:r w:rsidRPr="000367D8">
        <w:rPr>
          <w:color w:val="000000"/>
        </w:rPr>
        <w:t xml:space="preserve">&gt; </w:t>
      </w:r>
    </w:p>
    <w:p w:rsidR="000367D8" w:rsidRPr="000367D8" w:rsidRDefault="000367D8" w:rsidP="000367D8">
      <w:pPr>
        <w:pStyle w:val="Code"/>
        <w:divId w:val="580138896"/>
        <w:rPr>
          <w:color w:val="000000"/>
        </w:rPr>
      </w:pPr>
      <w:bookmarkStart w:id="136" w:name="l67"/>
      <w:bookmarkEnd w:id="135"/>
      <w:r w:rsidRPr="000367D8">
        <w:rPr>
          <w:color w:val="000000"/>
        </w:rPr>
        <w:t xml:space="preserve">            &lt;/</w:t>
      </w:r>
      <w:r w:rsidRPr="000367D8">
        <w:rPr>
          <w:color w:val="000080"/>
        </w:rPr>
        <w:t>xs:simpleType</w:t>
      </w:r>
      <w:r w:rsidRPr="000367D8">
        <w:rPr>
          <w:color w:val="000000"/>
        </w:rPr>
        <w:t xml:space="preserve">&gt; </w:t>
      </w:r>
    </w:p>
    <w:p w:rsidR="000367D8" w:rsidRPr="000367D8" w:rsidRDefault="000367D8" w:rsidP="000367D8">
      <w:pPr>
        <w:pStyle w:val="Code"/>
        <w:divId w:val="580138896"/>
        <w:rPr>
          <w:color w:val="000000"/>
        </w:rPr>
      </w:pPr>
      <w:bookmarkStart w:id="137" w:name="l68"/>
      <w:bookmarkEnd w:id="136"/>
      <w:r w:rsidRPr="000367D8">
        <w:rPr>
          <w:color w:val="000000"/>
        </w:rPr>
        <w:t xml:space="preserve">        &lt;/</w:t>
      </w:r>
      <w:r w:rsidRPr="000367D8">
        <w:rPr>
          <w:color w:val="000080"/>
        </w:rPr>
        <w:t>xs:attribute</w:t>
      </w:r>
      <w:r w:rsidRPr="000367D8">
        <w:rPr>
          <w:color w:val="000000"/>
        </w:rPr>
        <w:t xml:space="preserve">&gt; </w:t>
      </w:r>
    </w:p>
    <w:p w:rsidR="000367D8" w:rsidRPr="000367D8" w:rsidRDefault="000367D8" w:rsidP="000367D8">
      <w:pPr>
        <w:pStyle w:val="Code"/>
        <w:divId w:val="580138896"/>
        <w:rPr>
          <w:color w:val="000000"/>
        </w:rPr>
      </w:pPr>
      <w:bookmarkStart w:id="138" w:name="l69"/>
      <w:bookmarkEnd w:id="137"/>
      <w:r w:rsidRPr="000367D8">
        <w:rPr>
          <w:color w:val="000000"/>
        </w:rPr>
        <w:t xml:space="preserve">        &lt;</w:t>
      </w:r>
      <w:r w:rsidRPr="000367D8">
        <w:rPr>
          <w:color w:val="000080"/>
        </w:rPr>
        <w:t xml:space="preserve">xs:attribute </w:t>
      </w:r>
      <w:r w:rsidRPr="000367D8">
        <w:t>name=</w:t>
      </w:r>
      <w:r w:rsidRPr="000367D8">
        <w:rPr>
          <w:color w:val="008000"/>
        </w:rPr>
        <w:t xml:space="preserve">"serviceProviderId" </w:t>
      </w:r>
      <w:r w:rsidRPr="000367D8">
        <w:t>type=</w:t>
      </w:r>
      <w:r w:rsidRPr="000367D8">
        <w:rPr>
          <w:color w:val="008000"/>
        </w:rPr>
        <w:t>"xs:string"</w:t>
      </w:r>
      <w:r w:rsidRPr="000367D8">
        <w:rPr>
          <w:color w:val="000000"/>
        </w:rPr>
        <w:t xml:space="preserve">/&gt; </w:t>
      </w:r>
    </w:p>
    <w:p w:rsidR="000367D8" w:rsidRPr="000367D8" w:rsidRDefault="000367D8" w:rsidP="000367D8">
      <w:pPr>
        <w:pStyle w:val="Code"/>
        <w:divId w:val="580138896"/>
        <w:rPr>
          <w:color w:val="000000"/>
        </w:rPr>
      </w:pPr>
      <w:bookmarkStart w:id="139" w:name="l70"/>
      <w:bookmarkEnd w:id="138"/>
      <w:r w:rsidRPr="000367D8">
        <w:rPr>
          <w:color w:val="000000"/>
        </w:rPr>
        <w:t xml:space="preserve">    &lt;/</w:t>
      </w:r>
      <w:r w:rsidRPr="000367D8">
        <w:rPr>
          <w:color w:val="000080"/>
        </w:rPr>
        <w:t>xs:complexType</w:t>
      </w:r>
      <w:r w:rsidRPr="000367D8">
        <w:rPr>
          <w:color w:val="000000"/>
        </w:rPr>
        <w:t xml:space="preserve">&gt; </w:t>
      </w:r>
    </w:p>
    <w:p w:rsidR="000367D8" w:rsidRPr="000367D8" w:rsidRDefault="000367D8" w:rsidP="000367D8">
      <w:pPr>
        <w:pStyle w:val="Code"/>
        <w:divId w:val="580138896"/>
        <w:rPr>
          <w:color w:val="000000"/>
        </w:rPr>
      </w:pPr>
      <w:bookmarkStart w:id="140" w:name="l71"/>
      <w:bookmarkEnd w:id="139"/>
      <w:r w:rsidRPr="000367D8">
        <w:rPr>
          <w:color w:val="000000"/>
        </w:rPr>
        <w:t xml:space="preserve"> </w:t>
      </w:r>
    </w:p>
    <w:p w:rsidR="000367D8" w:rsidRPr="000367D8" w:rsidRDefault="000367D8" w:rsidP="000367D8">
      <w:pPr>
        <w:pStyle w:val="Code"/>
        <w:divId w:val="580138896"/>
        <w:rPr>
          <w:color w:val="000000"/>
        </w:rPr>
      </w:pPr>
      <w:bookmarkStart w:id="141" w:name="l72"/>
      <w:bookmarkEnd w:id="140"/>
      <w:r w:rsidRPr="000367D8">
        <w:rPr>
          <w:color w:val="000000"/>
        </w:rPr>
        <w:t xml:space="preserve">    &lt;</w:t>
      </w:r>
      <w:r w:rsidRPr="000367D8">
        <w:rPr>
          <w:color w:val="000080"/>
        </w:rPr>
        <w:t xml:space="preserve">xs:complexType </w:t>
      </w:r>
      <w:r w:rsidRPr="000367D8">
        <w:t>name=</w:t>
      </w:r>
      <w:r w:rsidRPr="000367D8">
        <w:rPr>
          <w:color w:val="008000"/>
        </w:rPr>
        <w:t xml:space="preserve">"ServiceDescriptionSectionType" </w:t>
      </w:r>
      <w:r w:rsidRPr="000367D8">
        <w:t>abstract=</w:t>
      </w:r>
      <w:r w:rsidRPr="000367D8">
        <w:rPr>
          <w:color w:val="008000"/>
        </w:rPr>
        <w:t>"true"</w:t>
      </w:r>
      <w:r w:rsidRPr="000367D8">
        <w:rPr>
          <w:color w:val="000000"/>
        </w:rPr>
        <w:t xml:space="preserve">&gt; </w:t>
      </w:r>
    </w:p>
    <w:p w:rsidR="000367D8" w:rsidRPr="000367D8" w:rsidRDefault="000367D8" w:rsidP="000367D8">
      <w:pPr>
        <w:pStyle w:val="Code"/>
        <w:divId w:val="580138896"/>
        <w:rPr>
          <w:color w:val="000000"/>
        </w:rPr>
      </w:pPr>
      <w:bookmarkStart w:id="142" w:name="l73"/>
      <w:bookmarkEnd w:id="141"/>
      <w:r w:rsidRPr="000367D8">
        <w:rPr>
          <w:color w:val="000000"/>
        </w:rPr>
        <w:t xml:space="preserve">        &lt;</w:t>
      </w:r>
      <w:r w:rsidRPr="000367D8">
        <w:rPr>
          <w:color w:val="000080"/>
        </w:rPr>
        <w:t>xs:annotation</w:t>
      </w:r>
      <w:r w:rsidRPr="000367D8">
        <w:rPr>
          <w:color w:val="000000"/>
        </w:rPr>
        <w:t xml:space="preserve">&gt; </w:t>
      </w:r>
    </w:p>
    <w:p w:rsidR="000367D8" w:rsidRPr="000367D8" w:rsidRDefault="000367D8" w:rsidP="000367D8">
      <w:pPr>
        <w:pStyle w:val="Code"/>
        <w:divId w:val="580138896"/>
        <w:rPr>
          <w:color w:val="000000"/>
        </w:rPr>
      </w:pPr>
      <w:bookmarkStart w:id="143" w:name="l74"/>
      <w:bookmarkEnd w:id="142"/>
      <w:r w:rsidRPr="000367D8">
        <w:rPr>
          <w:color w:val="000000"/>
        </w:rPr>
        <w:t xml:space="preserve">            &lt;</w:t>
      </w:r>
      <w:r w:rsidRPr="000367D8">
        <w:rPr>
          <w:color w:val="000080"/>
        </w:rPr>
        <w:t>xs:documentation</w:t>
      </w:r>
      <w:r w:rsidRPr="000367D8">
        <w:rPr>
          <w:color w:val="000000"/>
        </w:rPr>
        <w:t xml:space="preserve">&gt; </w:t>
      </w:r>
    </w:p>
    <w:p w:rsidR="000367D8" w:rsidRPr="000367D8" w:rsidRDefault="000367D8" w:rsidP="000367D8">
      <w:pPr>
        <w:pStyle w:val="Code"/>
        <w:divId w:val="580138896"/>
        <w:rPr>
          <w:color w:val="000000"/>
        </w:rPr>
      </w:pPr>
      <w:bookmarkStart w:id="144" w:name="l75"/>
      <w:bookmarkEnd w:id="143"/>
      <w:r w:rsidRPr="000367D8">
        <w:rPr>
          <w:color w:val="000000"/>
        </w:rPr>
        <w:t xml:space="preserve">                Base type of an OPTIMIS Service Description. All service descriptions </w:t>
      </w:r>
    </w:p>
    <w:p w:rsidR="000367D8" w:rsidRPr="000367D8" w:rsidRDefault="000367D8" w:rsidP="000367D8">
      <w:pPr>
        <w:pStyle w:val="Code"/>
        <w:divId w:val="580138896"/>
        <w:rPr>
          <w:color w:val="000000"/>
        </w:rPr>
      </w:pPr>
      <w:bookmarkStart w:id="145" w:name="l76"/>
      <w:bookmarkEnd w:id="144"/>
      <w:r w:rsidRPr="000367D8">
        <w:rPr>
          <w:color w:val="000000"/>
        </w:rPr>
        <w:t xml:space="preserve">                inherit from this type. Additional service descriptions MAY be defined </w:t>
      </w:r>
    </w:p>
    <w:p w:rsidR="000367D8" w:rsidRPr="000367D8" w:rsidRDefault="000367D8" w:rsidP="000367D8">
      <w:pPr>
        <w:pStyle w:val="Code"/>
        <w:divId w:val="580138896"/>
        <w:rPr>
          <w:color w:val="000000"/>
        </w:rPr>
      </w:pPr>
      <w:bookmarkStart w:id="146" w:name="l77"/>
      <w:bookmarkEnd w:id="145"/>
      <w:r w:rsidRPr="000367D8">
        <w:rPr>
          <w:color w:val="000000"/>
        </w:rPr>
        <w:t xml:space="preserve">                for OPTIMIS and can be included into the service manifest as XSD </w:t>
      </w:r>
    </w:p>
    <w:p w:rsidR="000367D8" w:rsidRPr="000367D8" w:rsidRDefault="000367D8" w:rsidP="000367D8">
      <w:pPr>
        <w:pStyle w:val="Code"/>
        <w:divId w:val="580138896"/>
        <w:rPr>
          <w:color w:val="000000"/>
        </w:rPr>
      </w:pPr>
      <w:bookmarkStart w:id="147" w:name="l78"/>
      <w:bookmarkEnd w:id="146"/>
      <w:r w:rsidRPr="000367D8">
        <w:rPr>
          <w:color w:val="000000"/>
        </w:rPr>
        <w:t xml:space="preserve">                substitution group. </w:t>
      </w:r>
    </w:p>
    <w:p w:rsidR="000367D8" w:rsidRPr="000367D8" w:rsidRDefault="000367D8" w:rsidP="000367D8">
      <w:pPr>
        <w:pStyle w:val="Code"/>
        <w:divId w:val="580138896"/>
        <w:rPr>
          <w:color w:val="000000"/>
        </w:rPr>
      </w:pPr>
      <w:bookmarkStart w:id="148" w:name="l79"/>
      <w:bookmarkEnd w:id="147"/>
      <w:r w:rsidRPr="000367D8">
        <w:rPr>
          <w:color w:val="000000"/>
        </w:rPr>
        <w:t xml:space="preserve">            &lt;/</w:t>
      </w:r>
      <w:r w:rsidRPr="000367D8">
        <w:rPr>
          <w:color w:val="000080"/>
        </w:rPr>
        <w:t>xs:documentation</w:t>
      </w:r>
      <w:r w:rsidRPr="000367D8">
        <w:rPr>
          <w:color w:val="000000"/>
        </w:rPr>
        <w:t xml:space="preserve">&gt; </w:t>
      </w:r>
    </w:p>
    <w:p w:rsidR="000367D8" w:rsidRPr="000367D8" w:rsidRDefault="000367D8" w:rsidP="000367D8">
      <w:pPr>
        <w:pStyle w:val="Code"/>
        <w:divId w:val="580138896"/>
        <w:rPr>
          <w:color w:val="000000"/>
        </w:rPr>
      </w:pPr>
      <w:bookmarkStart w:id="149" w:name="l80"/>
      <w:bookmarkEnd w:id="148"/>
      <w:r w:rsidRPr="000367D8">
        <w:rPr>
          <w:color w:val="000000"/>
        </w:rPr>
        <w:t xml:space="preserve">        &lt;/</w:t>
      </w:r>
      <w:r w:rsidRPr="000367D8">
        <w:rPr>
          <w:color w:val="000080"/>
        </w:rPr>
        <w:t>xs:annotation</w:t>
      </w:r>
      <w:r w:rsidRPr="000367D8">
        <w:rPr>
          <w:color w:val="000000"/>
        </w:rPr>
        <w:t xml:space="preserve">&gt; </w:t>
      </w:r>
    </w:p>
    <w:p w:rsidR="000367D8" w:rsidRPr="000367D8" w:rsidRDefault="000367D8" w:rsidP="000367D8">
      <w:pPr>
        <w:pStyle w:val="Code"/>
        <w:divId w:val="580138896"/>
        <w:rPr>
          <w:color w:val="000000"/>
        </w:rPr>
      </w:pPr>
      <w:bookmarkStart w:id="150" w:name="l81"/>
      <w:bookmarkEnd w:id="149"/>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151" w:name="l82"/>
      <w:bookmarkEnd w:id="150"/>
      <w:r w:rsidRPr="000367D8">
        <w:rPr>
          <w:color w:val="000000"/>
        </w:rPr>
        <w:t xml:space="preserve">            &lt;</w:t>
      </w:r>
      <w:r w:rsidRPr="000367D8">
        <w:rPr>
          <w:color w:val="000080"/>
        </w:rPr>
        <w:t xml:space="preserve">xs:element </w:t>
      </w:r>
      <w:r w:rsidRPr="000367D8">
        <w:t>ref=</w:t>
      </w:r>
      <w:r w:rsidRPr="000367D8">
        <w:rPr>
          <w:color w:val="008000"/>
        </w:rPr>
        <w:t xml:space="preserve">"opt:ServiceComponent" </w:t>
      </w:r>
      <w:r w:rsidRPr="000367D8">
        <w:t>minOccurs=</w:t>
      </w:r>
      <w:r w:rsidRPr="000367D8">
        <w:rPr>
          <w:color w:val="008000"/>
        </w:rPr>
        <w:t xml:space="preserve">"1" </w:t>
      </w:r>
      <w:r w:rsidRPr="000367D8">
        <w:t>maxOccurs=</w:t>
      </w:r>
      <w:r w:rsidRPr="000367D8">
        <w:rPr>
          <w:color w:val="008000"/>
        </w:rPr>
        <w:t>"unbounded"</w:t>
      </w:r>
      <w:r w:rsidRPr="000367D8">
        <w:rPr>
          <w:color w:val="000000"/>
        </w:rPr>
        <w:t xml:space="preserve">/&gt; </w:t>
      </w:r>
    </w:p>
    <w:p w:rsidR="000367D8" w:rsidRPr="000367D8" w:rsidRDefault="000367D8" w:rsidP="000367D8">
      <w:pPr>
        <w:pStyle w:val="Code"/>
        <w:divId w:val="580138896"/>
        <w:rPr>
          <w:color w:val="000000"/>
        </w:rPr>
      </w:pPr>
      <w:bookmarkStart w:id="152" w:name="l83"/>
      <w:bookmarkEnd w:id="151"/>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153" w:name="l84"/>
      <w:bookmarkEnd w:id="152"/>
      <w:r w:rsidRPr="000367D8">
        <w:rPr>
          <w:color w:val="000000"/>
        </w:rPr>
        <w:t xml:space="preserve">        &lt;</w:t>
      </w:r>
      <w:r w:rsidRPr="000367D8">
        <w:rPr>
          <w:color w:val="000080"/>
        </w:rPr>
        <w:t xml:space="preserve">xs:attribute </w:t>
      </w:r>
      <w:r w:rsidRPr="000367D8">
        <w:t>name=</w:t>
      </w:r>
      <w:r w:rsidRPr="000367D8">
        <w:rPr>
          <w:color w:val="008000"/>
        </w:rPr>
        <w:t xml:space="preserve">"serviceId" </w:t>
      </w:r>
      <w:r w:rsidRPr="000367D8">
        <w:t>type=</w:t>
      </w:r>
      <w:r w:rsidRPr="000367D8">
        <w:rPr>
          <w:color w:val="008000"/>
        </w:rPr>
        <w:t xml:space="preserve">"xs:string" </w:t>
      </w:r>
      <w:r w:rsidRPr="000367D8">
        <w:t>use=</w:t>
      </w:r>
      <w:r w:rsidRPr="000367D8">
        <w:rPr>
          <w:color w:val="008000"/>
        </w:rPr>
        <w:t>"required"</w:t>
      </w:r>
      <w:r w:rsidRPr="000367D8">
        <w:rPr>
          <w:color w:val="000000"/>
        </w:rPr>
        <w:t xml:space="preserve">/&gt; </w:t>
      </w:r>
    </w:p>
    <w:p w:rsidR="000367D8" w:rsidRPr="000367D8" w:rsidRDefault="000367D8" w:rsidP="000367D8">
      <w:pPr>
        <w:pStyle w:val="Code"/>
        <w:divId w:val="580138896"/>
        <w:rPr>
          <w:color w:val="000000"/>
        </w:rPr>
      </w:pPr>
      <w:bookmarkStart w:id="154" w:name="l85"/>
      <w:bookmarkEnd w:id="153"/>
      <w:r w:rsidRPr="000367D8">
        <w:rPr>
          <w:color w:val="000000"/>
        </w:rPr>
        <w:lastRenderedPageBreak/>
        <w:t xml:space="preserve">        &lt;</w:t>
      </w:r>
      <w:r w:rsidRPr="000367D8">
        <w:rPr>
          <w:color w:val="000080"/>
        </w:rPr>
        <w:t xml:space="preserve">xs:attribute </w:t>
      </w:r>
      <w:r w:rsidRPr="000367D8">
        <w:t>name=</w:t>
      </w:r>
      <w:r w:rsidRPr="000367D8">
        <w:rPr>
          <w:color w:val="008000"/>
        </w:rPr>
        <w:t xml:space="preserve">"isFederationAllowed" </w:t>
      </w:r>
      <w:r w:rsidRPr="000367D8">
        <w:t>use=</w:t>
      </w:r>
      <w:r w:rsidRPr="000367D8">
        <w:rPr>
          <w:color w:val="008000"/>
        </w:rPr>
        <w:t xml:space="preserve">"required" </w:t>
      </w:r>
      <w:r w:rsidRPr="000367D8">
        <w:t>type=</w:t>
      </w:r>
      <w:r w:rsidRPr="000367D8">
        <w:rPr>
          <w:color w:val="008000"/>
        </w:rPr>
        <w:t>"xs:boolean"</w:t>
      </w:r>
      <w:r w:rsidRPr="000367D8">
        <w:rPr>
          <w:color w:val="000000"/>
        </w:rPr>
        <w:t xml:space="preserve">/&gt; </w:t>
      </w:r>
    </w:p>
    <w:p w:rsidR="000367D8" w:rsidRPr="000367D8" w:rsidRDefault="000367D8" w:rsidP="000367D8">
      <w:pPr>
        <w:pStyle w:val="Code"/>
        <w:divId w:val="580138896"/>
        <w:rPr>
          <w:color w:val="000000"/>
        </w:rPr>
      </w:pPr>
      <w:bookmarkStart w:id="155" w:name="l86"/>
      <w:bookmarkEnd w:id="154"/>
      <w:r w:rsidRPr="000367D8">
        <w:rPr>
          <w:color w:val="000000"/>
        </w:rPr>
        <w:t xml:space="preserve">    &lt;/</w:t>
      </w:r>
      <w:r w:rsidRPr="000367D8">
        <w:rPr>
          <w:color w:val="000080"/>
        </w:rPr>
        <w:t>xs:complexType</w:t>
      </w:r>
      <w:r w:rsidRPr="000367D8">
        <w:rPr>
          <w:color w:val="000000"/>
        </w:rPr>
        <w:t xml:space="preserve">&gt; </w:t>
      </w:r>
    </w:p>
    <w:p w:rsidR="000367D8" w:rsidRPr="000367D8" w:rsidRDefault="000367D8" w:rsidP="000367D8">
      <w:pPr>
        <w:pStyle w:val="Code"/>
        <w:divId w:val="580138896"/>
        <w:rPr>
          <w:color w:val="000000"/>
        </w:rPr>
      </w:pPr>
      <w:bookmarkStart w:id="156" w:name="l87"/>
      <w:bookmarkEnd w:id="155"/>
      <w:r w:rsidRPr="000367D8">
        <w:rPr>
          <w:color w:val="000000"/>
        </w:rPr>
        <w:t xml:space="preserve"> </w:t>
      </w:r>
    </w:p>
    <w:p w:rsidR="000367D8" w:rsidRPr="000367D8" w:rsidRDefault="000367D8" w:rsidP="000367D8">
      <w:pPr>
        <w:pStyle w:val="Code"/>
        <w:divId w:val="580138896"/>
        <w:rPr>
          <w:color w:val="000000"/>
        </w:rPr>
      </w:pPr>
      <w:bookmarkStart w:id="157" w:name="l88"/>
      <w:bookmarkEnd w:id="156"/>
      <w:r w:rsidRPr="000367D8">
        <w:rPr>
          <w:color w:val="000000"/>
        </w:rPr>
        <w:t xml:space="preserve">    &lt;</w:t>
      </w:r>
      <w:r w:rsidRPr="000367D8">
        <w:rPr>
          <w:color w:val="000080"/>
        </w:rPr>
        <w:t xml:space="preserve">xs:complexType </w:t>
      </w:r>
      <w:r w:rsidRPr="000367D8">
        <w:t>name=</w:t>
      </w:r>
      <w:r w:rsidRPr="000367D8">
        <w:rPr>
          <w:color w:val="008000"/>
        </w:rPr>
        <w:t xml:space="preserve">"ServiceComponentType" </w:t>
      </w:r>
      <w:r w:rsidRPr="000367D8">
        <w:t>abstract=</w:t>
      </w:r>
      <w:r w:rsidRPr="000367D8">
        <w:rPr>
          <w:color w:val="008000"/>
        </w:rPr>
        <w:t>"true"</w:t>
      </w:r>
      <w:r w:rsidRPr="000367D8">
        <w:rPr>
          <w:color w:val="000000"/>
        </w:rPr>
        <w:t xml:space="preserve">&gt; </w:t>
      </w:r>
    </w:p>
    <w:p w:rsidR="000367D8" w:rsidRPr="000367D8" w:rsidRDefault="000367D8" w:rsidP="000367D8">
      <w:pPr>
        <w:pStyle w:val="Code"/>
        <w:divId w:val="580138896"/>
        <w:rPr>
          <w:color w:val="000000"/>
        </w:rPr>
      </w:pPr>
      <w:bookmarkStart w:id="158" w:name="l89"/>
      <w:bookmarkEnd w:id="157"/>
      <w:r w:rsidRPr="000367D8">
        <w:rPr>
          <w:color w:val="000000"/>
        </w:rPr>
        <w:t xml:space="preserve">        &lt;</w:t>
      </w:r>
      <w:r w:rsidRPr="000367D8">
        <w:rPr>
          <w:color w:val="000080"/>
        </w:rPr>
        <w:t>xs:annotation</w:t>
      </w:r>
      <w:r w:rsidRPr="000367D8">
        <w:rPr>
          <w:color w:val="000000"/>
        </w:rPr>
        <w:t xml:space="preserve">&gt; </w:t>
      </w:r>
    </w:p>
    <w:p w:rsidR="000367D8" w:rsidRPr="000367D8" w:rsidRDefault="000367D8" w:rsidP="000367D8">
      <w:pPr>
        <w:pStyle w:val="Code"/>
        <w:divId w:val="580138896"/>
        <w:rPr>
          <w:color w:val="000000"/>
        </w:rPr>
      </w:pPr>
      <w:bookmarkStart w:id="159" w:name="l90"/>
      <w:bookmarkEnd w:id="158"/>
      <w:r w:rsidRPr="000367D8">
        <w:rPr>
          <w:color w:val="000000"/>
        </w:rPr>
        <w:t xml:space="preserve">            &lt;</w:t>
      </w:r>
      <w:r w:rsidRPr="000367D8">
        <w:rPr>
          <w:color w:val="000080"/>
        </w:rPr>
        <w:t>xs:documentation</w:t>
      </w:r>
      <w:r w:rsidRPr="000367D8">
        <w:rPr>
          <w:color w:val="000000"/>
        </w:rPr>
        <w:t xml:space="preserve">&gt; </w:t>
      </w:r>
    </w:p>
    <w:p w:rsidR="000367D8" w:rsidRPr="000367D8" w:rsidRDefault="000367D8" w:rsidP="000367D8">
      <w:pPr>
        <w:pStyle w:val="Code"/>
        <w:divId w:val="580138896"/>
        <w:rPr>
          <w:color w:val="000000"/>
        </w:rPr>
      </w:pPr>
      <w:bookmarkStart w:id="160" w:name="l91"/>
      <w:bookmarkEnd w:id="159"/>
      <w:r w:rsidRPr="000367D8">
        <w:rPr>
          <w:color w:val="000000"/>
        </w:rPr>
        <w:t xml:space="preserve">                Base type of an OPTIMIS Service Component. All service components </w:t>
      </w:r>
    </w:p>
    <w:p w:rsidR="000367D8" w:rsidRPr="000367D8" w:rsidRDefault="000367D8" w:rsidP="000367D8">
      <w:pPr>
        <w:pStyle w:val="Code"/>
        <w:divId w:val="580138896"/>
        <w:rPr>
          <w:color w:val="000000"/>
        </w:rPr>
      </w:pPr>
      <w:bookmarkStart w:id="161" w:name="l92"/>
      <w:bookmarkEnd w:id="160"/>
      <w:r w:rsidRPr="000367D8">
        <w:rPr>
          <w:color w:val="000000"/>
        </w:rPr>
        <w:t xml:space="preserve">                inherit from this type. Additional service components MAY be defined for </w:t>
      </w:r>
    </w:p>
    <w:p w:rsidR="000367D8" w:rsidRPr="000367D8" w:rsidRDefault="000367D8" w:rsidP="000367D8">
      <w:pPr>
        <w:pStyle w:val="Code"/>
        <w:divId w:val="580138896"/>
        <w:rPr>
          <w:color w:val="000000"/>
        </w:rPr>
      </w:pPr>
      <w:bookmarkStart w:id="162" w:name="l93"/>
      <w:bookmarkEnd w:id="161"/>
      <w:r w:rsidRPr="000367D8">
        <w:rPr>
          <w:color w:val="000000"/>
        </w:rPr>
        <w:t xml:space="preserve">                OPTIMIS and can be included into the service manifest as XSD </w:t>
      </w:r>
    </w:p>
    <w:p w:rsidR="000367D8" w:rsidRPr="000367D8" w:rsidRDefault="000367D8" w:rsidP="000367D8">
      <w:pPr>
        <w:pStyle w:val="Code"/>
        <w:divId w:val="580138896"/>
        <w:rPr>
          <w:color w:val="000000"/>
        </w:rPr>
      </w:pPr>
      <w:bookmarkStart w:id="163" w:name="l94"/>
      <w:bookmarkEnd w:id="162"/>
      <w:r w:rsidRPr="000367D8">
        <w:rPr>
          <w:color w:val="000000"/>
        </w:rPr>
        <w:t xml:space="preserve">                substitution group. </w:t>
      </w:r>
    </w:p>
    <w:p w:rsidR="000367D8" w:rsidRPr="000367D8" w:rsidRDefault="000367D8" w:rsidP="000367D8">
      <w:pPr>
        <w:pStyle w:val="Code"/>
        <w:divId w:val="580138896"/>
        <w:rPr>
          <w:color w:val="000000"/>
        </w:rPr>
      </w:pPr>
      <w:bookmarkStart w:id="164" w:name="l95"/>
      <w:bookmarkEnd w:id="163"/>
      <w:r w:rsidRPr="000367D8">
        <w:rPr>
          <w:color w:val="000000"/>
        </w:rPr>
        <w:t xml:space="preserve">            &lt;/</w:t>
      </w:r>
      <w:r w:rsidRPr="000367D8">
        <w:rPr>
          <w:color w:val="000080"/>
        </w:rPr>
        <w:t>xs:documentation</w:t>
      </w:r>
      <w:r w:rsidRPr="000367D8">
        <w:rPr>
          <w:color w:val="000000"/>
        </w:rPr>
        <w:t xml:space="preserve">&gt; </w:t>
      </w:r>
    </w:p>
    <w:p w:rsidR="000367D8" w:rsidRPr="000367D8" w:rsidRDefault="000367D8" w:rsidP="000367D8">
      <w:pPr>
        <w:pStyle w:val="Code"/>
        <w:divId w:val="580138896"/>
        <w:rPr>
          <w:color w:val="000000"/>
        </w:rPr>
      </w:pPr>
      <w:bookmarkStart w:id="165" w:name="l96"/>
      <w:bookmarkEnd w:id="164"/>
      <w:r w:rsidRPr="000367D8">
        <w:rPr>
          <w:color w:val="000000"/>
        </w:rPr>
        <w:t xml:space="preserve">        &lt;/</w:t>
      </w:r>
      <w:r w:rsidRPr="000367D8">
        <w:rPr>
          <w:color w:val="000080"/>
        </w:rPr>
        <w:t>xs:annotation</w:t>
      </w:r>
      <w:r w:rsidRPr="000367D8">
        <w:rPr>
          <w:color w:val="000000"/>
        </w:rPr>
        <w:t xml:space="preserve">&gt; </w:t>
      </w:r>
    </w:p>
    <w:p w:rsidR="000367D8" w:rsidRPr="000367D8" w:rsidRDefault="000367D8" w:rsidP="000367D8">
      <w:pPr>
        <w:pStyle w:val="Code"/>
        <w:divId w:val="580138896"/>
        <w:rPr>
          <w:color w:val="000000"/>
        </w:rPr>
      </w:pPr>
      <w:bookmarkStart w:id="166" w:name="l97"/>
      <w:bookmarkEnd w:id="165"/>
      <w:r w:rsidRPr="000367D8">
        <w:rPr>
          <w:color w:val="000000"/>
        </w:rPr>
        <w:t xml:space="preserve">        &lt;</w:t>
      </w:r>
      <w:r w:rsidRPr="000367D8">
        <w:rPr>
          <w:color w:val="000080"/>
        </w:rPr>
        <w:t xml:space="preserve">xs:attribute </w:t>
      </w:r>
      <w:r w:rsidRPr="000367D8">
        <w:t>name=</w:t>
      </w:r>
      <w:r w:rsidRPr="000367D8">
        <w:rPr>
          <w:color w:val="008000"/>
        </w:rPr>
        <w:t xml:space="preserve">"componentId" </w:t>
      </w:r>
      <w:r w:rsidRPr="000367D8">
        <w:t>type=</w:t>
      </w:r>
      <w:r w:rsidRPr="000367D8">
        <w:rPr>
          <w:color w:val="008000"/>
        </w:rPr>
        <w:t xml:space="preserve">"xs:string" </w:t>
      </w:r>
      <w:r w:rsidRPr="000367D8">
        <w:t>use=</w:t>
      </w:r>
      <w:r w:rsidRPr="000367D8">
        <w:rPr>
          <w:color w:val="008000"/>
        </w:rPr>
        <w:t>"required"</w:t>
      </w:r>
      <w:r w:rsidRPr="000367D8">
        <w:rPr>
          <w:color w:val="000000"/>
        </w:rPr>
        <w:t xml:space="preserve">/&gt; </w:t>
      </w:r>
    </w:p>
    <w:p w:rsidR="000367D8" w:rsidRPr="000367D8" w:rsidRDefault="000367D8" w:rsidP="000367D8">
      <w:pPr>
        <w:pStyle w:val="Code"/>
        <w:divId w:val="580138896"/>
        <w:rPr>
          <w:color w:val="000000"/>
        </w:rPr>
      </w:pPr>
      <w:bookmarkStart w:id="167" w:name="l98"/>
      <w:bookmarkEnd w:id="166"/>
      <w:r w:rsidRPr="000367D8">
        <w:rPr>
          <w:color w:val="000000"/>
        </w:rPr>
        <w:t xml:space="preserve">    &lt;/</w:t>
      </w:r>
      <w:r w:rsidRPr="000367D8">
        <w:rPr>
          <w:color w:val="000080"/>
        </w:rPr>
        <w:t>xs:complexType</w:t>
      </w:r>
      <w:r w:rsidRPr="000367D8">
        <w:rPr>
          <w:color w:val="000000"/>
        </w:rPr>
        <w:t xml:space="preserve">&gt; </w:t>
      </w:r>
    </w:p>
    <w:p w:rsidR="000367D8" w:rsidRPr="000367D8" w:rsidRDefault="000367D8" w:rsidP="000367D8">
      <w:pPr>
        <w:pStyle w:val="Code"/>
        <w:divId w:val="580138896"/>
        <w:rPr>
          <w:color w:val="000000"/>
        </w:rPr>
      </w:pPr>
      <w:bookmarkStart w:id="168" w:name="l99"/>
      <w:bookmarkEnd w:id="167"/>
      <w:r w:rsidRPr="000367D8">
        <w:rPr>
          <w:color w:val="000000"/>
        </w:rPr>
        <w:t xml:space="preserve"> </w:t>
      </w:r>
    </w:p>
    <w:p w:rsidR="000367D8" w:rsidRPr="000367D8" w:rsidRDefault="000367D8" w:rsidP="000367D8">
      <w:pPr>
        <w:pStyle w:val="Code"/>
        <w:divId w:val="580138896"/>
        <w:rPr>
          <w:color w:val="000000"/>
        </w:rPr>
      </w:pPr>
      <w:bookmarkStart w:id="169" w:name="l100"/>
      <w:bookmarkEnd w:id="168"/>
      <w:r w:rsidRPr="000367D8">
        <w:rPr>
          <w:color w:val="000000"/>
        </w:rPr>
        <w:t xml:space="preserve">    &lt;</w:t>
      </w:r>
      <w:r w:rsidRPr="000367D8">
        <w:rPr>
          <w:color w:val="000080"/>
        </w:rPr>
        <w:t xml:space="preserve">xs:complexType </w:t>
      </w:r>
      <w:r w:rsidRPr="000367D8">
        <w:t>name=</w:t>
      </w:r>
      <w:r w:rsidRPr="000367D8">
        <w:rPr>
          <w:color w:val="008000"/>
        </w:rPr>
        <w:t xml:space="preserve">"AbstractVirtualMachineDescriptionType" </w:t>
      </w:r>
      <w:r w:rsidRPr="000367D8">
        <w:t>abstract=</w:t>
      </w:r>
      <w:r w:rsidRPr="000367D8">
        <w:rPr>
          <w:color w:val="008000"/>
        </w:rPr>
        <w:t>"true"</w:t>
      </w:r>
      <w:r w:rsidRPr="000367D8">
        <w:rPr>
          <w:color w:val="000000"/>
        </w:rPr>
        <w:t xml:space="preserve">&gt; </w:t>
      </w:r>
    </w:p>
    <w:p w:rsidR="000367D8" w:rsidRPr="000367D8" w:rsidRDefault="000367D8" w:rsidP="000367D8">
      <w:pPr>
        <w:pStyle w:val="Code"/>
        <w:divId w:val="580138896"/>
        <w:rPr>
          <w:color w:val="000000"/>
        </w:rPr>
      </w:pPr>
      <w:bookmarkStart w:id="170" w:name="l101"/>
      <w:bookmarkEnd w:id="169"/>
      <w:r w:rsidRPr="000367D8">
        <w:rPr>
          <w:color w:val="000000"/>
        </w:rPr>
        <w:t xml:space="preserve">        &lt;</w:t>
      </w:r>
      <w:r w:rsidRPr="000367D8">
        <w:rPr>
          <w:color w:val="000080"/>
        </w:rPr>
        <w:t>xs:annotation</w:t>
      </w:r>
      <w:r w:rsidRPr="000367D8">
        <w:rPr>
          <w:color w:val="000000"/>
        </w:rPr>
        <w:t xml:space="preserve">&gt; </w:t>
      </w:r>
    </w:p>
    <w:p w:rsidR="000367D8" w:rsidRPr="000367D8" w:rsidRDefault="000367D8" w:rsidP="000367D8">
      <w:pPr>
        <w:pStyle w:val="Code"/>
        <w:divId w:val="580138896"/>
        <w:rPr>
          <w:color w:val="000000"/>
        </w:rPr>
      </w:pPr>
      <w:bookmarkStart w:id="171" w:name="l102"/>
      <w:bookmarkEnd w:id="170"/>
      <w:r w:rsidRPr="000367D8">
        <w:rPr>
          <w:color w:val="000000"/>
        </w:rPr>
        <w:t xml:space="preserve">            &lt;</w:t>
      </w:r>
      <w:r w:rsidRPr="000367D8">
        <w:rPr>
          <w:color w:val="000080"/>
        </w:rPr>
        <w:t>xs:documentation</w:t>
      </w:r>
      <w:r w:rsidRPr="000367D8">
        <w:rPr>
          <w:color w:val="000000"/>
        </w:rPr>
        <w:t xml:space="preserve">&gt; </w:t>
      </w:r>
    </w:p>
    <w:p w:rsidR="000367D8" w:rsidRPr="000367D8" w:rsidRDefault="000367D8" w:rsidP="000367D8">
      <w:pPr>
        <w:pStyle w:val="Code"/>
        <w:divId w:val="580138896"/>
        <w:rPr>
          <w:color w:val="000000"/>
        </w:rPr>
      </w:pPr>
      <w:bookmarkStart w:id="172" w:name="l103"/>
      <w:bookmarkEnd w:id="171"/>
      <w:r w:rsidRPr="000367D8">
        <w:rPr>
          <w:color w:val="000000"/>
        </w:rPr>
        <w:t xml:space="preserve">                Provisioning of plain virtual machines is the default OPTIMIS use case. </w:t>
      </w:r>
    </w:p>
    <w:p w:rsidR="000367D8" w:rsidRPr="000367D8" w:rsidRDefault="000367D8" w:rsidP="000367D8">
      <w:pPr>
        <w:pStyle w:val="Code"/>
        <w:divId w:val="580138896"/>
        <w:rPr>
          <w:color w:val="000000"/>
        </w:rPr>
      </w:pPr>
      <w:bookmarkStart w:id="173" w:name="l104"/>
      <w:bookmarkEnd w:id="172"/>
      <w:r w:rsidRPr="000367D8">
        <w:rPr>
          <w:color w:val="000000"/>
        </w:rPr>
        <w:t xml:space="preserve">                The VirtualMachineServiceDescription specifies the VMs that are provided </w:t>
      </w:r>
    </w:p>
    <w:p w:rsidR="000367D8" w:rsidRPr="000367D8" w:rsidRDefault="000367D8" w:rsidP="000367D8">
      <w:pPr>
        <w:pStyle w:val="Code"/>
        <w:divId w:val="580138896"/>
        <w:rPr>
          <w:color w:val="000000"/>
        </w:rPr>
      </w:pPr>
      <w:bookmarkStart w:id="174" w:name="l105"/>
      <w:bookmarkEnd w:id="173"/>
      <w:r w:rsidRPr="000367D8">
        <w:rPr>
          <w:color w:val="000000"/>
        </w:rPr>
        <w:t xml:space="preserve">                to a customer once an SLA is created. </w:t>
      </w:r>
    </w:p>
    <w:p w:rsidR="000367D8" w:rsidRPr="000367D8" w:rsidRDefault="000367D8" w:rsidP="000367D8">
      <w:pPr>
        <w:pStyle w:val="Code"/>
        <w:divId w:val="580138896"/>
        <w:rPr>
          <w:color w:val="000000"/>
        </w:rPr>
      </w:pPr>
      <w:bookmarkStart w:id="175" w:name="l106"/>
      <w:bookmarkEnd w:id="174"/>
      <w:r w:rsidRPr="000367D8">
        <w:rPr>
          <w:color w:val="000000"/>
        </w:rPr>
        <w:t xml:space="preserve">            &lt;/</w:t>
      </w:r>
      <w:r w:rsidRPr="000367D8">
        <w:rPr>
          <w:color w:val="000080"/>
        </w:rPr>
        <w:t>xs:documentation</w:t>
      </w:r>
      <w:r w:rsidRPr="000367D8">
        <w:rPr>
          <w:color w:val="000000"/>
        </w:rPr>
        <w:t xml:space="preserve">&gt; </w:t>
      </w:r>
    </w:p>
    <w:p w:rsidR="000367D8" w:rsidRPr="000367D8" w:rsidRDefault="000367D8" w:rsidP="000367D8">
      <w:pPr>
        <w:pStyle w:val="Code"/>
        <w:divId w:val="580138896"/>
        <w:rPr>
          <w:color w:val="000000"/>
        </w:rPr>
      </w:pPr>
      <w:bookmarkStart w:id="176" w:name="l107"/>
      <w:bookmarkEnd w:id="175"/>
      <w:r w:rsidRPr="000367D8">
        <w:rPr>
          <w:color w:val="000000"/>
        </w:rPr>
        <w:t xml:space="preserve">        &lt;/</w:t>
      </w:r>
      <w:r w:rsidRPr="000367D8">
        <w:rPr>
          <w:color w:val="000080"/>
        </w:rPr>
        <w:t>xs:annotation</w:t>
      </w:r>
      <w:r w:rsidRPr="000367D8">
        <w:rPr>
          <w:color w:val="000000"/>
        </w:rPr>
        <w:t xml:space="preserve">&gt; </w:t>
      </w:r>
    </w:p>
    <w:p w:rsidR="000367D8" w:rsidRPr="000367D8" w:rsidRDefault="000367D8" w:rsidP="000367D8">
      <w:pPr>
        <w:pStyle w:val="Code"/>
        <w:divId w:val="580138896"/>
        <w:rPr>
          <w:color w:val="000000"/>
        </w:rPr>
      </w:pPr>
      <w:bookmarkStart w:id="177" w:name="l108"/>
      <w:bookmarkEnd w:id="176"/>
      <w:r w:rsidRPr="000367D8">
        <w:rPr>
          <w:color w:val="000000"/>
        </w:rPr>
        <w:t xml:space="preserve">        &lt;</w:t>
      </w:r>
      <w:r w:rsidRPr="000367D8">
        <w:rPr>
          <w:color w:val="000080"/>
        </w:rPr>
        <w:t>xs:complexContent</w:t>
      </w:r>
      <w:r w:rsidRPr="000367D8">
        <w:rPr>
          <w:color w:val="000000"/>
        </w:rPr>
        <w:t xml:space="preserve">&gt; </w:t>
      </w:r>
    </w:p>
    <w:p w:rsidR="000367D8" w:rsidRPr="000367D8" w:rsidRDefault="000367D8" w:rsidP="000367D8">
      <w:pPr>
        <w:pStyle w:val="Code"/>
        <w:divId w:val="580138896"/>
        <w:rPr>
          <w:color w:val="000000"/>
        </w:rPr>
      </w:pPr>
      <w:bookmarkStart w:id="178" w:name="l109"/>
      <w:bookmarkEnd w:id="177"/>
      <w:r w:rsidRPr="000367D8">
        <w:rPr>
          <w:color w:val="000000"/>
        </w:rPr>
        <w:t xml:space="preserve">            &lt;</w:t>
      </w:r>
      <w:r w:rsidRPr="000367D8">
        <w:rPr>
          <w:color w:val="000080"/>
        </w:rPr>
        <w:t xml:space="preserve">xs:extension </w:t>
      </w:r>
      <w:r w:rsidRPr="000367D8">
        <w:t>base=</w:t>
      </w:r>
      <w:r w:rsidRPr="000367D8">
        <w:rPr>
          <w:color w:val="008000"/>
        </w:rPr>
        <w:t>"opt:ServiceDescriptionSectionType"</w:t>
      </w:r>
      <w:r w:rsidRPr="000367D8">
        <w:rPr>
          <w:color w:val="000000"/>
        </w:rPr>
        <w:t xml:space="preserve">&gt; </w:t>
      </w:r>
    </w:p>
    <w:p w:rsidR="000367D8" w:rsidRPr="000367D8" w:rsidRDefault="000367D8" w:rsidP="00DC1BB4">
      <w:pPr>
        <w:pStyle w:val="Code"/>
        <w:divId w:val="580138896"/>
        <w:rPr>
          <w:color w:val="000000"/>
        </w:rPr>
      </w:pPr>
      <w:bookmarkStart w:id="179" w:name="l110"/>
      <w:bookmarkEnd w:id="178"/>
      <w:r w:rsidRPr="000367D8">
        <w:rPr>
          <w:color w:val="000000"/>
        </w:rPr>
        <w:t xml:space="preserve">                &lt;</w:t>
      </w:r>
      <w:r w:rsidRPr="000367D8">
        <w:rPr>
          <w:color w:val="000080"/>
        </w:rPr>
        <w:t>xs:sequence</w:t>
      </w:r>
      <w:r w:rsidRPr="000367D8">
        <w:rPr>
          <w:color w:val="000000"/>
        </w:rPr>
        <w:t xml:space="preserve">&gt; </w:t>
      </w:r>
      <w:bookmarkStart w:id="180" w:name="l112"/>
      <w:bookmarkEnd w:id="179"/>
    </w:p>
    <w:p w:rsidR="000367D8" w:rsidRPr="000367D8" w:rsidRDefault="000367D8" w:rsidP="000367D8">
      <w:pPr>
        <w:pStyle w:val="Code"/>
        <w:divId w:val="580138896"/>
        <w:rPr>
          <w:color w:val="000000"/>
        </w:rPr>
      </w:pPr>
      <w:bookmarkStart w:id="181" w:name="l113"/>
      <w:bookmarkEnd w:id="180"/>
      <w:r w:rsidRPr="000367D8">
        <w:rPr>
          <w:color w:val="000000"/>
        </w:rPr>
        <w:t xml:space="preserve">                    &lt;</w:t>
      </w:r>
      <w:r w:rsidRPr="000367D8">
        <w:rPr>
          <w:color w:val="000080"/>
        </w:rPr>
        <w:t xml:space="preserve">xs:element </w:t>
      </w:r>
      <w:r w:rsidRPr="000367D8">
        <w:t>name=</w:t>
      </w:r>
      <w:r w:rsidRPr="000367D8">
        <w:rPr>
          <w:color w:val="008000"/>
        </w:rPr>
        <w:t xml:space="preserve">"AffinitySection" </w:t>
      </w:r>
      <w:r w:rsidRPr="000367D8">
        <w:t>type=</w:t>
      </w:r>
      <w:r w:rsidRPr="000367D8">
        <w:rPr>
          <w:color w:val="008000"/>
        </w:rPr>
        <w:t>"opt:AffinitySectionType"</w:t>
      </w:r>
      <w:r w:rsidRPr="000367D8">
        <w:rPr>
          <w:color w:val="000000"/>
        </w:rPr>
        <w:t xml:space="preserve"> </w:t>
      </w:r>
    </w:p>
    <w:p w:rsidR="000367D8" w:rsidRPr="000367D8" w:rsidRDefault="000367D8" w:rsidP="000367D8">
      <w:pPr>
        <w:pStyle w:val="Code"/>
        <w:divId w:val="580138896"/>
        <w:rPr>
          <w:color w:val="000000"/>
        </w:rPr>
      </w:pPr>
      <w:bookmarkStart w:id="182" w:name="l114"/>
      <w:bookmarkEnd w:id="181"/>
      <w:r w:rsidRPr="000367D8">
        <w:rPr>
          <w:color w:val="000000"/>
        </w:rPr>
        <w:t xml:space="preserve">                                </w:t>
      </w:r>
      <w:r w:rsidRPr="000367D8">
        <w:t>maxOccurs=</w:t>
      </w:r>
      <w:r w:rsidRPr="000367D8">
        <w:rPr>
          <w:color w:val="008000"/>
        </w:rPr>
        <w:t>"1"</w:t>
      </w:r>
      <w:r w:rsidRPr="000367D8">
        <w:rPr>
          <w:color w:val="000000"/>
        </w:rPr>
        <w:t xml:space="preserve">/&gt; </w:t>
      </w:r>
    </w:p>
    <w:p w:rsidR="000367D8" w:rsidRPr="000367D8" w:rsidRDefault="000367D8" w:rsidP="000367D8">
      <w:pPr>
        <w:pStyle w:val="Code"/>
        <w:divId w:val="580138896"/>
        <w:rPr>
          <w:color w:val="000000"/>
        </w:rPr>
      </w:pPr>
      <w:bookmarkStart w:id="183" w:name="l115"/>
      <w:bookmarkEnd w:id="182"/>
      <w:r w:rsidRPr="000367D8">
        <w:rPr>
          <w:color w:val="000000"/>
        </w:rPr>
        <w:t xml:space="preserve">                    &lt;</w:t>
      </w:r>
      <w:r w:rsidRPr="000367D8">
        <w:rPr>
          <w:color w:val="000080"/>
        </w:rPr>
        <w:t xml:space="preserve">xs:any </w:t>
      </w:r>
      <w:r w:rsidRPr="000367D8">
        <w:t>namespace=</w:t>
      </w:r>
      <w:r w:rsidRPr="000367D8">
        <w:rPr>
          <w:color w:val="008000"/>
        </w:rPr>
        <w:t xml:space="preserve">"##other" </w:t>
      </w:r>
      <w:r w:rsidRPr="000367D8">
        <w:t>processContents=</w:t>
      </w:r>
      <w:r w:rsidRPr="000367D8">
        <w:rPr>
          <w:color w:val="008000"/>
        </w:rPr>
        <w:t xml:space="preserve">"strict" </w:t>
      </w:r>
      <w:r w:rsidRPr="000367D8">
        <w:t>minOccurs=</w:t>
      </w:r>
      <w:r w:rsidRPr="000367D8">
        <w:rPr>
          <w:color w:val="008000"/>
        </w:rPr>
        <w:t>"0"</w:t>
      </w:r>
      <w:r w:rsidRPr="000367D8">
        <w:rPr>
          <w:color w:val="000000"/>
        </w:rPr>
        <w:t xml:space="preserve"> </w:t>
      </w:r>
    </w:p>
    <w:p w:rsidR="000367D8" w:rsidRPr="000367D8" w:rsidRDefault="000367D8" w:rsidP="000367D8">
      <w:pPr>
        <w:pStyle w:val="Code"/>
        <w:divId w:val="580138896"/>
        <w:rPr>
          <w:color w:val="000000"/>
        </w:rPr>
      </w:pPr>
      <w:bookmarkStart w:id="184" w:name="l116"/>
      <w:bookmarkEnd w:id="183"/>
      <w:r w:rsidRPr="000367D8">
        <w:rPr>
          <w:color w:val="000000"/>
        </w:rPr>
        <w:t xml:space="preserve">                            </w:t>
      </w:r>
      <w:r w:rsidRPr="000367D8">
        <w:t>maxOccurs=</w:t>
      </w:r>
      <w:r w:rsidRPr="000367D8">
        <w:rPr>
          <w:color w:val="008000"/>
        </w:rPr>
        <w:t>"unbounded"</w:t>
      </w:r>
      <w:r w:rsidRPr="000367D8">
        <w:rPr>
          <w:color w:val="000000"/>
        </w:rPr>
        <w:t xml:space="preserve">/&gt; </w:t>
      </w:r>
    </w:p>
    <w:p w:rsidR="000367D8" w:rsidRPr="000367D8" w:rsidRDefault="000367D8" w:rsidP="000367D8">
      <w:pPr>
        <w:pStyle w:val="Code"/>
        <w:divId w:val="580138896"/>
        <w:rPr>
          <w:color w:val="000000"/>
        </w:rPr>
      </w:pPr>
      <w:bookmarkStart w:id="185" w:name="l117"/>
      <w:bookmarkEnd w:id="184"/>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186" w:name="l118"/>
      <w:bookmarkEnd w:id="185"/>
      <w:r w:rsidRPr="000367D8">
        <w:rPr>
          <w:color w:val="000000"/>
        </w:rPr>
        <w:t xml:space="preserve">            &lt;/</w:t>
      </w:r>
      <w:r w:rsidRPr="000367D8">
        <w:rPr>
          <w:color w:val="000080"/>
        </w:rPr>
        <w:t>xs:extension</w:t>
      </w:r>
      <w:r w:rsidRPr="000367D8">
        <w:rPr>
          <w:color w:val="000000"/>
        </w:rPr>
        <w:t xml:space="preserve">&gt; </w:t>
      </w:r>
    </w:p>
    <w:p w:rsidR="000367D8" w:rsidRPr="000367D8" w:rsidRDefault="000367D8" w:rsidP="000367D8">
      <w:pPr>
        <w:pStyle w:val="Code"/>
        <w:divId w:val="580138896"/>
        <w:rPr>
          <w:color w:val="000000"/>
        </w:rPr>
      </w:pPr>
      <w:bookmarkStart w:id="187" w:name="l119"/>
      <w:bookmarkEnd w:id="186"/>
      <w:r w:rsidRPr="000367D8">
        <w:rPr>
          <w:color w:val="000000"/>
        </w:rPr>
        <w:t xml:space="preserve">        &lt;/</w:t>
      </w:r>
      <w:r w:rsidRPr="000367D8">
        <w:rPr>
          <w:color w:val="000080"/>
        </w:rPr>
        <w:t>xs:complexContent</w:t>
      </w:r>
      <w:r w:rsidRPr="000367D8">
        <w:rPr>
          <w:color w:val="000000"/>
        </w:rPr>
        <w:t xml:space="preserve">&gt; </w:t>
      </w:r>
    </w:p>
    <w:p w:rsidR="000367D8" w:rsidRPr="000367D8" w:rsidRDefault="000367D8" w:rsidP="000367D8">
      <w:pPr>
        <w:pStyle w:val="Code"/>
        <w:divId w:val="580138896"/>
        <w:rPr>
          <w:color w:val="000000"/>
        </w:rPr>
      </w:pPr>
      <w:bookmarkStart w:id="188" w:name="l120"/>
      <w:bookmarkEnd w:id="187"/>
      <w:r w:rsidRPr="000367D8">
        <w:rPr>
          <w:color w:val="000000"/>
        </w:rPr>
        <w:t xml:space="preserve">    &lt;/</w:t>
      </w:r>
      <w:r w:rsidRPr="000367D8">
        <w:rPr>
          <w:color w:val="000080"/>
        </w:rPr>
        <w:t>xs:complexType</w:t>
      </w:r>
      <w:r w:rsidRPr="000367D8">
        <w:rPr>
          <w:color w:val="000000"/>
        </w:rPr>
        <w:t xml:space="preserve">&gt; </w:t>
      </w:r>
    </w:p>
    <w:p w:rsidR="000367D8" w:rsidRPr="000367D8" w:rsidRDefault="000367D8" w:rsidP="000367D8">
      <w:pPr>
        <w:pStyle w:val="Code"/>
        <w:divId w:val="580138896"/>
        <w:rPr>
          <w:color w:val="000000"/>
        </w:rPr>
      </w:pPr>
      <w:bookmarkStart w:id="189" w:name="l121"/>
      <w:bookmarkEnd w:id="188"/>
      <w:r w:rsidRPr="000367D8">
        <w:rPr>
          <w:color w:val="000000"/>
        </w:rPr>
        <w:t xml:space="preserve">    &lt;</w:t>
      </w:r>
      <w:r w:rsidRPr="000367D8">
        <w:rPr>
          <w:color w:val="000080"/>
        </w:rPr>
        <w:t xml:space="preserve">xs:complexType </w:t>
      </w:r>
      <w:r w:rsidRPr="000367D8">
        <w:t>name=</w:t>
      </w:r>
      <w:r w:rsidRPr="000367D8">
        <w:rPr>
          <w:color w:val="008000"/>
        </w:rPr>
        <w:t>"VirtualMachineDescriptionType"</w:t>
      </w:r>
      <w:r w:rsidRPr="000367D8">
        <w:rPr>
          <w:color w:val="000000"/>
        </w:rPr>
        <w:t xml:space="preserve">&gt; </w:t>
      </w:r>
    </w:p>
    <w:p w:rsidR="000367D8" w:rsidRPr="000367D8" w:rsidRDefault="000367D8" w:rsidP="000367D8">
      <w:pPr>
        <w:pStyle w:val="Code"/>
        <w:divId w:val="580138896"/>
        <w:rPr>
          <w:color w:val="000000"/>
        </w:rPr>
      </w:pPr>
      <w:bookmarkStart w:id="190" w:name="l122"/>
      <w:bookmarkEnd w:id="189"/>
      <w:r w:rsidRPr="000367D8">
        <w:rPr>
          <w:color w:val="000000"/>
        </w:rPr>
        <w:t xml:space="preserve">        &lt;</w:t>
      </w:r>
      <w:r w:rsidRPr="000367D8">
        <w:rPr>
          <w:color w:val="000080"/>
        </w:rPr>
        <w:t>xs:annotation</w:t>
      </w:r>
      <w:r w:rsidRPr="000367D8">
        <w:rPr>
          <w:color w:val="000000"/>
        </w:rPr>
        <w:t xml:space="preserve">&gt; </w:t>
      </w:r>
    </w:p>
    <w:p w:rsidR="000367D8" w:rsidRPr="000367D8" w:rsidRDefault="000367D8" w:rsidP="000367D8">
      <w:pPr>
        <w:pStyle w:val="Code"/>
        <w:divId w:val="580138896"/>
        <w:rPr>
          <w:color w:val="000000"/>
        </w:rPr>
      </w:pPr>
      <w:bookmarkStart w:id="191" w:name="l123"/>
      <w:bookmarkEnd w:id="190"/>
      <w:r w:rsidRPr="000367D8">
        <w:rPr>
          <w:color w:val="000000"/>
        </w:rPr>
        <w:t xml:space="preserve">            &lt;</w:t>
      </w:r>
      <w:r w:rsidRPr="000367D8">
        <w:rPr>
          <w:color w:val="000080"/>
        </w:rPr>
        <w:t>xs:documentation</w:t>
      </w:r>
      <w:r w:rsidRPr="000367D8">
        <w:rPr>
          <w:color w:val="000000"/>
        </w:rPr>
        <w:t xml:space="preserve">&gt; </w:t>
      </w:r>
    </w:p>
    <w:p w:rsidR="000367D8" w:rsidRPr="000367D8" w:rsidRDefault="000367D8" w:rsidP="000367D8">
      <w:pPr>
        <w:pStyle w:val="Code"/>
        <w:divId w:val="580138896"/>
        <w:rPr>
          <w:color w:val="000000"/>
        </w:rPr>
      </w:pPr>
      <w:bookmarkStart w:id="192" w:name="l124"/>
      <w:bookmarkEnd w:id="191"/>
      <w:r w:rsidRPr="000367D8">
        <w:rPr>
          <w:color w:val="000000"/>
        </w:rPr>
        <w:t xml:space="preserve">                Provisioning of plain virtual machines is the default OPTIMIS use case. </w:t>
      </w:r>
    </w:p>
    <w:p w:rsidR="000367D8" w:rsidRPr="000367D8" w:rsidRDefault="000367D8" w:rsidP="000367D8">
      <w:pPr>
        <w:pStyle w:val="Code"/>
        <w:divId w:val="580138896"/>
        <w:rPr>
          <w:color w:val="000000"/>
        </w:rPr>
      </w:pPr>
      <w:bookmarkStart w:id="193" w:name="l125"/>
      <w:bookmarkEnd w:id="192"/>
      <w:r w:rsidRPr="000367D8">
        <w:rPr>
          <w:color w:val="000000"/>
        </w:rPr>
        <w:t xml:space="preserve">                The VirtualMachineServiceDescription specifies the VMs that are provided </w:t>
      </w:r>
    </w:p>
    <w:p w:rsidR="000367D8" w:rsidRPr="000367D8" w:rsidRDefault="000367D8" w:rsidP="000367D8">
      <w:pPr>
        <w:pStyle w:val="Code"/>
        <w:divId w:val="580138896"/>
        <w:rPr>
          <w:color w:val="000000"/>
        </w:rPr>
      </w:pPr>
      <w:bookmarkStart w:id="194" w:name="l126"/>
      <w:bookmarkEnd w:id="193"/>
      <w:r w:rsidRPr="000367D8">
        <w:rPr>
          <w:color w:val="000000"/>
        </w:rPr>
        <w:t xml:space="preserve">                to a customer once an SLA is created. </w:t>
      </w:r>
    </w:p>
    <w:p w:rsidR="000367D8" w:rsidRPr="000367D8" w:rsidRDefault="000367D8" w:rsidP="000367D8">
      <w:pPr>
        <w:pStyle w:val="Code"/>
        <w:divId w:val="580138896"/>
        <w:rPr>
          <w:color w:val="000000"/>
        </w:rPr>
      </w:pPr>
      <w:bookmarkStart w:id="195" w:name="l127"/>
      <w:bookmarkEnd w:id="194"/>
      <w:r w:rsidRPr="000367D8">
        <w:rPr>
          <w:color w:val="000000"/>
        </w:rPr>
        <w:t xml:space="preserve">            &lt;/</w:t>
      </w:r>
      <w:r w:rsidRPr="000367D8">
        <w:rPr>
          <w:color w:val="000080"/>
        </w:rPr>
        <w:t>xs:documentation</w:t>
      </w:r>
      <w:r w:rsidRPr="000367D8">
        <w:rPr>
          <w:color w:val="000000"/>
        </w:rPr>
        <w:t xml:space="preserve">&gt; </w:t>
      </w:r>
    </w:p>
    <w:p w:rsidR="000367D8" w:rsidRPr="000367D8" w:rsidRDefault="000367D8" w:rsidP="000367D8">
      <w:pPr>
        <w:pStyle w:val="Code"/>
        <w:divId w:val="580138896"/>
        <w:rPr>
          <w:color w:val="000000"/>
        </w:rPr>
      </w:pPr>
      <w:bookmarkStart w:id="196" w:name="l128"/>
      <w:bookmarkEnd w:id="195"/>
      <w:r w:rsidRPr="000367D8">
        <w:rPr>
          <w:color w:val="000000"/>
        </w:rPr>
        <w:t xml:space="preserve">        &lt;/</w:t>
      </w:r>
      <w:r w:rsidRPr="000367D8">
        <w:rPr>
          <w:color w:val="000080"/>
        </w:rPr>
        <w:t>xs:annotation</w:t>
      </w:r>
      <w:r w:rsidRPr="000367D8">
        <w:rPr>
          <w:color w:val="000000"/>
        </w:rPr>
        <w:t xml:space="preserve">&gt; </w:t>
      </w:r>
    </w:p>
    <w:p w:rsidR="000367D8" w:rsidRPr="000367D8" w:rsidRDefault="000367D8" w:rsidP="000367D8">
      <w:pPr>
        <w:pStyle w:val="Code"/>
        <w:divId w:val="580138896"/>
        <w:rPr>
          <w:color w:val="000000"/>
        </w:rPr>
      </w:pPr>
      <w:bookmarkStart w:id="197" w:name="l129"/>
      <w:bookmarkEnd w:id="196"/>
      <w:r w:rsidRPr="000367D8">
        <w:rPr>
          <w:color w:val="000000"/>
        </w:rPr>
        <w:t xml:space="preserve">        &lt;</w:t>
      </w:r>
      <w:r w:rsidRPr="000367D8">
        <w:rPr>
          <w:color w:val="000080"/>
        </w:rPr>
        <w:t>xs:complexContent</w:t>
      </w:r>
      <w:r w:rsidRPr="000367D8">
        <w:rPr>
          <w:color w:val="000000"/>
        </w:rPr>
        <w:t xml:space="preserve">&gt; </w:t>
      </w:r>
    </w:p>
    <w:p w:rsidR="000367D8" w:rsidRPr="000367D8" w:rsidRDefault="000367D8" w:rsidP="000367D8">
      <w:pPr>
        <w:pStyle w:val="Code"/>
        <w:divId w:val="580138896"/>
        <w:rPr>
          <w:color w:val="000000"/>
        </w:rPr>
      </w:pPr>
      <w:bookmarkStart w:id="198" w:name="l130"/>
      <w:bookmarkEnd w:id="197"/>
      <w:r w:rsidRPr="000367D8">
        <w:rPr>
          <w:color w:val="000000"/>
        </w:rPr>
        <w:t xml:space="preserve">            &lt;</w:t>
      </w:r>
      <w:r w:rsidRPr="000367D8">
        <w:rPr>
          <w:color w:val="000080"/>
        </w:rPr>
        <w:t xml:space="preserve">xs:restriction </w:t>
      </w:r>
      <w:r w:rsidRPr="000367D8">
        <w:t>base=</w:t>
      </w:r>
      <w:r w:rsidRPr="000367D8">
        <w:rPr>
          <w:color w:val="008000"/>
        </w:rPr>
        <w:t>"opt:AbstractVirtualMachineDescriptionType"</w:t>
      </w:r>
      <w:r w:rsidRPr="000367D8">
        <w:rPr>
          <w:color w:val="000000"/>
        </w:rPr>
        <w:t xml:space="preserve">&gt; </w:t>
      </w:r>
    </w:p>
    <w:p w:rsidR="000367D8" w:rsidRPr="000367D8" w:rsidRDefault="000367D8" w:rsidP="000367D8">
      <w:pPr>
        <w:pStyle w:val="Code"/>
        <w:divId w:val="580138896"/>
        <w:rPr>
          <w:color w:val="000000"/>
        </w:rPr>
      </w:pPr>
      <w:bookmarkStart w:id="199" w:name="l131"/>
      <w:bookmarkEnd w:id="198"/>
      <w:r w:rsidRPr="000367D8">
        <w:rPr>
          <w:color w:val="000000"/>
        </w:rPr>
        <w:lastRenderedPageBreak/>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200" w:name="l132"/>
      <w:bookmarkEnd w:id="199"/>
      <w:r w:rsidRPr="000367D8">
        <w:rPr>
          <w:color w:val="000000"/>
        </w:rPr>
        <w:t xml:space="preserve">                    &lt;</w:t>
      </w:r>
      <w:r w:rsidRPr="000367D8">
        <w:rPr>
          <w:color w:val="000080"/>
        </w:rPr>
        <w:t xml:space="preserve">xs:element </w:t>
      </w:r>
      <w:r w:rsidRPr="000367D8">
        <w:t>ref=</w:t>
      </w:r>
      <w:r w:rsidRPr="000367D8">
        <w:rPr>
          <w:color w:val="008000"/>
        </w:rPr>
        <w:t xml:space="preserve">"opt:VirtualMachineComponent" </w:t>
      </w:r>
      <w:r w:rsidRPr="000367D8">
        <w:t>minOccurs=</w:t>
      </w:r>
      <w:r w:rsidRPr="000367D8">
        <w:rPr>
          <w:color w:val="008000"/>
        </w:rPr>
        <w:t>"1"</w:t>
      </w:r>
      <w:r w:rsidRPr="000367D8">
        <w:rPr>
          <w:color w:val="000000"/>
        </w:rPr>
        <w:t xml:space="preserve"> </w:t>
      </w:r>
    </w:p>
    <w:p w:rsidR="000367D8" w:rsidRPr="000367D8" w:rsidRDefault="000367D8" w:rsidP="000367D8">
      <w:pPr>
        <w:pStyle w:val="Code"/>
        <w:divId w:val="580138896"/>
        <w:rPr>
          <w:color w:val="000000"/>
        </w:rPr>
      </w:pPr>
      <w:bookmarkStart w:id="201" w:name="l133"/>
      <w:bookmarkEnd w:id="200"/>
      <w:r w:rsidRPr="000367D8">
        <w:rPr>
          <w:color w:val="000000"/>
        </w:rPr>
        <w:t xml:space="preserve">                                </w:t>
      </w:r>
      <w:r w:rsidRPr="000367D8">
        <w:t>maxOccurs=</w:t>
      </w:r>
      <w:r w:rsidRPr="000367D8">
        <w:rPr>
          <w:color w:val="008000"/>
        </w:rPr>
        <w:t>"unbounded"</w:t>
      </w:r>
      <w:r w:rsidRPr="000367D8">
        <w:rPr>
          <w:color w:val="000000"/>
        </w:rPr>
        <w:t xml:space="preserve">/&gt; </w:t>
      </w:r>
    </w:p>
    <w:p w:rsidR="000367D8" w:rsidRPr="000367D8" w:rsidRDefault="000367D8" w:rsidP="000367D8">
      <w:pPr>
        <w:pStyle w:val="Code"/>
        <w:divId w:val="580138896"/>
        <w:rPr>
          <w:color w:val="000000"/>
        </w:rPr>
      </w:pPr>
      <w:bookmarkStart w:id="202" w:name="l134"/>
      <w:bookmarkEnd w:id="201"/>
      <w:r w:rsidRPr="000367D8">
        <w:rPr>
          <w:color w:val="000000"/>
        </w:rPr>
        <w:t xml:space="preserve">                    &lt;</w:t>
      </w:r>
      <w:r w:rsidRPr="000367D8">
        <w:rPr>
          <w:color w:val="000080"/>
        </w:rPr>
        <w:t xml:space="preserve">xs:element </w:t>
      </w:r>
      <w:r w:rsidRPr="000367D8">
        <w:t>name=</w:t>
      </w:r>
      <w:r w:rsidRPr="000367D8">
        <w:rPr>
          <w:color w:val="008000"/>
        </w:rPr>
        <w:t xml:space="preserve">"AffinitySection" </w:t>
      </w:r>
      <w:r w:rsidRPr="000367D8">
        <w:t>type=</w:t>
      </w:r>
      <w:r w:rsidRPr="000367D8">
        <w:rPr>
          <w:color w:val="008000"/>
        </w:rPr>
        <w:t>"opt:AffinitySectionType"</w:t>
      </w:r>
      <w:r w:rsidRPr="000367D8">
        <w:rPr>
          <w:color w:val="000000"/>
        </w:rPr>
        <w:t xml:space="preserve"> </w:t>
      </w:r>
    </w:p>
    <w:p w:rsidR="000367D8" w:rsidRPr="000367D8" w:rsidRDefault="000367D8" w:rsidP="000367D8">
      <w:pPr>
        <w:pStyle w:val="Code"/>
        <w:divId w:val="580138896"/>
        <w:rPr>
          <w:color w:val="000000"/>
        </w:rPr>
      </w:pPr>
      <w:bookmarkStart w:id="203" w:name="l135"/>
      <w:bookmarkEnd w:id="202"/>
      <w:r w:rsidRPr="000367D8">
        <w:rPr>
          <w:color w:val="000000"/>
        </w:rPr>
        <w:t xml:space="preserve">                                </w:t>
      </w:r>
      <w:r w:rsidRPr="000367D8">
        <w:t>maxOccurs=</w:t>
      </w:r>
      <w:r w:rsidRPr="000367D8">
        <w:rPr>
          <w:color w:val="008000"/>
        </w:rPr>
        <w:t>"1"</w:t>
      </w:r>
      <w:r w:rsidRPr="000367D8">
        <w:rPr>
          <w:color w:val="000000"/>
        </w:rPr>
        <w:t xml:space="preserve">/&gt; </w:t>
      </w:r>
    </w:p>
    <w:p w:rsidR="000367D8" w:rsidRPr="000367D8" w:rsidRDefault="000367D8" w:rsidP="000367D8">
      <w:pPr>
        <w:pStyle w:val="Code"/>
        <w:divId w:val="580138896"/>
        <w:rPr>
          <w:color w:val="000000"/>
        </w:rPr>
      </w:pPr>
      <w:bookmarkStart w:id="204" w:name="l136"/>
      <w:bookmarkEnd w:id="203"/>
      <w:r w:rsidRPr="000367D8">
        <w:rPr>
          <w:color w:val="000000"/>
        </w:rPr>
        <w:t xml:space="preserve">                    &lt;</w:t>
      </w:r>
      <w:r w:rsidRPr="000367D8">
        <w:rPr>
          <w:color w:val="000080"/>
        </w:rPr>
        <w:t xml:space="preserve">xs:any </w:t>
      </w:r>
      <w:r w:rsidRPr="000367D8">
        <w:t>namespace=</w:t>
      </w:r>
      <w:r w:rsidRPr="000367D8">
        <w:rPr>
          <w:color w:val="008000"/>
        </w:rPr>
        <w:t xml:space="preserve">"##other" </w:t>
      </w:r>
      <w:r w:rsidRPr="000367D8">
        <w:t>processContents=</w:t>
      </w:r>
      <w:r w:rsidRPr="000367D8">
        <w:rPr>
          <w:color w:val="008000"/>
        </w:rPr>
        <w:t xml:space="preserve">"strict" </w:t>
      </w:r>
      <w:r w:rsidRPr="000367D8">
        <w:t>minOccurs=</w:t>
      </w:r>
      <w:r w:rsidRPr="000367D8">
        <w:rPr>
          <w:color w:val="008000"/>
        </w:rPr>
        <w:t>"0"</w:t>
      </w:r>
      <w:r w:rsidRPr="000367D8">
        <w:rPr>
          <w:color w:val="000000"/>
        </w:rPr>
        <w:t xml:space="preserve"> </w:t>
      </w:r>
    </w:p>
    <w:p w:rsidR="000367D8" w:rsidRPr="000367D8" w:rsidRDefault="000367D8" w:rsidP="000367D8">
      <w:pPr>
        <w:pStyle w:val="Code"/>
        <w:divId w:val="580138896"/>
        <w:rPr>
          <w:color w:val="000000"/>
        </w:rPr>
      </w:pPr>
      <w:bookmarkStart w:id="205" w:name="l137"/>
      <w:bookmarkEnd w:id="204"/>
      <w:r w:rsidRPr="000367D8">
        <w:rPr>
          <w:color w:val="000000"/>
        </w:rPr>
        <w:t xml:space="preserve">                            </w:t>
      </w:r>
      <w:r w:rsidRPr="000367D8">
        <w:t>maxOccurs=</w:t>
      </w:r>
      <w:r w:rsidRPr="000367D8">
        <w:rPr>
          <w:color w:val="008000"/>
        </w:rPr>
        <w:t>"unbounded"</w:t>
      </w:r>
      <w:r w:rsidRPr="000367D8">
        <w:rPr>
          <w:color w:val="000000"/>
        </w:rPr>
        <w:t xml:space="preserve">/&gt; </w:t>
      </w:r>
    </w:p>
    <w:p w:rsidR="000367D8" w:rsidRPr="000367D8" w:rsidRDefault="000367D8" w:rsidP="000367D8">
      <w:pPr>
        <w:pStyle w:val="Code"/>
        <w:divId w:val="580138896"/>
        <w:rPr>
          <w:color w:val="000000"/>
        </w:rPr>
      </w:pPr>
      <w:bookmarkStart w:id="206" w:name="l138"/>
      <w:bookmarkEnd w:id="205"/>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207" w:name="l139"/>
      <w:bookmarkEnd w:id="206"/>
      <w:r w:rsidRPr="000367D8">
        <w:rPr>
          <w:color w:val="000000"/>
        </w:rPr>
        <w:t xml:space="preserve">            &lt;/</w:t>
      </w:r>
      <w:r w:rsidRPr="000367D8">
        <w:rPr>
          <w:color w:val="000080"/>
        </w:rPr>
        <w:t>xs:restriction</w:t>
      </w:r>
      <w:r w:rsidRPr="000367D8">
        <w:rPr>
          <w:color w:val="000000"/>
        </w:rPr>
        <w:t xml:space="preserve">&gt; </w:t>
      </w:r>
    </w:p>
    <w:p w:rsidR="000367D8" w:rsidRPr="000367D8" w:rsidRDefault="000367D8" w:rsidP="000367D8">
      <w:pPr>
        <w:pStyle w:val="Code"/>
        <w:divId w:val="580138896"/>
        <w:rPr>
          <w:color w:val="000000"/>
        </w:rPr>
      </w:pPr>
      <w:bookmarkStart w:id="208" w:name="l140"/>
      <w:bookmarkEnd w:id="207"/>
      <w:r w:rsidRPr="000367D8">
        <w:rPr>
          <w:color w:val="000000"/>
        </w:rPr>
        <w:t xml:space="preserve">        &lt;/</w:t>
      </w:r>
      <w:r w:rsidRPr="000367D8">
        <w:rPr>
          <w:color w:val="000080"/>
        </w:rPr>
        <w:t>xs:complexContent</w:t>
      </w:r>
      <w:r w:rsidRPr="000367D8">
        <w:rPr>
          <w:color w:val="000000"/>
        </w:rPr>
        <w:t xml:space="preserve">&gt; </w:t>
      </w:r>
    </w:p>
    <w:p w:rsidR="000367D8" w:rsidRPr="000367D8" w:rsidRDefault="000367D8" w:rsidP="000367D8">
      <w:pPr>
        <w:pStyle w:val="Code"/>
        <w:divId w:val="580138896"/>
        <w:rPr>
          <w:color w:val="000000"/>
        </w:rPr>
      </w:pPr>
      <w:bookmarkStart w:id="209" w:name="l141"/>
      <w:bookmarkEnd w:id="208"/>
      <w:r w:rsidRPr="000367D8">
        <w:rPr>
          <w:color w:val="000000"/>
        </w:rPr>
        <w:t xml:space="preserve">    &lt;/</w:t>
      </w:r>
      <w:r w:rsidRPr="000367D8">
        <w:rPr>
          <w:color w:val="000080"/>
        </w:rPr>
        <w:t>xs:complexType</w:t>
      </w:r>
      <w:r w:rsidRPr="000367D8">
        <w:rPr>
          <w:color w:val="000000"/>
        </w:rPr>
        <w:t xml:space="preserve">&gt; </w:t>
      </w:r>
    </w:p>
    <w:p w:rsidR="000367D8" w:rsidRPr="000367D8" w:rsidRDefault="000367D8" w:rsidP="000367D8">
      <w:pPr>
        <w:pStyle w:val="Code"/>
        <w:divId w:val="580138896"/>
        <w:rPr>
          <w:color w:val="000000"/>
        </w:rPr>
      </w:pPr>
      <w:bookmarkStart w:id="210" w:name="l142"/>
      <w:bookmarkEnd w:id="209"/>
      <w:r w:rsidRPr="000367D8">
        <w:rPr>
          <w:color w:val="000000"/>
        </w:rPr>
        <w:t xml:space="preserve"> </w:t>
      </w:r>
    </w:p>
    <w:p w:rsidR="000367D8" w:rsidRPr="000367D8" w:rsidRDefault="000367D8" w:rsidP="000367D8">
      <w:pPr>
        <w:pStyle w:val="Code"/>
        <w:divId w:val="580138896"/>
        <w:rPr>
          <w:color w:val="000000"/>
        </w:rPr>
      </w:pPr>
      <w:bookmarkStart w:id="211" w:name="l143"/>
      <w:bookmarkEnd w:id="210"/>
      <w:r w:rsidRPr="000367D8">
        <w:rPr>
          <w:color w:val="000000"/>
        </w:rPr>
        <w:t xml:space="preserve">    &lt;</w:t>
      </w:r>
      <w:r w:rsidRPr="000367D8">
        <w:rPr>
          <w:color w:val="000080"/>
        </w:rPr>
        <w:t xml:space="preserve">xs:complexType </w:t>
      </w:r>
      <w:r w:rsidRPr="000367D8">
        <w:t>abstract=</w:t>
      </w:r>
      <w:r w:rsidRPr="000367D8">
        <w:rPr>
          <w:color w:val="008000"/>
        </w:rPr>
        <w:t xml:space="preserve">"true" </w:t>
      </w:r>
      <w:r w:rsidRPr="000367D8">
        <w:t>name=</w:t>
      </w:r>
      <w:r w:rsidRPr="000367D8">
        <w:rPr>
          <w:color w:val="008000"/>
        </w:rPr>
        <w:t>"ScopedSectionType"</w:t>
      </w:r>
      <w:r w:rsidRPr="000367D8">
        <w:rPr>
          <w:color w:val="000000"/>
        </w:rPr>
        <w:t xml:space="preserve">&gt; </w:t>
      </w:r>
    </w:p>
    <w:p w:rsidR="000367D8" w:rsidRPr="000367D8" w:rsidRDefault="000367D8" w:rsidP="000367D8">
      <w:pPr>
        <w:pStyle w:val="Code"/>
        <w:divId w:val="580138896"/>
        <w:rPr>
          <w:color w:val="000000"/>
        </w:rPr>
      </w:pPr>
      <w:bookmarkStart w:id="212" w:name="l144"/>
      <w:bookmarkEnd w:id="211"/>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213" w:name="l145"/>
      <w:bookmarkEnd w:id="212"/>
      <w:r w:rsidRPr="000367D8">
        <w:rPr>
          <w:color w:val="000000"/>
        </w:rPr>
        <w:t xml:space="preserve">            &lt;</w:t>
      </w:r>
      <w:r w:rsidRPr="000367D8">
        <w:rPr>
          <w:color w:val="000080"/>
        </w:rPr>
        <w:t xml:space="preserve">xs:element </w:t>
      </w:r>
      <w:r w:rsidRPr="000367D8">
        <w:t>name=</w:t>
      </w:r>
      <w:r w:rsidRPr="000367D8">
        <w:rPr>
          <w:color w:val="008000"/>
        </w:rPr>
        <w:t xml:space="preserve">"Scope" </w:t>
      </w:r>
      <w:r w:rsidRPr="000367D8">
        <w:t>type=</w:t>
      </w:r>
      <w:r w:rsidRPr="000367D8">
        <w:rPr>
          <w:color w:val="008000"/>
        </w:rPr>
        <w:t>"opt:ScopeArrayType"</w:t>
      </w:r>
      <w:r w:rsidRPr="000367D8">
        <w:rPr>
          <w:color w:val="000000"/>
        </w:rPr>
        <w:t xml:space="preserve">/&gt; </w:t>
      </w:r>
    </w:p>
    <w:p w:rsidR="000367D8" w:rsidRPr="000367D8" w:rsidRDefault="000367D8" w:rsidP="000367D8">
      <w:pPr>
        <w:pStyle w:val="Code"/>
        <w:divId w:val="580138896"/>
        <w:rPr>
          <w:color w:val="000000"/>
        </w:rPr>
      </w:pPr>
      <w:bookmarkStart w:id="214" w:name="l146"/>
      <w:bookmarkEnd w:id="213"/>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215" w:name="l147"/>
      <w:bookmarkEnd w:id="214"/>
      <w:r w:rsidRPr="000367D8">
        <w:rPr>
          <w:color w:val="000000"/>
        </w:rPr>
        <w:t xml:space="preserve">    &lt;/</w:t>
      </w:r>
      <w:r w:rsidRPr="000367D8">
        <w:rPr>
          <w:color w:val="000080"/>
        </w:rPr>
        <w:t>xs:complexType</w:t>
      </w:r>
      <w:r w:rsidRPr="000367D8">
        <w:rPr>
          <w:color w:val="000000"/>
        </w:rPr>
        <w:t xml:space="preserve">&gt; </w:t>
      </w:r>
    </w:p>
    <w:p w:rsidR="000367D8" w:rsidRPr="000367D8" w:rsidRDefault="000367D8" w:rsidP="000367D8">
      <w:pPr>
        <w:pStyle w:val="Code"/>
        <w:divId w:val="580138896"/>
        <w:rPr>
          <w:color w:val="000000"/>
        </w:rPr>
      </w:pPr>
      <w:bookmarkStart w:id="216" w:name="l148"/>
      <w:bookmarkEnd w:id="215"/>
      <w:r w:rsidRPr="000367D8">
        <w:rPr>
          <w:color w:val="000000"/>
        </w:rPr>
        <w:t xml:space="preserve"> </w:t>
      </w:r>
    </w:p>
    <w:p w:rsidR="000367D8" w:rsidRPr="000367D8" w:rsidRDefault="000367D8" w:rsidP="000367D8">
      <w:pPr>
        <w:pStyle w:val="Code"/>
        <w:divId w:val="580138896"/>
        <w:rPr>
          <w:color w:val="000000"/>
        </w:rPr>
      </w:pPr>
      <w:bookmarkStart w:id="217" w:name="l149"/>
      <w:bookmarkEnd w:id="216"/>
      <w:r w:rsidRPr="000367D8">
        <w:rPr>
          <w:color w:val="000000"/>
        </w:rPr>
        <w:t xml:space="preserve">    &lt;</w:t>
      </w:r>
      <w:r w:rsidRPr="000367D8">
        <w:rPr>
          <w:color w:val="000080"/>
        </w:rPr>
        <w:t xml:space="preserve">xs:element </w:t>
      </w:r>
      <w:r w:rsidRPr="000367D8">
        <w:t>name=</w:t>
      </w:r>
      <w:r w:rsidRPr="000367D8">
        <w:rPr>
          <w:color w:val="008000"/>
        </w:rPr>
        <w:t xml:space="preserve">"OVFDefinition" </w:t>
      </w:r>
      <w:r w:rsidRPr="000367D8">
        <w:t>type=</w:t>
      </w:r>
      <w:r w:rsidRPr="000367D8">
        <w:rPr>
          <w:color w:val="008000"/>
        </w:rPr>
        <w:t>"ovf:EnvelopeType"</w:t>
      </w:r>
      <w:r w:rsidRPr="000367D8">
        <w:rPr>
          <w:color w:val="000000"/>
        </w:rPr>
        <w:t xml:space="preserve">/&gt; </w:t>
      </w:r>
    </w:p>
    <w:p w:rsidR="000367D8" w:rsidRPr="000367D8" w:rsidRDefault="000367D8" w:rsidP="000367D8">
      <w:pPr>
        <w:pStyle w:val="Code"/>
        <w:divId w:val="580138896"/>
        <w:rPr>
          <w:color w:val="000000"/>
        </w:rPr>
      </w:pPr>
      <w:bookmarkStart w:id="218" w:name="l150"/>
      <w:bookmarkEnd w:id="217"/>
      <w:r w:rsidRPr="000367D8">
        <w:rPr>
          <w:color w:val="000000"/>
        </w:rPr>
        <w:t xml:space="preserve">    &lt;</w:t>
      </w:r>
      <w:r w:rsidRPr="000367D8">
        <w:rPr>
          <w:color w:val="000080"/>
        </w:rPr>
        <w:t xml:space="preserve">xs:element </w:t>
      </w:r>
      <w:r w:rsidRPr="000367D8">
        <w:t>name=</w:t>
      </w:r>
      <w:r w:rsidRPr="000367D8">
        <w:rPr>
          <w:color w:val="008000"/>
        </w:rPr>
        <w:t>"AllocationConstraints"</w:t>
      </w:r>
      <w:r w:rsidRPr="000367D8">
        <w:rPr>
          <w:color w:val="000000"/>
        </w:rPr>
        <w:t xml:space="preserve"> </w:t>
      </w:r>
    </w:p>
    <w:p w:rsidR="000367D8" w:rsidRPr="000367D8" w:rsidRDefault="000367D8" w:rsidP="000367D8">
      <w:pPr>
        <w:pStyle w:val="Code"/>
        <w:divId w:val="580138896"/>
        <w:rPr>
          <w:color w:val="000000"/>
        </w:rPr>
      </w:pPr>
      <w:bookmarkStart w:id="219" w:name="l151"/>
      <w:bookmarkEnd w:id="218"/>
      <w:r w:rsidRPr="000367D8">
        <w:rPr>
          <w:color w:val="000000"/>
        </w:rPr>
        <w:t xml:space="preserve">                </w:t>
      </w:r>
      <w:r w:rsidRPr="000367D8">
        <w:t>type=</w:t>
      </w:r>
      <w:r w:rsidRPr="000367D8">
        <w:rPr>
          <w:color w:val="008000"/>
        </w:rPr>
        <w:t>"opt:AllocationConstraintType"</w:t>
      </w:r>
      <w:r w:rsidRPr="000367D8">
        <w:rPr>
          <w:color w:val="000000"/>
        </w:rPr>
        <w:t xml:space="preserve">/&gt; </w:t>
      </w:r>
    </w:p>
    <w:p w:rsidR="000367D8" w:rsidRPr="000367D8" w:rsidRDefault="000367D8" w:rsidP="000367D8">
      <w:pPr>
        <w:pStyle w:val="Code"/>
        <w:divId w:val="580138896"/>
        <w:rPr>
          <w:color w:val="000000"/>
        </w:rPr>
      </w:pPr>
      <w:bookmarkStart w:id="220" w:name="l152"/>
      <w:bookmarkEnd w:id="219"/>
      <w:r w:rsidRPr="000367D8">
        <w:rPr>
          <w:color w:val="000000"/>
        </w:rPr>
        <w:t xml:space="preserve">    &lt;</w:t>
      </w:r>
      <w:r w:rsidRPr="000367D8">
        <w:rPr>
          <w:color w:val="000080"/>
        </w:rPr>
        <w:t xml:space="preserve">xs:element </w:t>
      </w:r>
      <w:r w:rsidRPr="000367D8">
        <w:t>name=</w:t>
      </w:r>
      <w:r w:rsidRPr="000367D8">
        <w:rPr>
          <w:color w:val="008000"/>
        </w:rPr>
        <w:t xml:space="preserve">"AffinityConstraints" </w:t>
      </w:r>
      <w:r w:rsidRPr="000367D8">
        <w:t>type=</w:t>
      </w:r>
      <w:r w:rsidRPr="000367D8">
        <w:rPr>
          <w:color w:val="008000"/>
        </w:rPr>
        <w:t>"opt:AffinityConstraintType"</w:t>
      </w:r>
      <w:r w:rsidRPr="000367D8">
        <w:rPr>
          <w:color w:val="000000"/>
        </w:rPr>
        <w:t xml:space="preserve">/&gt; </w:t>
      </w:r>
    </w:p>
    <w:p w:rsidR="000367D8" w:rsidRPr="000367D8" w:rsidRDefault="000367D8" w:rsidP="000367D8">
      <w:pPr>
        <w:pStyle w:val="Code"/>
        <w:divId w:val="580138896"/>
        <w:rPr>
          <w:color w:val="000000"/>
        </w:rPr>
      </w:pPr>
      <w:bookmarkStart w:id="221" w:name="l153"/>
      <w:bookmarkEnd w:id="220"/>
      <w:r w:rsidRPr="000367D8">
        <w:rPr>
          <w:color w:val="000000"/>
        </w:rPr>
        <w:t xml:space="preserve">    &lt;</w:t>
      </w:r>
      <w:r w:rsidRPr="000367D8">
        <w:rPr>
          <w:color w:val="000080"/>
        </w:rPr>
        <w:t xml:space="preserve">xs:element </w:t>
      </w:r>
      <w:r w:rsidRPr="000367D8">
        <w:t>name=</w:t>
      </w:r>
      <w:r w:rsidRPr="000367D8">
        <w:rPr>
          <w:color w:val="008000"/>
        </w:rPr>
        <w:t xml:space="preserve">"ServiceEndpoints" </w:t>
      </w:r>
      <w:r w:rsidRPr="000367D8">
        <w:t>type=</w:t>
      </w:r>
      <w:r w:rsidRPr="000367D8">
        <w:rPr>
          <w:color w:val="008000"/>
        </w:rPr>
        <w:t>"opt:ServiceEndpointsType"</w:t>
      </w:r>
      <w:r w:rsidRPr="000367D8">
        <w:rPr>
          <w:color w:val="000000"/>
        </w:rPr>
        <w:t xml:space="preserve">/&gt; </w:t>
      </w:r>
    </w:p>
    <w:p w:rsidR="000367D8" w:rsidRPr="000367D8" w:rsidRDefault="000367D8" w:rsidP="000367D8">
      <w:pPr>
        <w:pStyle w:val="Code"/>
        <w:divId w:val="580138896"/>
        <w:rPr>
          <w:color w:val="000000"/>
        </w:rPr>
      </w:pPr>
      <w:bookmarkStart w:id="222" w:name="l154"/>
      <w:bookmarkEnd w:id="221"/>
      <w:r w:rsidRPr="000367D8">
        <w:rPr>
          <w:color w:val="000000"/>
        </w:rPr>
        <w:t xml:space="preserve"> </w:t>
      </w:r>
    </w:p>
    <w:p w:rsidR="000367D8" w:rsidRPr="000367D8" w:rsidRDefault="000367D8" w:rsidP="000367D8">
      <w:pPr>
        <w:pStyle w:val="Code"/>
        <w:divId w:val="580138896"/>
        <w:rPr>
          <w:color w:val="000000"/>
        </w:rPr>
      </w:pPr>
      <w:bookmarkStart w:id="223" w:name="l155"/>
      <w:bookmarkEnd w:id="222"/>
      <w:r w:rsidRPr="000367D8">
        <w:rPr>
          <w:color w:val="000000"/>
        </w:rPr>
        <w:t xml:space="preserve">    &lt;</w:t>
      </w:r>
      <w:r w:rsidRPr="000367D8">
        <w:rPr>
          <w:color w:val="000080"/>
        </w:rPr>
        <w:t xml:space="preserve">xs:complexType </w:t>
      </w:r>
      <w:r w:rsidRPr="000367D8">
        <w:t>name=</w:t>
      </w:r>
      <w:r w:rsidRPr="000367D8">
        <w:rPr>
          <w:color w:val="008000"/>
        </w:rPr>
        <w:t>"VirtualMachineComponentType"</w:t>
      </w:r>
      <w:r w:rsidRPr="000367D8">
        <w:rPr>
          <w:color w:val="000000"/>
        </w:rPr>
        <w:t xml:space="preserve">&gt; </w:t>
      </w:r>
    </w:p>
    <w:p w:rsidR="000367D8" w:rsidRPr="000367D8" w:rsidRDefault="000367D8" w:rsidP="000367D8">
      <w:pPr>
        <w:pStyle w:val="Code"/>
        <w:divId w:val="580138896"/>
        <w:rPr>
          <w:color w:val="000000"/>
        </w:rPr>
      </w:pPr>
      <w:bookmarkStart w:id="224" w:name="l156"/>
      <w:bookmarkEnd w:id="223"/>
      <w:r w:rsidRPr="000367D8">
        <w:rPr>
          <w:color w:val="000000"/>
        </w:rPr>
        <w:t xml:space="preserve">        &lt;</w:t>
      </w:r>
      <w:r w:rsidRPr="000367D8">
        <w:rPr>
          <w:color w:val="000080"/>
        </w:rPr>
        <w:t>xs:annotation</w:t>
      </w:r>
      <w:r w:rsidRPr="000367D8">
        <w:rPr>
          <w:color w:val="000000"/>
        </w:rPr>
        <w:t xml:space="preserve">&gt; </w:t>
      </w:r>
    </w:p>
    <w:p w:rsidR="000367D8" w:rsidRPr="000367D8" w:rsidRDefault="000367D8" w:rsidP="000367D8">
      <w:pPr>
        <w:pStyle w:val="Code"/>
        <w:divId w:val="580138896"/>
        <w:rPr>
          <w:color w:val="000000"/>
        </w:rPr>
      </w:pPr>
      <w:bookmarkStart w:id="225" w:name="l157"/>
      <w:bookmarkEnd w:id="224"/>
      <w:r w:rsidRPr="000367D8">
        <w:rPr>
          <w:color w:val="000000"/>
        </w:rPr>
        <w:t xml:space="preserve">            &lt;</w:t>
      </w:r>
      <w:r w:rsidRPr="000367D8">
        <w:rPr>
          <w:color w:val="000080"/>
        </w:rPr>
        <w:t>xs:documentation</w:t>
      </w:r>
      <w:r w:rsidRPr="000367D8">
        <w:rPr>
          <w:color w:val="000000"/>
        </w:rPr>
        <w:t xml:space="preserve">&gt; </w:t>
      </w:r>
    </w:p>
    <w:p w:rsidR="000367D8" w:rsidRPr="000367D8" w:rsidRDefault="000367D8" w:rsidP="000367D8">
      <w:pPr>
        <w:pStyle w:val="Code"/>
        <w:divId w:val="580138896"/>
        <w:rPr>
          <w:color w:val="000000"/>
        </w:rPr>
      </w:pPr>
      <w:bookmarkStart w:id="226" w:name="l158"/>
      <w:bookmarkEnd w:id="225"/>
      <w:r w:rsidRPr="000367D8">
        <w:rPr>
          <w:color w:val="000000"/>
        </w:rPr>
        <w:t xml:space="preserve">                It is used to describe one particular class of virtual machines that are </w:t>
      </w:r>
    </w:p>
    <w:p w:rsidR="000367D8" w:rsidRPr="000367D8" w:rsidRDefault="000367D8" w:rsidP="000367D8">
      <w:pPr>
        <w:pStyle w:val="Code"/>
        <w:divId w:val="580138896"/>
        <w:rPr>
          <w:color w:val="000000"/>
        </w:rPr>
      </w:pPr>
      <w:bookmarkStart w:id="227" w:name="l159"/>
      <w:bookmarkEnd w:id="226"/>
      <w:r w:rsidRPr="000367D8">
        <w:rPr>
          <w:color w:val="000000"/>
        </w:rPr>
        <w:t xml:space="preserve">                deployed in an OPTIMIS IP infrastructure. </w:t>
      </w:r>
    </w:p>
    <w:p w:rsidR="000367D8" w:rsidRPr="000367D8" w:rsidRDefault="000367D8" w:rsidP="000367D8">
      <w:pPr>
        <w:pStyle w:val="Code"/>
        <w:divId w:val="580138896"/>
        <w:rPr>
          <w:color w:val="000000"/>
        </w:rPr>
      </w:pPr>
      <w:bookmarkStart w:id="228" w:name="l160"/>
      <w:bookmarkEnd w:id="227"/>
      <w:r w:rsidRPr="000367D8">
        <w:rPr>
          <w:color w:val="000000"/>
        </w:rPr>
        <w:t xml:space="preserve">            &lt;/</w:t>
      </w:r>
      <w:r w:rsidRPr="000367D8">
        <w:rPr>
          <w:color w:val="000080"/>
        </w:rPr>
        <w:t>xs:documentation</w:t>
      </w:r>
      <w:r w:rsidRPr="000367D8">
        <w:rPr>
          <w:color w:val="000000"/>
        </w:rPr>
        <w:t xml:space="preserve">&gt; </w:t>
      </w:r>
    </w:p>
    <w:p w:rsidR="000367D8" w:rsidRPr="000367D8" w:rsidRDefault="000367D8" w:rsidP="000367D8">
      <w:pPr>
        <w:pStyle w:val="Code"/>
        <w:divId w:val="580138896"/>
        <w:rPr>
          <w:color w:val="000000"/>
        </w:rPr>
      </w:pPr>
      <w:bookmarkStart w:id="229" w:name="l161"/>
      <w:bookmarkEnd w:id="228"/>
      <w:r w:rsidRPr="000367D8">
        <w:rPr>
          <w:color w:val="000000"/>
        </w:rPr>
        <w:t xml:space="preserve">        &lt;/</w:t>
      </w:r>
      <w:r w:rsidRPr="000367D8">
        <w:rPr>
          <w:color w:val="000080"/>
        </w:rPr>
        <w:t>xs:annotation</w:t>
      </w:r>
      <w:r w:rsidRPr="000367D8">
        <w:rPr>
          <w:color w:val="000000"/>
        </w:rPr>
        <w:t xml:space="preserve">&gt; </w:t>
      </w:r>
    </w:p>
    <w:p w:rsidR="000367D8" w:rsidRPr="000367D8" w:rsidRDefault="000367D8" w:rsidP="000367D8">
      <w:pPr>
        <w:pStyle w:val="Code"/>
        <w:divId w:val="580138896"/>
        <w:rPr>
          <w:color w:val="000000"/>
        </w:rPr>
      </w:pPr>
      <w:bookmarkStart w:id="230" w:name="l162"/>
      <w:bookmarkEnd w:id="229"/>
      <w:r w:rsidRPr="000367D8">
        <w:rPr>
          <w:color w:val="000000"/>
        </w:rPr>
        <w:t xml:space="preserve">        &lt;</w:t>
      </w:r>
      <w:r w:rsidRPr="000367D8">
        <w:rPr>
          <w:color w:val="000080"/>
        </w:rPr>
        <w:t>xs:complexContent</w:t>
      </w:r>
      <w:r w:rsidRPr="000367D8">
        <w:rPr>
          <w:color w:val="000000"/>
        </w:rPr>
        <w:t xml:space="preserve">&gt; </w:t>
      </w:r>
    </w:p>
    <w:p w:rsidR="000367D8" w:rsidRPr="000367D8" w:rsidRDefault="000367D8" w:rsidP="000367D8">
      <w:pPr>
        <w:pStyle w:val="Code"/>
        <w:divId w:val="580138896"/>
        <w:rPr>
          <w:color w:val="000000"/>
        </w:rPr>
      </w:pPr>
      <w:bookmarkStart w:id="231" w:name="l163"/>
      <w:bookmarkEnd w:id="230"/>
      <w:r w:rsidRPr="000367D8">
        <w:rPr>
          <w:color w:val="000000"/>
        </w:rPr>
        <w:t xml:space="preserve">            &lt;</w:t>
      </w:r>
      <w:r w:rsidRPr="000367D8">
        <w:rPr>
          <w:color w:val="000080"/>
        </w:rPr>
        <w:t xml:space="preserve">xs:extension </w:t>
      </w:r>
      <w:r w:rsidRPr="000367D8">
        <w:t>base=</w:t>
      </w:r>
      <w:r w:rsidRPr="000367D8">
        <w:rPr>
          <w:color w:val="008000"/>
        </w:rPr>
        <w:t>"opt:ServiceComponentType"</w:t>
      </w:r>
      <w:r w:rsidRPr="000367D8">
        <w:rPr>
          <w:color w:val="000000"/>
        </w:rPr>
        <w:t xml:space="preserve">&gt; </w:t>
      </w:r>
    </w:p>
    <w:p w:rsidR="000367D8" w:rsidRPr="000367D8" w:rsidRDefault="000367D8" w:rsidP="000367D8">
      <w:pPr>
        <w:pStyle w:val="Code"/>
        <w:divId w:val="580138896"/>
        <w:rPr>
          <w:color w:val="000000"/>
        </w:rPr>
      </w:pPr>
      <w:bookmarkStart w:id="232" w:name="l164"/>
      <w:bookmarkEnd w:id="231"/>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233" w:name="l165"/>
      <w:bookmarkEnd w:id="232"/>
      <w:r w:rsidRPr="000367D8">
        <w:rPr>
          <w:color w:val="000000"/>
        </w:rPr>
        <w:t xml:space="preserve">                    &lt;</w:t>
      </w:r>
      <w:r w:rsidRPr="000367D8">
        <w:rPr>
          <w:color w:val="000080"/>
        </w:rPr>
        <w:t xml:space="preserve">xs:element </w:t>
      </w:r>
      <w:r w:rsidRPr="000367D8">
        <w:t>ref=</w:t>
      </w:r>
      <w:r w:rsidRPr="000367D8">
        <w:rPr>
          <w:color w:val="008000"/>
        </w:rPr>
        <w:t>"opt:OVFDefinition"</w:t>
      </w:r>
      <w:r w:rsidRPr="000367D8">
        <w:rPr>
          <w:color w:val="000000"/>
        </w:rPr>
        <w:t xml:space="preserve">/&gt; </w:t>
      </w:r>
    </w:p>
    <w:p w:rsidR="000367D8" w:rsidRPr="000367D8" w:rsidRDefault="000367D8" w:rsidP="000367D8">
      <w:pPr>
        <w:pStyle w:val="Code"/>
        <w:divId w:val="580138896"/>
        <w:rPr>
          <w:color w:val="000000"/>
        </w:rPr>
      </w:pPr>
      <w:bookmarkStart w:id="234" w:name="l166"/>
      <w:bookmarkEnd w:id="233"/>
      <w:r w:rsidRPr="000367D8">
        <w:rPr>
          <w:color w:val="000000"/>
        </w:rPr>
        <w:t xml:space="preserve">                    &lt;</w:t>
      </w:r>
      <w:r w:rsidRPr="000367D8">
        <w:rPr>
          <w:color w:val="000080"/>
        </w:rPr>
        <w:t xml:space="preserve">xs:element </w:t>
      </w:r>
      <w:r w:rsidRPr="000367D8">
        <w:t>ref=</w:t>
      </w:r>
      <w:r w:rsidRPr="000367D8">
        <w:rPr>
          <w:color w:val="008000"/>
        </w:rPr>
        <w:t>"opt:AllocationConstraints"</w:t>
      </w:r>
      <w:r w:rsidRPr="000367D8">
        <w:rPr>
          <w:color w:val="000000"/>
        </w:rPr>
        <w:t xml:space="preserve">/&gt; </w:t>
      </w:r>
    </w:p>
    <w:p w:rsidR="000367D8" w:rsidRPr="000367D8" w:rsidRDefault="000367D8" w:rsidP="000367D8">
      <w:pPr>
        <w:pStyle w:val="Code"/>
        <w:divId w:val="580138896"/>
        <w:rPr>
          <w:color w:val="000000"/>
        </w:rPr>
      </w:pPr>
      <w:bookmarkStart w:id="235" w:name="l167"/>
      <w:bookmarkEnd w:id="234"/>
      <w:r w:rsidRPr="000367D8">
        <w:rPr>
          <w:color w:val="000000"/>
        </w:rPr>
        <w:t xml:space="preserve">                    &lt;</w:t>
      </w:r>
      <w:r w:rsidRPr="000367D8">
        <w:rPr>
          <w:color w:val="000080"/>
        </w:rPr>
        <w:t xml:space="preserve">xs:element </w:t>
      </w:r>
      <w:r w:rsidRPr="000367D8">
        <w:t>ref=</w:t>
      </w:r>
      <w:r w:rsidRPr="000367D8">
        <w:rPr>
          <w:color w:val="008000"/>
        </w:rPr>
        <w:t>"opt:AffinityConstraints"</w:t>
      </w:r>
      <w:r w:rsidRPr="000367D8">
        <w:rPr>
          <w:color w:val="000000"/>
        </w:rPr>
        <w:t xml:space="preserve">/&gt; </w:t>
      </w:r>
    </w:p>
    <w:p w:rsidR="000367D8" w:rsidRPr="000367D8" w:rsidRDefault="000367D8" w:rsidP="000367D8">
      <w:pPr>
        <w:pStyle w:val="Code"/>
        <w:divId w:val="580138896"/>
        <w:rPr>
          <w:color w:val="000000"/>
        </w:rPr>
      </w:pPr>
      <w:bookmarkStart w:id="236" w:name="l168"/>
      <w:bookmarkEnd w:id="235"/>
      <w:r w:rsidRPr="000367D8">
        <w:rPr>
          <w:color w:val="000000"/>
        </w:rPr>
        <w:t xml:space="preserve">                    &lt;</w:t>
      </w:r>
      <w:r w:rsidRPr="000367D8">
        <w:rPr>
          <w:color w:val="000080"/>
        </w:rPr>
        <w:t xml:space="preserve">xs:element </w:t>
      </w:r>
      <w:r w:rsidRPr="000367D8">
        <w:t>ref=</w:t>
      </w:r>
      <w:r w:rsidRPr="000367D8">
        <w:rPr>
          <w:color w:val="008000"/>
        </w:rPr>
        <w:t xml:space="preserve">"opt:ServiceEndpoints" </w:t>
      </w:r>
      <w:r w:rsidRPr="000367D8">
        <w:t>minOccurs=</w:t>
      </w:r>
      <w:r w:rsidRPr="000367D8">
        <w:rPr>
          <w:color w:val="008000"/>
        </w:rPr>
        <w:t>"0"</w:t>
      </w:r>
      <w:r w:rsidRPr="000367D8">
        <w:rPr>
          <w:color w:val="000000"/>
        </w:rPr>
        <w:t xml:space="preserve">/&gt; </w:t>
      </w:r>
    </w:p>
    <w:p w:rsidR="000367D8" w:rsidRPr="000367D8" w:rsidRDefault="000367D8" w:rsidP="000367D8">
      <w:pPr>
        <w:pStyle w:val="Code"/>
        <w:divId w:val="580138896"/>
        <w:rPr>
          <w:color w:val="000000"/>
        </w:rPr>
      </w:pPr>
      <w:bookmarkStart w:id="237" w:name="l169"/>
      <w:bookmarkEnd w:id="236"/>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238" w:name="l170"/>
      <w:bookmarkEnd w:id="237"/>
      <w:r w:rsidRPr="000367D8">
        <w:rPr>
          <w:color w:val="000000"/>
        </w:rPr>
        <w:t xml:space="preserve">            &lt;/</w:t>
      </w:r>
      <w:r w:rsidRPr="000367D8">
        <w:rPr>
          <w:color w:val="000080"/>
        </w:rPr>
        <w:t>xs:extension</w:t>
      </w:r>
      <w:r w:rsidRPr="000367D8">
        <w:rPr>
          <w:color w:val="000000"/>
        </w:rPr>
        <w:t xml:space="preserve">&gt; </w:t>
      </w:r>
    </w:p>
    <w:p w:rsidR="000367D8" w:rsidRPr="000367D8" w:rsidRDefault="000367D8" w:rsidP="000367D8">
      <w:pPr>
        <w:pStyle w:val="Code"/>
        <w:divId w:val="580138896"/>
        <w:rPr>
          <w:color w:val="000000"/>
        </w:rPr>
      </w:pPr>
      <w:bookmarkStart w:id="239" w:name="l171"/>
      <w:bookmarkEnd w:id="238"/>
      <w:r w:rsidRPr="000367D8">
        <w:rPr>
          <w:color w:val="000000"/>
        </w:rPr>
        <w:t xml:space="preserve">        &lt;/</w:t>
      </w:r>
      <w:r w:rsidRPr="000367D8">
        <w:rPr>
          <w:color w:val="000080"/>
        </w:rPr>
        <w:t>xs:complexContent</w:t>
      </w:r>
      <w:r w:rsidRPr="000367D8">
        <w:rPr>
          <w:color w:val="000000"/>
        </w:rPr>
        <w:t xml:space="preserve">&gt; </w:t>
      </w:r>
    </w:p>
    <w:p w:rsidR="000367D8" w:rsidRPr="000367D8" w:rsidRDefault="000367D8" w:rsidP="000367D8">
      <w:pPr>
        <w:pStyle w:val="Code"/>
        <w:divId w:val="580138896"/>
        <w:rPr>
          <w:color w:val="000000"/>
        </w:rPr>
      </w:pPr>
      <w:bookmarkStart w:id="240" w:name="l172"/>
      <w:bookmarkEnd w:id="239"/>
      <w:r w:rsidRPr="000367D8">
        <w:rPr>
          <w:color w:val="000000"/>
        </w:rPr>
        <w:t xml:space="preserve">    &lt;/</w:t>
      </w:r>
      <w:r w:rsidRPr="000367D8">
        <w:rPr>
          <w:color w:val="000080"/>
        </w:rPr>
        <w:t>xs:complexType</w:t>
      </w:r>
      <w:r w:rsidRPr="000367D8">
        <w:rPr>
          <w:color w:val="000000"/>
        </w:rPr>
        <w:t xml:space="preserve">&gt; </w:t>
      </w:r>
    </w:p>
    <w:p w:rsidR="000367D8" w:rsidRPr="000367D8" w:rsidRDefault="000367D8" w:rsidP="000367D8">
      <w:pPr>
        <w:pStyle w:val="Code"/>
        <w:divId w:val="580138896"/>
        <w:rPr>
          <w:color w:val="000000"/>
        </w:rPr>
      </w:pPr>
      <w:bookmarkStart w:id="241" w:name="l173"/>
      <w:bookmarkEnd w:id="240"/>
      <w:r w:rsidRPr="000367D8">
        <w:rPr>
          <w:color w:val="000000"/>
        </w:rPr>
        <w:t xml:space="preserve"> </w:t>
      </w:r>
    </w:p>
    <w:p w:rsidR="000367D8" w:rsidRPr="000367D8" w:rsidRDefault="000367D8" w:rsidP="000367D8">
      <w:pPr>
        <w:pStyle w:val="Code"/>
        <w:divId w:val="580138896"/>
        <w:rPr>
          <w:color w:val="000000"/>
        </w:rPr>
      </w:pPr>
      <w:bookmarkStart w:id="242" w:name="l174"/>
      <w:bookmarkEnd w:id="241"/>
      <w:r w:rsidRPr="000367D8">
        <w:rPr>
          <w:color w:val="000000"/>
        </w:rPr>
        <w:t xml:space="preserve">    &lt;</w:t>
      </w:r>
      <w:r w:rsidRPr="000367D8">
        <w:rPr>
          <w:color w:val="000080"/>
        </w:rPr>
        <w:t xml:space="preserve">xs:complexType </w:t>
      </w:r>
      <w:r w:rsidRPr="000367D8">
        <w:t>name=</w:t>
      </w:r>
      <w:r w:rsidRPr="000367D8">
        <w:rPr>
          <w:color w:val="008000"/>
        </w:rPr>
        <w:t>"AllocationConstraintType"</w:t>
      </w:r>
      <w:r w:rsidRPr="000367D8">
        <w:rPr>
          <w:color w:val="000000"/>
        </w:rPr>
        <w:t xml:space="preserve">&gt; </w:t>
      </w:r>
    </w:p>
    <w:p w:rsidR="000367D8" w:rsidRPr="000367D8" w:rsidRDefault="000367D8" w:rsidP="000367D8">
      <w:pPr>
        <w:pStyle w:val="Code"/>
        <w:divId w:val="580138896"/>
        <w:rPr>
          <w:color w:val="000000"/>
        </w:rPr>
      </w:pPr>
      <w:bookmarkStart w:id="243" w:name="l175"/>
      <w:bookmarkEnd w:id="242"/>
      <w:r w:rsidRPr="000367D8">
        <w:rPr>
          <w:color w:val="000000"/>
        </w:rPr>
        <w:lastRenderedPageBreak/>
        <w:t xml:space="preserve">        &lt;</w:t>
      </w:r>
      <w:r w:rsidRPr="000367D8">
        <w:rPr>
          <w:color w:val="000080"/>
        </w:rPr>
        <w:t>xs:annotation</w:t>
      </w:r>
      <w:r w:rsidRPr="000367D8">
        <w:rPr>
          <w:color w:val="000000"/>
        </w:rPr>
        <w:t xml:space="preserve">&gt; </w:t>
      </w:r>
    </w:p>
    <w:p w:rsidR="000367D8" w:rsidRPr="000367D8" w:rsidRDefault="000367D8" w:rsidP="000367D8">
      <w:pPr>
        <w:pStyle w:val="Code"/>
        <w:divId w:val="580138896"/>
        <w:rPr>
          <w:color w:val="000000"/>
        </w:rPr>
      </w:pPr>
      <w:bookmarkStart w:id="244" w:name="l176"/>
      <w:bookmarkEnd w:id="243"/>
      <w:r w:rsidRPr="000367D8">
        <w:rPr>
          <w:color w:val="000000"/>
        </w:rPr>
        <w:t xml:space="preserve">            &lt;</w:t>
      </w:r>
      <w:r w:rsidRPr="000367D8">
        <w:rPr>
          <w:color w:val="000080"/>
        </w:rPr>
        <w:t>xs:documentation</w:t>
      </w:r>
      <w:r w:rsidRPr="000367D8">
        <w:rPr>
          <w:color w:val="000000"/>
        </w:rPr>
        <w:t xml:space="preserve">&gt; </w:t>
      </w:r>
    </w:p>
    <w:p w:rsidR="000367D8" w:rsidRPr="000367D8" w:rsidRDefault="000367D8" w:rsidP="000367D8">
      <w:pPr>
        <w:pStyle w:val="Code"/>
        <w:divId w:val="580138896"/>
        <w:rPr>
          <w:color w:val="000000"/>
        </w:rPr>
      </w:pPr>
      <w:bookmarkStart w:id="245" w:name="l177"/>
      <w:bookmarkEnd w:id="244"/>
      <w:r w:rsidRPr="000367D8">
        <w:rPr>
          <w:color w:val="000000"/>
        </w:rPr>
        <w:t xml:space="preserve">                Defines the scaling constraints for a specific component. </w:t>
      </w:r>
    </w:p>
    <w:p w:rsidR="000367D8" w:rsidRPr="000367D8" w:rsidRDefault="000367D8" w:rsidP="000367D8">
      <w:pPr>
        <w:pStyle w:val="Code"/>
        <w:divId w:val="580138896"/>
        <w:rPr>
          <w:color w:val="000000"/>
        </w:rPr>
      </w:pPr>
      <w:bookmarkStart w:id="246" w:name="l178"/>
      <w:bookmarkEnd w:id="245"/>
      <w:r w:rsidRPr="000367D8">
        <w:rPr>
          <w:color w:val="000000"/>
        </w:rPr>
        <w:t xml:space="preserve">            &lt;/</w:t>
      </w:r>
      <w:r w:rsidRPr="000367D8">
        <w:rPr>
          <w:color w:val="000080"/>
        </w:rPr>
        <w:t>xs:documentation</w:t>
      </w:r>
      <w:r w:rsidRPr="000367D8">
        <w:rPr>
          <w:color w:val="000000"/>
        </w:rPr>
        <w:t xml:space="preserve">&gt; </w:t>
      </w:r>
    </w:p>
    <w:p w:rsidR="000367D8" w:rsidRPr="000367D8" w:rsidRDefault="000367D8" w:rsidP="000367D8">
      <w:pPr>
        <w:pStyle w:val="Code"/>
        <w:divId w:val="580138896"/>
        <w:rPr>
          <w:color w:val="000000"/>
        </w:rPr>
      </w:pPr>
      <w:bookmarkStart w:id="247" w:name="l179"/>
      <w:bookmarkEnd w:id="246"/>
      <w:r w:rsidRPr="000367D8">
        <w:rPr>
          <w:color w:val="000000"/>
        </w:rPr>
        <w:t xml:space="preserve">        &lt;/</w:t>
      </w:r>
      <w:r w:rsidRPr="000367D8">
        <w:rPr>
          <w:color w:val="000080"/>
        </w:rPr>
        <w:t>xs:annotation</w:t>
      </w:r>
      <w:r w:rsidRPr="000367D8">
        <w:rPr>
          <w:color w:val="000000"/>
        </w:rPr>
        <w:t xml:space="preserve">&gt; </w:t>
      </w:r>
    </w:p>
    <w:p w:rsidR="000367D8" w:rsidRPr="000367D8" w:rsidRDefault="000367D8" w:rsidP="000367D8">
      <w:pPr>
        <w:pStyle w:val="Code"/>
        <w:divId w:val="580138896"/>
        <w:rPr>
          <w:color w:val="000000"/>
        </w:rPr>
      </w:pPr>
      <w:bookmarkStart w:id="248" w:name="l180"/>
      <w:bookmarkEnd w:id="247"/>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249" w:name="l181"/>
      <w:bookmarkEnd w:id="248"/>
      <w:r w:rsidRPr="000367D8">
        <w:rPr>
          <w:color w:val="000000"/>
        </w:rPr>
        <w:t xml:space="preserve">            &lt;</w:t>
      </w:r>
      <w:r w:rsidRPr="000367D8">
        <w:rPr>
          <w:color w:val="000080"/>
        </w:rPr>
        <w:t xml:space="preserve">xs:element </w:t>
      </w:r>
      <w:r w:rsidRPr="000367D8">
        <w:t>name=</w:t>
      </w:r>
      <w:r w:rsidRPr="000367D8">
        <w:rPr>
          <w:color w:val="008000"/>
        </w:rPr>
        <w:t xml:space="preserve">"LowerBound" </w:t>
      </w:r>
      <w:r w:rsidRPr="000367D8">
        <w:t>type=</w:t>
      </w:r>
      <w:r w:rsidRPr="000367D8">
        <w:rPr>
          <w:color w:val="008000"/>
        </w:rPr>
        <w:t>"xs:int"</w:t>
      </w:r>
      <w:r w:rsidRPr="000367D8">
        <w:rPr>
          <w:color w:val="000000"/>
        </w:rPr>
        <w:t xml:space="preserve">/&gt; </w:t>
      </w:r>
    </w:p>
    <w:p w:rsidR="000367D8" w:rsidRPr="000367D8" w:rsidRDefault="000367D8" w:rsidP="000367D8">
      <w:pPr>
        <w:pStyle w:val="Code"/>
        <w:divId w:val="580138896"/>
        <w:rPr>
          <w:color w:val="000000"/>
        </w:rPr>
      </w:pPr>
      <w:bookmarkStart w:id="250" w:name="l182"/>
      <w:bookmarkEnd w:id="249"/>
      <w:r w:rsidRPr="000367D8">
        <w:rPr>
          <w:color w:val="000000"/>
        </w:rPr>
        <w:t xml:space="preserve">            &lt;</w:t>
      </w:r>
      <w:r w:rsidRPr="000367D8">
        <w:rPr>
          <w:color w:val="000080"/>
        </w:rPr>
        <w:t xml:space="preserve">xs:element </w:t>
      </w:r>
      <w:r w:rsidRPr="000367D8">
        <w:t>name=</w:t>
      </w:r>
      <w:r w:rsidRPr="000367D8">
        <w:rPr>
          <w:color w:val="008000"/>
        </w:rPr>
        <w:t xml:space="preserve">"UpperBound" </w:t>
      </w:r>
      <w:r w:rsidRPr="000367D8">
        <w:t>type=</w:t>
      </w:r>
      <w:r w:rsidRPr="000367D8">
        <w:rPr>
          <w:color w:val="008000"/>
        </w:rPr>
        <w:t>"xs:int"</w:t>
      </w:r>
      <w:r w:rsidRPr="000367D8">
        <w:rPr>
          <w:color w:val="000000"/>
        </w:rPr>
        <w:t xml:space="preserve">/&gt; </w:t>
      </w:r>
    </w:p>
    <w:p w:rsidR="000367D8" w:rsidRPr="000367D8" w:rsidRDefault="000367D8" w:rsidP="000367D8">
      <w:pPr>
        <w:pStyle w:val="Code"/>
        <w:divId w:val="580138896"/>
        <w:rPr>
          <w:color w:val="000000"/>
        </w:rPr>
      </w:pPr>
      <w:bookmarkStart w:id="251" w:name="l183"/>
      <w:bookmarkEnd w:id="250"/>
      <w:r w:rsidRPr="000367D8">
        <w:rPr>
          <w:color w:val="000000"/>
        </w:rPr>
        <w:t xml:space="preserve">            &lt;</w:t>
      </w:r>
      <w:r w:rsidRPr="000367D8">
        <w:rPr>
          <w:color w:val="000080"/>
        </w:rPr>
        <w:t xml:space="preserve">xs:element </w:t>
      </w:r>
      <w:r w:rsidRPr="000367D8">
        <w:t>name=</w:t>
      </w:r>
      <w:r w:rsidRPr="000367D8">
        <w:rPr>
          <w:color w:val="008000"/>
        </w:rPr>
        <w:t xml:space="preserve">"Initial" </w:t>
      </w:r>
      <w:r w:rsidRPr="000367D8">
        <w:t>type=</w:t>
      </w:r>
      <w:r w:rsidRPr="000367D8">
        <w:rPr>
          <w:color w:val="008000"/>
        </w:rPr>
        <w:t>"xs:int"</w:t>
      </w:r>
      <w:r w:rsidRPr="000367D8">
        <w:rPr>
          <w:color w:val="000000"/>
        </w:rPr>
        <w:t xml:space="preserve">/&gt; </w:t>
      </w:r>
    </w:p>
    <w:p w:rsidR="000367D8" w:rsidRPr="000367D8" w:rsidRDefault="000367D8" w:rsidP="000367D8">
      <w:pPr>
        <w:pStyle w:val="Code"/>
        <w:divId w:val="580138896"/>
        <w:rPr>
          <w:color w:val="000000"/>
        </w:rPr>
      </w:pPr>
      <w:bookmarkStart w:id="252" w:name="l184"/>
      <w:bookmarkEnd w:id="251"/>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253" w:name="l185"/>
      <w:bookmarkEnd w:id="252"/>
      <w:r w:rsidRPr="000367D8">
        <w:rPr>
          <w:color w:val="000000"/>
        </w:rPr>
        <w:t xml:space="preserve">    &lt;/</w:t>
      </w:r>
      <w:r w:rsidRPr="000367D8">
        <w:rPr>
          <w:color w:val="000080"/>
        </w:rPr>
        <w:t>xs:complexType</w:t>
      </w:r>
      <w:r w:rsidRPr="000367D8">
        <w:rPr>
          <w:color w:val="000000"/>
        </w:rPr>
        <w:t xml:space="preserve">&gt; </w:t>
      </w:r>
    </w:p>
    <w:p w:rsidR="000367D8" w:rsidRPr="000367D8" w:rsidRDefault="000367D8" w:rsidP="000367D8">
      <w:pPr>
        <w:pStyle w:val="Code"/>
        <w:divId w:val="580138896"/>
        <w:rPr>
          <w:i/>
          <w:iCs/>
          <w:color w:val="808080"/>
        </w:rPr>
      </w:pPr>
      <w:bookmarkStart w:id="254" w:name="l186"/>
      <w:bookmarkEnd w:id="253"/>
      <w:r w:rsidRPr="000367D8">
        <w:rPr>
          <w:color w:val="000000"/>
        </w:rPr>
        <w:t xml:space="preserve">    </w:t>
      </w:r>
      <w:r w:rsidRPr="000367D8">
        <w:rPr>
          <w:i/>
          <w:iCs/>
          <w:color w:val="808080"/>
        </w:rPr>
        <w:t xml:space="preserve">&lt;!-- </w:t>
      </w:r>
    </w:p>
    <w:p w:rsidR="000367D8" w:rsidRPr="000367D8" w:rsidRDefault="000367D8" w:rsidP="000367D8">
      <w:pPr>
        <w:pStyle w:val="Code"/>
        <w:divId w:val="580138896"/>
        <w:rPr>
          <w:color w:val="000000"/>
        </w:rPr>
      </w:pPr>
      <w:bookmarkStart w:id="255" w:name="l187"/>
      <w:bookmarkEnd w:id="254"/>
      <w:r w:rsidRPr="000367D8">
        <w:rPr>
          <w:color w:val="000000"/>
        </w:rPr>
        <w:t xml:space="preserve">       Definition of OPTIMIS TREC parameters. </w:t>
      </w:r>
    </w:p>
    <w:p w:rsidR="000367D8" w:rsidRPr="000367D8" w:rsidRDefault="000367D8" w:rsidP="000367D8">
      <w:pPr>
        <w:pStyle w:val="Code"/>
        <w:divId w:val="580138896"/>
        <w:rPr>
          <w:color w:val="000000"/>
        </w:rPr>
      </w:pPr>
      <w:bookmarkStart w:id="256" w:name="l188"/>
      <w:bookmarkEnd w:id="255"/>
      <w:r w:rsidRPr="000367D8">
        <w:rPr>
          <w:color w:val="000000"/>
        </w:rPr>
        <w:t xml:space="preserve">    --&gt; </w:t>
      </w:r>
    </w:p>
    <w:p w:rsidR="000367D8" w:rsidRPr="000367D8" w:rsidRDefault="000367D8" w:rsidP="000367D8">
      <w:pPr>
        <w:pStyle w:val="Code"/>
        <w:divId w:val="580138896"/>
        <w:rPr>
          <w:color w:val="000000"/>
        </w:rPr>
      </w:pPr>
      <w:bookmarkStart w:id="257" w:name="l189"/>
      <w:bookmarkEnd w:id="256"/>
      <w:r w:rsidRPr="000367D8">
        <w:rPr>
          <w:color w:val="000000"/>
        </w:rPr>
        <w:t xml:space="preserve">    &lt;</w:t>
      </w:r>
      <w:r w:rsidRPr="000367D8">
        <w:rPr>
          <w:color w:val="000080"/>
        </w:rPr>
        <w:t xml:space="preserve">xs:element </w:t>
      </w:r>
      <w:r w:rsidRPr="000367D8">
        <w:t>name=</w:t>
      </w:r>
      <w:r w:rsidRPr="000367D8">
        <w:rPr>
          <w:color w:val="008000"/>
        </w:rPr>
        <w:t xml:space="preserve">"TrustSection" </w:t>
      </w:r>
      <w:r w:rsidRPr="000367D8">
        <w:t>type=</w:t>
      </w:r>
      <w:r w:rsidRPr="000367D8">
        <w:rPr>
          <w:color w:val="008000"/>
        </w:rPr>
        <w:t>"opt:TrustSectionType"</w:t>
      </w:r>
      <w:r w:rsidRPr="000367D8">
        <w:rPr>
          <w:color w:val="000000"/>
        </w:rPr>
        <w:t xml:space="preserve">/&gt; </w:t>
      </w:r>
    </w:p>
    <w:p w:rsidR="000367D8" w:rsidRPr="000367D8" w:rsidRDefault="000367D8" w:rsidP="000367D8">
      <w:pPr>
        <w:pStyle w:val="Code"/>
        <w:divId w:val="580138896"/>
        <w:rPr>
          <w:color w:val="000000"/>
        </w:rPr>
      </w:pPr>
      <w:bookmarkStart w:id="258" w:name="l190"/>
      <w:bookmarkEnd w:id="257"/>
      <w:r w:rsidRPr="000367D8">
        <w:rPr>
          <w:color w:val="000000"/>
        </w:rPr>
        <w:t xml:space="preserve">    &lt;</w:t>
      </w:r>
      <w:r w:rsidRPr="000367D8">
        <w:rPr>
          <w:color w:val="000080"/>
        </w:rPr>
        <w:t xml:space="preserve">xs:element </w:t>
      </w:r>
      <w:r w:rsidRPr="000367D8">
        <w:t>name=</w:t>
      </w:r>
      <w:r w:rsidRPr="000367D8">
        <w:rPr>
          <w:color w:val="008000"/>
        </w:rPr>
        <w:t xml:space="preserve">"RiskSection" </w:t>
      </w:r>
      <w:r w:rsidRPr="000367D8">
        <w:t>type=</w:t>
      </w:r>
      <w:r w:rsidRPr="000367D8">
        <w:rPr>
          <w:color w:val="008000"/>
        </w:rPr>
        <w:t>"opt:RiskSectionType"</w:t>
      </w:r>
      <w:r w:rsidRPr="000367D8">
        <w:rPr>
          <w:color w:val="000000"/>
        </w:rPr>
        <w:t xml:space="preserve">/&gt; </w:t>
      </w:r>
    </w:p>
    <w:p w:rsidR="000367D8" w:rsidRPr="000367D8" w:rsidRDefault="000367D8" w:rsidP="000367D8">
      <w:pPr>
        <w:pStyle w:val="Code"/>
        <w:divId w:val="580138896"/>
        <w:rPr>
          <w:color w:val="000000"/>
        </w:rPr>
      </w:pPr>
      <w:bookmarkStart w:id="259" w:name="l191"/>
      <w:bookmarkEnd w:id="258"/>
      <w:r w:rsidRPr="000367D8">
        <w:rPr>
          <w:color w:val="000000"/>
        </w:rPr>
        <w:t xml:space="preserve">    &lt;</w:t>
      </w:r>
      <w:r w:rsidRPr="000367D8">
        <w:rPr>
          <w:color w:val="000080"/>
        </w:rPr>
        <w:t xml:space="preserve">xs:element </w:t>
      </w:r>
      <w:r w:rsidRPr="000367D8">
        <w:t>name=</w:t>
      </w:r>
      <w:r w:rsidRPr="000367D8">
        <w:rPr>
          <w:color w:val="008000"/>
        </w:rPr>
        <w:t xml:space="preserve">"EcoEfficiencySection" </w:t>
      </w:r>
      <w:r w:rsidRPr="000367D8">
        <w:t>type=</w:t>
      </w:r>
      <w:r w:rsidRPr="000367D8">
        <w:rPr>
          <w:color w:val="008000"/>
        </w:rPr>
        <w:t>"opt:EcoEfficiencySectionType"</w:t>
      </w:r>
      <w:r w:rsidRPr="000367D8">
        <w:rPr>
          <w:color w:val="000000"/>
        </w:rPr>
        <w:t xml:space="preserve">/&gt; </w:t>
      </w:r>
    </w:p>
    <w:p w:rsidR="000367D8" w:rsidRPr="000367D8" w:rsidRDefault="000367D8" w:rsidP="000367D8">
      <w:pPr>
        <w:pStyle w:val="Code"/>
        <w:divId w:val="580138896"/>
        <w:rPr>
          <w:color w:val="000000"/>
        </w:rPr>
      </w:pPr>
      <w:bookmarkStart w:id="260" w:name="l192"/>
      <w:bookmarkEnd w:id="259"/>
      <w:r w:rsidRPr="000367D8">
        <w:rPr>
          <w:color w:val="000000"/>
        </w:rPr>
        <w:t xml:space="preserve">    &lt;</w:t>
      </w:r>
      <w:r w:rsidRPr="000367D8">
        <w:rPr>
          <w:color w:val="000080"/>
        </w:rPr>
        <w:t xml:space="preserve">xs:element </w:t>
      </w:r>
      <w:r w:rsidRPr="000367D8">
        <w:t>name=</w:t>
      </w:r>
      <w:r w:rsidRPr="000367D8">
        <w:rPr>
          <w:color w:val="008000"/>
        </w:rPr>
        <w:t xml:space="preserve">"CostSection" </w:t>
      </w:r>
      <w:r w:rsidRPr="000367D8">
        <w:t>type=</w:t>
      </w:r>
      <w:r w:rsidRPr="000367D8">
        <w:rPr>
          <w:color w:val="008000"/>
        </w:rPr>
        <w:t>"opt:CostSectionType"</w:t>
      </w:r>
      <w:r w:rsidRPr="000367D8">
        <w:rPr>
          <w:color w:val="000000"/>
        </w:rPr>
        <w:t xml:space="preserve">/&gt; </w:t>
      </w:r>
    </w:p>
    <w:p w:rsidR="000367D8" w:rsidRPr="000367D8" w:rsidRDefault="000367D8" w:rsidP="000367D8">
      <w:pPr>
        <w:pStyle w:val="Code"/>
        <w:divId w:val="580138896"/>
        <w:rPr>
          <w:color w:val="000000"/>
        </w:rPr>
      </w:pPr>
      <w:bookmarkStart w:id="261" w:name="l193"/>
      <w:bookmarkEnd w:id="260"/>
      <w:r w:rsidRPr="000367D8">
        <w:rPr>
          <w:color w:val="000000"/>
        </w:rPr>
        <w:t xml:space="preserve">    &lt;</w:t>
      </w:r>
      <w:r w:rsidRPr="000367D8">
        <w:rPr>
          <w:color w:val="000080"/>
        </w:rPr>
        <w:t xml:space="preserve">xs:element </w:t>
      </w:r>
      <w:r w:rsidRPr="000367D8">
        <w:t>name=</w:t>
      </w:r>
      <w:r w:rsidRPr="000367D8">
        <w:rPr>
          <w:color w:val="008000"/>
        </w:rPr>
        <w:t xml:space="preserve">"PriceComponent" </w:t>
      </w:r>
      <w:r w:rsidRPr="000367D8">
        <w:t>type=</w:t>
      </w:r>
      <w:r w:rsidRPr="000367D8">
        <w:rPr>
          <w:color w:val="008000"/>
        </w:rPr>
        <w:t>"opt:PriceComponentType"</w:t>
      </w:r>
      <w:r w:rsidRPr="000367D8">
        <w:rPr>
          <w:color w:val="000000"/>
        </w:rPr>
        <w:t xml:space="preserve">/&gt; </w:t>
      </w:r>
    </w:p>
    <w:p w:rsidR="000367D8" w:rsidRPr="000367D8" w:rsidRDefault="000367D8" w:rsidP="000367D8">
      <w:pPr>
        <w:pStyle w:val="Code"/>
        <w:divId w:val="580138896"/>
        <w:rPr>
          <w:color w:val="000000"/>
        </w:rPr>
      </w:pPr>
      <w:bookmarkStart w:id="262" w:name="l194"/>
      <w:bookmarkEnd w:id="261"/>
      <w:r w:rsidRPr="000367D8">
        <w:rPr>
          <w:color w:val="000000"/>
        </w:rPr>
        <w:t xml:space="preserve"> </w:t>
      </w:r>
    </w:p>
    <w:p w:rsidR="000367D8" w:rsidRPr="000367D8" w:rsidRDefault="000367D8" w:rsidP="000367D8">
      <w:pPr>
        <w:pStyle w:val="Code"/>
        <w:divId w:val="580138896"/>
        <w:rPr>
          <w:color w:val="000000"/>
        </w:rPr>
      </w:pPr>
      <w:bookmarkStart w:id="263" w:name="l195"/>
      <w:bookmarkEnd w:id="262"/>
      <w:r w:rsidRPr="000367D8">
        <w:rPr>
          <w:color w:val="000000"/>
        </w:rPr>
        <w:t xml:space="preserve">    &lt;</w:t>
      </w:r>
      <w:r w:rsidRPr="000367D8">
        <w:rPr>
          <w:color w:val="000080"/>
        </w:rPr>
        <w:t xml:space="preserve">xs:complexType </w:t>
      </w:r>
      <w:r w:rsidRPr="000367D8">
        <w:t>name=</w:t>
      </w:r>
      <w:r w:rsidRPr="000367D8">
        <w:rPr>
          <w:color w:val="008000"/>
        </w:rPr>
        <w:t>"TRECSectionType"</w:t>
      </w:r>
      <w:r w:rsidRPr="000367D8">
        <w:rPr>
          <w:color w:val="000000"/>
        </w:rPr>
        <w:t xml:space="preserve">&gt; </w:t>
      </w:r>
    </w:p>
    <w:p w:rsidR="000367D8" w:rsidRPr="000367D8" w:rsidRDefault="000367D8" w:rsidP="000367D8">
      <w:pPr>
        <w:pStyle w:val="Code"/>
        <w:divId w:val="580138896"/>
        <w:rPr>
          <w:color w:val="000000"/>
        </w:rPr>
      </w:pPr>
      <w:bookmarkStart w:id="264" w:name="l196"/>
      <w:bookmarkEnd w:id="263"/>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265" w:name="l197"/>
      <w:bookmarkEnd w:id="264"/>
      <w:r w:rsidRPr="000367D8">
        <w:rPr>
          <w:color w:val="000000"/>
        </w:rPr>
        <w:t xml:space="preserve">            &lt;</w:t>
      </w:r>
      <w:r w:rsidRPr="000367D8">
        <w:rPr>
          <w:color w:val="000080"/>
        </w:rPr>
        <w:t xml:space="preserve">xs:element </w:t>
      </w:r>
      <w:r w:rsidRPr="000367D8">
        <w:t>ref=</w:t>
      </w:r>
      <w:r w:rsidRPr="000367D8">
        <w:rPr>
          <w:color w:val="008000"/>
        </w:rPr>
        <w:t xml:space="preserve">"opt:TrustSection" </w:t>
      </w:r>
      <w:r w:rsidRPr="000367D8">
        <w:t>minOccurs=</w:t>
      </w:r>
      <w:r w:rsidRPr="000367D8">
        <w:rPr>
          <w:color w:val="008000"/>
        </w:rPr>
        <w:t xml:space="preserve">"0" </w:t>
      </w:r>
      <w:r w:rsidRPr="000367D8">
        <w:t>maxOccurs=</w:t>
      </w:r>
      <w:r w:rsidRPr="000367D8">
        <w:rPr>
          <w:color w:val="008000"/>
        </w:rPr>
        <w:t>"unbounded"</w:t>
      </w:r>
      <w:r w:rsidRPr="000367D8">
        <w:rPr>
          <w:color w:val="000000"/>
        </w:rPr>
        <w:t xml:space="preserve">/&gt; </w:t>
      </w:r>
    </w:p>
    <w:p w:rsidR="000367D8" w:rsidRPr="000367D8" w:rsidRDefault="000367D8" w:rsidP="000367D8">
      <w:pPr>
        <w:pStyle w:val="Code"/>
        <w:divId w:val="580138896"/>
        <w:rPr>
          <w:color w:val="000000"/>
        </w:rPr>
      </w:pPr>
      <w:bookmarkStart w:id="266" w:name="l198"/>
      <w:bookmarkEnd w:id="265"/>
      <w:r w:rsidRPr="000367D8">
        <w:rPr>
          <w:color w:val="000000"/>
        </w:rPr>
        <w:t xml:space="preserve">            &lt;</w:t>
      </w:r>
      <w:r w:rsidRPr="000367D8">
        <w:rPr>
          <w:color w:val="000080"/>
        </w:rPr>
        <w:t xml:space="preserve">xs:element </w:t>
      </w:r>
      <w:r w:rsidRPr="000367D8">
        <w:t>ref=</w:t>
      </w:r>
      <w:r w:rsidRPr="000367D8">
        <w:rPr>
          <w:color w:val="008000"/>
        </w:rPr>
        <w:t xml:space="preserve">"opt:RiskSection" </w:t>
      </w:r>
      <w:r w:rsidRPr="000367D8">
        <w:t>minOccurs=</w:t>
      </w:r>
      <w:r w:rsidRPr="000367D8">
        <w:rPr>
          <w:color w:val="008000"/>
        </w:rPr>
        <w:t xml:space="preserve">"0" </w:t>
      </w:r>
      <w:r w:rsidRPr="000367D8">
        <w:t>maxOccurs=</w:t>
      </w:r>
      <w:r w:rsidRPr="000367D8">
        <w:rPr>
          <w:color w:val="008000"/>
        </w:rPr>
        <w:t>"unbounded"</w:t>
      </w:r>
      <w:r w:rsidRPr="000367D8">
        <w:rPr>
          <w:color w:val="000000"/>
        </w:rPr>
        <w:t xml:space="preserve">/&gt; </w:t>
      </w:r>
    </w:p>
    <w:p w:rsidR="000367D8" w:rsidRPr="000367D8" w:rsidRDefault="000367D8" w:rsidP="000367D8">
      <w:pPr>
        <w:pStyle w:val="Code"/>
        <w:divId w:val="580138896"/>
        <w:rPr>
          <w:color w:val="000000"/>
        </w:rPr>
      </w:pPr>
      <w:bookmarkStart w:id="267" w:name="l199"/>
      <w:bookmarkEnd w:id="266"/>
      <w:r w:rsidRPr="000367D8">
        <w:rPr>
          <w:color w:val="000000"/>
        </w:rPr>
        <w:t xml:space="preserve">            &lt;</w:t>
      </w:r>
      <w:r w:rsidRPr="000367D8">
        <w:rPr>
          <w:color w:val="000080"/>
        </w:rPr>
        <w:t xml:space="preserve">xs:element </w:t>
      </w:r>
      <w:r w:rsidRPr="000367D8">
        <w:t>ref=</w:t>
      </w:r>
      <w:r w:rsidRPr="000367D8">
        <w:rPr>
          <w:color w:val="008000"/>
        </w:rPr>
        <w:t xml:space="preserve">"opt:EcoEfficiencySection" </w:t>
      </w:r>
      <w:r w:rsidRPr="000367D8">
        <w:t>minOccurs=</w:t>
      </w:r>
      <w:r w:rsidRPr="000367D8">
        <w:rPr>
          <w:color w:val="008000"/>
        </w:rPr>
        <w:t xml:space="preserve">"0" </w:t>
      </w:r>
      <w:r w:rsidRPr="000367D8">
        <w:t>maxOccurs=</w:t>
      </w:r>
      <w:r w:rsidRPr="000367D8">
        <w:rPr>
          <w:color w:val="008000"/>
        </w:rPr>
        <w:t>"unbounded"</w:t>
      </w:r>
      <w:r w:rsidRPr="000367D8">
        <w:rPr>
          <w:color w:val="000000"/>
        </w:rPr>
        <w:t xml:space="preserve">/&gt; </w:t>
      </w:r>
    </w:p>
    <w:p w:rsidR="000367D8" w:rsidRPr="000367D8" w:rsidRDefault="000367D8" w:rsidP="000367D8">
      <w:pPr>
        <w:pStyle w:val="Code"/>
        <w:divId w:val="580138896"/>
        <w:rPr>
          <w:color w:val="000000"/>
        </w:rPr>
      </w:pPr>
      <w:bookmarkStart w:id="268" w:name="l200"/>
      <w:bookmarkEnd w:id="267"/>
      <w:r w:rsidRPr="000367D8">
        <w:rPr>
          <w:color w:val="000000"/>
        </w:rPr>
        <w:t xml:space="preserve">            &lt;</w:t>
      </w:r>
      <w:r w:rsidRPr="000367D8">
        <w:rPr>
          <w:color w:val="000080"/>
        </w:rPr>
        <w:t xml:space="preserve">xs:element </w:t>
      </w:r>
      <w:r w:rsidRPr="000367D8">
        <w:t>ref=</w:t>
      </w:r>
      <w:r w:rsidRPr="000367D8">
        <w:rPr>
          <w:color w:val="008000"/>
        </w:rPr>
        <w:t xml:space="preserve">"opt:CostSection" </w:t>
      </w:r>
      <w:r w:rsidRPr="000367D8">
        <w:t>minOccurs=</w:t>
      </w:r>
      <w:r w:rsidRPr="000367D8">
        <w:rPr>
          <w:color w:val="008000"/>
        </w:rPr>
        <w:t xml:space="preserve">"0" </w:t>
      </w:r>
      <w:r w:rsidRPr="000367D8">
        <w:t>maxOccurs=</w:t>
      </w:r>
      <w:r w:rsidRPr="000367D8">
        <w:rPr>
          <w:color w:val="008000"/>
        </w:rPr>
        <w:t>"unbounded"</w:t>
      </w:r>
      <w:r w:rsidRPr="000367D8">
        <w:rPr>
          <w:color w:val="000000"/>
        </w:rPr>
        <w:t xml:space="preserve">/&gt; </w:t>
      </w:r>
    </w:p>
    <w:p w:rsidR="000367D8" w:rsidRPr="000367D8" w:rsidRDefault="000367D8" w:rsidP="000367D8">
      <w:pPr>
        <w:pStyle w:val="Code"/>
        <w:divId w:val="580138896"/>
        <w:rPr>
          <w:color w:val="000000"/>
        </w:rPr>
      </w:pPr>
      <w:bookmarkStart w:id="269" w:name="l201"/>
      <w:bookmarkEnd w:id="268"/>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270" w:name="l202"/>
      <w:bookmarkEnd w:id="269"/>
      <w:r w:rsidRPr="000367D8">
        <w:rPr>
          <w:color w:val="000000"/>
        </w:rPr>
        <w:t xml:space="preserve">    &lt;/</w:t>
      </w:r>
      <w:r w:rsidRPr="000367D8">
        <w:rPr>
          <w:color w:val="000080"/>
        </w:rPr>
        <w:t>xs:complexType</w:t>
      </w:r>
      <w:r w:rsidRPr="000367D8">
        <w:rPr>
          <w:color w:val="000000"/>
        </w:rPr>
        <w:t xml:space="preserve">&gt; </w:t>
      </w:r>
    </w:p>
    <w:p w:rsidR="000367D8" w:rsidRPr="000367D8" w:rsidRDefault="000367D8" w:rsidP="000367D8">
      <w:pPr>
        <w:pStyle w:val="Code"/>
        <w:divId w:val="580138896"/>
        <w:rPr>
          <w:color w:val="000000"/>
        </w:rPr>
      </w:pPr>
      <w:bookmarkStart w:id="271" w:name="l203"/>
      <w:bookmarkEnd w:id="270"/>
      <w:r w:rsidRPr="000367D8">
        <w:rPr>
          <w:color w:val="000000"/>
        </w:rPr>
        <w:t xml:space="preserve">    &lt;</w:t>
      </w:r>
      <w:r w:rsidRPr="000367D8">
        <w:rPr>
          <w:color w:val="000080"/>
        </w:rPr>
        <w:t xml:space="preserve">xs:complexType </w:t>
      </w:r>
      <w:r w:rsidRPr="000367D8">
        <w:t>name=</w:t>
      </w:r>
      <w:r w:rsidRPr="000367D8">
        <w:rPr>
          <w:color w:val="008000"/>
        </w:rPr>
        <w:t>"TrustSectionType"</w:t>
      </w:r>
      <w:r w:rsidRPr="000367D8">
        <w:rPr>
          <w:color w:val="000000"/>
        </w:rPr>
        <w:t xml:space="preserve">&gt; </w:t>
      </w:r>
    </w:p>
    <w:p w:rsidR="000367D8" w:rsidRPr="000367D8" w:rsidRDefault="000367D8" w:rsidP="000367D8">
      <w:pPr>
        <w:pStyle w:val="Code"/>
        <w:divId w:val="580138896"/>
        <w:rPr>
          <w:color w:val="000000"/>
        </w:rPr>
      </w:pPr>
      <w:bookmarkStart w:id="272" w:name="l204"/>
      <w:bookmarkEnd w:id="271"/>
      <w:r w:rsidRPr="000367D8">
        <w:rPr>
          <w:color w:val="000000"/>
        </w:rPr>
        <w:t xml:space="preserve">        &lt;</w:t>
      </w:r>
      <w:r w:rsidRPr="000367D8">
        <w:rPr>
          <w:color w:val="000080"/>
        </w:rPr>
        <w:t>xs:annotation</w:t>
      </w:r>
      <w:r w:rsidRPr="000367D8">
        <w:rPr>
          <w:color w:val="000000"/>
        </w:rPr>
        <w:t xml:space="preserve">&gt; </w:t>
      </w:r>
    </w:p>
    <w:p w:rsidR="000367D8" w:rsidRPr="000367D8" w:rsidRDefault="000367D8" w:rsidP="000367D8">
      <w:pPr>
        <w:pStyle w:val="Code"/>
        <w:divId w:val="580138896"/>
        <w:rPr>
          <w:color w:val="000000"/>
        </w:rPr>
      </w:pPr>
      <w:bookmarkStart w:id="273" w:name="l205"/>
      <w:bookmarkEnd w:id="272"/>
      <w:r w:rsidRPr="000367D8">
        <w:rPr>
          <w:color w:val="000000"/>
        </w:rPr>
        <w:t xml:space="preserve">            &lt;</w:t>
      </w:r>
      <w:r w:rsidRPr="000367D8">
        <w:rPr>
          <w:color w:val="000080"/>
        </w:rPr>
        <w:t>xs:documentation</w:t>
      </w:r>
      <w:r w:rsidRPr="000367D8">
        <w:rPr>
          <w:color w:val="000000"/>
        </w:rPr>
        <w:t xml:space="preserve">&gt; </w:t>
      </w:r>
    </w:p>
    <w:p w:rsidR="000367D8" w:rsidRPr="000367D8" w:rsidRDefault="000367D8" w:rsidP="000367D8">
      <w:pPr>
        <w:pStyle w:val="Code"/>
        <w:divId w:val="580138896"/>
        <w:rPr>
          <w:color w:val="000000"/>
        </w:rPr>
      </w:pPr>
      <w:bookmarkStart w:id="274" w:name="l206"/>
      <w:bookmarkEnd w:id="273"/>
      <w:r w:rsidRPr="000367D8">
        <w:rPr>
          <w:color w:val="000000"/>
        </w:rPr>
        <w:t xml:space="preserve">                Specifies the OPTIMIS trust parameters in a TREC section. </w:t>
      </w:r>
    </w:p>
    <w:p w:rsidR="000367D8" w:rsidRPr="000367D8" w:rsidRDefault="000367D8" w:rsidP="000367D8">
      <w:pPr>
        <w:pStyle w:val="Code"/>
        <w:divId w:val="580138896"/>
        <w:rPr>
          <w:color w:val="000000"/>
        </w:rPr>
      </w:pPr>
      <w:bookmarkStart w:id="275" w:name="l207"/>
      <w:bookmarkEnd w:id="274"/>
      <w:r w:rsidRPr="000367D8">
        <w:rPr>
          <w:color w:val="000000"/>
        </w:rPr>
        <w:t xml:space="preserve">            &lt;/</w:t>
      </w:r>
      <w:r w:rsidRPr="000367D8">
        <w:rPr>
          <w:color w:val="000080"/>
        </w:rPr>
        <w:t>xs:documentation</w:t>
      </w:r>
      <w:r w:rsidRPr="000367D8">
        <w:rPr>
          <w:color w:val="000000"/>
        </w:rPr>
        <w:t xml:space="preserve">&gt; </w:t>
      </w:r>
    </w:p>
    <w:p w:rsidR="000367D8" w:rsidRPr="000367D8" w:rsidRDefault="000367D8" w:rsidP="000367D8">
      <w:pPr>
        <w:pStyle w:val="Code"/>
        <w:divId w:val="580138896"/>
        <w:rPr>
          <w:color w:val="000000"/>
        </w:rPr>
      </w:pPr>
      <w:bookmarkStart w:id="276" w:name="l208"/>
      <w:bookmarkEnd w:id="275"/>
      <w:r w:rsidRPr="000367D8">
        <w:rPr>
          <w:color w:val="000000"/>
        </w:rPr>
        <w:t xml:space="preserve">        &lt;/</w:t>
      </w:r>
      <w:r w:rsidRPr="000367D8">
        <w:rPr>
          <w:color w:val="000080"/>
        </w:rPr>
        <w:t>xs:annotation</w:t>
      </w:r>
      <w:r w:rsidRPr="000367D8">
        <w:rPr>
          <w:color w:val="000000"/>
        </w:rPr>
        <w:t xml:space="preserve">&gt; </w:t>
      </w:r>
    </w:p>
    <w:p w:rsidR="000367D8" w:rsidRPr="000367D8" w:rsidRDefault="000367D8" w:rsidP="000367D8">
      <w:pPr>
        <w:pStyle w:val="Code"/>
        <w:divId w:val="580138896"/>
        <w:rPr>
          <w:color w:val="000000"/>
        </w:rPr>
      </w:pPr>
      <w:bookmarkStart w:id="277" w:name="l209"/>
      <w:bookmarkEnd w:id="276"/>
      <w:r w:rsidRPr="000367D8">
        <w:rPr>
          <w:color w:val="000000"/>
        </w:rPr>
        <w:t xml:space="preserve">        &lt;</w:t>
      </w:r>
      <w:r w:rsidRPr="000367D8">
        <w:rPr>
          <w:color w:val="000080"/>
        </w:rPr>
        <w:t>xs:complexContent</w:t>
      </w:r>
      <w:r w:rsidRPr="000367D8">
        <w:rPr>
          <w:color w:val="000000"/>
        </w:rPr>
        <w:t xml:space="preserve">&gt; </w:t>
      </w:r>
    </w:p>
    <w:p w:rsidR="000367D8" w:rsidRPr="000367D8" w:rsidRDefault="000367D8" w:rsidP="000367D8">
      <w:pPr>
        <w:pStyle w:val="Code"/>
        <w:divId w:val="580138896"/>
        <w:rPr>
          <w:color w:val="000000"/>
        </w:rPr>
      </w:pPr>
      <w:bookmarkStart w:id="278" w:name="l210"/>
      <w:bookmarkEnd w:id="277"/>
      <w:r w:rsidRPr="000367D8">
        <w:rPr>
          <w:color w:val="000000"/>
        </w:rPr>
        <w:t xml:space="preserve">            &lt;</w:t>
      </w:r>
      <w:r w:rsidRPr="000367D8">
        <w:rPr>
          <w:color w:val="000080"/>
        </w:rPr>
        <w:t xml:space="preserve">xs:extension </w:t>
      </w:r>
      <w:r w:rsidRPr="000367D8">
        <w:t>base=</w:t>
      </w:r>
      <w:r w:rsidRPr="000367D8">
        <w:rPr>
          <w:color w:val="008000"/>
        </w:rPr>
        <w:t>"opt:ScopedSectionType"</w:t>
      </w:r>
      <w:r w:rsidRPr="000367D8">
        <w:rPr>
          <w:color w:val="000000"/>
        </w:rPr>
        <w:t xml:space="preserve">&gt; </w:t>
      </w:r>
    </w:p>
    <w:p w:rsidR="000367D8" w:rsidRPr="000367D8" w:rsidRDefault="000367D8" w:rsidP="000367D8">
      <w:pPr>
        <w:pStyle w:val="Code"/>
        <w:divId w:val="580138896"/>
        <w:rPr>
          <w:color w:val="000000"/>
        </w:rPr>
      </w:pPr>
      <w:bookmarkStart w:id="279" w:name="l211"/>
      <w:bookmarkEnd w:id="278"/>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280" w:name="l212"/>
      <w:bookmarkEnd w:id="279"/>
      <w:r w:rsidRPr="000367D8">
        <w:rPr>
          <w:color w:val="000000"/>
        </w:rPr>
        <w:t xml:space="preserve">                    &lt;</w:t>
      </w:r>
      <w:r w:rsidRPr="000367D8">
        <w:rPr>
          <w:color w:val="000080"/>
        </w:rPr>
        <w:t xml:space="preserve">xs:element </w:t>
      </w:r>
      <w:r w:rsidRPr="000367D8">
        <w:t>name=</w:t>
      </w:r>
      <w:r w:rsidRPr="000367D8">
        <w:rPr>
          <w:color w:val="008000"/>
        </w:rPr>
        <w:t xml:space="preserve">"MinimumTrustLevel" </w:t>
      </w:r>
      <w:r w:rsidRPr="000367D8">
        <w:t>type=</w:t>
      </w:r>
      <w:r w:rsidRPr="000367D8">
        <w:rPr>
          <w:color w:val="008000"/>
        </w:rPr>
        <w:t xml:space="preserve">"opt:TrustLevelType" </w:t>
      </w:r>
      <w:r w:rsidRPr="000367D8">
        <w:t>minOccurs=</w:t>
      </w:r>
      <w:r w:rsidRPr="000367D8">
        <w:rPr>
          <w:color w:val="008000"/>
        </w:rPr>
        <w:t>"0"</w:t>
      </w:r>
      <w:r w:rsidRPr="000367D8">
        <w:rPr>
          <w:color w:val="000000"/>
        </w:rPr>
        <w:t xml:space="preserve">/&gt; </w:t>
      </w:r>
    </w:p>
    <w:p w:rsidR="000367D8" w:rsidRPr="000367D8" w:rsidRDefault="000367D8" w:rsidP="000367D8">
      <w:pPr>
        <w:pStyle w:val="Code"/>
        <w:divId w:val="580138896"/>
        <w:rPr>
          <w:color w:val="000000"/>
        </w:rPr>
      </w:pPr>
      <w:bookmarkStart w:id="281" w:name="l213"/>
      <w:bookmarkEnd w:id="280"/>
      <w:r w:rsidRPr="000367D8">
        <w:rPr>
          <w:color w:val="000000"/>
        </w:rPr>
        <w:t xml:space="preserve">                    &lt;</w:t>
      </w:r>
      <w:r w:rsidRPr="000367D8">
        <w:rPr>
          <w:color w:val="000080"/>
        </w:rPr>
        <w:t xml:space="preserve">xs:element </w:t>
      </w:r>
      <w:r w:rsidRPr="000367D8">
        <w:t>name=</w:t>
      </w:r>
      <w:r w:rsidRPr="000367D8">
        <w:rPr>
          <w:color w:val="008000"/>
        </w:rPr>
        <w:t xml:space="preserve">"SocialNetworkingTrustLevel" </w:t>
      </w:r>
      <w:r w:rsidRPr="000367D8">
        <w:t>type=</w:t>
      </w:r>
      <w:r w:rsidRPr="000367D8">
        <w:rPr>
          <w:color w:val="008000"/>
        </w:rPr>
        <w:t xml:space="preserve">"opt:TrustLevelType" </w:t>
      </w:r>
      <w:r w:rsidRPr="000367D8">
        <w:t>minOccurs=</w:t>
      </w:r>
      <w:r w:rsidRPr="000367D8">
        <w:rPr>
          <w:color w:val="008000"/>
        </w:rPr>
        <w:t>"0"</w:t>
      </w:r>
      <w:r w:rsidRPr="000367D8">
        <w:rPr>
          <w:color w:val="000000"/>
        </w:rPr>
        <w:t xml:space="preserve">/&gt; </w:t>
      </w:r>
    </w:p>
    <w:p w:rsidR="000367D8" w:rsidRPr="000367D8" w:rsidRDefault="000367D8" w:rsidP="000367D8">
      <w:pPr>
        <w:pStyle w:val="Code"/>
        <w:divId w:val="580138896"/>
        <w:rPr>
          <w:color w:val="000000"/>
        </w:rPr>
      </w:pPr>
      <w:bookmarkStart w:id="282" w:name="l214"/>
      <w:bookmarkEnd w:id="281"/>
      <w:r w:rsidRPr="000367D8">
        <w:rPr>
          <w:color w:val="000000"/>
        </w:rPr>
        <w:t xml:space="preserve">                    &lt;</w:t>
      </w:r>
      <w:r w:rsidRPr="000367D8">
        <w:rPr>
          <w:color w:val="000080"/>
        </w:rPr>
        <w:t xml:space="preserve">xs:element </w:t>
      </w:r>
      <w:r w:rsidRPr="000367D8">
        <w:t>name=</w:t>
      </w:r>
      <w:r w:rsidRPr="000367D8">
        <w:rPr>
          <w:color w:val="008000"/>
        </w:rPr>
        <w:t xml:space="preserve">"TrustLevel" </w:t>
      </w:r>
      <w:r w:rsidRPr="000367D8">
        <w:t>type=</w:t>
      </w:r>
      <w:r w:rsidRPr="000367D8">
        <w:rPr>
          <w:color w:val="008000"/>
        </w:rPr>
        <w:t>"opt:TrustLevelType"</w:t>
      </w:r>
      <w:r w:rsidRPr="000367D8">
        <w:rPr>
          <w:color w:val="000000"/>
        </w:rPr>
        <w:t xml:space="preserve">/&gt; </w:t>
      </w:r>
    </w:p>
    <w:p w:rsidR="000367D8" w:rsidRPr="000367D8" w:rsidRDefault="000367D8" w:rsidP="000367D8">
      <w:pPr>
        <w:pStyle w:val="Code"/>
        <w:divId w:val="580138896"/>
        <w:rPr>
          <w:color w:val="000000"/>
        </w:rPr>
      </w:pPr>
      <w:bookmarkStart w:id="283" w:name="l215"/>
      <w:bookmarkEnd w:id="282"/>
      <w:r w:rsidRPr="000367D8">
        <w:rPr>
          <w:color w:val="000000"/>
        </w:rPr>
        <w:t xml:space="preserve">                    &lt;</w:t>
      </w:r>
      <w:r w:rsidRPr="000367D8">
        <w:rPr>
          <w:color w:val="000080"/>
        </w:rPr>
        <w:t xml:space="preserve">xs:any </w:t>
      </w:r>
      <w:r w:rsidRPr="000367D8">
        <w:t>namespace=</w:t>
      </w:r>
      <w:r w:rsidRPr="000367D8">
        <w:rPr>
          <w:color w:val="008000"/>
        </w:rPr>
        <w:t xml:space="preserve">"##other" </w:t>
      </w:r>
      <w:r w:rsidRPr="000367D8">
        <w:t>processContents=</w:t>
      </w:r>
      <w:r w:rsidRPr="000367D8">
        <w:rPr>
          <w:color w:val="008000"/>
        </w:rPr>
        <w:t xml:space="preserve">"strict" </w:t>
      </w:r>
      <w:r w:rsidRPr="000367D8">
        <w:t>minOccurs=</w:t>
      </w:r>
      <w:r w:rsidRPr="000367D8">
        <w:rPr>
          <w:color w:val="008000"/>
        </w:rPr>
        <w:t>"0"</w:t>
      </w:r>
      <w:r w:rsidRPr="000367D8">
        <w:rPr>
          <w:color w:val="000000"/>
        </w:rPr>
        <w:t xml:space="preserve"> </w:t>
      </w:r>
    </w:p>
    <w:p w:rsidR="000367D8" w:rsidRPr="000367D8" w:rsidRDefault="000367D8" w:rsidP="000367D8">
      <w:pPr>
        <w:pStyle w:val="Code"/>
        <w:divId w:val="580138896"/>
        <w:rPr>
          <w:color w:val="000000"/>
        </w:rPr>
      </w:pPr>
      <w:bookmarkStart w:id="284" w:name="l216"/>
      <w:bookmarkEnd w:id="283"/>
      <w:r w:rsidRPr="000367D8">
        <w:rPr>
          <w:color w:val="000000"/>
        </w:rPr>
        <w:t xml:space="preserve">                            </w:t>
      </w:r>
      <w:r w:rsidRPr="000367D8">
        <w:t>maxOccurs=</w:t>
      </w:r>
      <w:r w:rsidRPr="000367D8">
        <w:rPr>
          <w:color w:val="008000"/>
        </w:rPr>
        <w:t>"unbounded"</w:t>
      </w:r>
      <w:r w:rsidRPr="000367D8">
        <w:rPr>
          <w:color w:val="000000"/>
        </w:rPr>
        <w:t xml:space="preserve">/&gt; </w:t>
      </w:r>
    </w:p>
    <w:p w:rsidR="000367D8" w:rsidRPr="000367D8" w:rsidRDefault="000367D8" w:rsidP="000367D8">
      <w:pPr>
        <w:pStyle w:val="Code"/>
        <w:divId w:val="580138896"/>
        <w:rPr>
          <w:color w:val="000000"/>
        </w:rPr>
      </w:pPr>
      <w:bookmarkStart w:id="285" w:name="l217"/>
      <w:bookmarkEnd w:id="284"/>
      <w:r w:rsidRPr="000367D8">
        <w:rPr>
          <w:color w:val="000000"/>
        </w:rPr>
        <w:lastRenderedPageBreak/>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286" w:name="l218"/>
      <w:bookmarkEnd w:id="285"/>
      <w:r w:rsidRPr="000367D8">
        <w:rPr>
          <w:color w:val="000000"/>
        </w:rPr>
        <w:t xml:space="preserve">            &lt;/</w:t>
      </w:r>
      <w:r w:rsidRPr="000367D8">
        <w:rPr>
          <w:color w:val="000080"/>
        </w:rPr>
        <w:t>xs:extension</w:t>
      </w:r>
      <w:r w:rsidRPr="000367D8">
        <w:rPr>
          <w:color w:val="000000"/>
        </w:rPr>
        <w:t xml:space="preserve">&gt; </w:t>
      </w:r>
    </w:p>
    <w:p w:rsidR="000367D8" w:rsidRPr="000367D8" w:rsidRDefault="000367D8" w:rsidP="000367D8">
      <w:pPr>
        <w:pStyle w:val="Code"/>
        <w:divId w:val="580138896"/>
        <w:rPr>
          <w:color w:val="000000"/>
        </w:rPr>
      </w:pPr>
      <w:bookmarkStart w:id="287" w:name="l219"/>
      <w:bookmarkEnd w:id="286"/>
      <w:r w:rsidRPr="000367D8">
        <w:rPr>
          <w:color w:val="000000"/>
        </w:rPr>
        <w:t xml:space="preserve">        &lt;/</w:t>
      </w:r>
      <w:r w:rsidRPr="000367D8">
        <w:rPr>
          <w:color w:val="000080"/>
        </w:rPr>
        <w:t>xs:complexContent</w:t>
      </w:r>
      <w:r w:rsidRPr="000367D8">
        <w:rPr>
          <w:color w:val="000000"/>
        </w:rPr>
        <w:t xml:space="preserve">&gt; </w:t>
      </w:r>
    </w:p>
    <w:p w:rsidR="000367D8" w:rsidRPr="000367D8" w:rsidRDefault="000367D8" w:rsidP="000367D8">
      <w:pPr>
        <w:pStyle w:val="Code"/>
        <w:divId w:val="580138896"/>
        <w:rPr>
          <w:color w:val="000000"/>
        </w:rPr>
      </w:pPr>
      <w:bookmarkStart w:id="288" w:name="l220"/>
      <w:bookmarkEnd w:id="287"/>
      <w:r w:rsidRPr="000367D8">
        <w:rPr>
          <w:color w:val="000000"/>
        </w:rPr>
        <w:t xml:space="preserve">    &lt;/</w:t>
      </w:r>
      <w:r w:rsidRPr="000367D8">
        <w:rPr>
          <w:color w:val="000080"/>
        </w:rPr>
        <w:t>xs:complexType</w:t>
      </w:r>
      <w:r w:rsidRPr="000367D8">
        <w:rPr>
          <w:color w:val="000000"/>
        </w:rPr>
        <w:t xml:space="preserve">&gt; </w:t>
      </w:r>
    </w:p>
    <w:p w:rsidR="000367D8" w:rsidRPr="000367D8" w:rsidRDefault="000367D8" w:rsidP="000367D8">
      <w:pPr>
        <w:pStyle w:val="Code"/>
        <w:divId w:val="580138896"/>
        <w:rPr>
          <w:color w:val="000000"/>
        </w:rPr>
      </w:pPr>
      <w:bookmarkStart w:id="289" w:name="l221"/>
      <w:bookmarkEnd w:id="288"/>
      <w:r w:rsidRPr="000367D8">
        <w:rPr>
          <w:color w:val="000000"/>
        </w:rPr>
        <w:t xml:space="preserve">    &lt;</w:t>
      </w:r>
      <w:r w:rsidRPr="000367D8">
        <w:rPr>
          <w:color w:val="000080"/>
        </w:rPr>
        <w:t xml:space="preserve">xs:simpleType </w:t>
      </w:r>
      <w:r w:rsidRPr="000367D8">
        <w:t>name=</w:t>
      </w:r>
      <w:r w:rsidRPr="000367D8">
        <w:rPr>
          <w:color w:val="008000"/>
        </w:rPr>
        <w:t>"TrustLevelType"</w:t>
      </w:r>
      <w:r w:rsidRPr="000367D8">
        <w:rPr>
          <w:color w:val="000000"/>
        </w:rPr>
        <w:t xml:space="preserve">&gt; </w:t>
      </w:r>
    </w:p>
    <w:p w:rsidR="000367D8" w:rsidRPr="000367D8" w:rsidRDefault="000367D8" w:rsidP="000367D8">
      <w:pPr>
        <w:pStyle w:val="Code"/>
        <w:divId w:val="580138896"/>
        <w:rPr>
          <w:color w:val="000000"/>
        </w:rPr>
      </w:pPr>
      <w:bookmarkStart w:id="290" w:name="l222"/>
      <w:bookmarkEnd w:id="289"/>
      <w:r w:rsidRPr="000367D8">
        <w:rPr>
          <w:color w:val="000000"/>
        </w:rPr>
        <w:t xml:space="preserve">        &lt;</w:t>
      </w:r>
      <w:r w:rsidRPr="000367D8">
        <w:rPr>
          <w:color w:val="000080"/>
        </w:rPr>
        <w:t>xs:annotation</w:t>
      </w:r>
      <w:r w:rsidRPr="000367D8">
        <w:rPr>
          <w:color w:val="000000"/>
        </w:rPr>
        <w:t xml:space="preserve">&gt; </w:t>
      </w:r>
    </w:p>
    <w:p w:rsidR="000367D8" w:rsidRPr="000367D8" w:rsidRDefault="000367D8" w:rsidP="000367D8">
      <w:pPr>
        <w:pStyle w:val="Code"/>
        <w:divId w:val="580138896"/>
        <w:rPr>
          <w:color w:val="000000"/>
        </w:rPr>
      </w:pPr>
      <w:bookmarkStart w:id="291" w:name="l223"/>
      <w:bookmarkEnd w:id="290"/>
      <w:r w:rsidRPr="000367D8">
        <w:rPr>
          <w:color w:val="000000"/>
        </w:rPr>
        <w:t xml:space="preserve">            &lt;</w:t>
      </w:r>
      <w:r w:rsidRPr="000367D8">
        <w:rPr>
          <w:color w:val="000080"/>
        </w:rPr>
        <w:t>xs:documentation</w:t>
      </w:r>
      <w:r w:rsidRPr="000367D8">
        <w:rPr>
          <w:color w:val="000000"/>
        </w:rPr>
        <w:t xml:space="preserve">&gt; </w:t>
      </w:r>
    </w:p>
    <w:p w:rsidR="000367D8" w:rsidRPr="000367D8" w:rsidRDefault="000367D8" w:rsidP="000367D8">
      <w:pPr>
        <w:pStyle w:val="Code"/>
        <w:divId w:val="580138896"/>
        <w:rPr>
          <w:color w:val="000000"/>
        </w:rPr>
      </w:pPr>
      <w:bookmarkStart w:id="292" w:name="l224"/>
      <w:bookmarkEnd w:id="291"/>
      <w:r w:rsidRPr="000367D8">
        <w:rPr>
          <w:color w:val="000000"/>
        </w:rPr>
        <w:t xml:space="preserve">                Specifies the OPTIMIS Trust Level that is used for delegation in a </w:t>
      </w:r>
    </w:p>
    <w:p w:rsidR="000367D8" w:rsidRPr="000367D8" w:rsidRDefault="000367D8" w:rsidP="000367D8">
      <w:pPr>
        <w:pStyle w:val="Code"/>
        <w:divId w:val="580138896"/>
        <w:rPr>
          <w:color w:val="000000"/>
        </w:rPr>
      </w:pPr>
      <w:bookmarkStart w:id="293" w:name="l225"/>
      <w:bookmarkEnd w:id="292"/>
      <w:r w:rsidRPr="000367D8">
        <w:rPr>
          <w:color w:val="000000"/>
        </w:rPr>
        <w:t xml:space="preserve">                federated cloud scenario. </w:t>
      </w:r>
    </w:p>
    <w:p w:rsidR="000367D8" w:rsidRPr="000367D8" w:rsidRDefault="000367D8" w:rsidP="000367D8">
      <w:pPr>
        <w:pStyle w:val="Code"/>
        <w:divId w:val="580138896"/>
        <w:rPr>
          <w:color w:val="000000"/>
        </w:rPr>
      </w:pPr>
      <w:bookmarkStart w:id="294" w:name="l226"/>
      <w:bookmarkEnd w:id="293"/>
      <w:r w:rsidRPr="000367D8">
        <w:rPr>
          <w:color w:val="000000"/>
        </w:rPr>
        <w:t xml:space="preserve"> </w:t>
      </w:r>
    </w:p>
    <w:p w:rsidR="000367D8" w:rsidRPr="000367D8" w:rsidRDefault="000367D8" w:rsidP="000367D8">
      <w:pPr>
        <w:pStyle w:val="Code"/>
        <w:divId w:val="580138896"/>
        <w:rPr>
          <w:color w:val="000000"/>
        </w:rPr>
      </w:pPr>
      <w:bookmarkStart w:id="295" w:name="l227"/>
      <w:bookmarkEnd w:id="294"/>
      <w:r w:rsidRPr="000367D8">
        <w:rPr>
          <w:color w:val="000000"/>
        </w:rPr>
        <w:t xml:space="preserve">                TODO: is there a specification of the different Trust Levels in OPTIMIS? </w:t>
      </w:r>
    </w:p>
    <w:p w:rsidR="000367D8" w:rsidRPr="000367D8" w:rsidRDefault="000367D8" w:rsidP="000367D8">
      <w:pPr>
        <w:pStyle w:val="Code"/>
        <w:divId w:val="580138896"/>
        <w:rPr>
          <w:color w:val="000000"/>
        </w:rPr>
      </w:pPr>
      <w:bookmarkStart w:id="296" w:name="l228"/>
      <w:bookmarkEnd w:id="295"/>
      <w:r w:rsidRPr="000367D8">
        <w:rPr>
          <w:color w:val="000000"/>
        </w:rPr>
        <w:t xml:space="preserve">            &lt;/</w:t>
      </w:r>
      <w:r w:rsidRPr="000367D8">
        <w:rPr>
          <w:color w:val="000080"/>
        </w:rPr>
        <w:t>xs:documentation</w:t>
      </w:r>
      <w:r w:rsidRPr="000367D8">
        <w:rPr>
          <w:color w:val="000000"/>
        </w:rPr>
        <w:t xml:space="preserve">&gt; </w:t>
      </w:r>
    </w:p>
    <w:p w:rsidR="000367D8" w:rsidRPr="000367D8" w:rsidRDefault="000367D8" w:rsidP="000367D8">
      <w:pPr>
        <w:pStyle w:val="Code"/>
        <w:divId w:val="580138896"/>
        <w:rPr>
          <w:color w:val="000000"/>
        </w:rPr>
      </w:pPr>
      <w:bookmarkStart w:id="297" w:name="l229"/>
      <w:bookmarkEnd w:id="296"/>
      <w:r w:rsidRPr="000367D8">
        <w:rPr>
          <w:color w:val="000000"/>
        </w:rPr>
        <w:t xml:space="preserve">        &lt;/</w:t>
      </w:r>
      <w:r w:rsidRPr="000367D8">
        <w:rPr>
          <w:color w:val="000080"/>
        </w:rPr>
        <w:t>xs:annotation</w:t>
      </w:r>
      <w:r w:rsidRPr="000367D8">
        <w:rPr>
          <w:color w:val="000000"/>
        </w:rPr>
        <w:t xml:space="preserve">&gt; </w:t>
      </w:r>
    </w:p>
    <w:p w:rsidR="000367D8" w:rsidRPr="000367D8" w:rsidRDefault="000367D8" w:rsidP="000367D8">
      <w:pPr>
        <w:pStyle w:val="Code"/>
        <w:divId w:val="580138896"/>
        <w:rPr>
          <w:color w:val="000000"/>
        </w:rPr>
      </w:pPr>
      <w:bookmarkStart w:id="298" w:name="l230"/>
      <w:bookmarkEnd w:id="297"/>
      <w:r w:rsidRPr="000367D8">
        <w:rPr>
          <w:color w:val="000000"/>
        </w:rPr>
        <w:t xml:space="preserve">        &lt;</w:t>
      </w:r>
      <w:r w:rsidRPr="000367D8">
        <w:rPr>
          <w:color w:val="000080"/>
        </w:rPr>
        <w:t xml:space="preserve">xs:restriction </w:t>
      </w:r>
      <w:r w:rsidRPr="000367D8">
        <w:t>base=</w:t>
      </w:r>
      <w:r w:rsidRPr="000367D8">
        <w:rPr>
          <w:color w:val="008000"/>
        </w:rPr>
        <w:t>"xs:int"</w:t>
      </w:r>
      <w:r w:rsidRPr="000367D8">
        <w:rPr>
          <w:color w:val="000000"/>
        </w:rPr>
        <w:t xml:space="preserve">&gt; </w:t>
      </w:r>
    </w:p>
    <w:p w:rsidR="000367D8" w:rsidRPr="000367D8" w:rsidRDefault="000367D8" w:rsidP="000367D8">
      <w:pPr>
        <w:pStyle w:val="Code"/>
        <w:divId w:val="580138896"/>
        <w:rPr>
          <w:color w:val="000000"/>
        </w:rPr>
      </w:pPr>
      <w:bookmarkStart w:id="299" w:name="l231"/>
      <w:bookmarkEnd w:id="298"/>
      <w:r w:rsidRPr="000367D8">
        <w:rPr>
          <w:color w:val="000000"/>
        </w:rPr>
        <w:t xml:space="preserve">            &lt;</w:t>
      </w:r>
      <w:r w:rsidRPr="000367D8">
        <w:rPr>
          <w:color w:val="000080"/>
        </w:rPr>
        <w:t xml:space="preserve">xs:minInclusive </w:t>
      </w:r>
      <w:r w:rsidRPr="000367D8">
        <w:t>value=</w:t>
      </w:r>
      <w:r w:rsidRPr="000367D8">
        <w:rPr>
          <w:color w:val="008000"/>
        </w:rPr>
        <w:t>"0"</w:t>
      </w:r>
      <w:r w:rsidRPr="000367D8">
        <w:rPr>
          <w:color w:val="000000"/>
        </w:rPr>
        <w:t xml:space="preserve">/&gt; </w:t>
      </w:r>
    </w:p>
    <w:p w:rsidR="000367D8" w:rsidRPr="000367D8" w:rsidRDefault="000367D8" w:rsidP="000367D8">
      <w:pPr>
        <w:pStyle w:val="Code"/>
        <w:divId w:val="580138896"/>
        <w:rPr>
          <w:color w:val="000000"/>
        </w:rPr>
      </w:pPr>
      <w:bookmarkStart w:id="300" w:name="l232"/>
      <w:bookmarkEnd w:id="299"/>
      <w:r w:rsidRPr="000367D8">
        <w:rPr>
          <w:color w:val="000000"/>
        </w:rPr>
        <w:t xml:space="preserve">        &lt;/</w:t>
      </w:r>
      <w:r w:rsidRPr="000367D8">
        <w:rPr>
          <w:color w:val="000080"/>
        </w:rPr>
        <w:t>xs:restriction</w:t>
      </w:r>
      <w:r w:rsidRPr="000367D8">
        <w:rPr>
          <w:color w:val="000000"/>
        </w:rPr>
        <w:t xml:space="preserve">&gt; </w:t>
      </w:r>
    </w:p>
    <w:p w:rsidR="000367D8" w:rsidRPr="000367D8" w:rsidRDefault="000367D8" w:rsidP="000367D8">
      <w:pPr>
        <w:pStyle w:val="Code"/>
        <w:divId w:val="580138896"/>
        <w:rPr>
          <w:color w:val="000000"/>
        </w:rPr>
      </w:pPr>
      <w:bookmarkStart w:id="301" w:name="l233"/>
      <w:bookmarkEnd w:id="300"/>
      <w:r w:rsidRPr="000367D8">
        <w:rPr>
          <w:color w:val="000000"/>
        </w:rPr>
        <w:t xml:space="preserve">    &lt;/</w:t>
      </w:r>
      <w:r w:rsidRPr="000367D8">
        <w:rPr>
          <w:color w:val="000080"/>
        </w:rPr>
        <w:t>xs:simpleType</w:t>
      </w:r>
      <w:r w:rsidRPr="000367D8">
        <w:rPr>
          <w:color w:val="000000"/>
        </w:rPr>
        <w:t xml:space="preserve">&gt; </w:t>
      </w:r>
    </w:p>
    <w:p w:rsidR="000367D8" w:rsidRPr="000367D8" w:rsidRDefault="000367D8" w:rsidP="000367D8">
      <w:pPr>
        <w:pStyle w:val="Code"/>
        <w:divId w:val="580138896"/>
        <w:rPr>
          <w:i/>
          <w:iCs/>
          <w:color w:val="808080"/>
        </w:rPr>
      </w:pPr>
      <w:bookmarkStart w:id="302" w:name="l234"/>
      <w:bookmarkEnd w:id="301"/>
      <w:r w:rsidRPr="000367D8">
        <w:rPr>
          <w:color w:val="000000"/>
        </w:rPr>
        <w:t xml:space="preserve">    </w:t>
      </w:r>
      <w:r w:rsidRPr="000367D8">
        <w:rPr>
          <w:i/>
          <w:iCs/>
          <w:color w:val="808080"/>
        </w:rPr>
        <w:t xml:space="preserve">&lt;!-- </w:t>
      </w:r>
    </w:p>
    <w:p w:rsidR="000367D8" w:rsidRPr="000367D8" w:rsidRDefault="000367D8" w:rsidP="000367D8">
      <w:pPr>
        <w:pStyle w:val="Code"/>
        <w:divId w:val="580138896"/>
        <w:rPr>
          <w:color w:val="000000"/>
        </w:rPr>
      </w:pPr>
      <w:bookmarkStart w:id="303" w:name="l235"/>
      <w:bookmarkEnd w:id="302"/>
      <w:r w:rsidRPr="000367D8">
        <w:rPr>
          <w:color w:val="000000"/>
        </w:rPr>
        <w:t xml:space="preserve">       Definition of OPTIMIS Risk Constraints. </w:t>
      </w:r>
    </w:p>
    <w:p w:rsidR="000367D8" w:rsidRPr="000367D8" w:rsidRDefault="000367D8" w:rsidP="000367D8">
      <w:pPr>
        <w:pStyle w:val="Code"/>
        <w:divId w:val="580138896"/>
        <w:rPr>
          <w:color w:val="000000"/>
        </w:rPr>
      </w:pPr>
      <w:bookmarkStart w:id="304" w:name="l236"/>
      <w:bookmarkEnd w:id="303"/>
      <w:r w:rsidRPr="000367D8">
        <w:rPr>
          <w:color w:val="000000"/>
        </w:rPr>
        <w:t xml:space="preserve">    --&gt; </w:t>
      </w:r>
    </w:p>
    <w:p w:rsidR="000367D8" w:rsidRPr="000367D8" w:rsidRDefault="000367D8" w:rsidP="000367D8">
      <w:pPr>
        <w:pStyle w:val="Code"/>
        <w:divId w:val="580138896"/>
        <w:rPr>
          <w:color w:val="000000"/>
        </w:rPr>
      </w:pPr>
      <w:bookmarkStart w:id="305" w:name="l237"/>
      <w:bookmarkEnd w:id="304"/>
      <w:r w:rsidRPr="000367D8">
        <w:rPr>
          <w:color w:val="000000"/>
        </w:rPr>
        <w:t xml:space="preserve">    &lt;</w:t>
      </w:r>
      <w:r w:rsidRPr="000367D8">
        <w:rPr>
          <w:color w:val="000080"/>
        </w:rPr>
        <w:t xml:space="preserve">xs:complexType </w:t>
      </w:r>
      <w:r w:rsidRPr="000367D8">
        <w:t>name=</w:t>
      </w:r>
      <w:r w:rsidRPr="000367D8">
        <w:rPr>
          <w:color w:val="008000"/>
        </w:rPr>
        <w:t>"RiskSectionType"</w:t>
      </w:r>
      <w:r w:rsidRPr="000367D8">
        <w:rPr>
          <w:color w:val="000000"/>
        </w:rPr>
        <w:t xml:space="preserve">&gt; </w:t>
      </w:r>
    </w:p>
    <w:p w:rsidR="000367D8" w:rsidRPr="000367D8" w:rsidRDefault="000367D8" w:rsidP="000367D8">
      <w:pPr>
        <w:pStyle w:val="Code"/>
        <w:divId w:val="580138896"/>
        <w:rPr>
          <w:color w:val="000000"/>
        </w:rPr>
      </w:pPr>
      <w:bookmarkStart w:id="306" w:name="l238"/>
      <w:bookmarkEnd w:id="305"/>
      <w:r w:rsidRPr="000367D8">
        <w:rPr>
          <w:color w:val="000000"/>
        </w:rPr>
        <w:t xml:space="preserve">        &lt;</w:t>
      </w:r>
      <w:r w:rsidRPr="000367D8">
        <w:rPr>
          <w:color w:val="000080"/>
        </w:rPr>
        <w:t>xs:complexContent</w:t>
      </w:r>
      <w:r w:rsidRPr="000367D8">
        <w:rPr>
          <w:color w:val="000000"/>
        </w:rPr>
        <w:t xml:space="preserve">&gt; </w:t>
      </w:r>
    </w:p>
    <w:p w:rsidR="000367D8" w:rsidRPr="000367D8" w:rsidRDefault="000367D8" w:rsidP="000367D8">
      <w:pPr>
        <w:pStyle w:val="Code"/>
        <w:divId w:val="580138896"/>
        <w:rPr>
          <w:color w:val="000000"/>
        </w:rPr>
      </w:pPr>
      <w:bookmarkStart w:id="307" w:name="l239"/>
      <w:bookmarkEnd w:id="306"/>
      <w:r w:rsidRPr="000367D8">
        <w:rPr>
          <w:color w:val="000000"/>
        </w:rPr>
        <w:t xml:space="preserve">            &lt;</w:t>
      </w:r>
      <w:r w:rsidRPr="000367D8">
        <w:rPr>
          <w:color w:val="000080"/>
        </w:rPr>
        <w:t xml:space="preserve">xs:extension </w:t>
      </w:r>
      <w:r w:rsidRPr="000367D8">
        <w:t>base=</w:t>
      </w:r>
      <w:r w:rsidRPr="000367D8">
        <w:rPr>
          <w:color w:val="008000"/>
        </w:rPr>
        <w:t>"opt:ScopedSectionType"</w:t>
      </w:r>
      <w:r w:rsidRPr="000367D8">
        <w:rPr>
          <w:color w:val="000000"/>
        </w:rPr>
        <w:t xml:space="preserve">&gt; </w:t>
      </w:r>
    </w:p>
    <w:p w:rsidR="000367D8" w:rsidRPr="000367D8" w:rsidRDefault="000367D8" w:rsidP="000367D8">
      <w:pPr>
        <w:pStyle w:val="Code"/>
        <w:divId w:val="580138896"/>
        <w:rPr>
          <w:color w:val="000000"/>
        </w:rPr>
      </w:pPr>
      <w:bookmarkStart w:id="308" w:name="l240"/>
      <w:bookmarkEnd w:id="307"/>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309" w:name="l241"/>
      <w:bookmarkEnd w:id="308"/>
      <w:r w:rsidRPr="000367D8">
        <w:rPr>
          <w:color w:val="000000"/>
        </w:rPr>
        <w:t xml:space="preserve">                    &lt;</w:t>
      </w:r>
      <w:r w:rsidRPr="000367D8">
        <w:rPr>
          <w:color w:val="000080"/>
        </w:rPr>
        <w:t xml:space="preserve">xs:element </w:t>
      </w:r>
      <w:r w:rsidRPr="000367D8">
        <w:t>name=</w:t>
      </w:r>
      <w:r w:rsidRPr="000367D8">
        <w:rPr>
          <w:color w:val="008000"/>
        </w:rPr>
        <w:t xml:space="preserve">"RiskLevel" </w:t>
      </w:r>
      <w:r w:rsidRPr="000367D8">
        <w:t>type=</w:t>
      </w:r>
      <w:r w:rsidRPr="000367D8">
        <w:rPr>
          <w:color w:val="008000"/>
        </w:rPr>
        <w:t xml:space="preserve">"opt:RiskLevelType" </w:t>
      </w:r>
      <w:r w:rsidRPr="000367D8">
        <w:t>minOccurs=</w:t>
      </w:r>
      <w:r w:rsidRPr="000367D8">
        <w:rPr>
          <w:color w:val="008000"/>
        </w:rPr>
        <w:t>"0"</w:t>
      </w:r>
      <w:r w:rsidRPr="000367D8">
        <w:rPr>
          <w:color w:val="000000"/>
        </w:rPr>
        <w:t xml:space="preserve">/&gt; </w:t>
      </w:r>
    </w:p>
    <w:p w:rsidR="000367D8" w:rsidRPr="000367D8" w:rsidRDefault="000367D8" w:rsidP="000367D8">
      <w:pPr>
        <w:pStyle w:val="Code"/>
        <w:divId w:val="580138896"/>
        <w:rPr>
          <w:color w:val="000000"/>
        </w:rPr>
      </w:pPr>
      <w:bookmarkStart w:id="310" w:name="l242"/>
      <w:bookmarkEnd w:id="309"/>
      <w:r w:rsidRPr="000367D8">
        <w:rPr>
          <w:color w:val="000000"/>
        </w:rPr>
        <w:t xml:space="preserve">                    &lt;</w:t>
      </w:r>
      <w:r w:rsidRPr="000367D8">
        <w:rPr>
          <w:color w:val="000080"/>
        </w:rPr>
        <w:t xml:space="preserve">xs:element </w:t>
      </w:r>
      <w:r w:rsidRPr="000367D8">
        <w:t>name=</w:t>
      </w:r>
      <w:r w:rsidRPr="000367D8">
        <w:rPr>
          <w:color w:val="008000"/>
        </w:rPr>
        <w:t xml:space="preserve">"AvailabilityArray" </w:t>
      </w:r>
      <w:r w:rsidRPr="000367D8">
        <w:t>type=</w:t>
      </w:r>
      <w:r w:rsidRPr="000367D8">
        <w:rPr>
          <w:color w:val="008000"/>
        </w:rPr>
        <w:t>"opt:AvailabilityArrayType"</w:t>
      </w:r>
      <w:r w:rsidRPr="000367D8">
        <w:rPr>
          <w:color w:val="000000"/>
        </w:rPr>
        <w:t xml:space="preserve"> </w:t>
      </w:r>
    </w:p>
    <w:p w:rsidR="000367D8" w:rsidRPr="000367D8" w:rsidRDefault="000367D8" w:rsidP="000367D8">
      <w:pPr>
        <w:pStyle w:val="Code"/>
        <w:divId w:val="580138896"/>
        <w:rPr>
          <w:color w:val="000000"/>
        </w:rPr>
      </w:pPr>
      <w:bookmarkStart w:id="311" w:name="l243"/>
      <w:bookmarkEnd w:id="310"/>
      <w:r w:rsidRPr="000367D8">
        <w:rPr>
          <w:color w:val="000000"/>
        </w:rPr>
        <w:t xml:space="preserve">                                </w:t>
      </w:r>
      <w:r w:rsidRPr="000367D8">
        <w:t>minOccurs=</w:t>
      </w:r>
      <w:r w:rsidRPr="000367D8">
        <w:rPr>
          <w:color w:val="008000"/>
        </w:rPr>
        <w:t>"0"</w:t>
      </w:r>
      <w:r w:rsidRPr="000367D8">
        <w:rPr>
          <w:color w:val="000000"/>
        </w:rPr>
        <w:t xml:space="preserve">/&gt; </w:t>
      </w:r>
    </w:p>
    <w:p w:rsidR="000367D8" w:rsidRPr="000367D8" w:rsidRDefault="000367D8" w:rsidP="000367D8">
      <w:pPr>
        <w:pStyle w:val="Code"/>
        <w:divId w:val="580138896"/>
        <w:rPr>
          <w:color w:val="000000"/>
        </w:rPr>
      </w:pPr>
      <w:bookmarkStart w:id="312" w:name="l244"/>
      <w:bookmarkEnd w:id="311"/>
      <w:r w:rsidRPr="000367D8">
        <w:rPr>
          <w:color w:val="000000"/>
        </w:rPr>
        <w:t xml:space="preserve">                    &lt;</w:t>
      </w:r>
      <w:r w:rsidRPr="000367D8">
        <w:rPr>
          <w:color w:val="000080"/>
        </w:rPr>
        <w:t xml:space="preserve">xs:any </w:t>
      </w:r>
      <w:r w:rsidRPr="000367D8">
        <w:t>namespace=</w:t>
      </w:r>
      <w:r w:rsidRPr="000367D8">
        <w:rPr>
          <w:color w:val="008000"/>
        </w:rPr>
        <w:t xml:space="preserve">"##other" </w:t>
      </w:r>
      <w:r w:rsidRPr="000367D8">
        <w:t>processContents=</w:t>
      </w:r>
      <w:r w:rsidRPr="000367D8">
        <w:rPr>
          <w:color w:val="008000"/>
        </w:rPr>
        <w:t xml:space="preserve">"strict" </w:t>
      </w:r>
      <w:r w:rsidRPr="000367D8">
        <w:t>minOccurs=</w:t>
      </w:r>
      <w:r w:rsidRPr="000367D8">
        <w:rPr>
          <w:color w:val="008000"/>
        </w:rPr>
        <w:t>"0"</w:t>
      </w:r>
      <w:r w:rsidRPr="000367D8">
        <w:rPr>
          <w:color w:val="000000"/>
        </w:rPr>
        <w:t xml:space="preserve"> </w:t>
      </w:r>
    </w:p>
    <w:p w:rsidR="000367D8" w:rsidRPr="000367D8" w:rsidRDefault="000367D8" w:rsidP="000367D8">
      <w:pPr>
        <w:pStyle w:val="Code"/>
        <w:divId w:val="580138896"/>
        <w:rPr>
          <w:color w:val="000000"/>
        </w:rPr>
      </w:pPr>
      <w:bookmarkStart w:id="313" w:name="l245"/>
      <w:bookmarkEnd w:id="312"/>
      <w:r w:rsidRPr="000367D8">
        <w:rPr>
          <w:color w:val="000000"/>
        </w:rPr>
        <w:t xml:space="preserve">                            </w:t>
      </w:r>
      <w:r w:rsidRPr="000367D8">
        <w:t>maxOccurs=</w:t>
      </w:r>
      <w:r w:rsidRPr="000367D8">
        <w:rPr>
          <w:color w:val="008000"/>
        </w:rPr>
        <w:t>"unbounded"</w:t>
      </w:r>
      <w:r w:rsidRPr="000367D8">
        <w:rPr>
          <w:color w:val="000000"/>
        </w:rPr>
        <w:t xml:space="preserve">/&gt; </w:t>
      </w:r>
    </w:p>
    <w:p w:rsidR="000367D8" w:rsidRPr="000367D8" w:rsidRDefault="000367D8" w:rsidP="000367D8">
      <w:pPr>
        <w:pStyle w:val="Code"/>
        <w:divId w:val="580138896"/>
        <w:rPr>
          <w:color w:val="000000"/>
        </w:rPr>
      </w:pPr>
      <w:bookmarkStart w:id="314" w:name="l246"/>
      <w:bookmarkEnd w:id="313"/>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315" w:name="l247"/>
      <w:bookmarkEnd w:id="314"/>
      <w:r w:rsidRPr="000367D8">
        <w:rPr>
          <w:color w:val="000000"/>
        </w:rPr>
        <w:t xml:space="preserve">            &lt;/</w:t>
      </w:r>
      <w:r w:rsidRPr="000367D8">
        <w:rPr>
          <w:color w:val="000080"/>
        </w:rPr>
        <w:t>xs:extension</w:t>
      </w:r>
      <w:r w:rsidRPr="000367D8">
        <w:rPr>
          <w:color w:val="000000"/>
        </w:rPr>
        <w:t xml:space="preserve">&gt; </w:t>
      </w:r>
    </w:p>
    <w:p w:rsidR="000367D8" w:rsidRPr="000367D8" w:rsidRDefault="000367D8" w:rsidP="000367D8">
      <w:pPr>
        <w:pStyle w:val="Code"/>
        <w:divId w:val="580138896"/>
        <w:rPr>
          <w:color w:val="000000"/>
        </w:rPr>
      </w:pPr>
      <w:bookmarkStart w:id="316" w:name="l248"/>
      <w:bookmarkEnd w:id="315"/>
      <w:r w:rsidRPr="000367D8">
        <w:rPr>
          <w:color w:val="000000"/>
        </w:rPr>
        <w:t xml:space="preserve">        &lt;/</w:t>
      </w:r>
      <w:r w:rsidRPr="000367D8">
        <w:rPr>
          <w:color w:val="000080"/>
        </w:rPr>
        <w:t>xs:complexContent</w:t>
      </w:r>
      <w:r w:rsidRPr="000367D8">
        <w:rPr>
          <w:color w:val="000000"/>
        </w:rPr>
        <w:t xml:space="preserve">&gt; </w:t>
      </w:r>
    </w:p>
    <w:p w:rsidR="000367D8" w:rsidRPr="000367D8" w:rsidRDefault="000367D8" w:rsidP="000367D8">
      <w:pPr>
        <w:pStyle w:val="Code"/>
        <w:divId w:val="580138896"/>
        <w:rPr>
          <w:color w:val="000000"/>
        </w:rPr>
      </w:pPr>
      <w:bookmarkStart w:id="317" w:name="l249"/>
      <w:bookmarkEnd w:id="316"/>
      <w:r w:rsidRPr="000367D8">
        <w:rPr>
          <w:color w:val="000000"/>
        </w:rPr>
        <w:t xml:space="preserve">    &lt;/</w:t>
      </w:r>
      <w:r w:rsidRPr="000367D8">
        <w:rPr>
          <w:color w:val="000080"/>
        </w:rPr>
        <w:t>xs:complexType</w:t>
      </w:r>
      <w:r w:rsidRPr="000367D8">
        <w:rPr>
          <w:color w:val="000000"/>
        </w:rPr>
        <w:t xml:space="preserve">&gt; </w:t>
      </w:r>
    </w:p>
    <w:p w:rsidR="000367D8" w:rsidRPr="000367D8" w:rsidRDefault="000367D8" w:rsidP="000367D8">
      <w:pPr>
        <w:pStyle w:val="Code"/>
        <w:divId w:val="580138896"/>
        <w:rPr>
          <w:color w:val="000000"/>
        </w:rPr>
      </w:pPr>
      <w:bookmarkStart w:id="318" w:name="l250"/>
      <w:bookmarkEnd w:id="317"/>
      <w:r w:rsidRPr="000367D8">
        <w:rPr>
          <w:color w:val="000000"/>
        </w:rPr>
        <w:t xml:space="preserve">    &lt;</w:t>
      </w:r>
      <w:r w:rsidRPr="000367D8">
        <w:rPr>
          <w:color w:val="000080"/>
        </w:rPr>
        <w:t xml:space="preserve">xs:complexType </w:t>
      </w:r>
      <w:r w:rsidRPr="000367D8">
        <w:t>name=</w:t>
      </w:r>
      <w:r w:rsidRPr="000367D8">
        <w:rPr>
          <w:color w:val="008000"/>
        </w:rPr>
        <w:t>"AvailabilityArrayType"</w:t>
      </w:r>
      <w:r w:rsidRPr="000367D8">
        <w:rPr>
          <w:color w:val="000000"/>
        </w:rPr>
        <w:t xml:space="preserve">&gt; </w:t>
      </w:r>
    </w:p>
    <w:p w:rsidR="000367D8" w:rsidRPr="000367D8" w:rsidRDefault="000367D8" w:rsidP="000367D8">
      <w:pPr>
        <w:pStyle w:val="Code"/>
        <w:divId w:val="580138896"/>
        <w:rPr>
          <w:color w:val="000000"/>
        </w:rPr>
      </w:pPr>
      <w:bookmarkStart w:id="319" w:name="l251"/>
      <w:bookmarkEnd w:id="318"/>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320" w:name="l252"/>
      <w:bookmarkEnd w:id="319"/>
      <w:r w:rsidRPr="000367D8">
        <w:rPr>
          <w:color w:val="000000"/>
        </w:rPr>
        <w:t xml:space="preserve">            &lt;</w:t>
      </w:r>
      <w:r w:rsidRPr="000367D8">
        <w:rPr>
          <w:color w:val="000080"/>
        </w:rPr>
        <w:t xml:space="preserve">xs:element </w:t>
      </w:r>
      <w:r w:rsidRPr="000367D8">
        <w:t>name=</w:t>
      </w:r>
      <w:r w:rsidRPr="000367D8">
        <w:rPr>
          <w:color w:val="008000"/>
        </w:rPr>
        <w:t xml:space="preserve">"Availability" </w:t>
      </w:r>
      <w:r w:rsidRPr="000367D8">
        <w:t>type=</w:t>
      </w:r>
      <w:r w:rsidRPr="000367D8">
        <w:rPr>
          <w:color w:val="008000"/>
        </w:rPr>
        <w:t xml:space="preserve">"opt:AvailabilityType" </w:t>
      </w:r>
      <w:r w:rsidRPr="000367D8">
        <w:t>minOccurs=</w:t>
      </w:r>
      <w:r w:rsidRPr="000367D8">
        <w:rPr>
          <w:color w:val="008000"/>
        </w:rPr>
        <w:t>"0"</w:t>
      </w:r>
      <w:r w:rsidRPr="000367D8">
        <w:rPr>
          <w:color w:val="000000"/>
        </w:rPr>
        <w:t xml:space="preserve"> </w:t>
      </w:r>
    </w:p>
    <w:p w:rsidR="000367D8" w:rsidRPr="000367D8" w:rsidRDefault="000367D8" w:rsidP="000367D8">
      <w:pPr>
        <w:pStyle w:val="Code"/>
        <w:divId w:val="580138896"/>
        <w:rPr>
          <w:color w:val="000000"/>
        </w:rPr>
      </w:pPr>
      <w:bookmarkStart w:id="321" w:name="l253"/>
      <w:bookmarkEnd w:id="320"/>
      <w:r w:rsidRPr="000367D8">
        <w:rPr>
          <w:color w:val="000000"/>
        </w:rPr>
        <w:t xml:space="preserve">                        </w:t>
      </w:r>
      <w:r w:rsidRPr="000367D8">
        <w:t>maxOccurs=</w:t>
      </w:r>
      <w:r w:rsidRPr="000367D8">
        <w:rPr>
          <w:color w:val="008000"/>
        </w:rPr>
        <w:t>"unbounded"</w:t>
      </w:r>
      <w:r w:rsidRPr="000367D8">
        <w:rPr>
          <w:color w:val="000000"/>
        </w:rPr>
        <w:t xml:space="preserve">/&gt; </w:t>
      </w:r>
    </w:p>
    <w:p w:rsidR="000367D8" w:rsidRPr="000367D8" w:rsidRDefault="000367D8" w:rsidP="000367D8">
      <w:pPr>
        <w:pStyle w:val="Code"/>
        <w:divId w:val="580138896"/>
        <w:rPr>
          <w:color w:val="000000"/>
        </w:rPr>
      </w:pPr>
      <w:bookmarkStart w:id="322" w:name="l254"/>
      <w:bookmarkEnd w:id="321"/>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323" w:name="l255"/>
      <w:bookmarkEnd w:id="322"/>
      <w:r w:rsidRPr="000367D8">
        <w:rPr>
          <w:color w:val="000000"/>
        </w:rPr>
        <w:t xml:space="preserve">    &lt;/</w:t>
      </w:r>
      <w:r w:rsidRPr="000367D8">
        <w:rPr>
          <w:color w:val="000080"/>
        </w:rPr>
        <w:t>xs:complexType</w:t>
      </w:r>
      <w:r w:rsidRPr="000367D8">
        <w:rPr>
          <w:color w:val="000000"/>
        </w:rPr>
        <w:t xml:space="preserve">&gt; </w:t>
      </w:r>
    </w:p>
    <w:p w:rsidR="000367D8" w:rsidRPr="000367D8" w:rsidRDefault="000367D8" w:rsidP="000367D8">
      <w:pPr>
        <w:pStyle w:val="Code"/>
        <w:divId w:val="580138896"/>
        <w:rPr>
          <w:color w:val="000000"/>
        </w:rPr>
      </w:pPr>
      <w:bookmarkStart w:id="324" w:name="l256"/>
      <w:bookmarkEnd w:id="323"/>
      <w:r w:rsidRPr="000367D8">
        <w:rPr>
          <w:color w:val="000000"/>
        </w:rPr>
        <w:t xml:space="preserve">    &lt;</w:t>
      </w:r>
      <w:r w:rsidRPr="000367D8">
        <w:rPr>
          <w:color w:val="000080"/>
        </w:rPr>
        <w:t xml:space="preserve">xs:complexType </w:t>
      </w:r>
      <w:r w:rsidRPr="000367D8">
        <w:t>name=</w:t>
      </w:r>
      <w:r w:rsidRPr="000367D8">
        <w:rPr>
          <w:color w:val="008000"/>
        </w:rPr>
        <w:t>"AvailabilityType"</w:t>
      </w:r>
      <w:r w:rsidRPr="000367D8">
        <w:rPr>
          <w:color w:val="000000"/>
        </w:rPr>
        <w:t xml:space="preserve">&gt; </w:t>
      </w:r>
    </w:p>
    <w:p w:rsidR="000367D8" w:rsidRPr="000367D8" w:rsidRDefault="000367D8" w:rsidP="000367D8">
      <w:pPr>
        <w:pStyle w:val="Code"/>
        <w:divId w:val="580138896"/>
        <w:rPr>
          <w:color w:val="000000"/>
        </w:rPr>
      </w:pPr>
      <w:bookmarkStart w:id="325" w:name="l257"/>
      <w:bookmarkEnd w:id="324"/>
      <w:r w:rsidRPr="000367D8">
        <w:rPr>
          <w:color w:val="000000"/>
        </w:rPr>
        <w:t xml:space="preserve">        &lt;</w:t>
      </w:r>
      <w:r w:rsidRPr="000367D8">
        <w:rPr>
          <w:color w:val="000080"/>
        </w:rPr>
        <w:t>xs:simpleContent</w:t>
      </w:r>
      <w:r w:rsidRPr="000367D8">
        <w:rPr>
          <w:color w:val="000000"/>
        </w:rPr>
        <w:t xml:space="preserve">&gt; </w:t>
      </w:r>
    </w:p>
    <w:p w:rsidR="000367D8" w:rsidRPr="000367D8" w:rsidRDefault="000367D8" w:rsidP="000367D8">
      <w:pPr>
        <w:pStyle w:val="Code"/>
        <w:divId w:val="580138896"/>
        <w:rPr>
          <w:color w:val="000000"/>
        </w:rPr>
      </w:pPr>
      <w:bookmarkStart w:id="326" w:name="l258"/>
      <w:bookmarkEnd w:id="325"/>
      <w:r w:rsidRPr="000367D8">
        <w:rPr>
          <w:color w:val="000000"/>
        </w:rPr>
        <w:t xml:space="preserve">            &lt;</w:t>
      </w:r>
      <w:r w:rsidRPr="000367D8">
        <w:rPr>
          <w:color w:val="000080"/>
        </w:rPr>
        <w:t xml:space="preserve">xs:extension </w:t>
      </w:r>
      <w:r w:rsidRPr="000367D8">
        <w:t>base=</w:t>
      </w:r>
      <w:r w:rsidRPr="000367D8">
        <w:rPr>
          <w:color w:val="008000"/>
        </w:rPr>
        <w:t>"xs:double"</w:t>
      </w:r>
      <w:r w:rsidRPr="000367D8">
        <w:rPr>
          <w:color w:val="000000"/>
        </w:rPr>
        <w:t xml:space="preserve">&gt; </w:t>
      </w:r>
    </w:p>
    <w:p w:rsidR="000367D8" w:rsidRPr="000367D8" w:rsidRDefault="000367D8" w:rsidP="000367D8">
      <w:pPr>
        <w:pStyle w:val="Code"/>
        <w:divId w:val="580138896"/>
        <w:rPr>
          <w:color w:val="000000"/>
        </w:rPr>
      </w:pPr>
      <w:bookmarkStart w:id="327" w:name="l259"/>
      <w:bookmarkEnd w:id="326"/>
      <w:r w:rsidRPr="000367D8">
        <w:rPr>
          <w:color w:val="000000"/>
        </w:rPr>
        <w:t xml:space="preserve">                &lt;</w:t>
      </w:r>
      <w:r w:rsidRPr="000367D8">
        <w:rPr>
          <w:color w:val="000080"/>
        </w:rPr>
        <w:t xml:space="preserve">xs:attribute </w:t>
      </w:r>
      <w:r w:rsidRPr="000367D8">
        <w:t>name=</w:t>
      </w:r>
      <w:r w:rsidRPr="000367D8">
        <w:rPr>
          <w:color w:val="008000"/>
        </w:rPr>
        <w:t xml:space="preserve">"assessmentInterval" </w:t>
      </w:r>
      <w:r w:rsidRPr="000367D8">
        <w:t>type=</w:t>
      </w:r>
      <w:r w:rsidRPr="000367D8">
        <w:rPr>
          <w:color w:val="008000"/>
        </w:rPr>
        <w:t>"xs:duration"</w:t>
      </w:r>
      <w:r w:rsidRPr="000367D8">
        <w:rPr>
          <w:color w:val="000000"/>
        </w:rPr>
        <w:t xml:space="preserve">/&gt; </w:t>
      </w:r>
    </w:p>
    <w:p w:rsidR="000367D8" w:rsidRPr="000367D8" w:rsidRDefault="000367D8" w:rsidP="000367D8">
      <w:pPr>
        <w:pStyle w:val="Code"/>
        <w:divId w:val="580138896"/>
        <w:rPr>
          <w:color w:val="000000"/>
        </w:rPr>
      </w:pPr>
      <w:bookmarkStart w:id="328" w:name="l260"/>
      <w:bookmarkEnd w:id="327"/>
      <w:r w:rsidRPr="000367D8">
        <w:rPr>
          <w:color w:val="000000"/>
        </w:rPr>
        <w:lastRenderedPageBreak/>
        <w:t xml:space="preserve">            &lt;/</w:t>
      </w:r>
      <w:r w:rsidRPr="000367D8">
        <w:rPr>
          <w:color w:val="000080"/>
        </w:rPr>
        <w:t>xs:extension</w:t>
      </w:r>
      <w:r w:rsidRPr="000367D8">
        <w:rPr>
          <w:color w:val="000000"/>
        </w:rPr>
        <w:t xml:space="preserve">&gt; </w:t>
      </w:r>
    </w:p>
    <w:p w:rsidR="000367D8" w:rsidRPr="000367D8" w:rsidRDefault="000367D8" w:rsidP="000367D8">
      <w:pPr>
        <w:pStyle w:val="Code"/>
        <w:divId w:val="580138896"/>
        <w:rPr>
          <w:color w:val="000000"/>
        </w:rPr>
      </w:pPr>
      <w:bookmarkStart w:id="329" w:name="l261"/>
      <w:bookmarkEnd w:id="328"/>
      <w:r w:rsidRPr="000367D8">
        <w:rPr>
          <w:color w:val="000000"/>
        </w:rPr>
        <w:t xml:space="preserve">        &lt;/</w:t>
      </w:r>
      <w:r w:rsidRPr="000367D8">
        <w:rPr>
          <w:color w:val="000080"/>
        </w:rPr>
        <w:t>xs:simpleContent</w:t>
      </w:r>
      <w:r w:rsidRPr="000367D8">
        <w:rPr>
          <w:color w:val="000000"/>
        </w:rPr>
        <w:t xml:space="preserve">&gt; </w:t>
      </w:r>
    </w:p>
    <w:p w:rsidR="000367D8" w:rsidRPr="000367D8" w:rsidRDefault="000367D8" w:rsidP="000367D8">
      <w:pPr>
        <w:pStyle w:val="Code"/>
        <w:divId w:val="580138896"/>
        <w:rPr>
          <w:color w:val="000000"/>
        </w:rPr>
      </w:pPr>
      <w:bookmarkStart w:id="330" w:name="l262"/>
      <w:bookmarkEnd w:id="329"/>
      <w:r w:rsidRPr="000367D8">
        <w:rPr>
          <w:color w:val="000000"/>
        </w:rPr>
        <w:t xml:space="preserve">    &lt;/</w:t>
      </w:r>
      <w:r w:rsidRPr="000367D8">
        <w:rPr>
          <w:color w:val="000080"/>
        </w:rPr>
        <w:t>xs:complexType</w:t>
      </w:r>
      <w:r w:rsidRPr="000367D8">
        <w:rPr>
          <w:color w:val="000000"/>
        </w:rPr>
        <w:t xml:space="preserve">&gt; </w:t>
      </w:r>
    </w:p>
    <w:p w:rsidR="000367D8" w:rsidRPr="000367D8" w:rsidRDefault="000367D8" w:rsidP="000367D8">
      <w:pPr>
        <w:pStyle w:val="Code"/>
        <w:divId w:val="580138896"/>
        <w:rPr>
          <w:color w:val="000000"/>
        </w:rPr>
      </w:pPr>
      <w:bookmarkStart w:id="331" w:name="l263"/>
      <w:bookmarkEnd w:id="330"/>
      <w:r w:rsidRPr="000367D8">
        <w:rPr>
          <w:color w:val="000000"/>
        </w:rPr>
        <w:t xml:space="preserve">    &lt;</w:t>
      </w:r>
      <w:r w:rsidRPr="000367D8">
        <w:rPr>
          <w:color w:val="000080"/>
        </w:rPr>
        <w:t xml:space="preserve">xs:simpleType </w:t>
      </w:r>
      <w:r w:rsidRPr="000367D8">
        <w:t>name=</w:t>
      </w:r>
      <w:r w:rsidRPr="000367D8">
        <w:rPr>
          <w:color w:val="008000"/>
        </w:rPr>
        <w:t>"RiskLevelType"</w:t>
      </w:r>
      <w:r w:rsidRPr="000367D8">
        <w:rPr>
          <w:color w:val="000000"/>
        </w:rPr>
        <w:t xml:space="preserve">&gt; </w:t>
      </w:r>
    </w:p>
    <w:p w:rsidR="000367D8" w:rsidRPr="000367D8" w:rsidRDefault="000367D8" w:rsidP="000367D8">
      <w:pPr>
        <w:pStyle w:val="Code"/>
        <w:divId w:val="580138896"/>
        <w:rPr>
          <w:color w:val="000000"/>
        </w:rPr>
      </w:pPr>
      <w:bookmarkStart w:id="332" w:name="l264"/>
      <w:bookmarkEnd w:id="331"/>
      <w:r w:rsidRPr="000367D8">
        <w:rPr>
          <w:color w:val="000000"/>
        </w:rPr>
        <w:t xml:space="preserve">        &lt;</w:t>
      </w:r>
      <w:r w:rsidRPr="000367D8">
        <w:rPr>
          <w:color w:val="000080"/>
        </w:rPr>
        <w:t>xs:annotation</w:t>
      </w:r>
      <w:r w:rsidRPr="000367D8">
        <w:rPr>
          <w:color w:val="000000"/>
        </w:rPr>
        <w:t xml:space="preserve">&gt; </w:t>
      </w:r>
    </w:p>
    <w:p w:rsidR="000367D8" w:rsidRPr="000367D8" w:rsidRDefault="000367D8" w:rsidP="000367D8">
      <w:pPr>
        <w:pStyle w:val="Code"/>
        <w:divId w:val="580138896"/>
        <w:rPr>
          <w:color w:val="000000"/>
        </w:rPr>
      </w:pPr>
      <w:bookmarkStart w:id="333" w:name="l265"/>
      <w:bookmarkEnd w:id="332"/>
      <w:r w:rsidRPr="000367D8">
        <w:rPr>
          <w:color w:val="000000"/>
        </w:rPr>
        <w:t xml:space="preserve">            &lt;</w:t>
      </w:r>
      <w:r w:rsidRPr="000367D8">
        <w:rPr>
          <w:color w:val="000080"/>
        </w:rPr>
        <w:t>xs:documentation</w:t>
      </w:r>
      <w:r w:rsidRPr="000367D8">
        <w:rPr>
          <w:color w:val="000000"/>
        </w:rPr>
        <w:t xml:space="preserve">&gt; </w:t>
      </w:r>
    </w:p>
    <w:p w:rsidR="000367D8" w:rsidRPr="000367D8" w:rsidRDefault="000367D8" w:rsidP="000367D8">
      <w:pPr>
        <w:pStyle w:val="Code"/>
        <w:divId w:val="580138896"/>
        <w:rPr>
          <w:color w:val="000000"/>
        </w:rPr>
      </w:pPr>
      <w:bookmarkStart w:id="334" w:name="l266"/>
      <w:bookmarkEnd w:id="333"/>
      <w:r w:rsidRPr="000367D8">
        <w:rPr>
          <w:color w:val="000000"/>
        </w:rPr>
        <w:t xml:space="preserve">                Specifies the OPTIMIS Risk Level that is used for delegation in a </w:t>
      </w:r>
    </w:p>
    <w:p w:rsidR="000367D8" w:rsidRPr="000367D8" w:rsidRDefault="000367D8" w:rsidP="000367D8">
      <w:pPr>
        <w:pStyle w:val="Code"/>
        <w:divId w:val="580138896"/>
        <w:rPr>
          <w:color w:val="000000"/>
        </w:rPr>
      </w:pPr>
      <w:bookmarkStart w:id="335" w:name="l267"/>
      <w:bookmarkEnd w:id="334"/>
      <w:r w:rsidRPr="000367D8">
        <w:rPr>
          <w:color w:val="000000"/>
        </w:rPr>
        <w:t xml:space="preserve">                federated cloud scenario. </w:t>
      </w:r>
    </w:p>
    <w:p w:rsidR="000367D8" w:rsidRPr="000367D8" w:rsidRDefault="000367D8" w:rsidP="000367D8">
      <w:pPr>
        <w:pStyle w:val="Code"/>
        <w:divId w:val="580138896"/>
        <w:rPr>
          <w:color w:val="000000"/>
        </w:rPr>
      </w:pPr>
      <w:bookmarkStart w:id="336" w:name="l268"/>
      <w:bookmarkEnd w:id="335"/>
      <w:r w:rsidRPr="000367D8">
        <w:rPr>
          <w:color w:val="000000"/>
        </w:rPr>
        <w:t xml:space="preserve"> </w:t>
      </w:r>
    </w:p>
    <w:p w:rsidR="000367D8" w:rsidRPr="000367D8" w:rsidRDefault="000367D8" w:rsidP="000367D8">
      <w:pPr>
        <w:pStyle w:val="Code"/>
        <w:divId w:val="580138896"/>
        <w:rPr>
          <w:color w:val="000000"/>
        </w:rPr>
      </w:pPr>
      <w:bookmarkStart w:id="337" w:name="l269"/>
      <w:bookmarkEnd w:id="336"/>
      <w:r w:rsidRPr="000367D8">
        <w:rPr>
          <w:color w:val="000000"/>
        </w:rPr>
        <w:t xml:space="preserve">                TODO: see comment TrustLevelType. </w:t>
      </w:r>
    </w:p>
    <w:p w:rsidR="000367D8" w:rsidRPr="000367D8" w:rsidRDefault="000367D8" w:rsidP="000367D8">
      <w:pPr>
        <w:pStyle w:val="Code"/>
        <w:divId w:val="580138896"/>
        <w:rPr>
          <w:color w:val="000000"/>
        </w:rPr>
      </w:pPr>
      <w:bookmarkStart w:id="338" w:name="l270"/>
      <w:bookmarkEnd w:id="337"/>
      <w:r w:rsidRPr="000367D8">
        <w:rPr>
          <w:color w:val="000000"/>
        </w:rPr>
        <w:t xml:space="preserve">            &lt;/</w:t>
      </w:r>
      <w:r w:rsidRPr="000367D8">
        <w:rPr>
          <w:color w:val="000080"/>
        </w:rPr>
        <w:t>xs:documentation</w:t>
      </w:r>
      <w:r w:rsidRPr="000367D8">
        <w:rPr>
          <w:color w:val="000000"/>
        </w:rPr>
        <w:t xml:space="preserve">&gt; </w:t>
      </w:r>
    </w:p>
    <w:p w:rsidR="000367D8" w:rsidRPr="000367D8" w:rsidRDefault="000367D8" w:rsidP="000367D8">
      <w:pPr>
        <w:pStyle w:val="Code"/>
        <w:divId w:val="580138896"/>
        <w:rPr>
          <w:color w:val="000000"/>
        </w:rPr>
      </w:pPr>
      <w:bookmarkStart w:id="339" w:name="l271"/>
      <w:bookmarkEnd w:id="338"/>
      <w:r w:rsidRPr="000367D8">
        <w:rPr>
          <w:color w:val="000000"/>
        </w:rPr>
        <w:t xml:space="preserve">        &lt;/</w:t>
      </w:r>
      <w:r w:rsidRPr="000367D8">
        <w:rPr>
          <w:color w:val="000080"/>
        </w:rPr>
        <w:t>xs:annotation</w:t>
      </w:r>
      <w:r w:rsidRPr="000367D8">
        <w:rPr>
          <w:color w:val="000000"/>
        </w:rPr>
        <w:t xml:space="preserve">&gt; </w:t>
      </w:r>
    </w:p>
    <w:p w:rsidR="000367D8" w:rsidRPr="000367D8" w:rsidRDefault="000367D8" w:rsidP="000367D8">
      <w:pPr>
        <w:pStyle w:val="Code"/>
        <w:divId w:val="580138896"/>
        <w:rPr>
          <w:color w:val="000000"/>
        </w:rPr>
      </w:pPr>
      <w:bookmarkStart w:id="340" w:name="l272"/>
      <w:bookmarkEnd w:id="339"/>
      <w:r w:rsidRPr="000367D8">
        <w:rPr>
          <w:color w:val="000000"/>
        </w:rPr>
        <w:t xml:space="preserve">        &lt;</w:t>
      </w:r>
      <w:r w:rsidRPr="000367D8">
        <w:rPr>
          <w:color w:val="000080"/>
        </w:rPr>
        <w:t xml:space="preserve">xs:restriction </w:t>
      </w:r>
      <w:r w:rsidRPr="000367D8">
        <w:t>base=</w:t>
      </w:r>
      <w:r w:rsidRPr="000367D8">
        <w:rPr>
          <w:color w:val="008000"/>
        </w:rPr>
        <w:t>"xs:int"</w:t>
      </w:r>
      <w:r w:rsidRPr="000367D8">
        <w:rPr>
          <w:color w:val="000000"/>
        </w:rPr>
        <w:t xml:space="preserve">&gt; </w:t>
      </w:r>
    </w:p>
    <w:p w:rsidR="000367D8" w:rsidRPr="000367D8" w:rsidRDefault="000367D8" w:rsidP="000367D8">
      <w:pPr>
        <w:pStyle w:val="Code"/>
        <w:divId w:val="580138896"/>
        <w:rPr>
          <w:color w:val="000000"/>
        </w:rPr>
      </w:pPr>
      <w:bookmarkStart w:id="341" w:name="l273"/>
      <w:bookmarkEnd w:id="340"/>
      <w:r w:rsidRPr="000367D8">
        <w:rPr>
          <w:color w:val="000000"/>
        </w:rPr>
        <w:t xml:space="preserve">            &lt;</w:t>
      </w:r>
      <w:r w:rsidRPr="000367D8">
        <w:rPr>
          <w:color w:val="000080"/>
        </w:rPr>
        <w:t xml:space="preserve">xs:minInclusive </w:t>
      </w:r>
      <w:r w:rsidRPr="000367D8">
        <w:t>value=</w:t>
      </w:r>
      <w:r w:rsidRPr="000367D8">
        <w:rPr>
          <w:color w:val="008000"/>
        </w:rPr>
        <w:t>"0"</w:t>
      </w:r>
      <w:r w:rsidRPr="000367D8">
        <w:rPr>
          <w:color w:val="000000"/>
        </w:rPr>
        <w:t xml:space="preserve">/&gt; </w:t>
      </w:r>
    </w:p>
    <w:p w:rsidR="000367D8" w:rsidRPr="000367D8" w:rsidRDefault="000367D8" w:rsidP="000367D8">
      <w:pPr>
        <w:pStyle w:val="Code"/>
        <w:divId w:val="580138896"/>
        <w:rPr>
          <w:color w:val="000000"/>
        </w:rPr>
      </w:pPr>
      <w:bookmarkStart w:id="342" w:name="l274"/>
      <w:bookmarkEnd w:id="341"/>
      <w:r w:rsidRPr="000367D8">
        <w:rPr>
          <w:color w:val="000000"/>
        </w:rPr>
        <w:t xml:space="preserve">        &lt;/</w:t>
      </w:r>
      <w:r w:rsidRPr="000367D8">
        <w:rPr>
          <w:color w:val="000080"/>
        </w:rPr>
        <w:t>xs:restriction</w:t>
      </w:r>
      <w:r w:rsidRPr="000367D8">
        <w:rPr>
          <w:color w:val="000000"/>
        </w:rPr>
        <w:t xml:space="preserve">&gt; </w:t>
      </w:r>
    </w:p>
    <w:p w:rsidR="000367D8" w:rsidRPr="000367D8" w:rsidRDefault="000367D8" w:rsidP="000367D8">
      <w:pPr>
        <w:pStyle w:val="Code"/>
        <w:divId w:val="580138896"/>
        <w:rPr>
          <w:color w:val="000000"/>
        </w:rPr>
      </w:pPr>
      <w:bookmarkStart w:id="343" w:name="l275"/>
      <w:bookmarkEnd w:id="342"/>
      <w:r w:rsidRPr="000367D8">
        <w:rPr>
          <w:color w:val="000000"/>
        </w:rPr>
        <w:t xml:space="preserve">    &lt;/</w:t>
      </w:r>
      <w:r w:rsidRPr="000367D8">
        <w:rPr>
          <w:color w:val="000080"/>
        </w:rPr>
        <w:t>xs:simpleType</w:t>
      </w:r>
      <w:r w:rsidRPr="000367D8">
        <w:rPr>
          <w:color w:val="000000"/>
        </w:rPr>
        <w:t xml:space="preserve">&gt; </w:t>
      </w:r>
    </w:p>
    <w:p w:rsidR="000367D8" w:rsidRPr="000367D8" w:rsidRDefault="000367D8" w:rsidP="000367D8">
      <w:pPr>
        <w:pStyle w:val="Code"/>
        <w:divId w:val="580138896"/>
        <w:rPr>
          <w:color w:val="000000"/>
        </w:rPr>
      </w:pPr>
      <w:bookmarkStart w:id="344" w:name="l276"/>
      <w:bookmarkEnd w:id="343"/>
      <w:r w:rsidRPr="000367D8">
        <w:rPr>
          <w:color w:val="000000"/>
        </w:rPr>
        <w:t xml:space="preserve"> </w:t>
      </w:r>
    </w:p>
    <w:p w:rsidR="000367D8" w:rsidRPr="000367D8" w:rsidRDefault="000367D8" w:rsidP="000367D8">
      <w:pPr>
        <w:pStyle w:val="Code"/>
        <w:divId w:val="580138896"/>
        <w:rPr>
          <w:i/>
          <w:iCs/>
          <w:color w:val="808080"/>
        </w:rPr>
      </w:pPr>
      <w:bookmarkStart w:id="345" w:name="l277"/>
      <w:bookmarkEnd w:id="344"/>
      <w:r w:rsidRPr="000367D8">
        <w:rPr>
          <w:color w:val="000000"/>
        </w:rPr>
        <w:t xml:space="preserve">    </w:t>
      </w:r>
      <w:r w:rsidRPr="000367D8">
        <w:rPr>
          <w:i/>
          <w:iCs/>
          <w:color w:val="808080"/>
        </w:rPr>
        <w:t xml:space="preserve">&lt;!-- </w:t>
      </w:r>
    </w:p>
    <w:p w:rsidR="000367D8" w:rsidRPr="000367D8" w:rsidRDefault="000367D8" w:rsidP="000367D8">
      <w:pPr>
        <w:pStyle w:val="Code"/>
        <w:divId w:val="580138896"/>
        <w:rPr>
          <w:color w:val="000000"/>
        </w:rPr>
      </w:pPr>
      <w:bookmarkStart w:id="346" w:name="l278"/>
      <w:bookmarkEnd w:id="345"/>
      <w:r w:rsidRPr="000367D8">
        <w:rPr>
          <w:color w:val="000000"/>
        </w:rPr>
        <w:t xml:space="preserve">       Definition of OPTIMIS EcoEfficiency Constraints. </w:t>
      </w:r>
    </w:p>
    <w:p w:rsidR="000367D8" w:rsidRPr="000367D8" w:rsidRDefault="000367D8" w:rsidP="000367D8">
      <w:pPr>
        <w:pStyle w:val="Code"/>
        <w:divId w:val="580138896"/>
        <w:rPr>
          <w:color w:val="000000"/>
        </w:rPr>
      </w:pPr>
      <w:bookmarkStart w:id="347" w:name="l279"/>
      <w:bookmarkEnd w:id="346"/>
      <w:r w:rsidRPr="000367D8">
        <w:rPr>
          <w:color w:val="000000"/>
        </w:rPr>
        <w:t xml:space="preserve">    --&gt; </w:t>
      </w:r>
    </w:p>
    <w:p w:rsidR="000367D8" w:rsidRPr="000367D8" w:rsidRDefault="000367D8" w:rsidP="000367D8">
      <w:pPr>
        <w:pStyle w:val="Code"/>
        <w:divId w:val="580138896"/>
        <w:rPr>
          <w:color w:val="000000"/>
        </w:rPr>
      </w:pPr>
      <w:bookmarkStart w:id="348" w:name="l280"/>
      <w:bookmarkEnd w:id="347"/>
      <w:r w:rsidRPr="000367D8">
        <w:rPr>
          <w:color w:val="000000"/>
        </w:rPr>
        <w:t xml:space="preserve">    &lt;</w:t>
      </w:r>
      <w:r w:rsidRPr="000367D8">
        <w:rPr>
          <w:color w:val="000080"/>
        </w:rPr>
        <w:t xml:space="preserve">xs:complexType </w:t>
      </w:r>
      <w:r w:rsidRPr="000367D8">
        <w:t>name=</w:t>
      </w:r>
      <w:r w:rsidRPr="000367D8">
        <w:rPr>
          <w:color w:val="008000"/>
        </w:rPr>
        <w:t>"EcoEfficiencySectionType"</w:t>
      </w:r>
      <w:r w:rsidRPr="000367D8">
        <w:rPr>
          <w:color w:val="000000"/>
        </w:rPr>
        <w:t xml:space="preserve">&gt; </w:t>
      </w:r>
    </w:p>
    <w:p w:rsidR="000367D8" w:rsidRPr="000367D8" w:rsidRDefault="000367D8" w:rsidP="000367D8">
      <w:pPr>
        <w:pStyle w:val="Code"/>
        <w:divId w:val="580138896"/>
        <w:rPr>
          <w:color w:val="000000"/>
        </w:rPr>
      </w:pPr>
      <w:bookmarkStart w:id="349" w:name="l281"/>
      <w:bookmarkEnd w:id="348"/>
      <w:r w:rsidRPr="000367D8">
        <w:rPr>
          <w:color w:val="000000"/>
        </w:rPr>
        <w:t xml:space="preserve">        &lt;</w:t>
      </w:r>
      <w:r w:rsidRPr="000367D8">
        <w:rPr>
          <w:color w:val="000080"/>
        </w:rPr>
        <w:t>xs:complexContent</w:t>
      </w:r>
      <w:r w:rsidRPr="000367D8">
        <w:rPr>
          <w:color w:val="000000"/>
        </w:rPr>
        <w:t xml:space="preserve">&gt; </w:t>
      </w:r>
    </w:p>
    <w:p w:rsidR="000367D8" w:rsidRPr="000367D8" w:rsidRDefault="000367D8" w:rsidP="000367D8">
      <w:pPr>
        <w:pStyle w:val="Code"/>
        <w:divId w:val="580138896"/>
        <w:rPr>
          <w:color w:val="000000"/>
        </w:rPr>
      </w:pPr>
      <w:bookmarkStart w:id="350" w:name="l282"/>
      <w:bookmarkEnd w:id="349"/>
      <w:r w:rsidRPr="000367D8">
        <w:rPr>
          <w:color w:val="000000"/>
        </w:rPr>
        <w:t xml:space="preserve">            &lt;</w:t>
      </w:r>
      <w:r w:rsidRPr="000367D8">
        <w:rPr>
          <w:color w:val="000080"/>
        </w:rPr>
        <w:t xml:space="preserve">xs:extension </w:t>
      </w:r>
      <w:r w:rsidRPr="000367D8">
        <w:t>base=</w:t>
      </w:r>
      <w:r w:rsidRPr="000367D8">
        <w:rPr>
          <w:color w:val="008000"/>
        </w:rPr>
        <w:t>"opt:ScopedSectionType"</w:t>
      </w:r>
      <w:r w:rsidRPr="000367D8">
        <w:rPr>
          <w:color w:val="000000"/>
        </w:rPr>
        <w:t xml:space="preserve">&gt; </w:t>
      </w:r>
    </w:p>
    <w:p w:rsidR="000367D8" w:rsidRPr="000367D8" w:rsidRDefault="000367D8" w:rsidP="000367D8">
      <w:pPr>
        <w:pStyle w:val="Code"/>
        <w:divId w:val="580138896"/>
        <w:rPr>
          <w:color w:val="000000"/>
        </w:rPr>
      </w:pPr>
      <w:bookmarkStart w:id="351" w:name="l283"/>
      <w:bookmarkEnd w:id="350"/>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352" w:name="l284"/>
      <w:bookmarkEnd w:id="351"/>
      <w:r w:rsidRPr="000367D8">
        <w:rPr>
          <w:color w:val="000000"/>
        </w:rPr>
        <w:t xml:space="preserve">                    &lt;</w:t>
      </w:r>
      <w:r w:rsidRPr="000367D8">
        <w:rPr>
          <w:color w:val="000080"/>
        </w:rPr>
        <w:t xml:space="preserve">xs:element </w:t>
      </w:r>
      <w:r w:rsidRPr="000367D8">
        <w:t>name=</w:t>
      </w:r>
      <w:r w:rsidRPr="000367D8">
        <w:rPr>
          <w:color w:val="008000"/>
        </w:rPr>
        <w:t>"LEEDCertification"</w:t>
      </w:r>
      <w:r w:rsidRPr="000367D8">
        <w:rPr>
          <w:color w:val="000000"/>
        </w:rPr>
        <w:t xml:space="preserve"> </w:t>
      </w:r>
    </w:p>
    <w:p w:rsidR="000367D8" w:rsidRPr="000367D8" w:rsidRDefault="000367D8" w:rsidP="000367D8">
      <w:pPr>
        <w:pStyle w:val="Code"/>
        <w:divId w:val="580138896"/>
        <w:rPr>
          <w:color w:val="000000"/>
        </w:rPr>
      </w:pPr>
      <w:bookmarkStart w:id="353" w:name="l285"/>
      <w:bookmarkEnd w:id="352"/>
      <w:r w:rsidRPr="000367D8">
        <w:rPr>
          <w:color w:val="000000"/>
        </w:rPr>
        <w:t xml:space="preserve">                                </w:t>
      </w:r>
      <w:r w:rsidRPr="000367D8">
        <w:t>type=</w:t>
      </w:r>
      <w:r w:rsidRPr="000367D8">
        <w:rPr>
          <w:color w:val="008000"/>
        </w:rPr>
        <w:t>"opt:LEEDCertificationConstraintType"</w:t>
      </w:r>
      <w:r w:rsidRPr="000367D8">
        <w:rPr>
          <w:color w:val="000000"/>
        </w:rPr>
        <w:t xml:space="preserve"> </w:t>
      </w:r>
    </w:p>
    <w:p w:rsidR="000367D8" w:rsidRPr="000367D8" w:rsidRDefault="000367D8" w:rsidP="000367D8">
      <w:pPr>
        <w:pStyle w:val="Code"/>
        <w:divId w:val="580138896"/>
        <w:rPr>
          <w:color w:val="000000"/>
        </w:rPr>
      </w:pPr>
      <w:bookmarkStart w:id="354" w:name="l286"/>
      <w:bookmarkEnd w:id="353"/>
      <w:r w:rsidRPr="000367D8">
        <w:rPr>
          <w:color w:val="000000"/>
        </w:rPr>
        <w:t xml:space="preserve">                                </w:t>
      </w:r>
      <w:r w:rsidRPr="000367D8">
        <w:t>default=</w:t>
      </w:r>
      <w:r w:rsidRPr="000367D8">
        <w:rPr>
          <w:color w:val="008000"/>
        </w:rPr>
        <w:t>"NotRequired"</w:t>
      </w:r>
      <w:r w:rsidRPr="000367D8">
        <w:rPr>
          <w:color w:val="000000"/>
        </w:rPr>
        <w:t xml:space="preserve">/&gt; </w:t>
      </w:r>
    </w:p>
    <w:p w:rsidR="000367D8" w:rsidRPr="000367D8" w:rsidRDefault="000367D8" w:rsidP="000367D8">
      <w:pPr>
        <w:pStyle w:val="Code"/>
        <w:divId w:val="580138896"/>
        <w:rPr>
          <w:color w:val="000000"/>
        </w:rPr>
      </w:pPr>
      <w:bookmarkStart w:id="355" w:name="l287"/>
      <w:bookmarkEnd w:id="354"/>
      <w:r w:rsidRPr="000367D8">
        <w:rPr>
          <w:color w:val="000000"/>
        </w:rPr>
        <w:t xml:space="preserve">                    &lt;</w:t>
      </w:r>
      <w:r w:rsidRPr="000367D8">
        <w:rPr>
          <w:color w:val="000080"/>
        </w:rPr>
        <w:t xml:space="preserve">xs:element </w:t>
      </w:r>
      <w:r w:rsidRPr="000367D8">
        <w:t>name=</w:t>
      </w:r>
      <w:r w:rsidRPr="000367D8">
        <w:rPr>
          <w:color w:val="008000"/>
        </w:rPr>
        <w:t>"BREEAMCertification"</w:t>
      </w:r>
      <w:r w:rsidRPr="000367D8">
        <w:rPr>
          <w:color w:val="000000"/>
        </w:rPr>
        <w:t xml:space="preserve"> </w:t>
      </w:r>
    </w:p>
    <w:p w:rsidR="000367D8" w:rsidRPr="000367D8" w:rsidRDefault="000367D8" w:rsidP="000367D8">
      <w:pPr>
        <w:pStyle w:val="Code"/>
        <w:divId w:val="580138896"/>
        <w:rPr>
          <w:color w:val="000000"/>
        </w:rPr>
      </w:pPr>
      <w:bookmarkStart w:id="356" w:name="l288"/>
      <w:bookmarkEnd w:id="355"/>
      <w:r w:rsidRPr="000367D8">
        <w:rPr>
          <w:color w:val="000000"/>
        </w:rPr>
        <w:t xml:space="preserve">                                </w:t>
      </w:r>
      <w:r w:rsidRPr="000367D8">
        <w:t>type=</w:t>
      </w:r>
      <w:r w:rsidRPr="000367D8">
        <w:rPr>
          <w:color w:val="008000"/>
        </w:rPr>
        <w:t>"opt:BREEAMCertificationConstraintType"</w:t>
      </w:r>
      <w:r w:rsidRPr="000367D8">
        <w:rPr>
          <w:color w:val="000000"/>
        </w:rPr>
        <w:t xml:space="preserve"> </w:t>
      </w:r>
    </w:p>
    <w:p w:rsidR="000367D8" w:rsidRPr="000367D8" w:rsidRDefault="000367D8" w:rsidP="000367D8">
      <w:pPr>
        <w:pStyle w:val="Code"/>
        <w:divId w:val="580138896"/>
        <w:rPr>
          <w:color w:val="000000"/>
        </w:rPr>
      </w:pPr>
      <w:bookmarkStart w:id="357" w:name="l289"/>
      <w:bookmarkEnd w:id="356"/>
      <w:r w:rsidRPr="000367D8">
        <w:rPr>
          <w:color w:val="000000"/>
        </w:rPr>
        <w:t xml:space="preserve">                                </w:t>
      </w:r>
      <w:r w:rsidRPr="000367D8">
        <w:t>default=</w:t>
      </w:r>
      <w:r w:rsidRPr="000367D8">
        <w:rPr>
          <w:color w:val="008000"/>
        </w:rPr>
        <w:t>"NotRequired"</w:t>
      </w:r>
      <w:r w:rsidRPr="000367D8">
        <w:rPr>
          <w:color w:val="000000"/>
        </w:rPr>
        <w:t xml:space="preserve">/&gt; </w:t>
      </w:r>
    </w:p>
    <w:p w:rsidR="000367D8" w:rsidRPr="000367D8" w:rsidRDefault="000367D8" w:rsidP="000367D8">
      <w:pPr>
        <w:pStyle w:val="Code"/>
        <w:divId w:val="580138896"/>
        <w:rPr>
          <w:color w:val="000000"/>
        </w:rPr>
      </w:pPr>
      <w:bookmarkStart w:id="358" w:name="l290"/>
      <w:bookmarkEnd w:id="357"/>
      <w:r w:rsidRPr="000367D8">
        <w:rPr>
          <w:color w:val="000000"/>
        </w:rPr>
        <w:t xml:space="preserve">                    &lt;</w:t>
      </w:r>
      <w:r w:rsidRPr="000367D8">
        <w:rPr>
          <w:color w:val="000080"/>
        </w:rPr>
        <w:t xml:space="preserve">xs:element </w:t>
      </w:r>
      <w:r w:rsidRPr="000367D8">
        <w:t>name=</w:t>
      </w:r>
      <w:r w:rsidRPr="000367D8">
        <w:rPr>
          <w:color w:val="008000"/>
        </w:rPr>
        <w:t xml:space="preserve">"EuCoCCompliant" </w:t>
      </w:r>
      <w:r w:rsidRPr="000367D8">
        <w:t>type=</w:t>
      </w:r>
      <w:r w:rsidRPr="000367D8">
        <w:rPr>
          <w:color w:val="008000"/>
        </w:rPr>
        <w:t xml:space="preserve">"xs:boolean" </w:t>
      </w:r>
      <w:r w:rsidRPr="000367D8">
        <w:t>default=</w:t>
      </w:r>
      <w:r w:rsidRPr="000367D8">
        <w:rPr>
          <w:color w:val="008000"/>
        </w:rPr>
        <w:t>"false"</w:t>
      </w:r>
      <w:r w:rsidRPr="000367D8">
        <w:rPr>
          <w:color w:val="000000"/>
        </w:rPr>
        <w:t xml:space="preserve">/&gt; </w:t>
      </w:r>
    </w:p>
    <w:p w:rsidR="000367D8" w:rsidRPr="000367D8" w:rsidRDefault="000367D8" w:rsidP="000367D8">
      <w:pPr>
        <w:pStyle w:val="Code"/>
        <w:divId w:val="580138896"/>
        <w:rPr>
          <w:color w:val="000000"/>
        </w:rPr>
      </w:pPr>
      <w:bookmarkStart w:id="359" w:name="l291"/>
      <w:bookmarkEnd w:id="358"/>
      <w:r w:rsidRPr="000367D8">
        <w:rPr>
          <w:color w:val="000000"/>
        </w:rPr>
        <w:t xml:space="preserve">                    &lt;</w:t>
      </w:r>
      <w:r w:rsidRPr="000367D8">
        <w:rPr>
          <w:color w:val="000080"/>
        </w:rPr>
        <w:t xml:space="preserve">xs:element </w:t>
      </w:r>
      <w:r w:rsidRPr="000367D8">
        <w:t>name=</w:t>
      </w:r>
      <w:r w:rsidRPr="000367D8">
        <w:rPr>
          <w:color w:val="008000"/>
        </w:rPr>
        <w:t xml:space="preserve">"EnergyStarRating" </w:t>
      </w:r>
      <w:r w:rsidRPr="000367D8">
        <w:t>type=</w:t>
      </w:r>
      <w:r w:rsidRPr="000367D8">
        <w:rPr>
          <w:color w:val="008000"/>
        </w:rPr>
        <w:t>"opt:EnergyStarRatingType"</w:t>
      </w:r>
      <w:r w:rsidRPr="000367D8">
        <w:rPr>
          <w:color w:val="000000"/>
        </w:rPr>
        <w:t xml:space="preserve"> </w:t>
      </w:r>
    </w:p>
    <w:p w:rsidR="000367D8" w:rsidRPr="000367D8" w:rsidRDefault="000367D8" w:rsidP="000367D8">
      <w:pPr>
        <w:pStyle w:val="Code"/>
        <w:divId w:val="580138896"/>
        <w:rPr>
          <w:color w:val="000000"/>
        </w:rPr>
      </w:pPr>
      <w:bookmarkStart w:id="360" w:name="l292"/>
      <w:bookmarkEnd w:id="359"/>
      <w:r w:rsidRPr="000367D8">
        <w:rPr>
          <w:color w:val="000000"/>
        </w:rPr>
        <w:t xml:space="preserve">                                </w:t>
      </w:r>
      <w:r w:rsidRPr="000367D8">
        <w:t>default=</w:t>
      </w:r>
      <w:r w:rsidRPr="000367D8">
        <w:rPr>
          <w:color w:val="008000"/>
        </w:rPr>
        <w:t>"No"</w:t>
      </w:r>
      <w:r w:rsidRPr="000367D8">
        <w:rPr>
          <w:color w:val="000000"/>
        </w:rPr>
        <w:t xml:space="preserve">/&gt; </w:t>
      </w:r>
    </w:p>
    <w:p w:rsidR="000367D8" w:rsidRPr="000367D8" w:rsidRDefault="000367D8" w:rsidP="000367D8">
      <w:pPr>
        <w:pStyle w:val="Code"/>
        <w:divId w:val="580138896"/>
        <w:rPr>
          <w:color w:val="000000"/>
        </w:rPr>
      </w:pPr>
      <w:bookmarkStart w:id="361" w:name="l293"/>
      <w:bookmarkEnd w:id="360"/>
      <w:r w:rsidRPr="000367D8">
        <w:rPr>
          <w:color w:val="000000"/>
        </w:rPr>
        <w:t xml:space="preserve">                    &lt;</w:t>
      </w:r>
      <w:r w:rsidRPr="000367D8">
        <w:rPr>
          <w:color w:val="000080"/>
        </w:rPr>
        <w:t xml:space="preserve">xs:any </w:t>
      </w:r>
      <w:r w:rsidRPr="000367D8">
        <w:t>namespace=</w:t>
      </w:r>
      <w:r w:rsidRPr="000367D8">
        <w:rPr>
          <w:color w:val="008000"/>
        </w:rPr>
        <w:t xml:space="preserve">"##other" </w:t>
      </w:r>
      <w:r w:rsidRPr="000367D8">
        <w:t>processContents=</w:t>
      </w:r>
      <w:r w:rsidRPr="000367D8">
        <w:rPr>
          <w:color w:val="008000"/>
        </w:rPr>
        <w:t xml:space="preserve">"strict" </w:t>
      </w:r>
      <w:r w:rsidRPr="000367D8">
        <w:t>minOccurs=</w:t>
      </w:r>
      <w:r w:rsidRPr="000367D8">
        <w:rPr>
          <w:color w:val="008000"/>
        </w:rPr>
        <w:t>"0"</w:t>
      </w:r>
      <w:r w:rsidRPr="000367D8">
        <w:rPr>
          <w:color w:val="000000"/>
        </w:rPr>
        <w:t xml:space="preserve"> </w:t>
      </w:r>
    </w:p>
    <w:p w:rsidR="000367D8" w:rsidRPr="000367D8" w:rsidRDefault="000367D8" w:rsidP="000367D8">
      <w:pPr>
        <w:pStyle w:val="Code"/>
        <w:divId w:val="580138896"/>
        <w:rPr>
          <w:color w:val="000000"/>
        </w:rPr>
      </w:pPr>
      <w:bookmarkStart w:id="362" w:name="l294"/>
      <w:bookmarkEnd w:id="361"/>
      <w:r w:rsidRPr="000367D8">
        <w:rPr>
          <w:color w:val="000000"/>
        </w:rPr>
        <w:t xml:space="preserve">                            </w:t>
      </w:r>
      <w:r w:rsidRPr="000367D8">
        <w:t>maxOccurs=</w:t>
      </w:r>
      <w:r w:rsidRPr="000367D8">
        <w:rPr>
          <w:color w:val="008000"/>
        </w:rPr>
        <w:t>"unbounded"</w:t>
      </w:r>
      <w:r w:rsidRPr="000367D8">
        <w:rPr>
          <w:color w:val="000000"/>
        </w:rPr>
        <w:t xml:space="preserve">/&gt; </w:t>
      </w:r>
    </w:p>
    <w:p w:rsidR="000367D8" w:rsidRPr="000367D8" w:rsidRDefault="000367D8" w:rsidP="000367D8">
      <w:pPr>
        <w:pStyle w:val="Code"/>
        <w:divId w:val="580138896"/>
        <w:rPr>
          <w:color w:val="000000"/>
        </w:rPr>
      </w:pPr>
      <w:bookmarkStart w:id="363" w:name="l295"/>
      <w:bookmarkEnd w:id="362"/>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364" w:name="l296"/>
      <w:bookmarkEnd w:id="363"/>
      <w:r w:rsidRPr="000367D8">
        <w:rPr>
          <w:color w:val="000000"/>
        </w:rPr>
        <w:t xml:space="preserve">            &lt;/</w:t>
      </w:r>
      <w:r w:rsidRPr="000367D8">
        <w:rPr>
          <w:color w:val="000080"/>
        </w:rPr>
        <w:t>xs:extension</w:t>
      </w:r>
      <w:r w:rsidRPr="000367D8">
        <w:rPr>
          <w:color w:val="000000"/>
        </w:rPr>
        <w:t xml:space="preserve">&gt; </w:t>
      </w:r>
    </w:p>
    <w:p w:rsidR="000367D8" w:rsidRPr="000367D8" w:rsidRDefault="000367D8" w:rsidP="000367D8">
      <w:pPr>
        <w:pStyle w:val="Code"/>
        <w:divId w:val="580138896"/>
        <w:rPr>
          <w:color w:val="000000"/>
        </w:rPr>
      </w:pPr>
      <w:bookmarkStart w:id="365" w:name="l297"/>
      <w:bookmarkEnd w:id="364"/>
      <w:r w:rsidRPr="000367D8">
        <w:rPr>
          <w:color w:val="000000"/>
        </w:rPr>
        <w:t xml:space="preserve">        &lt;/</w:t>
      </w:r>
      <w:r w:rsidRPr="000367D8">
        <w:rPr>
          <w:color w:val="000080"/>
        </w:rPr>
        <w:t>xs:complexContent</w:t>
      </w:r>
      <w:r w:rsidRPr="000367D8">
        <w:rPr>
          <w:color w:val="000000"/>
        </w:rPr>
        <w:t xml:space="preserve">&gt; </w:t>
      </w:r>
    </w:p>
    <w:p w:rsidR="000367D8" w:rsidRPr="000367D8" w:rsidRDefault="000367D8" w:rsidP="000367D8">
      <w:pPr>
        <w:pStyle w:val="Code"/>
        <w:divId w:val="580138896"/>
        <w:rPr>
          <w:color w:val="000000"/>
        </w:rPr>
      </w:pPr>
      <w:bookmarkStart w:id="366" w:name="l298"/>
      <w:bookmarkEnd w:id="365"/>
      <w:r w:rsidRPr="000367D8">
        <w:rPr>
          <w:color w:val="000000"/>
        </w:rPr>
        <w:t xml:space="preserve">    &lt;/</w:t>
      </w:r>
      <w:r w:rsidRPr="000367D8">
        <w:rPr>
          <w:color w:val="000080"/>
        </w:rPr>
        <w:t>xs:complexType</w:t>
      </w:r>
      <w:r w:rsidRPr="000367D8">
        <w:rPr>
          <w:color w:val="000000"/>
        </w:rPr>
        <w:t xml:space="preserve">&gt; </w:t>
      </w:r>
    </w:p>
    <w:p w:rsidR="000367D8" w:rsidRPr="000367D8" w:rsidRDefault="000367D8" w:rsidP="000367D8">
      <w:pPr>
        <w:pStyle w:val="Code"/>
        <w:divId w:val="580138896"/>
        <w:rPr>
          <w:color w:val="000000"/>
        </w:rPr>
      </w:pPr>
      <w:bookmarkStart w:id="367" w:name="l299"/>
      <w:bookmarkEnd w:id="366"/>
      <w:r w:rsidRPr="000367D8">
        <w:rPr>
          <w:color w:val="000000"/>
        </w:rPr>
        <w:t xml:space="preserve"> </w:t>
      </w:r>
    </w:p>
    <w:p w:rsidR="000367D8" w:rsidRPr="000367D8" w:rsidRDefault="000367D8" w:rsidP="000367D8">
      <w:pPr>
        <w:pStyle w:val="Code"/>
        <w:divId w:val="580138896"/>
        <w:rPr>
          <w:color w:val="000000"/>
        </w:rPr>
      </w:pPr>
      <w:bookmarkStart w:id="368" w:name="l300"/>
      <w:bookmarkEnd w:id="367"/>
      <w:r w:rsidRPr="000367D8">
        <w:rPr>
          <w:color w:val="000000"/>
        </w:rPr>
        <w:t xml:space="preserve"> </w:t>
      </w:r>
    </w:p>
    <w:p w:rsidR="000367D8" w:rsidRPr="000367D8" w:rsidRDefault="000367D8" w:rsidP="000367D8">
      <w:pPr>
        <w:pStyle w:val="Code"/>
        <w:divId w:val="580138896"/>
        <w:rPr>
          <w:color w:val="000000"/>
        </w:rPr>
      </w:pPr>
      <w:bookmarkStart w:id="369" w:name="l301"/>
      <w:bookmarkEnd w:id="368"/>
      <w:r w:rsidRPr="000367D8">
        <w:rPr>
          <w:color w:val="000000"/>
        </w:rPr>
        <w:t xml:space="preserve">    &lt;</w:t>
      </w:r>
      <w:r w:rsidRPr="000367D8">
        <w:rPr>
          <w:color w:val="000080"/>
        </w:rPr>
        <w:t xml:space="preserve">xs:simpleType </w:t>
      </w:r>
      <w:r w:rsidRPr="000367D8">
        <w:t>name=</w:t>
      </w:r>
      <w:r w:rsidRPr="000367D8">
        <w:rPr>
          <w:color w:val="008000"/>
        </w:rPr>
        <w:t>"LEEDCertificationConstraintType"</w:t>
      </w:r>
      <w:r w:rsidRPr="000367D8">
        <w:rPr>
          <w:color w:val="000000"/>
        </w:rPr>
        <w:t xml:space="preserve">&gt; </w:t>
      </w:r>
    </w:p>
    <w:p w:rsidR="000367D8" w:rsidRPr="000367D8" w:rsidRDefault="000367D8" w:rsidP="000367D8">
      <w:pPr>
        <w:pStyle w:val="Code"/>
        <w:divId w:val="580138896"/>
        <w:rPr>
          <w:color w:val="000000"/>
        </w:rPr>
      </w:pPr>
      <w:bookmarkStart w:id="370" w:name="l302"/>
      <w:bookmarkEnd w:id="369"/>
      <w:r w:rsidRPr="000367D8">
        <w:rPr>
          <w:color w:val="000000"/>
        </w:rPr>
        <w:t xml:space="preserve">        &lt;</w:t>
      </w:r>
      <w:r w:rsidRPr="000367D8">
        <w:rPr>
          <w:color w:val="000080"/>
        </w:rPr>
        <w:t xml:space="preserve">xs:restriction </w:t>
      </w:r>
      <w:r w:rsidRPr="000367D8">
        <w:t>base=</w:t>
      </w:r>
      <w:r w:rsidRPr="000367D8">
        <w:rPr>
          <w:color w:val="008000"/>
        </w:rPr>
        <w:t>"xs:string"</w:t>
      </w:r>
      <w:r w:rsidRPr="000367D8">
        <w:rPr>
          <w:color w:val="000000"/>
        </w:rPr>
        <w:t xml:space="preserve">&gt; </w:t>
      </w:r>
    </w:p>
    <w:p w:rsidR="000367D8" w:rsidRPr="000367D8" w:rsidRDefault="000367D8" w:rsidP="000367D8">
      <w:pPr>
        <w:pStyle w:val="Code"/>
        <w:divId w:val="580138896"/>
        <w:rPr>
          <w:color w:val="000000"/>
        </w:rPr>
      </w:pPr>
      <w:bookmarkStart w:id="371" w:name="l303"/>
      <w:bookmarkEnd w:id="370"/>
      <w:r w:rsidRPr="000367D8">
        <w:rPr>
          <w:color w:val="000000"/>
        </w:rPr>
        <w:t xml:space="preserve">            &lt;</w:t>
      </w:r>
      <w:r w:rsidRPr="000367D8">
        <w:rPr>
          <w:color w:val="000080"/>
        </w:rPr>
        <w:t xml:space="preserve">xs:enumeration </w:t>
      </w:r>
      <w:r w:rsidRPr="000367D8">
        <w:t>value=</w:t>
      </w:r>
      <w:r w:rsidRPr="000367D8">
        <w:rPr>
          <w:color w:val="008000"/>
        </w:rPr>
        <w:t>"NotRequired"</w:t>
      </w:r>
      <w:r w:rsidRPr="000367D8">
        <w:rPr>
          <w:color w:val="000000"/>
        </w:rPr>
        <w:t xml:space="preserve">/&gt; </w:t>
      </w:r>
    </w:p>
    <w:p w:rsidR="000367D8" w:rsidRPr="000367D8" w:rsidRDefault="000367D8" w:rsidP="000367D8">
      <w:pPr>
        <w:pStyle w:val="Code"/>
        <w:divId w:val="580138896"/>
        <w:rPr>
          <w:color w:val="000000"/>
        </w:rPr>
      </w:pPr>
      <w:bookmarkStart w:id="372" w:name="l304"/>
      <w:bookmarkEnd w:id="371"/>
      <w:r w:rsidRPr="000367D8">
        <w:rPr>
          <w:color w:val="000000"/>
        </w:rPr>
        <w:lastRenderedPageBreak/>
        <w:t xml:space="preserve">            &lt;</w:t>
      </w:r>
      <w:r w:rsidRPr="000367D8">
        <w:rPr>
          <w:color w:val="000080"/>
        </w:rPr>
        <w:t xml:space="preserve">xs:enumeration </w:t>
      </w:r>
      <w:r w:rsidRPr="000367D8">
        <w:t>value=</w:t>
      </w:r>
      <w:r w:rsidRPr="000367D8">
        <w:rPr>
          <w:color w:val="008000"/>
        </w:rPr>
        <w:t>"Certified"</w:t>
      </w:r>
      <w:r w:rsidRPr="000367D8">
        <w:rPr>
          <w:color w:val="000000"/>
        </w:rPr>
        <w:t xml:space="preserve">/&gt; </w:t>
      </w:r>
    </w:p>
    <w:p w:rsidR="000367D8" w:rsidRPr="000367D8" w:rsidRDefault="000367D8" w:rsidP="000367D8">
      <w:pPr>
        <w:pStyle w:val="Code"/>
        <w:divId w:val="580138896"/>
        <w:rPr>
          <w:color w:val="000000"/>
        </w:rPr>
      </w:pPr>
      <w:bookmarkStart w:id="373" w:name="l305"/>
      <w:bookmarkEnd w:id="372"/>
      <w:r w:rsidRPr="000367D8">
        <w:rPr>
          <w:color w:val="000000"/>
        </w:rPr>
        <w:t xml:space="preserve">            &lt;</w:t>
      </w:r>
      <w:r w:rsidRPr="000367D8">
        <w:rPr>
          <w:color w:val="000080"/>
        </w:rPr>
        <w:t xml:space="preserve">xs:enumeration </w:t>
      </w:r>
      <w:r w:rsidRPr="000367D8">
        <w:t>value=</w:t>
      </w:r>
      <w:r w:rsidRPr="000367D8">
        <w:rPr>
          <w:color w:val="008000"/>
        </w:rPr>
        <w:t>"Silver"</w:t>
      </w:r>
      <w:r w:rsidRPr="000367D8">
        <w:rPr>
          <w:color w:val="000000"/>
        </w:rPr>
        <w:t xml:space="preserve">/&gt; </w:t>
      </w:r>
    </w:p>
    <w:p w:rsidR="000367D8" w:rsidRPr="000367D8" w:rsidRDefault="000367D8" w:rsidP="000367D8">
      <w:pPr>
        <w:pStyle w:val="Code"/>
        <w:divId w:val="580138896"/>
        <w:rPr>
          <w:color w:val="000000"/>
        </w:rPr>
      </w:pPr>
      <w:bookmarkStart w:id="374" w:name="l306"/>
      <w:bookmarkEnd w:id="373"/>
      <w:r w:rsidRPr="000367D8">
        <w:rPr>
          <w:color w:val="000000"/>
        </w:rPr>
        <w:t xml:space="preserve">            &lt;</w:t>
      </w:r>
      <w:r w:rsidRPr="000367D8">
        <w:rPr>
          <w:color w:val="000080"/>
        </w:rPr>
        <w:t xml:space="preserve">xs:enumeration </w:t>
      </w:r>
      <w:r w:rsidRPr="000367D8">
        <w:t>value=</w:t>
      </w:r>
      <w:r w:rsidRPr="000367D8">
        <w:rPr>
          <w:color w:val="008000"/>
        </w:rPr>
        <w:t>"Gold"</w:t>
      </w:r>
      <w:r w:rsidRPr="000367D8">
        <w:rPr>
          <w:color w:val="000000"/>
        </w:rPr>
        <w:t xml:space="preserve">/&gt; </w:t>
      </w:r>
    </w:p>
    <w:p w:rsidR="000367D8" w:rsidRPr="000367D8" w:rsidRDefault="000367D8" w:rsidP="000367D8">
      <w:pPr>
        <w:pStyle w:val="Code"/>
        <w:divId w:val="580138896"/>
        <w:rPr>
          <w:color w:val="000000"/>
        </w:rPr>
      </w:pPr>
      <w:bookmarkStart w:id="375" w:name="l307"/>
      <w:bookmarkEnd w:id="374"/>
      <w:r w:rsidRPr="000367D8">
        <w:rPr>
          <w:color w:val="000000"/>
        </w:rPr>
        <w:t xml:space="preserve">            &lt;</w:t>
      </w:r>
      <w:r w:rsidRPr="000367D8">
        <w:rPr>
          <w:color w:val="000080"/>
        </w:rPr>
        <w:t xml:space="preserve">xs:enumeration </w:t>
      </w:r>
      <w:r w:rsidRPr="000367D8">
        <w:t>value=</w:t>
      </w:r>
      <w:r w:rsidRPr="000367D8">
        <w:rPr>
          <w:color w:val="008000"/>
        </w:rPr>
        <w:t>"Platinum"</w:t>
      </w:r>
      <w:r w:rsidRPr="000367D8">
        <w:rPr>
          <w:color w:val="000000"/>
        </w:rPr>
        <w:t xml:space="preserve">/&gt; </w:t>
      </w:r>
    </w:p>
    <w:p w:rsidR="000367D8" w:rsidRPr="000367D8" w:rsidRDefault="000367D8" w:rsidP="000367D8">
      <w:pPr>
        <w:pStyle w:val="Code"/>
        <w:divId w:val="580138896"/>
        <w:rPr>
          <w:color w:val="000000"/>
        </w:rPr>
      </w:pPr>
      <w:bookmarkStart w:id="376" w:name="l308"/>
      <w:bookmarkEnd w:id="375"/>
      <w:r w:rsidRPr="000367D8">
        <w:rPr>
          <w:color w:val="000000"/>
        </w:rPr>
        <w:t xml:space="preserve">        &lt;/</w:t>
      </w:r>
      <w:r w:rsidRPr="000367D8">
        <w:rPr>
          <w:color w:val="000080"/>
        </w:rPr>
        <w:t>xs:restriction</w:t>
      </w:r>
      <w:r w:rsidRPr="000367D8">
        <w:rPr>
          <w:color w:val="000000"/>
        </w:rPr>
        <w:t xml:space="preserve">&gt; </w:t>
      </w:r>
    </w:p>
    <w:p w:rsidR="000367D8" w:rsidRPr="000367D8" w:rsidRDefault="000367D8" w:rsidP="000367D8">
      <w:pPr>
        <w:pStyle w:val="Code"/>
        <w:divId w:val="580138896"/>
        <w:rPr>
          <w:color w:val="000000"/>
        </w:rPr>
      </w:pPr>
      <w:bookmarkStart w:id="377" w:name="l309"/>
      <w:bookmarkEnd w:id="376"/>
      <w:r w:rsidRPr="000367D8">
        <w:rPr>
          <w:color w:val="000000"/>
        </w:rPr>
        <w:t xml:space="preserve">    &lt;/</w:t>
      </w:r>
      <w:r w:rsidRPr="000367D8">
        <w:rPr>
          <w:color w:val="000080"/>
        </w:rPr>
        <w:t>xs:simpleType</w:t>
      </w:r>
      <w:r w:rsidRPr="000367D8">
        <w:rPr>
          <w:color w:val="000000"/>
        </w:rPr>
        <w:t xml:space="preserve">&gt; </w:t>
      </w:r>
    </w:p>
    <w:p w:rsidR="000367D8" w:rsidRPr="000367D8" w:rsidRDefault="000367D8" w:rsidP="000367D8">
      <w:pPr>
        <w:pStyle w:val="Code"/>
        <w:divId w:val="580138896"/>
        <w:rPr>
          <w:color w:val="000000"/>
        </w:rPr>
      </w:pPr>
      <w:bookmarkStart w:id="378" w:name="l310"/>
      <w:bookmarkEnd w:id="377"/>
      <w:r w:rsidRPr="000367D8">
        <w:rPr>
          <w:color w:val="000000"/>
        </w:rPr>
        <w:t xml:space="preserve">    &lt;</w:t>
      </w:r>
      <w:r w:rsidRPr="000367D8">
        <w:rPr>
          <w:color w:val="000080"/>
        </w:rPr>
        <w:t xml:space="preserve">xs:simpleType </w:t>
      </w:r>
      <w:r w:rsidRPr="000367D8">
        <w:t>name=</w:t>
      </w:r>
      <w:r w:rsidRPr="000367D8">
        <w:rPr>
          <w:color w:val="008000"/>
        </w:rPr>
        <w:t>"BREEAMCertificationConstraintType"</w:t>
      </w:r>
      <w:r w:rsidRPr="000367D8">
        <w:rPr>
          <w:color w:val="000000"/>
        </w:rPr>
        <w:t xml:space="preserve">&gt; </w:t>
      </w:r>
    </w:p>
    <w:p w:rsidR="000367D8" w:rsidRPr="000367D8" w:rsidRDefault="000367D8" w:rsidP="000367D8">
      <w:pPr>
        <w:pStyle w:val="Code"/>
        <w:divId w:val="580138896"/>
        <w:rPr>
          <w:color w:val="000000"/>
        </w:rPr>
      </w:pPr>
      <w:bookmarkStart w:id="379" w:name="l311"/>
      <w:bookmarkEnd w:id="378"/>
      <w:r w:rsidRPr="000367D8">
        <w:rPr>
          <w:color w:val="000000"/>
        </w:rPr>
        <w:t xml:space="preserve">        &lt;</w:t>
      </w:r>
      <w:r w:rsidRPr="000367D8">
        <w:rPr>
          <w:color w:val="000080"/>
        </w:rPr>
        <w:t xml:space="preserve">xs:restriction </w:t>
      </w:r>
      <w:r w:rsidRPr="000367D8">
        <w:t>base=</w:t>
      </w:r>
      <w:r w:rsidRPr="000367D8">
        <w:rPr>
          <w:color w:val="008000"/>
        </w:rPr>
        <w:t>"xs:string"</w:t>
      </w:r>
      <w:r w:rsidRPr="000367D8">
        <w:rPr>
          <w:color w:val="000000"/>
        </w:rPr>
        <w:t xml:space="preserve">&gt; </w:t>
      </w:r>
    </w:p>
    <w:p w:rsidR="000367D8" w:rsidRPr="000367D8" w:rsidRDefault="000367D8" w:rsidP="000367D8">
      <w:pPr>
        <w:pStyle w:val="Code"/>
        <w:divId w:val="580138896"/>
        <w:rPr>
          <w:color w:val="000000"/>
        </w:rPr>
      </w:pPr>
      <w:bookmarkStart w:id="380" w:name="l312"/>
      <w:bookmarkEnd w:id="379"/>
      <w:r w:rsidRPr="000367D8">
        <w:rPr>
          <w:color w:val="000000"/>
        </w:rPr>
        <w:t xml:space="preserve">            &lt;</w:t>
      </w:r>
      <w:r w:rsidRPr="000367D8">
        <w:rPr>
          <w:color w:val="000080"/>
        </w:rPr>
        <w:t xml:space="preserve">xs:enumeration </w:t>
      </w:r>
      <w:r w:rsidRPr="000367D8">
        <w:t>value=</w:t>
      </w:r>
      <w:r w:rsidRPr="000367D8">
        <w:rPr>
          <w:color w:val="008000"/>
        </w:rPr>
        <w:t>"NotRequired"</w:t>
      </w:r>
      <w:r w:rsidRPr="000367D8">
        <w:rPr>
          <w:color w:val="000000"/>
        </w:rPr>
        <w:t xml:space="preserve">/&gt; </w:t>
      </w:r>
    </w:p>
    <w:p w:rsidR="000367D8" w:rsidRPr="000367D8" w:rsidRDefault="000367D8" w:rsidP="000367D8">
      <w:pPr>
        <w:pStyle w:val="Code"/>
        <w:divId w:val="580138896"/>
        <w:rPr>
          <w:color w:val="000000"/>
        </w:rPr>
      </w:pPr>
      <w:bookmarkStart w:id="381" w:name="l313"/>
      <w:bookmarkEnd w:id="380"/>
      <w:r w:rsidRPr="000367D8">
        <w:rPr>
          <w:color w:val="000000"/>
        </w:rPr>
        <w:t xml:space="preserve">            &lt;</w:t>
      </w:r>
      <w:r w:rsidRPr="000367D8">
        <w:rPr>
          <w:color w:val="000080"/>
        </w:rPr>
        <w:t xml:space="preserve">xs:enumeration </w:t>
      </w:r>
      <w:r w:rsidRPr="000367D8">
        <w:t>value=</w:t>
      </w:r>
      <w:r w:rsidRPr="000367D8">
        <w:rPr>
          <w:color w:val="008000"/>
        </w:rPr>
        <w:t>"Pass"</w:t>
      </w:r>
      <w:r w:rsidRPr="000367D8">
        <w:rPr>
          <w:color w:val="000000"/>
        </w:rPr>
        <w:t xml:space="preserve">/&gt; </w:t>
      </w:r>
    </w:p>
    <w:p w:rsidR="000367D8" w:rsidRPr="000367D8" w:rsidRDefault="000367D8" w:rsidP="000367D8">
      <w:pPr>
        <w:pStyle w:val="Code"/>
        <w:divId w:val="580138896"/>
        <w:rPr>
          <w:color w:val="000000"/>
        </w:rPr>
      </w:pPr>
      <w:bookmarkStart w:id="382" w:name="l314"/>
      <w:bookmarkEnd w:id="381"/>
      <w:r w:rsidRPr="000367D8">
        <w:rPr>
          <w:color w:val="000000"/>
        </w:rPr>
        <w:t xml:space="preserve">            &lt;</w:t>
      </w:r>
      <w:r w:rsidRPr="000367D8">
        <w:rPr>
          <w:color w:val="000080"/>
        </w:rPr>
        <w:t xml:space="preserve">xs:enumeration </w:t>
      </w:r>
      <w:r w:rsidRPr="000367D8">
        <w:t>value=</w:t>
      </w:r>
      <w:r w:rsidRPr="000367D8">
        <w:rPr>
          <w:color w:val="008000"/>
        </w:rPr>
        <w:t>"Good"</w:t>
      </w:r>
      <w:r w:rsidRPr="000367D8">
        <w:rPr>
          <w:color w:val="000000"/>
        </w:rPr>
        <w:t xml:space="preserve">/&gt; </w:t>
      </w:r>
    </w:p>
    <w:p w:rsidR="000367D8" w:rsidRPr="000367D8" w:rsidRDefault="000367D8" w:rsidP="000367D8">
      <w:pPr>
        <w:pStyle w:val="Code"/>
        <w:divId w:val="580138896"/>
        <w:rPr>
          <w:color w:val="000000"/>
        </w:rPr>
      </w:pPr>
      <w:bookmarkStart w:id="383" w:name="l315"/>
      <w:bookmarkEnd w:id="382"/>
      <w:r w:rsidRPr="000367D8">
        <w:rPr>
          <w:color w:val="000000"/>
        </w:rPr>
        <w:t xml:space="preserve">            &lt;</w:t>
      </w:r>
      <w:r w:rsidRPr="000367D8">
        <w:rPr>
          <w:color w:val="000080"/>
        </w:rPr>
        <w:t xml:space="preserve">xs:enumeration </w:t>
      </w:r>
      <w:r w:rsidRPr="000367D8">
        <w:t>value=</w:t>
      </w:r>
      <w:r w:rsidRPr="000367D8">
        <w:rPr>
          <w:color w:val="008000"/>
        </w:rPr>
        <w:t>"VeryGood"</w:t>
      </w:r>
      <w:r w:rsidRPr="000367D8">
        <w:rPr>
          <w:color w:val="000000"/>
        </w:rPr>
        <w:t xml:space="preserve">/&gt; </w:t>
      </w:r>
    </w:p>
    <w:p w:rsidR="000367D8" w:rsidRPr="000367D8" w:rsidRDefault="000367D8" w:rsidP="000367D8">
      <w:pPr>
        <w:pStyle w:val="Code"/>
        <w:divId w:val="580138896"/>
        <w:rPr>
          <w:color w:val="000000"/>
        </w:rPr>
      </w:pPr>
      <w:bookmarkStart w:id="384" w:name="l316"/>
      <w:bookmarkEnd w:id="383"/>
      <w:r w:rsidRPr="000367D8">
        <w:rPr>
          <w:color w:val="000000"/>
        </w:rPr>
        <w:t xml:space="preserve">            &lt;</w:t>
      </w:r>
      <w:r w:rsidRPr="000367D8">
        <w:rPr>
          <w:color w:val="000080"/>
        </w:rPr>
        <w:t xml:space="preserve">xs:enumeration </w:t>
      </w:r>
      <w:r w:rsidRPr="000367D8">
        <w:t>value=</w:t>
      </w:r>
      <w:r w:rsidRPr="000367D8">
        <w:rPr>
          <w:color w:val="008000"/>
        </w:rPr>
        <w:t>"Excellent"</w:t>
      </w:r>
      <w:r w:rsidRPr="000367D8">
        <w:rPr>
          <w:color w:val="000000"/>
        </w:rPr>
        <w:t xml:space="preserve">/&gt; </w:t>
      </w:r>
    </w:p>
    <w:p w:rsidR="000367D8" w:rsidRPr="000367D8" w:rsidRDefault="000367D8" w:rsidP="000367D8">
      <w:pPr>
        <w:pStyle w:val="Code"/>
        <w:divId w:val="580138896"/>
        <w:rPr>
          <w:color w:val="000000"/>
        </w:rPr>
      </w:pPr>
      <w:bookmarkStart w:id="385" w:name="l317"/>
      <w:bookmarkEnd w:id="384"/>
      <w:r w:rsidRPr="000367D8">
        <w:rPr>
          <w:color w:val="000000"/>
        </w:rPr>
        <w:t xml:space="preserve">            &lt;</w:t>
      </w:r>
      <w:r w:rsidRPr="000367D8">
        <w:rPr>
          <w:color w:val="000080"/>
        </w:rPr>
        <w:t xml:space="preserve">xs:enumeration </w:t>
      </w:r>
      <w:r w:rsidRPr="000367D8">
        <w:t>value=</w:t>
      </w:r>
      <w:r w:rsidRPr="000367D8">
        <w:rPr>
          <w:color w:val="008000"/>
        </w:rPr>
        <w:t>"Outstanding"</w:t>
      </w:r>
      <w:r w:rsidRPr="000367D8">
        <w:rPr>
          <w:color w:val="000000"/>
        </w:rPr>
        <w:t xml:space="preserve">/&gt; </w:t>
      </w:r>
    </w:p>
    <w:p w:rsidR="000367D8" w:rsidRPr="000367D8" w:rsidRDefault="000367D8" w:rsidP="000367D8">
      <w:pPr>
        <w:pStyle w:val="Code"/>
        <w:divId w:val="580138896"/>
        <w:rPr>
          <w:color w:val="000000"/>
        </w:rPr>
      </w:pPr>
      <w:bookmarkStart w:id="386" w:name="l318"/>
      <w:bookmarkEnd w:id="385"/>
      <w:r w:rsidRPr="000367D8">
        <w:rPr>
          <w:color w:val="000000"/>
        </w:rPr>
        <w:t xml:space="preserve">        &lt;/</w:t>
      </w:r>
      <w:r w:rsidRPr="000367D8">
        <w:rPr>
          <w:color w:val="000080"/>
        </w:rPr>
        <w:t>xs:restriction</w:t>
      </w:r>
      <w:r w:rsidRPr="000367D8">
        <w:rPr>
          <w:color w:val="000000"/>
        </w:rPr>
        <w:t xml:space="preserve">&gt; </w:t>
      </w:r>
    </w:p>
    <w:p w:rsidR="000367D8" w:rsidRPr="000367D8" w:rsidRDefault="000367D8" w:rsidP="000367D8">
      <w:pPr>
        <w:pStyle w:val="Code"/>
        <w:divId w:val="580138896"/>
        <w:rPr>
          <w:color w:val="000000"/>
        </w:rPr>
      </w:pPr>
      <w:bookmarkStart w:id="387" w:name="l319"/>
      <w:bookmarkEnd w:id="386"/>
      <w:r w:rsidRPr="000367D8">
        <w:rPr>
          <w:color w:val="000000"/>
        </w:rPr>
        <w:t xml:space="preserve">    &lt;/</w:t>
      </w:r>
      <w:r w:rsidRPr="000367D8">
        <w:rPr>
          <w:color w:val="000080"/>
        </w:rPr>
        <w:t>xs:simpleType</w:t>
      </w:r>
      <w:r w:rsidRPr="000367D8">
        <w:rPr>
          <w:color w:val="000000"/>
        </w:rPr>
        <w:t xml:space="preserve">&gt; </w:t>
      </w:r>
    </w:p>
    <w:p w:rsidR="000367D8" w:rsidRPr="000367D8" w:rsidRDefault="000367D8" w:rsidP="000367D8">
      <w:pPr>
        <w:pStyle w:val="Code"/>
        <w:divId w:val="580138896"/>
        <w:rPr>
          <w:color w:val="000000"/>
        </w:rPr>
      </w:pPr>
      <w:bookmarkStart w:id="388" w:name="l320"/>
      <w:bookmarkEnd w:id="387"/>
      <w:r w:rsidRPr="000367D8">
        <w:rPr>
          <w:color w:val="000000"/>
        </w:rPr>
        <w:t xml:space="preserve">    &lt;</w:t>
      </w:r>
      <w:r w:rsidRPr="000367D8">
        <w:rPr>
          <w:color w:val="000080"/>
        </w:rPr>
        <w:t xml:space="preserve">xs:simpleType </w:t>
      </w:r>
      <w:r w:rsidRPr="000367D8">
        <w:t>name=</w:t>
      </w:r>
      <w:r w:rsidRPr="000367D8">
        <w:rPr>
          <w:color w:val="008000"/>
        </w:rPr>
        <w:t>"EnergyStarRatingType"</w:t>
      </w:r>
      <w:r w:rsidRPr="000367D8">
        <w:rPr>
          <w:color w:val="000000"/>
        </w:rPr>
        <w:t xml:space="preserve">&gt; </w:t>
      </w:r>
    </w:p>
    <w:p w:rsidR="000367D8" w:rsidRPr="000367D8" w:rsidRDefault="000367D8" w:rsidP="000367D8">
      <w:pPr>
        <w:pStyle w:val="Code"/>
        <w:divId w:val="580138896"/>
        <w:rPr>
          <w:color w:val="000000"/>
        </w:rPr>
      </w:pPr>
      <w:bookmarkStart w:id="389" w:name="l321"/>
      <w:bookmarkEnd w:id="388"/>
      <w:r w:rsidRPr="000367D8">
        <w:rPr>
          <w:color w:val="000000"/>
        </w:rPr>
        <w:t xml:space="preserve">        &lt;</w:t>
      </w:r>
      <w:r w:rsidRPr="000367D8">
        <w:rPr>
          <w:color w:val="000080"/>
        </w:rPr>
        <w:t>xs:union</w:t>
      </w:r>
      <w:r w:rsidRPr="000367D8">
        <w:rPr>
          <w:color w:val="000000"/>
        </w:rPr>
        <w:t xml:space="preserve">&gt; </w:t>
      </w:r>
    </w:p>
    <w:p w:rsidR="000367D8" w:rsidRPr="000367D8" w:rsidRDefault="000367D8" w:rsidP="000367D8">
      <w:pPr>
        <w:pStyle w:val="Code"/>
        <w:divId w:val="580138896"/>
        <w:rPr>
          <w:color w:val="000000"/>
        </w:rPr>
      </w:pPr>
      <w:bookmarkStart w:id="390" w:name="l322"/>
      <w:bookmarkEnd w:id="389"/>
      <w:r w:rsidRPr="000367D8">
        <w:rPr>
          <w:color w:val="000000"/>
        </w:rPr>
        <w:t xml:space="preserve">            &lt;</w:t>
      </w:r>
      <w:r w:rsidRPr="000367D8">
        <w:rPr>
          <w:color w:val="000080"/>
        </w:rPr>
        <w:t>xs:simpleType</w:t>
      </w:r>
      <w:r w:rsidRPr="000367D8">
        <w:rPr>
          <w:color w:val="000000"/>
        </w:rPr>
        <w:t xml:space="preserve">&gt; </w:t>
      </w:r>
    </w:p>
    <w:p w:rsidR="000367D8" w:rsidRPr="000367D8" w:rsidRDefault="000367D8" w:rsidP="000367D8">
      <w:pPr>
        <w:pStyle w:val="Code"/>
        <w:divId w:val="580138896"/>
        <w:rPr>
          <w:color w:val="000000"/>
        </w:rPr>
      </w:pPr>
      <w:bookmarkStart w:id="391" w:name="l323"/>
      <w:bookmarkEnd w:id="390"/>
      <w:r w:rsidRPr="000367D8">
        <w:rPr>
          <w:color w:val="000000"/>
        </w:rPr>
        <w:t xml:space="preserve">                &lt;</w:t>
      </w:r>
      <w:r w:rsidRPr="000367D8">
        <w:rPr>
          <w:color w:val="000080"/>
        </w:rPr>
        <w:t xml:space="preserve">xs:restriction </w:t>
      </w:r>
      <w:r w:rsidRPr="000367D8">
        <w:t>base=</w:t>
      </w:r>
      <w:r w:rsidRPr="000367D8">
        <w:rPr>
          <w:color w:val="008000"/>
        </w:rPr>
        <w:t>"xs:string"</w:t>
      </w:r>
      <w:r w:rsidRPr="000367D8">
        <w:rPr>
          <w:color w:val="000000"/>
        </w:rPr>
        <w:t xml:space="preserve">&gt; </w:t>
      </w:r>
    </w:p>
    <w:p w:rsidR="000367D8" w:rsidRPr="000367D8" w:rsidRDefault="000367D8" w:rsidP="000367D8">
      <w:pPr>
        <w:pStyle w:val="Code"/>
        <w:divId w:val="580138896"/>
        <w:rPr>
          <w:color w:val="000000"/>
        </w:rPr>
      </w:pPr>
      <w:bookmarkStart w:id="392" w:name="l324"/>
      <w:bookmarkEnd w:id="391"/>
      <w:r w:rsidRPr="000367D8">
        <w:rPr>
          <w:color w:val="000000"/>
        </w:rPr>
        <w:t xml:space="preserve">                    &lt;</w:t>
      </w:r>
      <w:r w:rsidRPr="000367D8">
        <w:rPr>
          <w:color w:val="000080"/>
        </w:rPr>
        <w:t xml:space="preserve">xs:enumeration </w:t>
      </w:r>
      <w:r w:rsidRPr="000367D8">
        <w:t>value=</w:t>
      </w:r>
      <w:r w:rsidRPr="000367D8">
        <w:rPr>
          <w:color w:val="008000"/>
        </w:rPr>
        <w:t>"No"</w:t>
      </w:r>
      <w:r w:rsidRPr="000367D8">
        <w:rPr>
          <w:color w:val="000000"/>
        </w:rPr>
        <w:t xml:space="preserve">/&gt; </w:t>
      </w:r>
    </w:p>
    <w:p w:rsidR="000367D8" w:rsidRPr="000367D8" w:rsidRDefault="000367D8" w:rsidP="000367D8">
      <w:pPr>
        <w:pStyle w:val="Code"/>
        <w:divId w:val="580138896"/>
        <w:rPr>
          <w:color w:val="000000"/>
        </w:rPr>
      </w:pPr>
      <w:bookmarkStart w:id="393" w:name="l325"/>
      <w:bookmarkEnd w:id="392"/>
      <w:r w:rsidRPr="000367D8">
        <w:rPr>
          <w:color w:val="000000"/>
        </w:rPr>
        <w:t xml:space="preserve">                &lt;/</w:t>
      </w:r>
      <w:r w:rsidRPr="000367D8">
        <w:rPr>
          <w:color w:val="000080"/>
        </w:rPr>
        <w:t>xs:restriction</w:t>
      </w:r>
      <w:r w:rsidRPr="000367D8">
        <w:rPr>
          <w:color w:val="000000"/>
        </w:rPr>
        <w:t xml:space="preserve">&gt; </w:t>
      </w:r>
    </w:p>
    <w:p w:rsidR="000367D8" w:rsidRPr="000367D8" w:rsidRDefault="000367D8" w:rsidP="000367D8">
      <w:pPr>
        <w:pStyle w:val="Code"/>
        <w:divId w:val="580138896"/>
        <w:rPr>
          <w:color w:val="000000"/>
        </w:rPr>
      </w:pPr>
      <w:bookmarkStart w:id="394" w:name="l326"/>
      <w:bookmarkEnd w:id="393"/>
      <w:r w:rsidRPr="000367D8">
        <w:rPr>
          <w:color w:val="000000"/>
        </w:rPr>
        <w:t xml:space="preserve">            &lt;/</w:t>
      </w:r>
      <w:r w:rsidRPr="000367D8">
        <w:rPr>
          <w:color w:val="000080"/>
        </w:rPr>
        <w:t>xs:simpleType</w:t>
      </w:r>
      <w:r w:rsidRPr="000367D8">
        <w:rPr>
          <w:color w:val="000000"/>
        </w:rPr>
        <w:t xml:space="preserve">&gt; </w:t>
      </w:r>
    </w:p>
    <w:p w:rsidR="000367D8" w:rsidRPr="000367D8" w:rsidRDefault="000367D8" w:rsidP="000367D8">
      <w:pPr>
        <w:pStyle w:val="Code"/>
        <w:divId w:val="580138896"/>
        <w:rPr>
          <w:color w:val="000000"/>
        </w:rPr>
      </w:pPr>
      <w:bookmarkStart w:id="395" w:name="l327"/>
      <w:bookmarkEnd w:id="394"/>
      <w:r w:rsidRPr="000367D8">
        <w:rPr>
          <w:color w:val="000000"/>
        </w:rPr>
        <w:t xml:space="preserve">            &lt;</w:t>
      </w:r>
      <w:r w:rsidRPr="000367D8">
        <w:rPr>
          <w:color w:val="000080"/>
        </w:rPr>
        <w:t>xs:simpleType</w:t>
      </w:r>
      <w:r w:rsidRPr="000367D8">
        <w:rPr>
          <w:color w:val="000000"/>
        </w:rPr>
        <w:t xml:space="preserve">&gt; </w:t>
      </w:r>
    </w:p>
    <w:p w:rsidR="000367D8" w:rsidRPr="000367D8" w:rsidRDefault="000367D8" w:rsidP="000367D8">
      <w:pPr>
        <w:pStyle w:val="Code"/>
        <w:divId w:val="580138896"/>
        <w:rPr>
          <w:color w:val="000000"/>
        </w:rPr>
      </w:pPr>
      <w:bookmarkStart w:id="396" w:name="l328"/>
      <w:bookmarkEnd w:id="395"/>
      <w:r w:rsidRPr="000367D8">
        <w:rPr>
          <w:color w:val="000000"/>
        </w:rPr>
        <w:t xml:space="preserve">                &lt;</w:t>
      </w:r>
      <w:r w:rsidRPr="000367D8">
        <w:rPr>
          <w:color w:val="000080"/>
        </w:rPr>
        <w:t xml:space="preserve">xs:restriction </w:t>
      </w:r>
      <w:r w:rsidRPr="000367D8">
        <w:t>base=</w:t>
      </w:r>
      <w:r w:rsidRPr="000367D8">
        <w:rPr>
          <w:color w:val="008000"/>
        </w:rPr>
        <w:t>"xs:int"</w:t>
      </w:r>
      <w:r w:rsidRPr="000367D8">
        <w:rPr>
          <w:color w:val="000000"/>
        </w:rPr>
        <w:t xml:space="preserve">&gt; </w:t>
      </w:r>
    </w:p>
    <w:p w:rsidR="000367D8" w:rsidRPr="000367D8" w:rsidRDefault="000367D8" w:rsidP="000367D8">
      <w:pPr>
        <w:pStyle w:val="Code"/>
        <w:divId w:val="580138896"/>
        <w:rPr>
          <w:color w:val="000000"/>
        </w:rPr>
      </w:pPr>
      <w:bookmarkStart w:id="397" w:name="l329"/>
      <w:bookmarkEnd w:id="396"/>
      <w:r w:rsidRPr="000367D8">
        <w:rPr>
          <w:color w:val="000000"/>
        </w:rPr>
        <w:t xml:space="preserve">                    &lt;</w:t>
      </w:r>
      <w:r w:rsidRPr="000367D8">
        <w:rPr>
          <w:color w:val="000080"/>
        </w:rPr>
        <w:t xml:space="preserve">xs:minInclusive </w:t>
      </w:r>
      <w:r w:rsidRPr="000367D8">
        <w:t>value=</w:t>
      </w:r>
      <w:r w:rsidRPr="000367D8">
        <w:rPr>
          <w:color w:val="008000"/>
        </w:rPr>
        <w:t>"1"</w:t>
      </w:r>
      <w:r w:rsidRPr="000367D8">
        <w:rPr>
          <w:color w:val="000000"/>
        </w:rPr>
        <w:t xml:space="preserve">/&gt; </w:t>
      </w:r>
    </w:p>
    <w:p w:rsidR="000367D8" w:rsidRPr="000367D8" w:rsidRDefault="000367D8" w:rsidP="000367D8">
      <w:pPr>
        <w:pStyle w:val="Code"/>
        <w:divId w:val="580138896"/>
        <w:rPr>
          <w:color w:val="000000"/>
        </w:rPr>
      </w:pPr>
      <w:bookmarkStart w:id="398" w:name="l330"/>
      <w:bookmarkEnd w:id="397"/>
      <w:r w:rsidRPr="000367D8">
        <w:rPr>
          <w:color w:val="000000"/>
        </w:rPr>
        <w:t xml:space="preserve">                    &lt;</w:t>
      </w:r>
      <w:r w:rsidRPr="000367D8">
        <w:rPr>
          <w:color w:val="000080"/>
        </w:rPr>
        <w:t xml:space="preserve">xs:maxInclusive </w:t>
      </w:r>
      <w:r w:rsidRPr="000367D8">
        <w:t>value=</w:t>
      </w:r>
      <w:r w:rsidRPr="000367D8">
        <w:rPr>
          <w:color w:val="008000"/>
        </w:rPr>
        <w:t>"100"</w:t>
      </w:r>
      <w:r w:rsidRPr="000367D8">
        <w:rPr>
          <w:color w:val="000000"/>
        </w:rPr>
        <w:t xml:space="preserve">/&gt; </w:t>
      </w:r>
    </w:p>
    <w:p w:rsidR="000367D8" w:rsidRPr="000367D8" w:rsidRDefault="000367D8" w:rsidP="000367D8">
      <w:pPr>
        <w:pStyle w:val="Code"/>
        <w:divId w:val="580138896"/>
        <w:rPr>
          <w:color w:val="000000"/>
        </w:rPr>
      </w:pPr>
      <w:bookmarkStart w:id="399" w:name="l331"/>
      <w:bookmarkEnd w:id="398"/>
      <w:r w:rsidRPr="000367D8">
        <w:rPr>
          <w:color w:val="000000"/>
        </w:rPr>
        <w:t xml:space="preserve">                &lt;/</w:t>
      </w:r>
      <w:r w:rsidRPr="000367D8">
        <w:rPr>
          <w:color w:val="000080"/>
        </w:rPr>
        <w:t>xs:restriction</w:t>
      </w:r>
      <w:r w:rsidRPr="000367D8">
        <w:rPr>
          <w:color w:val="000000"/>
        </w:rPr>
        <w:t xml:space="preserve">&gt; </w:t>
      </w:r>
    </w:p>
    <w:p w:rsidR="000367D8" w:rsidRPr="000367D8" w:rsidRDefault="000367D8" w:rsidP="000367D8">
      <w:pPr>
        <w:pStyle w:val="Code"/>
        <w:divId w:val="580138896"/>
        <w:rPr>
          <w:color w:val="000000"/>
        </w:rPr>
      </w:pPr>
      <w:bookmarkStart w:id="400" w:name="l332"/>
      <w:bookmarkEnd w:id="399"/>
      <w:r w:rsidRPr="000367D8">
        <w:rPr>
          <w:color w:val="000000"/>
        </w:rPr>
        <w:t xml:space="preserve">            &lt;/</w:t>
      </w:r>
      <w:r w:rsidRPr="000367D8">
        <w:rPr>
          <w:color w:val="000080"/>
        </w:rPr>
        <w:t>xs:simpleType</w:t>
      </w:r>
      <w:r w:rsidRPr="000367D8">
        <w:rPr>
          <w:color w:val="000000"/>
        </w:rPr>
        <w:t xml:space="preserve">&gt; </w:t>
      </w:r>
    </w:p>
    <w:p w:rsidR="000367D8" w:rsidRPr="000367D8" w:rsidRDefault="000367D8" w:rsidP="000367D8">
      <w:pPr>
        <w:pStyle w:val="Code"/>
        <w:divId w:val="580138896"/>
        <w:rPr>
          <w:color w:val="000000"/>
        </w:rPr>
      </w:pPr>
      <w:bookmarkStart w:id="401" w:name="l333"/>
      <w:bookmarkEnd w:id="400"/>
      <w:r w:rsidRPr="000367D8">
        <w:rPr>
          <w:color w:val="000000"/>
        </w:rPr>
        <w:t xml:space="preserve">        &lt;/</w:t>
      </w:r>
      <w:r w:rsidRPr="000367D8">
        <w:rPr>
          <w:color w:val="000080"/>
        </w:rPr>
        <w:t>xs:union</w:t>
      </w:r>
      <w:r w:rsidRPr="000367D8">
        <w:rPr>
          <w:color w:val="000000"/>
        </w:rPr>
        <w:t xml:space="preserve">&gt; </w:t>
      </w:r>
    </w:p>
    <w:p w:rsidR="000367D8" w:rsidRPr="000367D8" w:rsidRDefault="000367D8" w:rsidP="000367D8">
      <w:pPr>
        <w:pStyle w:val="Code"/>
        <w:divId w:val="580138896"/>
        <w:rPr>
          <w:color w:val="000000"/>
        </w:rPr>
      </w:pPr>
      <w:bookmarkStart w:id="402" w:name="l334"/>
      <w:bookmarkEnd w:id="401"/>
      <w:r w:rsidRPr="000367D8">
        <w:rPr>
          <w:color w:val="000000"/>
        </w:rPr>
        <w:t xml:space="preserve">    &lt;/</w:t>
      </w:r>
      <w:r w:rsidRPr="000367D8">
        <w:rPr>
          <w:color w:val="000080"/>
        </w:rPr>
        <w:t>xs:simpleType</w:t>
      </w:r>
      <w:r w:rsidRPr="000367D8">
        <w:rPr>
          <w:color w:val="000000"/>
        </w:rPr>
        <w:t xml:space="preserve">&gt; </w:t>
      </w:r>
    </w:p>
    <w:p w:rsidR="000367D8" w:rsidRPr="000367D8" w:rsidRDefault="000367D8" w:rsidP="000367D8">
      <w:pPr>
        <w:pStyle w:val="Code"/>
        <w:divId w:val="580138896"/>
        <w:rPr>
          <w:i/>
          <w:iCs/>
          <w:color w:val="808080"/>
        </w:rPr>
      </w:pPr>
      <w:bookmarkStart w:id="403" w:name="l335"/>
      <w:bookmarkEnd w:id="402"/>
      <w:r w:rsidRPr="000367D8">
        <w:rPr>
          <w:color w:val="000000"/>
        </w:rPr>
        <w:t xml:space="preserve">    </w:t>
      </w:r>
      <w:r w:rsidRPr="000367D8">
        <w:rPr>
          <w:i/>
          <w:iCs/>
          <w:color w:val="808080"/>
        </w:rPr>
        <w:t xml:space="preserve">&lt;!-- </w:t>
      </w:r>
    </w:p>
    <w:p w:rsidR="000367D8" w:rsidRPr="000367D8" w:rsidRDefault="000367D8" w:rsidP="000367D8">
      <w:pPr>
        <w:pStyle w:val="Code"/>
        <w:divId w:val="580138896"/>
        <w:rPr>
          <w:color w:val="000000"/>
        </w:rPr>
      </w:pPr>
      <w:bookmarkStart w:id="404" w:name="l336"/>
      <w:bookmarkEnd w:id="403"/>
      <w:r w:rsidRPr="000367D8">
        <w:rPr>
          <w:color w:val="000000"/>
        </w:rPr>
        <w:t xml:space="preserve">       Definition of OPTIMIS Cost constraints. </w:t>
      </w:r>
    </w:p>
    <w:p w:rsidR="000367D8" w:rsidRPr="000367D8" w:rsidRDefault="000367D8" w:rsidP="000367D8">
      <w:pPr>
        <w:pStyle w:val="Code"/>
        <w:divId w:val="580138896"/>
        <w:rPr>
          <w:color w:val="000000"/>
        </w:rPr>
      </w:pPr>
      <w:bookmarkStart w:id="405" w:name="l337"/>
      <w:bookmarkEnd w:id="404"/>
      <w:r w:rsidRPr="000367D8">
        <w:rPr>
          <w:color w:val="000000"/>
        </w:rPr>
        <w:t xml:space="preserve"> </w:t>
      </w:r>
    </w:p>
    <w:p w:rsidR="000367D8" w:rsidRPr="000367D8" w:rsidRDefault="000367D8" w:rsidP="000367D8">
      <w:pPr>
        <w:pStyle w:val="Code"/>
        <w:divId w:val="580138896"/>
        <w:rPr>
          <w:color w:val="000000"/>
        </w:rPr>
      </w:pPr>
      <w:bookmarkStart w:id="406" w:name="l338"/>
      <w:bookmarkEnd w:id="405"/>
      <w:r w:rsidRPr="000367D8">
        <w:rPr>
          <w:color w:val="000000"/>
        </w:rPr>
        <w:t xml:space="preserve">       TODO: Additional input required. </w:t>
      </w:r>
    </w:p>
    <w:p w:rsidR="000367D8" w:rsidRPr="000367D8" w:rsidRDefault="000367D8" w:rsidP="000367D8">
      <w:pPr>
        <w:pStyle w:val="Code"/>
        <w:divId w:val="580138896"/>
        <w:rPr>
          <w:color w:val="000000"/>
        </w:rPr>
      </w:pPr>
      <w:bookmarkStart w:id="407" w:name="l339"/>
      <w:bookmarkEnd w:id="406"/>
      <w:r w:rsidRPr="000367D8">
        <w:rPr>
          <w:color w:val="000000"/>
        </w:rPr>
        <w:t xml:space="preserve">    --&gt; </w:t>
      </w:r>
    </w:p>
    <w:p w:rsidR="000367D8" w:rsidRPr="000367D8" w:rsidRDefault="000367D8" w:rsidP="000367D8">
      <w:pPr>
        <w:pStyle w:val="Code"/>
        <w:divId w:val="580138896"/>
        <w:rPr>
          <w:color w:val="000000"/>
        </w:rPr>
      </w:pPr>
      <w:bookmarkStart w:id="408" w:name="l340"/>
      <w:bookmarkEnd w:id="407"/>
      <w:r w:rsidRPr="000367D8">
        <w:rPr>
          <w:color w:val="000000"/>
        </w:rPr>
        <w:t xml:space="preserve">    &lt;</w:t>
      </w:r>
      <w:r w:rsidRPr="000367D8">
        <w:rPr>
          <w:color w:val="000080"/>
        </w:rPr>
        <w:t xml:space="preserve">xs:complexType </w:t>
      </w:r>
      <w:r w:rsidRPr="000367D8">
        <w:t>name=</w:t>
      </w:r>
      <w:r w:rsidRPr="000367D8">
        <w:rPr>
          <w:color w:val="008000"/>
        </w:rPr>
        <w:t>"CostSectionType"</w:t>
      </w:r>
      <w:r w:rsidRPr="000367D8">
        <w:rPr>
          <w:color w:val="000000"/>
        </w:rPr>
        <w:t xml:space="preserve">&gt; </w:t>
      </w:r>
    </w:p>
    <w:p w:rsidR="000367D8" w:rsidRPr="000367D8" w:rsidRDefault="000367D8" w:rsidP="000367D8">
      <w:pPr>
        <w:pStyle w:val="Code"/>
        <w:divId w:val="580138896"/>
        <w:rPr>
          <w:color w:val="000000"/>
        </w:rPr>
      </w:pPr>
      <w:bookmarkStart w:id="409" w:name="l341"/>
      <w:bookmarkEnd w:id="408"/>
      <w:r w:rsidRPr="000367D8">
        <w:rPr>
          <w:color w:val="000000"/>
        </w:rPr>
        <w:t xml:space="preserve">        &lt;</w:t>
      </w:r>
      <w:r w:rsidRPr="000367D8">
        <w:rPr>
          <w:color w:val="000080"/>
        </w:rPr>
        <w:t>xs:complexContent</w:t>
      </w:r>
      <w:r w:rsidRPr="000367D8">
        <w:rPr>
          <w:color w:val="000000"/>
        </w:rPr>
        <w:t xml:space="preserve">&gt; </w:t>
      </w:r>
    </w:p>
    <w:p w:rsidR="000367D8" w:rsidRPr="000367D8" w:rsidRDefault="000367D8" w:rsidP="000367D8">
      <w:pPr>
        <w:pStyle w:val="Code"/>
        <w:divId w:val="580138896"/>
        <w:rPr>
          <w:color w:val="000000"/>
        </w:rPr>
      </w:pPr>
      <w:bookmarkStart w:id="410" w:name="l342"/>
      <w:bookmarkEnd w:id="409"/>
      <w:r w:rsidRPr="000367D8">
        <w:rPr>
          <w:color w:val="000000"/>
        </w:rPr>
        <w:t xml:space="preserve">            &lt;</w:t>
      </w:r>
      <w:r w:rsidRPr="000367D8">
        <w:rPr>
          <w:color w:val="000080"/>
        </w:rPr>
        <w:t xml:space="preserve">xs:extension </w:t>
      </w:r>
      <w:r w:rsidRPr="000367D8">
        <w:t>base=</w:t>
      </w:r>
      <w:r w:rsidRPr="000367D8">
        <w:rPr>
          <w:color w:val="008000"/>
        </w:rPr>
        <w:t>"opt:ScopedSectionType"</w:t>
      </w:r>
      <w:r w:rsidRPr="000367D8">
        <w:rPr>
          <w:color w:val="000000"/>
        </w:rPr>
        <w:t xml:space="preserve">&gt; </w:t>
      </w:r>
    </w:p>
    <w:p w:rsidR="000367D8" w:rsidRPr="000367D8" w:rsidRDefault="000367D8" w:rsidP="000367D8">
      <w:pPr>
        <w:pStyle w:val="Code"/>
        <w:divId w:val="580138896"/>
        <w:rPr>
          <w:color w:val="000000"/>
        </w:rPr>
      </w:pPr>
      <w:bookmarkStart w:id="411" w:name="l343"/>
      <w:bookmarkEnd w:id="410"/>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412" w:name="l344"/>
      <w:bookmarkEnd w:id="411"/>
      <w:r w:rsidRPr="000367D8">
        <w:rPr>
          <w:color w:val="000000"/>
        </w:rPr>
        <w:t xml:space="preserve">                    &lt;</w:t>
      </w:r>
      <w:r w:rsidRPr="000367D8">
        <w:rPr>
          <w:color w:val="000080"/>
        </w:rPr>
        <w:t xml:space="preserve">xs:element </w:t>
      </w:r>
      <w:r w:rsidRPr="000367D8">
        <w:t>name=</w:t>
      </w:r>
      <w:r w:rsidRPr="000367D8">
        <w:rPr>
          <w:color w:val="008000"/>
        </w:rPr>
        <w:t xml:space="preserve">"PricePlan" </w:t>
      </w:r>
      <w:r w:rsidRPr="000367D8">
        <w:t>maxOccurs=</w:t>
      </w:r>
      <w:r w:rsidRPr="000367D8">
        <w:rPr>
          <w:color w:val="008000"/>
        </w:rPr>
        <w:t>"unbounded"</w:t>
      </w:r>
      <w:r w:rsidRPr="000367D8">
        <w:rPr>
          <w:color w:val="000000"/>
        </w:rPr>
        <w:t xml:space="preserve"> </w:t>
      </w:r>
    </w:p>
    <w:p w:rsidR="000367D8" w:rsidRPr="000367D8" w:rsidRDefault="000367D8" w:rsidP="000367D8">
      <w:pPr>
        <w:pStyle w:val="Code"/>
        <w:divId w:val="580138896"/>
        <w:rPr>
          <w:color w:val="000000"/>
        </w:rPr>
      </w:pPr>
      <w:bookmarkStart w:id="413" w:name="l345"/>
      <w:bookmarkEnd w:id="412"/>
      <w:r w:rsidRPr="000367D8">
        <w:rPr>
          <w:color w:val="000000"/>
        </w:rPr>
        <w:t xml:space="preserve">                                </w:t>
      </w:r>
      <w:r w:rsidRPr="000367D8">
        <w:t>type=</w:t>
      </w:r>
      <w:r w:rsidRPr="000367D8">
        <w:rPr>
          <w:color w:val="008000"/>
        </w:rPr>
        <w:t xml:space="preserve">"opt:PricePlanType" </w:t>
      </w:r>
      <w:r w:rsidRPr="000367D8">
        <w:t>minOccurs=</w:t>
      </w:r>
      <w:r w:rsidRPr="000367D8">
        <w:rPr>
          <w:color w:val="008000"/>
        </w:rPr>
        <w:t>"0"</w:t>
      </w:r>
      <w:r w:rsidRPr="000367D8">
        <w:rPr>
          <w:color w:val="000000"/>
        </w:rPr>
        <w:t xml:space="preserve">&gt; </w:t>
      </w:r>
    </w:p>
    <w:p w:rsidR="000367D8" w:rsidRPr="000367D8" w:rsidRDefault="000367D8" w:rsidP="000367D8">
      <w:pPr>
        <w:pStyle w:val="Code"/>
        <w:divId w:val="580138896"/>
        <w:rPr>
          <w:color w:val="000000"/>
        </w:rPr>
      </w:pPr>
      <w:bookmarkStart w:id="414" w:name="l346"/>
      <w:bookmarkEnd w:id="413"/>
      <w:r w:rsidRPr="000367D8">
        <w:rPr>
          <w:color w:val="000000"/>
        </w:rPr>
        <w:t xml:space="preserve">                    &lt;/</w:t>
      </w:r>
      <w:r w:rsidRPr="000367D8">
        <w:rPr>
          <w:color w:val="000080"/>
        </w:rPr>
        <w:t>xs:element</w:t>
      </w:r>
      <w:r w:rsidRPr="000367D8">
        <w:rPr>
          <w:color w:val="000000"/>
        </w:rPr>
        <w:t xml:space="preserve">&gt; </w:t>
      </w:r>
    </w:p>
    <w:p w:rsidR="000367D8" w:rsidRPr="000367D8" w:rsidRDefault="000367D8" w:rsidP="000367D8">
      <w:pPr>
        <w:pStyle w:val="Code"/>
        <w:divId w:val="580138896"/>
        <w:rPr>
          <w:color w:val="000000"/>
        </w:rPr>
      </w:pPr>
      <w:bookmarkStart w:id="415" w:name="l347"/>
      <w:bookmarkEnd w:id="414"/>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416" w:name="l348"/>
      <w:bookmarkEnd w:id="415"/>
      <w:r w:rsidRPr="000367D8">
        <w:rPr>
          <w:color w:val="000000"/>
        </w:rPr>
        <w:lastRenderedPageBreak/>
        <w:t xml:space="preserve">            &lt;/</w:t>
      </w:r>
      <w:r w:rsidRPr="000367D8">
        <w:rPr>
          <w:color w:val="000080"/>
        </w:rPr>
        <w:t>xs:extension</w:t>
      </w:r>
      <w:r w:rsidRPr="000367D8">
        <w:rPr>
          <w:color w:val="000000"/>
        </w:rPr>
        <w:t xml:space="preserve">&gt; </w:t>
      </w:r>
    </w:p>
    <w:p w:rsidR="000367D8" w:rsidRPr="000367D8" w:rsidRDefault="000367D8" w:rsidP="000367D8">
      <w:pPr>
        <w:pStyle w:val="Code"/>
        <w:divId w:val="580138896"/>
        <w:rPr>
          <w:color w:val="000000"/>
        </w:rPr>
      </w:pPr>
      <w:bookmarkStart w:id="417" w:name="l349"/>
      <w:bookmarkEnd w:id="416"/>
      <w:r w:rsidRPr="000367D8">
        <w:rPr>
          <w:color w:val="000000"/>
        </w:rPr>
        <w:t xml:space="preserve">        &lt;/</w:t>
      </w:r>
      <w:r w:rsidRPr="000367D8">
        <w:rPr>
          <w:color w:val="000080"/>
        </w:rPr>
        <w:t>xs:complexContent</w:t>
      </w:r>
      <w:r w:rsidRPr="000367D8">
        <w:rPr>
          <w:color w:val="000000"/>
        </w:rPr>
        <w:t xml:space="preserve">&gt; </w:t>
      </w:r>
    </w:p>
    <w:p w:rsidR="000367D8" w:rsidRPr="000367D8" w:rsidRDefault="000367D8" w:rsidP="000367D8">
      <w:pPr>
        <w:pStyle w:val="Code"/>
        <w:divId w:val="580138896"/>
        <w:rPr>
          <w:color w:val="000000"/>
        </w:rPr>
      </w:pPr>
      <w:bookmarkStart w:id="418" w:name="l350"/>
      <w:bookmarkEnd w:id="417"/>
      <w:r w:rsidRPr="000367D8">
        <w:rPr>
          <w:color w:val="000000"/>
        </w:rPr>
        <w:t xml:space="preserve">    &lt;/</w:t>
      </w:r>
      <w:r w:rsidRPr="000367D8">
        <w:rPr>
          <w:color w:val="000080"/>
        </w:rPr>
        <w:t>xs:complexType</w:t>
      </w:r>
      <w:r w:rsidRPr="000367D8">
        <w:rPr>
          <w:color w:val="000000"/>
        </w:rPr>
        <w:t xml:space="preserve">&gt; </w:t>
      </w:r>
    </w:p>
    <w:p w:rsidR="000367D8" w:rsidRPr="000367D8" w:rsidRDefault="000367D8" w:rsidP="000367D8">
      <w:pPr>
        <w:pStyle w:val="Code"/>
        <w:divId w:val="580138896"/>
        <w:rPr>
          <w:color w:val="000000"/>
        </w:rPr>
      </w:pPr>
      <w:bookmarkStart w:id="419" w:name="l351"/>
      <w:bookmarkEnd w:id="418"/>
      <w:r w:rsidRPr="000367D8">
        <w:rPr>
          <w:color w:val="000000"/>
        </w:rPr>
        <w:t xml:space="preserve">    &lt;</w:t>
      </w:r>
      <w:r w:rsidRPr="000367D8">
        <w:rPr>
          <w:color w:val="000080"/>
        </w:rPr>
        <w:t xml:space="preserve">xs:complexType </w:t>
      </w:r>
      <w:r w:rsidRPr="000367D8">
        <w:t>name=</w:t>
      </w:r>
      <w:r w:rsidRPr="000367D8">
        <w:rPr>
          <w:color w:val="008000"/>
        </w:rPr>
        <w:t>"PricePlanType"</w:t>
      </w:r>
      <w:r w:rsidRPr="000367D8">
        <w:rPr>
          <w:color w:val="000000"/>
        </w:rPr>
        <w:t xml:space="preserve">&gt; </w:t>
      </w:r>
    </w:p>
    <w:p w:rsidR="000367D8" w:rsidRPr="000367D8" w:rsidRDefault="000367D8" w:rsidP="000367D8">
      <w:pPr>
        <w:pStyle w:val="Code"/>
        <w:divId w:val="580138896"/>
        <w:rPr>
          <w:color w:val="000000"/>
        </w:rPr>
      </w:pPr>
      <w:bookmarkStart w:id="420" w:name="l352"/>
      <w:bookmarkEnd w:id="419"/>
      <w:r w:rsidRPr="000367D8">
        <w:rPr>
          <w:color w:val="000000"/>
        </w:rPr>
        <w:t xml:space="preserve">        &lt;</w:t>
      </w:r>
      <w:r w:rsidRPr="000367D8">
        <w:rPr>
          <w:color w:val="000080"/>
        </w:rPr>
        <w:t>xs:annotation</w:t>
      </w:r>
      <w:r w:rsidRPr="000367D8">
        <w:rPr>
          <w:color w:val="000000"/>
        </w:rPr>
        <w:t xml:space="preserve">&gt; </w:t>
      </w:r>
    </w:p>
    <w:p w:rsidR="000367D8" w:rsidRPr="000367D8" w:rsidRDefault="000367D8" w:rsidP="000367D8">
      <w:pPr>
        <w:pStyle w:val="Code"/>
        <w:divId w:val="580138896"/>
        <w:rPr>
          <w:color w:val="000000"/>
        </w:rPr>
      </w:pPr>
      <w:bookmarkStart w:id="421" w:name="l353"/>
      <w:bookmarkEnd w:id="420"/>
      <w:r w:rsidRPr="000367D8">
        <w:rPr>
          <w:color w:val="000000"/>
        </w:rPr>
        <w:t xml:space="preserve">            &lt;</w:t>
      </w:r>
      <w:r w:rsidRPr="000367D8">
        <w:rPr>
          <w:color w:val="000080"/>
        </w:rPr>
        <w:t>xs:documentation</w:t>
      </w:r>
      <w:r w:rsidRPr="000367D8">
        <w:rPr>
          <w:color w:val="000000"/>
        </w:rPr>
        <w:t xml:space="preserve">&gt; </w:t>
      </w:r>
    </w:p>
    <w:p w:rsidR="000367D8" w:rsidRPr="000367D8" w:rsidRDefault="000367D8" w:rsidP="000367D8">
      <w:pPr>
        <w:pStyle w:val="Code"/>
        <w:divId w:val="580138896"/>
        <w:rPr>
          <w:color w:val="000000"/>
        </w:rPr>
      </w:pPr>
      <w:bookmarkStart w:id="422" w:name="l354"/>
      <w:bookmarkEnd w:id="421"/>
      <w:r w:rsidRPr="000367D8">
        <w:rPr>
          <w:color w:val="000000"/>
        </w:rPr>
        <w:t xml:space="preserve">                A PricePlan is a set of charges associated with a network-provisioned </w:t>
      </w:r>
    </w:p>
    <w:p w:rsidR="000367D8" w:rsidRPr="000367D8" w:rsidRDefault="000367D8" w:rsidP="000367D8">
      <w:pPr>
        <w:pStyle w:val="Code"/>
        <w:divId w:val="580138896"/>
        <w:rPr>
          <w:color w:val="000000"/>
        </w:rPr>
      </w:pPr>
      <w:bookmarkStart w:id="423" w:name="l355"/>
      <w:bookmarkEnd w:id="422"/>
      <w:r w:rsidRPr="000367D8">
        <w:rPr>
          <w:color w:val="000000"/>
        </w:rPr>
        <w:t xml:space="preserve">                entity. Alternative sets of fees (i.e. alternative PricePlans) of the </w:t>
      </w:r>
    </w:p>
    <w:p w:rsidR="000367D8" w:rsidRPr="000367D8" w:rsidRDefault="000367D8" w:rsidP="000367D8">
      <w:pPr>
        <w:pStyle w:val="Code"/>
        <w:divId w:val="580138896"/>
        <w:rPr>
          <w:color w:val="000000"/>
        </w:rPr>
      </w:pPr>
      <w:bookmarkStart w:id="424" w:name="l356"/>
      <w:bookmarkEnd w:id="423"/>
      <w:r w:rsidRPr="000367D8">
        <w:rPr>
          <w:color w:val="000000"/>
        </w:rPr>
        <w:t xml:space="preserve">                same service provision may be made available for the consumer to choose </w:t>
      </w:r>
    </w:p>
    <w:p w:rsidR="000367D8" w:rsidRPr="000367D8" w:rsidRDefault="000367D8" w:rsidP="000367D8">
      <w:pPr>
        <w:pStyle w:val="Code"/>
        <w:divId w:val="580138896"/>
        <w:rPr>
          <w:color w:val="000000"/>
        </w:rPr>
      </w:pPr>
      <w:bookmarkStart w:id="425" w:name="l357"/>
      <w:bookmarkEnd w:id="424"/>
      <w:r w:rsidRPr="000367D8">
        <w:rPr>
          <w:color w:val="000000"/>
        </w:rPr>
        <w:t xml:space="preserve">                from, for example to offer the consumer the choice between a flat price </w:t>
      </w:r>
    </w:p>
    <w:p w:rsidR="000367D8" w:rsidRPr="000367D8" w:rsidRDefault="000367D8" w:rsidP="000367D8">
      <w:pPr>
        <w:pStyle w:val="Code"/>
        <w:divId w:val="580138896"/>
        <w:rPr>
          <w:color w:val="000000"/>
        </w:rPr>
      </w:pPr>
      <w:bookmarkStart w:id="426" w:name="l358"/>
      <w:bookmarkEnd w:id="425"/>
      <w:r w:rsidRPr="000367D8">
        <w:rPr>
          <w:color w:val="000000"/>
        </w:rPr>
        <w:t xml:space="preserve">                scheme and a usage-based scheme (a common practice in the </w:t>
      </w:r>
    </w:p>
    <w:p w:rsidR="000367D8" w:rsidRPr="000367D8" w:rsidRDefault="000367D8" w:rsidP="000367D8">
      <w:pPr>
        <w:pStyle w:val="Code"/>
        <w:divId w:val="580138896"/>
        <w:rPr>
          <w:color w:val="000000"/>
        </w:rPr>
      </w:pPr>
      <w:bookmarkStart w:id="427" w:name="l359"/>
      <w:bookmarkEnd w:id="426"/>
      <w:r w:rsidRPr="000367D8">
        <w:rPr>
          <w:color w:val="000000"/>
        </w:rPr>
        <w:t xml:space="preserve">                telecommunication industry). Several PricePlans may exist for the same </w:t>
      </w:r>
    </w:p>
    <w:p w:rsidR="000367D8" w:rsidRPr="000367D8" w:rsidRDefault="000367D8" w:rsidP="000367D8">
      <w:pPr>
        <w:pStyle w:val="Code"/>
        <w:divId w:val="580138896"/>
        <w:rPr>
          <w:color w:val="000000"/>
        </w:rPr>
      </w:pPr>
      <w:bookmarkStart w:id="428" w:name="l360"/>
      <w:bookmarkEnd w:id="427"/>
      <w:r w:rsidRPr="000367D8">
        <w:rPr>
          <w:color w:val="000000"/>
        </w:rPr>
        <w:t xml:space="preserve">                service in order to suit different user profiles and charge them </w:t>
      </w:r>
    </w:p>
    <w:p w:rsidR="000367D8" w:rsidRPr="000367D8" w:rsidRDefault="000367D8" w:rsidP="000367D8">
      <w:pPr>
        <w:pStyle w:val="Code"/>
        <w:divId w:val="580138896"/>
        <w:rPr>
          <w:color w:val="000000"/>
        </w:rPr>
      </w:pPr>
      <w:bookmarkStart w:id="429" w:name="l361"/>
      <w:bookmarkEnd w:id="428"/>
      <w:r w:rsidRPr="000367D8">
        <w:rPr>
          <w:color w:val="000000"/>
        </w:rPr>
        <w:t xml:space="preserve">                appropriately (e.g. heavy- and light-usage users), or as a key price </w:t>
      </w:r>
    </w:p>
    <w:p w:rsidR="000367D8" w:rsidRPr="000367D8" w:rsidRDefault="000367D8" w:rsidP="000367D8">
      <w:pPr>
        <w:pStyle w:val="Code"/>
        <w:divId w:val="580138896"/>
        <w:rPr>
          <w:color w:val="000000"/>
        </w:rPr>
      </w:pPr>
      <w:bookmarkStart w:id="430" w:name="l362"/>
      <w:bookmarkEnd w:id="429"/>
      <w:r w:rsidRPr="000367D8">
        <w:rPr>
          <w:color w:val="000000"/>
        </w:rPr>
        <w:t xml:space="preserve">                customization instrument to individually match diverse service </w:t>
      </w:r>
    </w:p>
    <w:p w:rsidR="000367D8" w:rsidRPr="000367D8" w:rsidRDefault="000367D8" w:rsidP="000367D8">
      <w:pPr>
        <w:pStyle w:val="Code"/>
        <w:divId w:val="580138896"/>
        <w:rPr>
          <w:color w:val="000000"/>
        </w:rPr>
      </w:pPr>
      <w:bookmarkStart w:id="431" w:name="l363"/>
      <w:bookmarkEnd w:id="430"/>
      <w:r w:rsidRPr="000367D8">
        <w:rPr>
          <w:color w:val="000000"/>
        </w:rPr>
        <w:t xml:space="preserve">                valuations. There are three attributes associated with the PricePlan </w:t>
      </w:r>
    </w:p>
    <w:p w:rsidR="000367D8" w:rsidRPr="000367D8" w:rsidRDefault="000367D8" w:rsidP="000367D8">
      <w:pPr>
        <w:pStyle w:val="Code"/>
        <w:divId w:val="580138896"/>
        <w:rPr>
          <w:color w:val="000000"/>
        </w:rPr>
      </w:pPr>
      <w:bookmarkStart w:id="432" w:name="l364"/>
      <w:bookmarkEnd w:id="431"/>
      <w:r w:rsidRPr="000367D8">
        <w:rPr>
          <w:color w:val="000000"/>
        </w:rPr>
        <w:t xml:space="preserve">                term: </w:t>
      </w:r>
    </w:p>
    <w:p w:rsidR="000367D8" w:rsidRPr="000367D8" w:rsidRDefault="000367D8" w:rsidP="000367D8">
      <w:pPr>
        <w:pStyle w:val="Code"/>
        <w:divId w:val="580138896"/>
        <w:rPr>
          <w:color w:val="000000"/>
        </w:rPr>
      </w:pPr>
      <w:bookmarkStart w:id="433" w:name="l365"/>
      <w:bookmarkEnd w:id="432"/>
      <w:r w:rsidRPr="000367D8">
        <w:rPr>
          <w:color w:val="000000"/>
        </w:rPr>
        <w:t xml:space="preserve">                &lt;</w:t>
      </w:r>
      <w:r w:rsidRPr="000367D8">
        <w:rPr>
          <w:color w:val="000080"/>
        </w:rPr>
        <w:t>br</w:t>
      </w:r>
      <w:r w:rsidRPr="000367D8">
        <w:rPr>
          <w:color w:val="000000"/>
        </w:rPr>
        <w:t xml:space="preserve">/&gt; </w:t>
      </w:r>
    </w:p>
    <w:p w:rsidR="000367D8" w:rsidRPr="000367D8" w:rsidRDefault="000367D8" w:rsidP="000367D8">
      <w:pPr>
        <w:pStyle w:val="Code"/>
        <w:divId w:val="580138896"/>
        <w:rPr>
          <w:color w:val="000000"/>
        </w:rPr>
      </w:pPr>
      <w:bookmarkStart w:id="434" w:name="l366"/>
      <w:bookmarkEnd w:id="433"/>
      <w:r w:rsidRPr="000367D8">
        <w:rPr>
          <w:color w:val="000000"/>
        </w:rPr>
        <w:t xml:space="preserve">                1. currency, as a name string, EString: the currency for all price </w:t>
      </w:r>
    </w:p>
    <w:p w:rsidR="000367D8" w:rsidRPr="000367D8" w:rsidRDefault="000367D8" w:rsidP="000367D8">
      <w:pPr>
        <w:pStyle w:val="Code"/>
        <w:divId w:val="580138896"/>
        <w:rPr>
          <w:color w:val="000000"/>
        </w:rPr>
      </w:pPr>
      <w:bookmarkStart w:id="435" w:name="l367"/>
      <w:bookmarkEnd w:id="434"/>
      <w:r w:rsidRPr="000367D8">
        <w:rPr>
          <w:color w:val="000000"/>
        </w:rPr>
        <w:t xml:space="preserve">                amounts within this PricePlan, e.g. EUR. </w:t>
      </w:r>
    </w:p>
    <w:p w:rsidR="000367D8" w:rsidRPr="000367D8" w:rsidRDefault="000367D8" w:rsidP="000367D8">
      <w:pPr>
        <w:pStyle w:val="Code"/>
        <w:divId w:val="580138896"/>
        <w:rPr>
          <w:color w:val="000000"/>
        </w:rPr>
      </w:pPr>
      <w:bookmarkStart w:id="436" w:name="l368"/>
      <w:bookmarkEnd w:id="435"/>
      <w:r w:rsidRPr="000367D8">
        <w:rPr>
          <w:color w:val="000000"/>
        </w:rPr>
        <w:t xml:space="preserve">                &lt;</w:t>
      </w:r>
      <w:r w:rsidRPr="000367D8">
        <w:rPr>
          <w:color w:val="000080"/>
        </w:rPr>
        <w:t>br</w:t>
      </w:r>
      <w:r w:rsidRPr="000367D8">
        <w:rPr>
          <w:color w:val="000000"/>
        </w:rPr>
        <w:t xml:space="preserve">/&gt; </w:t>
      </w:r>
    </w:p>
    <w:p w:rsidR="000367D8" w:rsidRPr="000367D8" w:rsidRDefault="000367D8" w:rsidP="000367D8">
      <w:pPr>
        <w:pStyle w:val="Code"/>
        <w:divId w:val="580138896"/>
        <w:rPr>
          <w:color w:val="000000"/>
        </w:rPr>
      </w:pPr>
      <w:bookmarkStart w:id="437" w:name="l369"/>
      <w:bookmarkEnd w:id="436"/>
      <w:r w:rsidRPr="000367D8">
        <w:rPr>
          <w:color w:val="000000"/>
        </w:rPr>
        <w:t xml:space="preserve">                2. planCap, as a float num., EFloat: providing this maximum PricePlan </w:t>
      </w:r>
    </w:p>
    <w:p w:rsidR="000367D8" w:rsidRPr="000367D8" w:rsidRDefault="000367D8" w:rsidP="000367D8">
      <w:pPr>
        <w:pStyle w:val="Code"/>
        <w:divId w:val="580138896"/>
        <w:rPr>
          <w:color w:val="000000"/>
        </w:rPr>
      </w:pPr>
      <w:bookmarkStart w:id="438" w:name="l370"/>
      <w:bookmarkEnd w:id="437"/>
      <w:r w:rsidRPr="000367D8">
        <w:rPr>
          <w:color w:val="000000"/>
        </w:rPr>
        <w:t xml:space="preserve">                value prevents from charging the user a higher total price, regardless </w:t>
      </w:r>
    </w:p>
    <w:p w:rsidR="000367D8" w:rsidRPr="000367D8" w:rsidRDefault="000367D8" w:rsidP="000367D8">
      <w:pPr>
        <w:pStyle w:val="Code"/>
        <w:divId w:val="580138896"/>
        <w:rPr>
          <w:color w:val="000000"/>
        </w:rPr>
      </w:pPr>
      <w:bookmarkStart w:id="439" w:name="l371"/>
      <w:bookmarkEnd w:id="438"/>
      <w:r w:rsidRPr="000367D8">
        <w:rPr>
          <w:color w:val="000000"/>
        </w:rPr>
        <w:t xml:space="preserve">                of the cumulative total price the components and adjustments within this </w:t>
      </w:r>
    </w:p>
    <w:p w:rsidR="000367D8" w:rsidRPr="000367D8" w:rsidRDefault="000367D8" w:rsidP="000367D8">
      <w:pPr>
        <w:pStyle w:val="Code"/>
        <w:divId w:val="580138896"/>
        <w:rPr>
          <w:color w:val="000000"/>
        </w:rPr>
      </w:pPr>
      <w:bookmarkStart w:id="440" w:name="l372"/>
      <w:bookmarkEnd w:id="439"/>
      <w:r w:rsidRPr="000367D8">
        <w:rPr>
          <w:color w:val="000000"/>
        </w:rPr>
        <w:t xml:space="preserve">                PricePlan may eventually amount to. Example: A cap may be used to set an </w:t>
      </w:r>
    </w:p>
    <w:p w:rsidR="000367D8" w:rsidRPr="000367D8" w:rsidRDefault="000367D8" w:rsidP="000367D8">
      <w:pPr>
        <w:pStyle w:val="Code"/>
        <w:divId w:val="580138896"/>
        <w:rPr>
          <w:color w:val="000000"/>
        </w:rPr>
      </w:pPr>
      <w:bookmarkStart w:id="441" w:name="l373"/>
      <w:bookmarkEnd w:id="440"/>
      <w:r w:rsidRPr="000367D8">
        <w:rPr>
          <w:color w:val="000000"/>
        </w:rPr>
        <w:t xml:space="preserve">                upper limit in a strictly usage-based plan. </w:t>
      </w:r>
    </w:p>
    <w:p w:rsidR="000367D8" w:rsidRPr="000367D8" w:rsidRDefault="000367D8" w:rsidP="000367D8">
      <w:pPr>
        <w:pStyle w:val="Code"/>
        <w:divId w:val="580138896"/>
        <w:rPr>
          <w:color w:val="000000"/>
        </w:rPr>
      </w:pPr>
      <w:bookmarkStart w:id="442" w:name="l374"/>
      <w:bookmarkEnd w:id="441"/>
      <w:r w:rsidRPr="000367D8">
        <w:rPr>
          <w:color w:val="000000"/>
        </w:rPr>
        <w:t xml:space="preserve">                &lt;</w:t>
      </w:r>
      <w:r w:rsidRPr="000367D8">
        <w:rPr>
          <w:color w:val="000080"/>
        </w:rPr>
        <w:t>br</w:t>
      </w:r>
      <w:r w:rsidRPr="000367D8">
        <w:rPr>
          <w:color w:val="000000"/>
        </w:rPr>
        <w:t xml:space="preserve">/&gt; </w:t>
      </w:r>
    </w:p>
    <w:p w:rsidR="000367D8" w:rsidRPr="000367D8" w:rsidRDefault="000367D8" w:rsidP="000367D8">
      <w:pPr>
        <w:pStyle w:val="Code"/>
        <w:divId w:val="580138896"/>
        <w:rPr>
          <w:color w:val="000000"/>
        </w:rPr>
      </w:pPr>
      <w:bookmarkStart w:id="443" w:name="l375"/>
      <w:bookmarkEnd w:id="442"/>
      <w:r w:rsidRPr="000367D8">
        <w:rPr>
          <w:color w:val="000000"/>
        </w:rPr>
        <w:t xml:space="preserve">                3. planFloor, as a float num., EFloat: providing this minimum PricePlan </w:t>
      </w:r>
    </w:p>
    <w:p w:rsidR="000367D8" w:rsidRPr="000367D8" w:rsidRDefault="000367D8" w:rsidP="000367D8">
      <w:pPr>
        <w:pStyle w:val="Code"/>
        <w:divId w:val="580138896"/>
        <w:rPr>
          <w:color w:val="000000"/>
        </w:rPr>
      </w:pPr>
      <w:bookmarkStart w:id="444" w:name="l376"/>
      <w:bookmarkEnd w:id="443"/>
      <w:r w:rsidRPr="000367D8">
        <w:rPr>
          <w:color w:val="000000"/>
        </w:rPr>
        <w:t xml:space="preserve">                value prevents from charging the user a lower total price, regardless of </w:t>
      </w:r>
    </w:p>
    <w:p w:rsidR="000367D8" w:rsidRPr="000367D8" w:rsidRDefault="000367D8" w:rsidP="000367D8">
      <w:pPr>
        <w:pStyle w:val="Code"/>
        <w:divId w:val="580138896"/>
        <w:rPr>
          <w:color w:val="000000"/>
        </w:rPr>
      </w:pPr>
      <w:bookmarkStart w:id="445" w:name="l377"/>
      <w:bookmarkEnd w:id="444"/>
      <w:r w:rsidRPr="000367D8">
        <w:rPr>
          <w:color w:val="000000"/>
        </w:rPr>
        <w:t xml:space="preserve">                the cumulative total price the components and adjustments within this </w:t>
      </w:r>
    </w:p>
    <w:p w:rsidR="000367D8" w:rsidRPr="000367D8" w:rsidRDefault="000367D8" w:rsidP="000367D8">
      <w:pPr>
        <w:pStyle w:val="Code"/>
        <w:divId w:val="580138896"/>
        <w:rPr>
          <w:color w:val="000000"/>
        </w:rPr>
      </w:pPr>
      <w:bookmarkStart w:id="446" w:name="l378"/>
      <w:bookmarkEnd w:id="445"/>
      <w:r w:rsidRPr="000367D8">
        <w:rPr>
          <w:color w:val="000000"/>
        </w:rPr>
        <w:t xml:space="preserve">                PricePlan may eventually amount to. Example: A floor may be used to set </w:t>
      </w:r>
    </w:p>
    <w:p w:rsidR="000367D8" w:rsidRPr="000367D8" w:rsidRDefault="000367D8" w:rsidP="000367D8">
      <w:pPr>
        <w:pStyle w:val="Code"/>
        <w:divId w:val="580138896"/>
        <w:rPr>
          <w:color w:val="000000"/>
        </w:rPr>
      </w:pPr>
      <w:bookmarkStart w:id="447" w:name="l379"/>
      <w:bookmarkEnd w:id="446"/>
      <w:r w:rsidRPr="000367D8">
        <w:rPr>
          <w:color w:val="000000"/>
        </w:rPr>
        <w:t xml:space="preserve">                a lower limit to discounts that may result in an excessively low price. </w:t>
      </w:r>
    </w:p>
    <w:p w:rsidR="000367D8" w:rsidRPr="000367D8" w:rsidRDefault="000367D8" w:rsidP="000367D8">
      <w:pPr>
        <w:pStyle w:val="Code"/>
        <w:divId w:val="580138896"/>
        <w:rPr>
          <w:color w:val="000000"/>
        </w:rPr>
      </w:pPr>
      <w:bookmarkStart w:id="448" w:name="l380"/>
      <w:bookmarkEnd w:id="447"/>
      <w:r w:rsidRPr="000367D8">
        <w:rPr>
          <w:color w:val="000000"/>
        </w:rPr>
        <w:t xml:space="preserve">            &lt;/</w:t>
      </w:r>
      <w:r w:rsidRPr="000367D8">
        <w:rPr>
          <w:color w:val="000080"/>
        </w:rPr>
        <w:t>xs:documentation</w:t>
      </w:r>
      <w:r w:rsidRPr="000367D8">
        <w:rPr>
          <w:color w:val="000000"/>
        </w:rPr>
        <w:t xml:space="preserve">&gt; </w:t>
      </w:r>
    </w:p>
    <w:p w:rsidR="000367D8" w:rsidRPr="000367D8" w:rsidRDefault="000367D8" w:rsidP="000367D8">
      <w:pPr>
        <w:pStyle w:val="Code"/>
        <w:divId w:val="580138896"/>
        <w:rPr>
          <w:color w:val="000000"/>
        </w:rPr>
      </w:pPr>
      <w:bookmarkStart w:id="449" w:name="l381"/>
      <w:bookmarkEnd w:id="448"/>
      <w:r w:rsidRPr="000367D8">
        <w:rPr>
          <w:color w:val="000000"/>
        </w:rPr>
        <w:t xml:space="preserve">        &lt;/</w:t>
      </w:r>
      <w:r w:rsidRPr="000367D8">
        <w:rPr>
          <w:color w:val="000080"/>
        </w:rPr>
        <w:t>xs:annotation</w:t>
      </w:r>
      <w:r w:rsidRPr="000367D8">
        <w:rPr>
          <w:color w:val="000000"/>
        </w:rPr>
        <w:t xml:space="preserve">&gt; </w:t>
      </w:r>
    </w:p>
    <w:p w:rsidR="000367D8" w:rsidRPr="000367D8" w:rsidRDefault="000367D8" w:rsidP="000367D8">
      <w:pPr>
        <w:pStyle w:val="Code"/>
        <w:divId w:val="580138896"/>
        <w:rPr>
          <w:color w:val="000000"/>
        </w:rPr>
      </w:pPr>
      <w:bookmarkStart w:id="450" w:name="l382"/>
      <w:bookmarkEnd w:id="449"/>
      <w:r w:rsidRPr="000367D8">
        <w:rPr>
          <w:color w:val="000000"/>
        </w:rPr>
        <w:t xml:space="preserve"> </w:t>
      </w:r>
    </w:p>
    <w:p w:rsidR="000367D8" w:rsidRPr="000367D8" w:rsidRDefault="000367D8" w:rsidP="000367D8">
      <w:pPr>
        <w:pStyle w:val="Code"/>
        <w:divId w:val="580138896"/>
        <w:rPr>
          <w:color w:val="000000"/>
        </w:rPr>
      </w:pPr>
      <w:bookmarkStart w:id="451" w:name="l383"/>
      <w:bookmarkEnd w:id="450"/>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452" w:name="l384"/>
      <w:bookmarkEnd w:id="451"/>
      <w:r w:rsidRPr="000367D8">
        <w:rPr>
          <w:color w:val="000000"/>
        </w:rPr>
        <w:t xml:space="preserve">            &lt;</w:t>
      </w:r>
      <w:r w:rsidRPr="000367D8">
        <w:rPr>
          <w:color w:val="000080"/>
        </w:rPr>
        <w:t xml:space="preserve">xs:element </w:t>
      </w:r>
      <w:r w:rsidRPr="000367D8">
        <w:t>ref=</w:t>
      </w:r>
      <w:r w:rsidRPr="000367D8">
        <w:rPr>
          <w:color w:val="008000"/>
        </w:rPr>
        <w:t xml:space="preserve">"opt:PriceComponent" </w:t>
      </w:r>
      <w:r w:rsidRPr="000367D8">
        <w:t>maxOccurs=</w:t>
      </w:r>
      <w:r w:rsidRPr="000367D8">
        <w:rPr>
          <w:color w:val="008000"/>
        </w:rPr>
        <w:t xml:space="preserve">"unbounded" </w:t>
      </w:r>
      <w:r w:rsidRPr="000367D8">
        <w:t>minOccurs=</w:t>
      </w:r>
      <w:r w:rsidRPr="000367D8">
        <w:rPr>
          <w:color w:val="008000"/>
        </w:rPr>
        <w:t>"0"</w:t>
      </w:r>
      <w:r w:rsidRPr="000367D8">
        <w:rPr>
          <w:color w:val="000000"/>
        </w:rPr>
        <w:t xml:space="preserve">/&gt; </w:t>
      </w:r>
    </w:p>
    <w:p w:rsidR="000367D8" w:rsidRPr="000367D8" w:rsidRDefault="000367D8" w:rsidP="000367D8">
      <w:pPr>
        <w:pStyle w:val="Code"/>
        <w:divId w:val="580138896"/>
        <w:rPr>
          <w:color w:val="000000"/>
        </w:rPr>
      </w:pPr>
      <w:bookmarkStart w:id="453" w:name="l385"/>
      <w:bookmarkEnd w:id="452"/>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454" w:name="l386"/>
      <w:bookmarkEnd w:id="453"/>
      <w:r w:rsidRPr="000367D8">
        <w:rPr>
          <w:color w:val="000000"/>
        </w:rPr>
        <w:t xml:space="preserve">        &lt;</w:t>
      </w:r>
      <w:r w:rsidRPr="000367D8">
        <w:rPr>
          <w:color w:val="000080"/>
        </w:rPr>
        <w:t xml:space="preserve">xs:attribute </w:t>
      </w:r>
      <w:r w:rsidRPr="000367D8">
        <w:t>name=</w:t>
      </w:r>
      <w:r w:rsidRPr="000367D8">
        <w:rPr>
          <w:color w:val="008000"/>
        </w:rPr>
        <w:t xml:space="preserve">"planCap" </w:t>
      </w:r>
      <w:r w:rsidRPr="000367D8">
        <w:t>type=</w:t>
      </w:r>
      <w:r w:rsidRPr="000367D8">
        <w:rPr>
          <w:color w:val="008000"/>
        </w:rPr>
        <w:t>"xs:float"</w:t>
      </w:r>
      <w:r w:rsidRPr="000367D8">
        <w:rPr>
          <w:color w:val="000000"/>
        </w:rPr>
        <w:t xml:space="preserve">/&gt; </w:t>
      </w:r>
    </w:p>
    <w:p w:rsidR="000367D8" w:rsidRPr="000367D8" w:rsidRDefault="000367D8" w:rsidP="000367D8">
      <w:pPr>
        <w:pStyle w:val="Code"/>
        <w:divId w:val="580138896"/>
        <w:rPr>
          <w:color w:val="000000"/>
        </w:rPr>
      </w:pPr>
      <w:bookmarkStart w:id="455" w:name="l387"/>
      <w:bookmarkEnd w:id="454"/>
      <w:r w:rsidRPr="000367D8">
        <w:rPr>
          <w:color w:val="000000"/>
        </w:rPr>
        <w:t xml:space="preserve">        &lt;</w:t>
      </w:r>
      <w:r w:rsidRPr="000367D8">
        <w:rPr>
          <w:color w:val="000080"/>
        </w:rPr>
        <w:t xml:space="preserve">xs:attribute </w:t>
      </w:r>
      <w:r w:rsidRPr="000367D8">
        <w:t>name=</w:t>
      </w:r>
      <w:r w:rsidRPr="000367D8">
        <w:rPr>
          <w:color w:val="008000"/>
        </w:rPr>
        <w:t xml:space="preserve">"planFloor" </w:t>
      </w:r>
      <w:r w:rsidRPr="000367D8">
        <w:t>type=</w:t>
      </w:r>
      <w:r w:rsidRPr="000367D8">
        <w:rPr>
          <w:color w:val="008000"/>
        </w:rPr>
        <w:t>"xs:float"</w:t>
      </w:r>
      <w:r w:rsidRPr="000367D8">
        <w:rPr>
          <w:color w:val="000000"/>
        </w:rPr>
        <w:t xml:space="preserve">/&gt; </w:t>
      </w:r>
    </w:p>
    <w:p w:rsidR="000367D8" w:rsidRPr="000367D8" w:rsidRDefault="000367D8" w:rsidP="000367D8">
      <w:pPr>
        <w:pStyle w:val="Code"/>
        <w:divId w:val="580138896"/>
        <w:rPr>
          <w:color w:val="000000"/>
        </w:rPr>
      </w:pPr>
      <w:bookmarkStart w:id="456" w:name="l388"/>
      <w:bookmarkEnd w:id="455"/>
      <w:r w:rsidRPr="000367D8">
        <w:rPr>
          <w:color w:val="000000"/>
        </w:rPr>
        <w:t xml:space="preserve">        &lt;</w:t>
      </w:r>
      <w:r w:rsidRPr="000367D8">
        <w:rPr>
          <w:color w:val="000080"/>
        </w:rPr>
        <w:t xml:space="preserve">xs:attribute </w:t>
      </w:r>
      <w:r w:rsidRPr="000367D8">
        <w:t>name=</w:t>
      </w:r>
      <w:r w:rsidRPr="000367D8">
        <w:rPr>
          <w:color w:val="008000"/>
        </w:rPr>
        <w:t xml:space="preserve">"currency" </w:t>
      </w:r>
      <w:r w:rsidRPr="000367D8">
        <w:t>type=</w:t>
      </w:r>
      <w:r w:rsidRPr="000367D8">
        <w:rPr>
          <w:color w:val="008000"/>
        </w:rPr>
        <w:t>"xs:string"</w:t>
      </w:r>
      <w:r w:rsidRPr="000367D8">
        <w:rPr>
          <w:color w:val="000000"/>
        </w:rPr>
        <w:t xml:space="preserve">/&gt; </w:t>
      </w:r>
    </w:p>
    <w:p w:rsidR="000367D8" w:rsidRPr="000367D8" w:rsidRDefault="000367D8" w:rsidP="000367D8">
      <w:pPr>
        <w:pStyle w:val="Code"/>
        <w:divId w:val="580138896"/>
        <w:rPr>
          <w:color w:val="000000"/>
        </w:rPr>
      </w:pPr>
      <w:bookmarkStart w:id="457" w:name="l389"/>
      <w:bookmarkEnd w:id="456"/>
      <w:r w:rsidRPr="000367D8">
        <w:rPr>
          <w:color w:val="000000"/>
        </w:rPr>
        <w:t xml:space="preserve">    &lt;/</w:t>
      </w:r>
      <w:r w:rsidRPr="000367D8">
        <w:rPr>
          <w:color w:val="000080"/>
        </w:rPr>
        <w:t>xs:complexType</w:t>
      </w:r>
      <w:r w:rsidRPr="000367D8">
        <w:rPr>
          <w:color w:val="000000"/>
        </w:rPr>
        <w:t xml:space="preserve">&gt; </w:t>
      </w:r>
    </w:p>
    <w:p w:rsidR="000367D8" w:rsidRPr="000367D8" w:rsidRDefault="000367D8" w:rsidP="000367D8">
      <w:pPr>
        <w:pStyle w:val="Code"/>
        <w:divId w:val="580138896"/>
        <w:rPr>
          <w:color w:val="000000"/>
        </w:rPr>
      </w:pPr>
      <w:bookmarkStart w:id="458" w:name="l390"/>
      <w:bookmarkEnd w:id="457"/>
      <w:r w:rsidRPr="000367D8">
        <w:rPr>
          <w:color w:val="000000"/>
        </w:rPr>
        <w:t xml:space="preserve"> </w:t>
      </w:r>
    </w:p>
    <w:p w:rsidR="000367D8" w:rsidRPr="000367D8" w:rsidRDefault="000367D8" w:rsidP="000367D8">
      <w:pPr>
        <w:pStyle w:val="Code"/>
        <w:divId w:val="580138896"/>
        <w:rPr>
          <w:color w:val="000000"/>
        </w:rPr>
      </w:pPr>
      <w:bookmarkStart w:id="459" w:name="l391"/>
      <w:bookmarkEnd w:id="458"/>
      <w:r w:rsidRPr="000367D8">
        <w:rPr>
          <w:color w:val="000000"/>
        </w:rPr>
        <w:t xml:space="preserve"> </w:t>
      </w:r>
    </w:p>
    <w:p w:rsidR="000367D8" w:rsidRPr="000367D8" w:rsidRDefault="000367D8" w:rsidP="000367D8">
      <w:pPr>
        <w:pStyle w:val="Code"/>
        <w:divId w:val="580138896"/>
        <w:rPr>
          <w:color w:val="000000"/>
        </w:rPr>
      </w:pPr>
      <w:bookmarkStart w:id="460" w:name="l392"/>
      <w:bookmarkEnd w:id="459"/>
      <w:r w:rsidRPr="000367D8">
        <w:rPr>
          <w:color w:val="000000"/>
        </w:rPr>
        <w:lastRenderedPageBreak/>
        <w:t xml:space="preserve">    &lt;</w:t>
      </w:r>
      <w:r w:rsidRPr="000367D8">
        <w:rPr>
          <w:color w:val="000080"/>
        </w:rPr>
        <w:t xml:space="preserve">xs:complexType </w:t>
      </w:r>
      <w:r w:rsidRPr="000367D8">
        <w:t>name=</w:t>
      </w:r>
      <w:r w:rsidRPr="000367D8">
        <w:rPr>
          <w:color w:val="008000"/>
        </w:rPr>
        <w:t>"PriceComponentType"</w:t>
      </w:r>
      <w:r w:rsidRPr="000367D8">
        <w:rPr>
          <w:color w:val="000000"/>
        </w:rPr>
        <w:t xml:space="preserve">&gt; </w:t>
      </w:r>
    </w:p>
    <w:p w:rsidR="000367D8" w:rsidRPr="000367D8" w:rsidRDefault="000367D8" w:rsidP="000367D8">
      <w:pPr>
        <w:pStyle w:val="Code"/>
        <w:divId w:val="580138896"/>
        <w:rPr>
          <w:color w:val="000000"/>
        </w:rPr>
      </w:pPr>
      <w:bookmarkStart w:id="461" w:name="l393"/>
      <w:bookmarkEnd w:id="460"/>
      <w:r w:rsidRPr="000367D8">
        <w:rPr>
          <w:color w:val="000000"/>
        </w:rPr>
        <w:t xml:space="preserve">        &lt;</w:t>
      </w:r>
      <w:r w:rsidRPr="000367D8">
        <w:rPr>
          <w:color w:val="000080"/>
        </w:rPr>
        <w:t>xs:annotation</w:t>
      </w:r>
      <w:r w:rsidRPr="000367D8">
        <w:rPr>
          <w:color w:val="000000"/>
        </w:rPr>
        <w:t xml:space="preserve">&gt; </w:t>
      </w:r>
    </w:p>
    <w:p w:rsidR="000367D8" w:rsidRPr="000367D8" w:rsidRDefault="000367D8" w:rsidP="000367D8">
      <w:pPr>
        <w:pStyle w:val="Code"/>
        <w:divId w:val="580138896"/>
        <w:rPr>
          <w:color w:val="000000"/>
        </w:rPr>
      </w:pPr>
      <w:bookmarkStart w:id="462" w:name="l394"/>
      <w:bookmarkEnd w:id="461"/>
      <w:r w:rsidRPr="000367D8">
        <w:rPr>
          <w:color w:val="000000"/>
        </w:rPr>
        <w:t xml:space="preserve">            &lt;</w:t>
      </w:r>
      <w:r w:rsidRPr="000367D8">
        <w:rPr>
          <w:color w:val="000080"/>
        </w:rPr>
        <w:t>xs:documentation</w:t>
      </w:r>
      <w:r w:rsidRPr="000367D8">
        <w:rPr>
          <w:color w:val="000000"/>
        </w:rPr>
        <w:t xml:space="preserve">&gt; </w:t>
      </w:r>
    </w:p>
    <w:p w:rsidR="000367D8" w:rsidRPr="000367D8" w:rsidRDefault="000367D8" w:rsidP="000367D8">
      <w:pPr>
        <w:pStyle w:val="Code"/>
        <w:divId w:val="580138896"/>
        <w:rPr>
          <w:color w:val="000000"/>
        </w:rPr>
      </w:pPr>
      <w:bookmarkStart w:id="463" w:name="l395"/>
      <w:bookmarkEnd w:id="462"/>
      <w:r w:rsidRPr="000367D8">
        <w:rPr>
          <w:color w:val="000000"/>
        </w:rPr>
        <w:t xml:space="preserve">                PriceComponents are fees included in a PricePlan, which subject to </w:t>
      </w:r>
    </w:p>
    <w:p w:rsidR="000367D8" w:rsidRPr="000367D8" w:rsidRDefault="000367D8" w:rsidP="000367D8">
      <w:pPr>
        <w:pStyle w:val="Code"/>
        <w:divId w:val="580138896"/>
        <w:rPr>
          <w:color w:val="000000"/>
        </w:rPr>
      </w:pPr>
      <w:bookmarkStart w:id="464" w:name="l396"/>
      <w:bookmarkEnd w:id="463"/>
      <w:r w:rsidRPr="000367D8">
        <w:rPr>
          <w:color w:val="000000"/>
        </w:rPr>
        <w:t xml:space="preserve">                conditions (expressed as PriceFences) may contribute to the total amount </w:t>
      </w:r>
    </w:p>
    <w:p w:rsidR="000367D8" w:rsidRPr="000367D8" w:rsidRDefault="000367D8" w:rsidP="000367D8">
      <w:pPr>
        <w:pStyle w:val="Code"/>
        <w:divId w:val="580138896"/>
        <w:rPr>
          <w:color w:val="000000"/>
        </w:rPr>
      </w:pPr>
      <w:bookmarkStart w:id="465" w:name="l397"/>
      <w:bookmarkEnd w:id="464"/>
      <w:r w:rsidRPr="000367D8">
        <w:rPr>
          <w:color w:val="000000"/>
        </w:rPr>
        <w:t xml:space="preserve">                charged. Components within the same plan are summed together in order to </w:t>
      </w:r>
    </w:p>
    <w:p w:rsidR="000367D8" w:rsidRPr="000367D8" w:rsidRDefault="000367D8" w:rsidP="000367D8">
      <w:pPr>
        <w:pStyle w:val="Code"/>
        <w:divId w:val="580138896"/>
        <w:rPr>
          <w:color w:val="000000"/>
        </w:rPr>
      </w:pPr>
      <w:bookmarkStart w:id="466" w:name="l398"/>
      <w:bookmarkEnd w:id="465"/>
      <w:r w:rsidRPr="000367D8">
        <w:rPr>
          <w:color w:val="000000"/>
        </w:rPr>
        <w:t xml:space="preserve">                get the total amount (price of the service). Common examples of </w:t>
      </w:r>
    </w:p>
    <w:p w:rsidR="000367D8" w:rsidRPr="000367D8" w:rsidRDefault="000367D8" w:rsidP="000367D8">
      <w:pPr>
        <w:pStyle w:val="Code"/>
        <w:divId w:val="580138896"/>
        <w:rPr>
          <w:color w:val="000000"/>
        </w:rPr>
      </w:pPr>
      <w:bookmarkStart w:id="467" w:name="l399"/>
      <w:bookmarkEnd w:id="466"/>
      <w:r w:rsidRPr="000367D8">
        <w:rPr>
          <w:color w:val="000000"/>
        </w:rPr>
        <w:t xml:space="preserve">                PriceComponents that may coexist in the same PricePlan are: startup or </w:t>
      </w:r>
    </w:p>
    <w:p w:rsidR="000367D8" w:rsidRPr="000367D8" w:rsidRDefault="000367D8" w:rsidP="000367D8">
      <w:pPr>
        <w:pStyle w:val="Code"/>
        <w:divId w:val="580138896"/>
        <w:rPr>
          <w:color w:val="000000"/>
        </w:rPr>
      </w:pPr>
      <w:bookmarkStart w:id="468" w:name="l400"/>
      <w:bookmarkEnd w:id="467"/>
      <w:r w:rsidRPr="000367D8">
        <w:rPr>
          <w:color w:val="000000"/>
        </w:rPr>
        <w:t xml:space="preserve">                membership charges (to access the service), periodic subscription fees </w:t>
      </w:r>
    </w:p>
    <w:p w:rsidR="000367D8" w:rsidRPr="000367D8" w:rsidRDefault="000367D8" w:rsidP="000367D8">
      <w:pPr>
        <w:pStyle w:val="Code"/>
        <w:divId w:val="580138896"/>
        <w:rPr>
          <w:color w:val="000000"/>
        </w:rPr>
      </w:pPr>
      <w:bookmarkStart w:id="469" w:name="l401"/>
      <w:bookmarkEnd w:id="468"/>
      <w:r w:rsidRPr="000367D8">
        <w:rPr>
          <w:color w:val="000000"/>
        </w:rPr>
        <w:t xml:space="preserve">                (with a certain recurrence - e.g. monthly - as long as committed to by </w:t>
      </w:r>
    </w:p>
    <w:p w:rsidR="000367D8" w:rsidRPr="000367D8" w:rsidRDefault="000367D8" w:rsidP="000367D8">
      <w:pPr>
        <w:pStyle w:val="Code"/>
        <w:divId w:val="580138896"/>
        <w:rPr>
          <w:color w:val="000000"/>
        </w:rPr>
      </w:pPr>
      <w:bookmarkStart w:id="470" w:name="l402"/>
      <w:bookmarkEnd w:id="469"/>
      <w:r w:rsidRPr="000367D8">
        <w:rPr>
          <w:color w:val="000000"/>
        </w:rPr>
        <w:t xml:space="preserve">                the contract), pay-per-unit charges (whose total will be proportional to </w:t>
      </w:r>
    </w:p>
    <w:p w:rsidR="000367D8" w:rsidRPr="000367D8" w:rsidRDefault="000367D8" w:rsidP="000367D8">
      <w:pPr>
        <w:pStyle w:val="Code"/>
        <w:divId w:val="580138896"/>
        <w:rPr>
          <w:color w:val="000000"/>
        </w:rPr>
      </w:pPr>
      <w:bookmarkStart w:id="471" w:name="l403"/>
      <w:bookmarkEnd w:id="470"/>
      <w:r w:rsidRPr="000367D8">
        <w:rPr>
          <w:color w:val="000000"/>
        </w:rPr>
        <w:t xml:space="preserve">                the metered usage), options or feature dependent charges. The final </w:t>
      </w:r>
    </w:p>
    <w:p w:rsidR="000367D8" w:rsidRPr="000367D8" w:rsidRDefault="000367D8" w:rsidP="000367D8">
      <w:pPr>
        <w:pStyle w:val="Code"/>
        <w:divId w:val="580138896"/>
        <w:rPr>
          <w:color w:val="000000"/>
        </w:rPr>
      </w:pPr>
      <w:bookmarkStart w:id="472" w:name="l404"/>
      <w:bookmarkEnd w:id="471"/>
      <w:r w:rsidRPr="000367D8">
        <w:rPr>
          <w:color w:val="000000"/>
        </w:rPr>
        <w:t xml:space="preserve">                value of the component will depend on the active PriceLevel (determined </w:t>
      </w:r>
    </w:p>
    <w:p w:rsidR="000367D8" w:rsidRPr="000367D8" w:rsidRDefault="000367D8" w:rsidP="000367D8">
      <w:pPr>
        <w:pStyle w:val="Code"/>
        <w:divId w:val="580138896"/>
        <w:rPr>
          <w:color w:val="000000"/>
        </w:rPr>
      </w:pPr>
      <w:bookmarkStart w:id="473" w:name="l405"/>
      <w:bookmarkEnd w:id="472"/>
      <w:r w:rsidRPr="000367D8">
        <w:rPr>
          <w:color w:val="000000"/>
        </w:rPr>
        <w:t xml:space="preserve">                by the evaluation of the relative PriceFences) and the PriceAdjustments </w:t>
      </w:r>
    </w:p>
    <w:p w:rsidR="000367D8" w:rsidRPr="000367D8" w:rsidRDefault="000367D8" w:rsidP="000367D8">
      <w:pPr>
        <w:pStyle w:val="Code"/>
        <w:divId w:val="580138896"/>
        <w:rPr>
          <w:color w:val="000000"/>
        </w:rPr>
      </w:pPr>
      <w:bookmarkStart w:id="474" w:name="l406"/>
      <w:bookmarkEnd w:id="473"/>
      <w:r w:rsidRPr="000367D8">
        <w:rPr>
          <w:color w:val="000000"/>
        </w:rPr>
        <w:t xml:space="preserve">                that may apply (e.g. discounts). There are two attributes associated </w:t>
      </w:r>
    </w:p>
    <w:p w:rsidR="000367D8" w:rsidRPr="000367D8" w:rsidRDefault="000367D8" w:rsidP="000367D8">
      <w:pPr>
        <w:pStyle w:val="Code"/>
        <w:divId w:val="580138896"/>
        <w:rPr>
          <w:color w:val="000000"/>
        </w:rPr>
      </w:pPr>
      <w:bookmarkStart w:id="475" w:name="l407"/>
      <w:bookmarkEnd w:id="474"/>
      <w:r w:rsidRPr="000367D8">
        <w:rPr>
          <w:color w:val="000000"/>
        </w:rPr>
        <w:t xml:space="preserve">                with the PriceComponent term: </w:t>
      </w:r>
    </w:p>
    <w:p w:rsidR="000367D8" w:rsidRPr="000367D8" w:rsidRDefault="000367D8" w:rsidP="000367D8">
      <w:pPr>
        <w:pStyle w:val="Code"/>
        <w:divId w:val="580138896"/>
        <w:rPr>
          <w:color w:val="000000"/>
        </w:rPr>
      </w:pPr>
      <w:bookmarkStart w:id="476" w:name="l408"/>
      <w:bookmarkEnd w:id="475"/>
      <w:r w:rsidRPr="000367D8">
        <w:rPr>
          <w:color w:val="000000"/>
        </w:rPr>
        <w:t xml:space="preserve">                &lt;</w:t>
      </w:r>
      <w:r w:rsidRPr="000367D8">
        <w:rPr>
          <w:color w:val="000080"/>
        </w:rPr>
        <w:t>br</w:t>
      </w:r>
      <w:r w:rsidRPr="000367D8">
        <w:rPr>
          <w:color w:val="000000"/>
        </w:rPr>
        <w:t xml:space="preserve">/&gt; </w:t>
      </w:r>
    </w:p>
    <w:p w:rsidR="000367D8" w:rsidRPr="000367D8" w:rsidRDefault="000367D8" w:rsidP="000367D8">
      <w:pPr>
        <w:pStyle w:val="Code"/>
        <w:divId w:val="580138896"/>
        <w:rPr>
          <w:color w:val="000000"/>
        </w:rPr>
      </w:pPr>
      <w:bookmarkStart w:id="477" w:name="l409"/>
      <w:bookmarkEnd w:id="476"/>
      <w:r w:rsidRPr="000367D8">
        <w:rPr>
          <w:color w:val="000000"/>
        </w:rPr>
        <w:t xml:space="preserve">                1. componentCap, as a float num., EFloat: providing this maximum </w:t>
      </w:r>
    </w:p>
    <w:p w:rsidR="000367D8" w:rsidRPr="000367D8" w:rsidRDefault="000367D8" w:rsidP="000367D8">
      <w:pPr>
        <w:pStyle w:val="Code"/>
        <w:divId w:val="580138896"/>
        <w:rPr>
          <w:color w:val="000000"/>
        </w:rPr>
      </w:pPr>
      <w:bookmarkStart w:id="478" w:name="l410"/>
      <w:bookmarkEnd w:id="477"/>
      <w:r w:rsidRPr="000367D8">
        <w:rPr>
          <w:color w:val="000000"/>
        </w:rPr>
        <w:t xml:space="preserve">                PriceComponent value prevents the component final price from exceeding a </w:t>
      </w:r>
    </w:p>
    <w:p w:rsidR="000367D8" w:rsidRPr="000367D8" w:rsidRDefault="000367D8" w:rsidP="000367D8">
      <w:pPr>
        <w:pStyle w:val="Code"/>
        <w:divId w:val="580138896"/>
        <w:rPr>
          <w:color w:val="000000"/>
        </w:rPr>
      </w:pPr>
      <w:bookmarkStart w:id="479" w:name="l411"/>
      <w:bookmarkEnd w:id="478"/>
      <w:r w:rsidRPr="000367D8">
        <w:rPr>
          <w:color w:val="000000"/>
        </w:rPr>
        <w:t xml:space="preserve">                certain amount, regardless of its levels and the parameters they are </w:t>
      </w:r>
    </w:p>
    <w:p w:rsidR="000367D8" w:rsidRPr="000367D8" w:rsidRDefault="000367D8" w:rsidP="000367D8">
      <w:pPr>
        <w:pStyle w:val="Code"/>
        <w:divId w:val="580138896"/>
        <w:rPr>
          <w:color w:val="000000"/>
        </w:rPr>
      </w:pPr>
      <w:bookmarkStart w:id="480" w:name="l412"/>
      <w:bookmarkEnd w:id="479"/>
      <w:r w:rsidRPr="000367D8">
        <w:rPr>
          <w:color w:val="000000"/>
        </w:rPr>
        <w:t xml:space="preserve">                indexed to. Example: A cap may be used to set an upper limit for a </w:t>
      </w:r>
    </w:p>
    <w:p w:rsidR="000367D8" w:rsidRPr="000367D8" w:rsidRDefault="000367D8" w:rsidP="000367D8">
      <w:pPr>
        <w:pStyle w:val="Code"/>
        <w:divId w:val="580138896"/>
        <w:rPr>
          <w:color w:val="000000"/>
        </w:rPr>
      </w:pPr>
      <w:bookmarkStart w:id="481" w:name="l413"/>
      <w:bookmarkEnd w:id="480"/>
      <w:r w:rsidRPr="000367D8">
        <w:rPr>
          <w:color w:val="000000"/>
        </w:rPr>
        <w:t xml:space="preserve">                component whose levels vary with usage. </w:t>
      </w:r>
    </w:p>
    <w:p w:rsidR="000367D8" w:rsidRPr="000367D8" w:rsidRDefault="000367D8" w:rsidP="000367D8">
      <w:pPr>
        <w:pStyle w:val="Code"/>
        <w:divId w:val="580138896"/>
        <w:rPr>
          <w:color w:val="000000"/>
        </w:rPr>
      </w:pPr>
      <w:bookmarkStart w:id="482" w:name="l414"/>
      <w:bookmarkEnd w:id="481"/>
      <w:r w:rsidRPr="000367D8">
        <w:rPr>
          <w:color w:val="000000"/>
        </w:rPr>
        <w:t xml:space="preserve">                &lt;</w:t>
      </w:r>
      <w:r w:rsidRPr="000367D8">
        <w:rPr>
          <w:color w:val="000080"/>
        </w:rPr>
        <w:t>br</w:t>
      </w:r>
      <w:r w:rsidRPr="000367D8">
        <w:rPr>
          <w:color w:val="000000"/>
        </w:rPr>
        <w:t xml:space="preserve">/&gt; </w:t>
      </w:r>
    </w:p>
    <w:p w:rsidR="000367D8" w:rsidRPr="000367D8" w:rsidRDefault="000367D8" w:rsidP="000367D8">
      <w:pPr>
        <w:pStyle w:val="Code"/>
        <w:divId w:val="580138896"/>
        <w:rPr>
          <w:color w:val="000000"/>
        </w:rPr>
      </w:pPr>
      <w:bookmarkStart w:id="483" w:name="l415"/>
      <w:bookmarkEnd w:id="482"/>
      <w:r w:rsidRPr="000367D8">
        <w:rPr>
          <w:color w:val="000000"/>
        </w:rPr>
        <w:t xml:space="preserve">                2. componentFloor, as a float num., EFloat: providing this minimum </w:t>
      </w:r>
    </w:p>
    <w:p w:rsidR="000367D8" w:rsidRPr="000367D8" w:rsidRDefault="000367D8" w:rsidP="000367D8">
      <w:pPr>
        <w:pStyle w:val="Code"/>
        <w:divId w:val="580138896"/>
        <w:rPr>
          <w:color w:val="000000"/>
        </w:rPr>
      </w:pPr>
      <w:bookmarkStart w:id="484" w:name="l416"/>
      <w:bookmarkEnd w:id="483"/>
      <w:r w:rsidRPr="000367D8">
        <w:rPr>
          <w:color w:val="000000"/>
        </w:rPr>
        <w:t xml:space="preserve">                PriceComponent value prevents the component final price from falling </w:t>
      </w:r>
    </w:p>
    <w:p w:rsidR="000367D8" w:rsidRPr="000367D8" w:rsidRDefault="000367D8" w:rsidP="000367D8">
      <w:pPr>
        <w:pStyle w:val="Code"/>
        <w:divId w:val="580138896"/>
        <w:rPr>
          <w:color w:val="000000"/>
        </w:rPr>
      </w:pPr>
      <w:bookmarkStart w:id="485" w:name="l417"/>
      <w:bookmarkEnd w:id="484"/>
      <w:r w:rsidRPr="000367D8">
        <w:rPr>
          <w:color w:val="000000"/>
        </w:rPr>
        <w:t xml:space="preserve">                below a certain amount, regardless of its levels and the parameters they </w:t>
      </w:r>
    </w:p>
    <w:p w:rsidR="000367D8" w:rsidRPr="000367D8" w:rsidRDefault="000367D8" w:rsidP="000367D8">
      <w:pPr>
        <w:pStyle w:val="Code"/>
        <w:divId w:val="580138896"/>
        <w:rPr>
          <w:color w:val="000000"/>
        </w:rPr>
      </w:pPr>
      <w:bookmarkStart w:id="486" w:name="l418"/>
      <w:bookmarkEnd w:id="485"/>
      <w:r w:rsidRPr="000367D8">
        <w:rPr>
          <w:color w:val="000000"/>
        </w:rPr>
        <w:t xml:space="preserve">                are indexed to. Example: A floor may be used to set a lower limit for a </w:t>
      </w:r>
    </w:p>
    <w:p w:rsidR="000367D8" w:rsidRPr="000367D8" w:rsidRDefault="000367D8" w:rsidP="000367D8">
      <w:pPr>
        <w:pStyle w:val="Code"/>
        <w:divId w:val="580138896"/>
        <w:rPr>
          <w:color w:val="000000"/>
        </w:rPr>
      </w:pPr>
      <w:bookmarkStart w:id="487" w:name="l419"/>
      <w:bookmarkEnd w:id="486"/>
      <w:r w:rsidRPr="000367D8">
        <w:rPr>
          <w:color w:val="000000"/>
        </w:rPr>
        <w:t xml:space="preserve">                component whose levels vary with usage. </w:t>
      </w:r>
    </w:p>
    <w:p w:rsidR="000367D8" w:rsidRPr="000367D8" w:rsidRDefault="000367D8" w:rsidP="000367D8">
      <w:pPr>
        <w:pStyle w:val="Code"/>
        <w:divId w:val="580138896"/>
        <w:rPr>
          <w:color w:val="000000"/>
        </w:rPr>
      </w:pPr>
      <w:bookmarkStart w:id="488" w:name="l420"/>
      <w:bookmarkEnd w:id="487"/>
      <w:r w:rsidRPr="000367D8">
        <w:rPr>
          <w:color w:val="000000"/>
        </w:rPr>
        <w:t xml:space="preserve">            &lt;/</w:t>
      </w:r>
      <w:r w:rsidRPr="000367D8">
        <w:rPr>
          <w:color w:val="000080"/>
        </w:rPr>
        <w:t>xs:documentation</w:t>
      </w:r>
      <w:r w:rsidRPr="000367D8">
        <w:rPr>
          <w:color w:val="000000"/>
        </w:rPr>
        <w:t xml:space="preserve">&gt; </w:t>
      </w:r>
    </w:p>
    <w:p w:rsidR="000367D8" w:rsidRPr="000367D8" w:rsidRDefault="000367D8" w:rsidP="000367D8">
      <w:pPr>
        <w:pStyle w:val="Code"/>
        <w:divId w:val="580138896"/>
        <w:rPr>
          <w:color w:val="000000"/>
        </w:rPr>
      </w:pPr>
      <w:bookmarkStart w:id="489" w:name="l421"/>
      <w:bookmarkEnd w:id="488"/>
      <w:r w:rsidRPr="000367D8">
        <w:rPr>
          <w:color w:val="000000"/>
        </w:rPr>
        <w:t xml:space="preserve">        &lt;/</w:t>
      </w:r>
      <w:r w:rsidRPr="000367D8">
        <w:rPr>
          <w:color w:val="000080"/>
        </w:rPr>
        <w:t>xs:annotation</w:t>
      </w:r>
      <w:r w:rsidRPr="000367D8">
        <w:rPr>
          <w:color w:val="000000"/>
        </w:rPr>
        <w:t xml:space="preserve">&gt; </w:t>
      </w:r>
    </w:p>
    <w:p w:rsidR="000367D8" w:rsidRPr="000367D8" w:rsidRDefault="000367D8" w:rsidP="000367D8">
      <w:pPr>
        <w:pStyle w:val="Code"/>
        <w:divId w:val="580138896"/>
        <w:rPr>
          <w:color w:val="000000"/>
        </w:rPr>
      </w:pPr>
      <w:bookmarkStart w:id="490" w:name="l422"/>
      <w:bookmarkEnd w:id="489"/>
      <w:r w:rsidRPr="000367D8">
        <w:rPr>
          <w:color w:val="000000"/>
        </w:rPr>
        <w:t xml:space="preserve"> </w:t>
      </w:r>
    </w:p>
    <w:p w:rsidR="000367D8" w:rsidRPr="000367D8" w:rsidRDefault="000367D8" w:rsidP="000367D8">
      <w:pPr>
        <w:pStyle w:val="Code"/>
        <w:divId w:val="580138896"/>
        <w:rPr>
          <w:color w:val="000000"/>
        </w:rPr>
      </w:pPr>
      <w:bookmarkStart w:id="491" w:name="l423"/>
      <w:bookmarkEnd w:id="490"/>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492" w:name="l424"/>
      <w:bookmarkEnd w:id="491"/>
      <w:r w:rsidRPr="000367D8">
        <w:rPr>
          <w:color w:val="000000"/>
        </w:rPr>
        <w:t xml:space="preserve">            &lt;</w:t>
      </w:r>
      <w:r w:rsidRPr="000367D8">
        <w:rPr>
          <w:color w:val="000080"/>
        </w:rPr>
        <w:t xml:space="preserve">xs:element </w:t>
      </w:r>
      <w:r w:rsidRPr="000367D8">
        <w:t>name=</w:t>
      </w:r>
      <w:r w:rsidRPr="000367D8">
        <w:rPr>
          <w:color w:val="008000"/>
        </w:rPr>
        <w:t xml:space="preserve">"Name" </w:t>
      </w:r>
      <w:r w:rsidRPr="000367D8">
        <w:t>type=</w:t>
      </w:r>
      <w:r w:rsidRPr="000367D8">
        <w:rPr>
          <w:color w:val="008000"/>
        </w:rPr>
        <w:t>"xs:string"</w:t>
      </w:r>
      <w:r w:rsidRPr="000367D8">
        <w:rPr>
          <w:color w:val="000000"/>
        </w:rPr>
        <w:t xml:space="preserve">/&gt; </w:t>
      </w:r>
    </w:p>
    <w:p w:rsidR="000367D8" w:rsidRPr="000367D8" w:rsidRDefault="000367D8" w:rsidP="000367D8">
      <w:pPr>
        <w:pStyle w:val="Code"/>
        <w:divId w:val="580138896"/>
        <w:rPr>
          <w:color w:val="000000"/>
        </w:rPr>
      </w:pPr>
      <w:bookmarkStart w:id="493" w:name="l425"/>
      <w:bookmarkEnd w:id="492"/>
      <w:r w:rsidRPr="000367D8">
        <w:rPr>
          <w:color w:val="000000"/>
        </w:rPr>
        <w:t xml:space="preserve">            &lt;</w:t>
      </w:r>
      <w:r w:rsidRPr="000367D8">
        <w:rPr>
          <w:color w:val="000080"/>
        </w:rPr>
        <w:t xml:space="preserve">xs:element </w:t>
      </w:r>
      <w:r w:rsidRPr="000367D8">
        <w:t>name=</w:t>
      </w:r>
      <w:r w:rsidRPr="000367D8">
        <w:rPr>
          <w:color w:val="008000"/>
        </w:rPr>
        <w:t xml:space="preserve">"PriceLevel" </w:t>
      </w:r>
      <w:r w:rsidRPr="000367D8">
        <w:t>type=</w:t>
      </w:r>
      <w:r w:rsidRPr="000367D8">
        <w:rPr>
          <w:color w:val="008000"/>
        </w:rPr>
        <w:t>"opt:PriceLevelType"</w:t>
      </w:r>
      <w:r w:rsidRPr="000367D8">
        <w:rPr>
          <w:color w:val="000000"/>
        </w:rPr>
        <w:t xml:space="preserve"> </w:t>
      </w:r>
    </w:p>
    <w:p w:rsidR="000367D8" w:rsidRPr="000367D8" w:rsidRDefault="000367D8" w:rsidP="000367D8">
      <w:pPr>
        <w:pStyle w:val="Code"/>
        <w:divId w:val="580138896"/>
        <w:rPr>
          <w:color w:val="000000"/>
        </w:rPr>
      </w:pPr>
      <w:bookmarkStart w:id="494" w:name="l426"/>
      <w:bookmarkEnd w:id="493"/>
      <w:r w:rsidRPr="000367D8">
        <w:rPr>
          <w:color w:val="000000"/>
        </w:rPr>
        <w:t xml:space="preserve">                        </w:t>
      </w:r>
      <w:r w:rsidRPr="000367D8">
        <w:t>maxOccurs=</w:t>
      </w:r>
      <w:r w:rsidRPr="000367D8">
        <w:rPr>
          <w:color w:val="008000"/>
        </w:rPr>
        <w:t>"unbounded"</w:t>
      </w:r>
      <w:r w:rsidRPr="000367D8">
        <w:rPr>
          <w:color w:val="000000"/>
        </w:rPr>
        <w:t xml:space="preserve">/&gt; </w:t>
      </w:r>
    </w:p>
    <w:p w:rsidR="000367D8" w:rsidRPr="000367D8" w:rsidRDefault="000367D8" w:rsidP="000367D8">
      <w:pPr>
        <w:pStyle w:val="Code"/>
        <w:divId w:val="580138896"/>
        <w:rPr>
          <w:color w:val="000000"/>
        </w:rPr>
      </w:pPr>
      <w:bookmarkStart w:id="495" w:name="l427"/>
      <w:bookmarkEnd w:id="494"/>
      <w:r w:rsidRPr="000367D8">
        <w:rPr>
          <w:color w:val="000000"/>
        </w:rPr>
        <w:t xml:space="preserve"> </w:t>
      </w:r>
    </w:p>
    <w:p w:rsidR="000367D8" w:rsidRPr="000367D8" w:rsidRDefault="000367D8" w:rsidP="000367D8">
      <w:pPr>
        <w:pStyle w:val="Code"/>
        <w:divId w:val="580138896"/>
        <w:rPr>
          <w:color w:val="000000"/>
        </w:rPr>
      </w:pPr>
      <w:bookmarkStart w:id="496" w:name="l428"/>
      <w:bookmarkEnd w:id="495"/>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497" w:name="l429"/>
      <w:bookmarkEnd w:id="496"/>
      <w:r w:rsidRPr="000367D8">
        <w:rPr>
          <w:color w:val="000000"/>
        </w:rPr>
        <w:t xml:space="preserve">        &lt;</w:t>
      </w:r>
      <w:r w:rsidRPr="000367D8">
        <w:rPr>
          <w:color w:val="000080"/>
        </w:rPr>
        <w:t xml:space="preserve">xs:attribute </w:t>
      </w:r>
      <w:r w:rsidRPr="000367D8">
        <w:t>name=</w:t>
      </w:r>
      <w:r w:rsidRPr="000367D8">
        <w:rPr>
          <w:color w:val="008000"/>
        </w:rPr>
        <w:t xml:space="preserve">"componentCap" </w:t>
      </w:r>
      <w:r w:rsidRPr="000367D8">
        <w:t>type=</w:t>
      </w:r>
      <w:r w:rsidRPr="000367D8">
        <w:rPr>
          <w:color w:val="008000"/>
        </w:rPr>
        <w:t>"xs:float"</w:t>
      </w:r>
      <w:r w:rsidRPr="000367D8">
        <w:rPr>
          <w:color w:val="000000"/>
        </w:rPr>
        <w:t xml:space="preserve">/&gt; </w:t>
      </w:r>
    </w:p>
    <w:p w:rsidR="000367D8" w:rsidRPr="000367D8" w:rsidRDefault="000367D8" w:rsidP="000367D8">
      <w:pPr>
        <w:pStyle w:val="Code"/>
        <w:divId w:val="580138896"/>
        <w:rPr>
          <w:color w:val="000000"/>
        </w:rPr>
      </w:pPr>
      <w:bookmarkStart w:id="498" w:name="l430"/>
      <w:bookmarkEnd w:id="497"/>
      <w:r w:rsidRPr="000367D8">
        <w:rPr>
          <w:color w:val="000000"/>
        </w:rPr>
        <w:t xml:space="preserve">        &lt;</w:t>
      </w:r>
      <w:r w:rsidRPr="000367D8">
        <w:rPr>
          <w:color w:val="000080"/>
        </w:rPr>
        <w:t xml:space="preserve">xs:attribute </w:t>
      </w:r>
      <w:r w:rsidRPr="000367D8">
        <w:t>name=</w:t>
      </w:r>
      <w:r w:rsidRPr="000367D8">
        <w:rPr>
          <w:color w:val="008000"/>
        </w:rPr>
        <w:t xml:space="preserve">"componentFloor" </w:t>
      </w:r>
      <w:r w:rsidRPr="000367D8">
        <w:t>type=</w:t>
      </w:r>
      <w:r w:rsidRPr="000367D8">
        <w:rPr>
          <w:color w:val="008000"/>
        </w:rPr>
        <w:t>"xs:float"</w:t>
      </w:r>
      <w:r w:rsidRPr="000367D8">
        <w:rPr>
          <w:color w:val="000000"/>
        </w:rPr>
        <w:t xml:space="preserve">/&gt; </w:t>
      </w:r>
    </w:p>
    <w:p w:rsidR="000367D8" w:rsidRPr="000367D8" w:rsidRDefault="000367D8" w:rsidP="000367D8">
      <w:pPr>
        <w:pStyle w:val="Code"/>
        <w:divId w:val="580138896"/>
        <w:rPr>
          <w:color w:val="000000"/>
        </w:rPr>
      </w:pPr>
      <w:bookmarkStart w:id="499" w:name="l431"/>
      <w:bookmarkEnd w:id="498"/>
      <w:r w:rsidRPr="000367D8">
        <w:rPr>
          <w:color w:val="000000"/>
        </w:rPr>
        <w:t xml:space="preserve">    &lt;/</w:t>
      </w:r>
      <w:r w:rsidRPr="000367D8">
        <w:rPr>
          <w:color w:val="000080"/>
        </w:rPr>
        <w:t>xs:complexType</w:t>
      </w:r>
      <w:r w:rsidRPr="000367D8">
        <w:rPr>
          <w:color w:val="000000"/>
        </w:rPr>
        <w:t xml:space="preserve">&gt; </w:t>
      </w:r>
    </w:p>
    <w:p w:rsidR="000367D8" w:rsidRPr="000367D8" w:rsidRDefault="000367D8" w:rsidP="000367D8">
      <w:pPr>
        <w:pStyle w:val="Code"/>
        <w:divId w:val="580138896"/>
        <w:rPr>
          <w:color w:val="000000"/>
        </w:rPr>
      </w:pPr>
      <w:bookmarkStart w:id="500" w:name="l432"/>
      <w:bookmarkEnd w:id="499"/>
      <w:r w:rsidRPr="000367D8">
        <w:rPr>
          <w:color w:val="000000"/>
        </w:rPr>
        <w:t xml:space="preserve"> </w:t>
      </w:r>
    </w:p>
    <w:p w:rsidR="000367D8" w:rsidRPr="000367D8" w:rsidRDefault="000367D8" w:rsidP="000367D8">
      <w:pPr>
        <w:pStyle w:val="Code"/>
        <w:divId w:val="580138896"/>
        <w:rPr>
          <w:color w:val="000000"/>
        </w:rPr>
      </w:pPr>
      <w:bookmarkStart w:id="501" w:name="l433"/>
      <w:bookmarkEnd w:id="500"/>
      <w:r w:rsidRPr="000367D8">
        <w:rPr>
          <w:color w:val="000000"/>
        </w:rPr>
        <w:t xml:space="preserve"> </w:t>
      </w:r>
    </w:p>
    <w:p w:rsidR="000367D8" w:rsidRPr="000367D8" w:rsidRDefault="000367D8" w:rsidP="000367D8">
      <w:pPr>
        <w:pStyle w:val="Code"/>
        <w:divId w:val="580138896"/>
        <w:rPr>
          <w:color w:val="000000"/>
        </w:rPr>
      </w:pPr>
      <w:bookmarkStart w:id="502" w:name="l434"/>
      <w:bookmarkEnd w:id="501"/>
      <w:r w:rsidRPr="000367D8">
        <w:rPr>
          <w:color w:val="000000"/>
        </w:rPr>
        <w:t xml:space="preserve">    &lt;</w:t>
      </w:r>
      <w:r w:rsidRPr="000367D8">
        <w:rPr>
          <w:color w:val="000080"/>
        </w:rPr>
        <w:t xml:space="preserve">xs:complexType </w:t>
      </w:r>
      <w:r w:rsidRPr="000367D8">
        <w:t>name=</w:t>
      </w:r>
      <w:r w:rsidRPr="000367D8">
        <w:rPr>
          <w:color w:val="008000"/>
        </w:rPr>
        <w:t>"PriceLevelType"</w:t>
      </w:r>
      <w:r w:rsidRPr="000367D8">
        <w:rPr>
          <w:color w:val="000000"/>
        </w:rPr>
        <w:t xml:space="preserve">&gt; </w:t>
      </w:r>
    </w:p>
    <w:p w:rsidR="000367D8" w:rsidRPr="000367D8" w:rsidRDefault="000367D8" w:rsidP="000367D8">
      <w:pPr>
        <w:pStyle w:val="Code"/>
        <w:divId w:val="580138896"/>
        <w:rPr>
          <w:color w:val="000000"/>
        </w:rPr>
      </w:pPr>
      <w:bookmarkStart w:id="503" w:name="l435"/>
      <w:bookmarkEnd w:id="502"/>
      <w:r w:rsidRPr="000367D8">
        <w:rPr>
          <w:color w:val="000000"/>
        </w:rPr>
        <w:t xml:space="preserve">        &lt;</w:t>
      </w:r>
      <w:r w:rsidRPr="000367D8">
        <w:rPr>
          <w:color w:val="000080"/>
        </w:rPr>
        <w:t>xs:annotation</w:t>
      </w:r>
      <w:r w:rsidRPr="000367D8">
        <w:rPr>
          <w:color w:val="000000"/>
        </w:rPr>
        <w:t xml:space="preserve">&gt; </w:t>
      </w:r>
    </w:p>
    <w:p w:rsidR="000367D8" w:rsidRPr="000367D8" w:rsidRDefault="000367D8" w:rsidP="000367D8">
      <w:pPr>
        <w:pStyle w:val="Code"/>
        <w:divId w:val="580138896"/>
        <w:rPr>
          <w:color w:val="000000"/>
        </w:rPr>
      </w:pPr>
      <w:bookmarkStart w:id="504" w:name="l436"/>
      <w:bookmarkEnd w:id="503"/>
      <w:r w:rsidRPr="000367D8">
        <w:rPr>
          <w:color w:val="000000"/>
        </w:rPr>
        <w:lastRenderedPageBreak/>
        <w:t xml:space="preserve">            &lt;</w:t>
      </w:r>
      <w:r w:rsidRPr="000367D8">
        <w:rPr>
          <w:color w:val="000080"/>
        </w:rPr>
        <w:t>xs:documentation</w:t>
      </w:r>
      <w:r w:rsidRPr="000367D8">
        <w:rPr>
          <w:color w:val="000000"/>
        </w:rPr>
        <w:t xml:space="preserve">&gt; </w:t>
      </w:r>
    </w:p>
    <w:p w:rsidR="000367D8" w:rsidRPr="000367D8" w:rsidRDefault="000367D8" w:rsidP="000367D8">
      <w:pPr>
        <w:pStyle w:val="Code"/>
        <w:divId w:val="580138896"/>
        <w:rPr>
          <w:color w:val="000000"/>
        </w:rPr>
      </w:pPr>
      <w:bookmarkStart w:id="505" w:name="l437"/>
      <w:bookmarkEnd w:id="504"/>
      <w:r w:rsidRPr="000367D8">
        <w:rPr>
          <w:color w:val="000000"/>
        </w:rPr>
        <w:t xml:space="preserve">                PriceLevel captures amounts charged by a PriceComponent. Since each </w:t>
      </w:r>
    </w:p>
    <w:p w:rsidR="000367D8" w:rsidRPr="000367D8" w:rsidRDefault="000367D8" w:rsidP="000367D8">
      <w:pPr>
        <w:pStyle w:val="Code"/>
        <w:divId w:val="580138896"/>
        <w:rPr>
          <w:color w:val="000000"/>
        </w:rPr>
      </w:pPr>
      <w:bookmarkStart w:id="506" w:name="l438"/>
      <w:bookmarkEnd w:id="505"/>
      <w:r w:rsidRPr="000367D8">
        <w:rPr>
          <w:color w:val="000000"/>
        </w:rPr>
        <w:t xml:space="preserve">                PriceComponent may assume several values depending on the provider's </w:t>
      </w:r>
    </w:p>
    <w:p w:rsidR="000367D8" w:rsidRPr="000367D8" w:rsidRDefault="000367D8" w:rsidP="000367D8">
      <w:pPr>
        <w:pStyle w:val="Code"/>
        <w:divId w:val="580138896"/>
        <w:rPr>
          <w:color w:val="000000"/>
        </w:rPr>
      </w:pPr>
      <w:bookmarkStart w:id="507" w:name="l439"/>
      <w:bookmarkEnd w:id="506"/>
      <w:r w:rsidRPr="000367D8">
        <w:rPr>
          <w:color w:val="000000"/>
        </w:rPr>
        <w:t xml:space="preserve">                price segmentation strategies, it is allowed to contain multiple </w:t>
      </w:r>
    </w:p>
    <w:p w:rsidR="000367D8" w:rsidRPr="000367D8" w:rsidRDefault="000367D8" w:rsidP="000367D8">
      <w:pPr>
        <w:pStyle w:val="Code"/>
        <w:divId w:val="580138896"/>
        <w:rPr>
          <w:color w:val="000000"/>
        </w:rPr>
      </w:pPr>
      <w:bookmarkStart w:id="508" w:name="l440"/>
      <w:bookmarkEnd w:id="507"/>
      <w:r w:rsidRPr="000367D8">
        <w:rPr>
          <w:color w:val="000000"/>
        </w:rPr>
        <w:t xml:space="preserve">                PriceLevels. This allows shaping charged amounts according to customers' </w:t>
      </w:r>
    </w:p>
    <w:p w:rsidR="000367D8" w:rsidRPr="000367D8" w:rsidRDefault="000367D8" w:rsidP="000367D8">
      <w:pPr>
        <w:pStyle w:val="Code"/>
        <w:divId w:val="580138896"/>
        <w:rPr>
          <w:color w:val="000000"/>
        </w:rPr>
      </w:pPr>
      <w:bookmarkStart w:id="509" w:name="l441"/>
      <w:bookmarkEnd w:id="508"/>
      <w:r w:rsidRPr="000367D8">
        <w:rPr>
          <w:color w:val="000000"/>
        </w:rPr>
        <w:t xml:space="preserve">                behavior and aligning usage with capacity or incurred costs (just like </w:t>
      </w:r>
    </w:p>
    <w:p w:rsidR="000367D8" w:rsidRPr="000367D8" w:rsidRDefault="000367D8" w:rsidP="000367D8">
      <w:pPr>
        <w:pStyle w:val="Code"/>
        <w:divId w:val="580138896"/>
        <w:rPr>
          <w:color w:val="000000"/>
        </w:rPr>
      </w:pPr>
      <w:bookmarkStart w:id="510" w:name="l442"/>
      <w:bookmarkEnd w:id="509"/>
      <w:r w:rsidRPr="000367D8">
        <w:rPr>
          <w:color w:val="000000"/>
        </w:rPr>
        <w:t xml:space="preserve">                utilities do by offering different electricity rates for different times </w:t>
      </w:r>
    </w:p>
    <w:p w:rsidR="000367D8" w:rsidRPr="000367D8" w:rsidRDefault="000367D8" w:rsidP="000367D8">
      <w:pPr>
        <w:pStyle w:val="Code"/>
        <w:divId w:val="580138896"/>
        <w:rPr>
          <w:color w:val="000000"/>
        </w:rPr>
      </w:pPr>
      <w:bookmarkStart w:id="511" w:name="l443"/>
      <w:bookmarkEnd w:id="510"/>
      <w:r w:rsidRPr="000367D8">
        <w:rPr>
          <w:color w:val="000000"/>
        </w:rPr>
        <w:t xml:space="preserve">                of day). </w:t>
      </w:r>
    </w:p>
    <w:p w:rsidR="000367D8" w:rsidRPr="000367D8" w:rsidRDefault="000367D8" w:rsidP="000367D8">
      <w:pPr>
        <w:pStyle w:val="Code"/>
        <w:divId w:val="580138896"/>
        <w:rPr>
          <w:color w:val="000000"/>
        </w:rPr>
      </w:pPr>
      <w:bookmarkStart w:id="512" w:name="l444"/>
      <w:bookmarkEnd w:id="511"/>
      <w:r w:rsidRPr="000367D8">
        <w:rPr>
          <w:color w:val="000000"/>
        </w:rPr>
        <w:t xml:space="preserve">            &lt;/</w:t>
      </w:r>
      <w:r w:rsidRPr="000367D8">
        <w:rPr>
          <w:color w:val="000080"/>
        </w:rPr>
        <w:t>xs:documentation</w:t>
      </w:r>
      <w:r w:rsidRPr="000367D8">
        <w:rPr>
          <w:color w:val="000000"/>
        </w:rPr>
        <w:t xml:space="preserve">&gt; </w:t>
      </w:r>
    </w:p>
    <w:p w:rsidR="000367D8" w:rsidRPr="000367D8" w:rsidRDefault="000367D8" w:rsidP="000367D8">
      <w:pPr>
        <w:pStyle w:val="Code"/>
        <w:divId w:val="580138896"/>
        <w:rPr>
          <w:color w:val="000000"/>
        </w:rPr>
      </w:pPr>
      <w:bookmarkStart w:id="513" w:name="l445"/>
      <w:bookmarkEnd w:id="512"/>
      <w:r w:rsidRPr="000367D8">
        <w:rPr>
          <w:color w:val="000000"/>
        </w:rPr>
        <w:t xml:space="preserve">        &lt;/</w:t>
      </w:r>
      <w:r w:rsidRPr="000367D8">
        <w:rPr>
          <w:color w:val="000080"/>
        </w:rPr>
        <w:t>xs:annotation</w:t>
      </w:r>
      <w:r w:rsidRPr="000367D8">
        <w:rPr>
          <w:color w:val="000000"/>
        </w:rPr>
        <w:t xml:space="preserve">&gt; </w:t>
      </w:r>
    </w:p>
    <w:p w:rsidR="000367D8" w:rsidRPr="000367D8" w:rsidRDefault="000367D8" w:rsidP="000367D8">
      <w:pPr>
        <w:pStyle w:val="Code"/>
        <w:divId w:val="580138896"/>
        <w:rPr>
          <w:color w:val="000000"/>
        </w:rPr>
      </w:pPr>
      <w:bookmarkStart w:id="514" w:name="l446"/>
      <w:bookmarkEnd w:id="513"/>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515" w:name="l447"/>
      <w:bookmarkEnd w:id="514"/>
      <w:r w:rsidRPr="000367D8">
        <w:rPr>
          <w:color w:val="000000"/>
        </w:rPr>
        <w:t xml:space="preserve">            &lt;</w:t>
      </w:r>
      <w:r w:rsidRPr="000367D8">
        <w:rPr>
          <w:color w:val="000080"/>
        </w:rPr>
        <w:t xml:space="preserve">xs:element </w:t>
      </w:r>
      <w:r w:rsidRPr="000367D8">
        <w:t>name=</w:t>
      </w:r>
      <w:r w:rsidRPr="000367D8">
        <w:rPr>
          <w:color w:val="008000"/>
        </w:rPr>
        <w:t xml:space="preserve">"PriceType" </w:t>
      </w:r>
      <w:r w:rsidRPr="000367D8">
        <w:t>type=</w:t>
      </w:r>
      <w:r w:rsidRPr="000367D8">
        <w:rPr>
          <w:color w:val="008000"/>
        </w:rPr>
        <w:t>"xs:string"</w:t>
      </w:r>
      <w:r w:rsidRPr="000367D8">
        <w:rPr>
          <w:color w:val="000000"/>
        </w:rPr>
        <w:t xml:space="preserve">/&gt; </w:t>
      </w:r>
    </w:p>
    <w:p w:rsidR="000367D8" w:rsidRPr="000367D8" w:rsidRDefault="000367D8" w:rsidP="000367D8">
      <w:pPr>
        <w:pStyle w:val="Code"/>
        <w:divId w:val="580138896"/>
        <w:rPr>
          <w:color w:val="000000"/>
        </w:rPr>
      </w:pPr>
      <w:bookmarkStart w:id="516" w:name="l448"/>
      <w:bookmarkEnd w:id="515"/>
      <w:r w:rsidRPr="000367D8">
        <w:rPr>
          <w:color w:val="000000"/>
        </w:rPr>
        <w:t xml:space="preserve">            &lt;</w:t>
      </w:r>
      <w:r w:rsidRPr="000367D8">
        <w:rPr>
          <w:color w:val="000080"/>
        </w:rPr>
        <w:t xml:space="preserve">xs:element </w:t>
      </w:r>
      <w:r w:rsidRPr="000367D8">
        <w:t>name=</w:t>
      </w:r>
      <w:r w:rsidRPr="000367D8">
        <w:rPr>
          <w:color w:val="008000"/>
        </w:rPr>
        <w:t xml:space="preserve">"Name" </w:t>
      </w:r>
      <w:r w:rsidRPr="000367D8">
        <w:t>type=</w:t>
      </w:r>
      <w:r w:rsidRPr="000367D8">
        <w:rPr>
          <w:color w:val="008000"/>
        </w:rPr>
        <w:t>"xs:string"</w:t>
      </w:r>
      <w:r w:rsidRPr="000367D8">
        <w:rPr>
          <w:color w:val="000000"/>
        </w:rPr>
        <w:t xml:space="preserve">/&gt; </w:t>
      </w:r>
    </w:p>
    <w:p w:rsidR="000367D8" w:rsidRPr="000367D8" w:rsidRDefault="000367D8" w:rsidP="000367D8">
      <w:pPr>
        <w:pStyle w:val="Code"/>
        <w:divId w:val="580138896"/>
        <w:rPr>
          <w:color w:val="000000"/>
        </w:rPr>
      </w:pPr>
      <w:bookmarkStart w:id="517" w:name="l449"/>
      <w:bookmarkEnd w:id="516"/>
      <w:r w:rsidRPr="000367D8">
        <w:rPr>
          <w:color w:val="000000"/>
        </w:rPr>
        <w:t xml:space="preserve">            &lt;</w:t>
      </w:r>
      <w:r w:rsidRPr="000367D8">
        <w:rPr>
          <w:color w:val="000080"/>
        </w:rPr>
        <w:t xml:space="preserve">xs:element </w:t>
      </w:r>
      <w:r w:rsidRPr="000367D8">
        <w:t>name=</w:t>
      </w:r>
      <w:r w:rsidRPr="000367D8">
        <w:rPr>
          <w:color w:val="008000"/>
        </w:rPr>
        <w:t xml:space="preserve">"AbsoluteAmount" </w:t>
      </w:r>
      <w:r w:rsidRPr="000367D8">
        <w:t>type=</w:t>
      </w:r>
      <w:r w:rsidRPr="000367D8">
        <w:rPr>
          <w:color w:val="008000"/>
        </w:rPr>
        <w:t>"xs:decimal"</w:t>
      </w:r>
      <w:r w:rsidRPr="000367D8">
        <w:rPr>
          <w:color w:val="000000"/>
        </w:rPr>
        <w:t xml:space="preserve">/&gt; </w:t>
      </w:r>
    </w:p>
    <w:p w:rsidR="000367D8" w:rsidRPr="000367D8" w:rsidRDefault="000367D8" w:rsidP="000367D8">
      <w:pPr>
        <w:pStyle w:val="Code"/>
        <w:divId w:val="580138896"/>
        <w:rPr>
          <w:color w:val="000000"/>
        </w:rPr>
      </w:pPr>
      <w:bookmarkStart w:id="518" w:name="l450"/>
      <w:bookmarkEnd w:id="517"/>
      <w:r w:rsidRPr="000367D8">
        <w:rPr>
          <w:color w:val="000000"/>
        </w:rPr>
        <w:t xml:space="preserve">            &lt;</w:t>
      </w:r>
      <w:r w:rsidRPr="000367D8">
        <w:rPr>
          <w:color w:val="000080"/>
        </w:rPr>
        <w:t xml:space="preserve">xs:element </w:t>
      </w:r>
      <w:r w:rsidRPr="000367D8">
        <w:t>name=</w:t>
      </w:r>
      <w:r w:rsidRPr="000367D8">
        <w:rPr>
          <w:color w:val="008000"/>
        </w:rPr>
        <w:t xml:space="preserve">"Multiplier" </w:t>
      </w:r>
      <w:r w:rsidRPr="000367D8">
        <w:t>type=</w:t>
      </w:r>
      <w:r w:rsidRPr="000367D8">
        <w:rPr>
          <w:color w:val="008000"/>
        </w:rPr>
        <w:t>"xs:string"</w:t>
      </w:r>
      <w:r w:rsidRPr="000367D8">
        <w:rPr>
          <w:color w:val="000000"/>
        </w:rPr>
        <w:t xml:space="preserve">/&gt; </w:t>
      </w:r>
    </w:p>
    <w:p w:rsidR="000367D8" w:rsidRPr="000367D8" w:rsidRDefault="000367D8" w:rsidP="000367D8">
      <w:pPr>
        <w:pStyle w:val="Code"/>
        <w:divId w:val="580138896"/>
        <w:rPr>
          <w:color w:val="000000"/>
        </w:rPr>
      </w:pPr>
      <w:bookmarkStart w:id="519" w:name="l451"/>
      <w:bookmarkEnd w:id="518"/>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520" w:name="l452"/>
      <w:bookmarkEnd w:id="519"/>
      <w:r w:rsidRPr="000367D8">
        <w:rPr>
          <w:color w:val="000000"/>
        </w:rPr>
        <w:t xml:space="preserve">    &lt;/</w:t>
      </w:r>
      <w:r w:rsidRPr="000367D8">
        <w:rPr>
          <w:color w:val="000080"/>
        </w:rPr>
        <w:t>xs:complexType</w:t>
      </w:r>
      <w:r w:rsidRPr="000367D8">
        <w:rPr>
          <w:color w:val="000000"/>
        </w:rPr>
        <w:t xml:space="preserve">&gt; </w:t>
      </w:r>
    </w:p>
    <w:p w:rsidR="000367D8" w:rsidRPr="000367D8" w:rsidRDefault="000367D8" w:rsidP="000367D8">
      <w:pPr>
        <w:pStyle w:val="Code"/>
        <w:divId w:val="580138896"/>
        <w:rPr>
          <w:color w:val="000000"/>
        </w:rPr>
      </w:pPr>
      <w:bookmarkStart w:id="521" w:name="l453"/>
      <w:bookmarkEnd w:id="520"/>
      <w:r w:rsidRPr="000367D8">
        <w:rPr>
          <w:color w:val="000000"/>
        </w:rPr>
        <w:t xml:space="preserve"> </w:t>
      </w:r>
    </w:p>
    <w:p w:rsidR="000367D8" w:rsidRPr="000367D8" w:rsidRDefault="000367D8" w:rsidP="000367D8">
      <w:pPr>
        <w:pStyle w:val="Code"/>
        <w:divId w:val="580138896"/>
        <w:rPr>
          <w:color w:val="000000"/>
        </w:rPr>
      </w:pPr>
      <w:bookmarkStart w:id="522" w:name="l454"/>
      <w:bookmarkEnd w:id="521"/>
      <w:r w:rsidRPr="000367D8">
        <w:rPr>
          <w:color w:val="000000"/>
        </w:rPr>
        <w:t xml:space="preserve"> </w:t>
      </w:r>
    </w:p>
    <w:p w:rsidR="000367D8" w:rsidRPr="000367D8" w:rsidRDefault="000367D8" w:rsidP="000367D8">
      <w:pPr>
        <w:pStyle w:val="Code"/>
        <w:divId w:val="580138896"/>
        <w:rPr>
          <w:color w:val="000000"/>
        </w:rPr>
      </w:pPr>
      <w:bookmarkStart w:id="523" w:name="l455"/>
      <w:bookmarkEnd w:id="522"/>
      <w:r w:rsidRPr="000367D8">
        <w:rPr>
          <w:color w:val="000000"/>
        </w:rPr>
        <w:t xml:space="preserve">    &lt;</w:t>
      </w:r>
      <w:r w:rsidRPr="000367D8">
        <w:rPr>
          <w:color w:val="000080"/>
        </w:rPr>
        <w:t xml:space="preserve">xs:complexType </w:t>
      </w:r>
      <w:r w:rsidRPr="000367D8">
        <w:t>name=</w:t>
      </w:r>
      <w:r w:rsidRPr="000367D8">
        <w:rPr>
          <w:color w:val="008000"/>
        </w:rPr>
        <w:t>"QuantityLiteralsArrayType"</w:t>
      </w:r>
      <w:r w:rsidRPr="000367D8">
        <w:rPr>
          <w:color w:val="000000"/>
        </w:rPr>
        <w:t xml:space="preserve">&gt; </w:t>
      </w:r>
    </w:p>
    <w:p w:rsidR="000367D8" w:rsidRPr="000367D8" w:rsidRDefault="000367D8" w:rsidP="000367D8">
      <w:pPr>
        <w:pStyle w:val="Code"/>
        <w:divId w:val="580138896"/>
        <w:rPr>
          <w:color w:val="000000"/>
        </w:rPr>
      </w:pPr>
      <w:bookmarkStart w:id="524" w:name="l456"/>
      <w:bookmarkEnd w:id="523"/>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525" w:name="l457"/>
      <w:bookmarkEnd w:id="524"/>
      <w:r w:rsidRPr="000367D8">
        <w:rPr>
          <w:color w:val="000000"/>
        </w:rPr>
        <w:t xml:space="preserve">            &lt;</w:t>
      </w:r>
      <w:r w:rsidRPr="000367D8">
        <w:rPr>
          <w:color w:val="000080"/>
        </w:rPr>
        <w:t xml:space="preserve">xs:element </w:t>
      </w:r>
      <w:r w:rsidRPr="000367D8">
        <w:t>name=</w:t>
      </w:r>
      <w:r w:rsidRPr="000367D8">
        <w:rPr>
          <w:color w:val="008000"/>
        </w:rPr>
        <w:t xml:space="preserve">"Quantity" </w:t>
      </w:r>
      <w:r w:rsidRPr="000367D8">
        <w:t>type=</w:t>
      </w:r>
      <w:r w:rsidRPr="000367D8">
        <w:rPr>
          <w:color w:val="008000"/>
        </w:rPr>
        <w:t xml:space="preserve">"opt:QuantityType" </w:t>
      </w:r>
      <w:r w:rsidRPr="000367D8">
        <w:t>maxOccurs=</w:t>
      </w:r>
      <w:r w:rsidRPr="000367D8">
        <w:rPr>
          <w:color w:val="008000"/>
        </w:rPr>
        <w:t>"unbounded"</w:t>
      </w:r>
      <w:r w:rsidRPr="000367D8">
        <w:rPr>
          <w:color w:val="000000"/>
        </w:rPr>
        <w:t xml:space="preserve">/&gt; </w:t>
      </w:r>
    </w:p>
    <w:p w:rsidR="000367D8" w:rsidRPr="000367D8" w:rsidRDefault="000367D8" w:rsidP="000367D8">
      <w:pPr>
        <w:pStyle w:val="Code"/>
        <w:divId w:val="580138896"/>
        <w:rPr>
          <w:color w:val="000000"/>
        </w:rPr>
      </w:pPr>
      <w:bookmarkStart w:id="526" w:name="l458"/>
      <w:bookmarkEnd w:id="525"/>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527" w:name="l459"/>
      <w:bookmarkEnd w:id="526"/>
      <w:r w:rsidRPr="000367D8">
        <w:rPr>
          <w:color w:val="000000"/>
        </w:rPr>
        <w:t xml:space="preserve">    &lt;/</w:t>
      </w:r>
      <w:r w:rsidRPr="000367D8">
        <w:rPr>
          <w:color w:val="000080"/>
        </w:rPr>
        <w:t>xs:complexType</w:t>
      </w:r>
      <w:r w:rsidRPr="000367D8">
        <w:rPr>
          <w:color w:val="000000"/>
        </w:rPr>
        <w:t xml:space="preserve">&gt; </w:t>
      </w:r>
    </w:p>
    <w:p w:rsidR="000367D8" w:rsidRPr="000367D8" w:rsidRDefault="000367D8" w:rsidP="000367D8">
      <w:pPr>
        <w:pStyle w:val="Code"/>
        <w:divId w:val="580138896"/>
        <w:rPr>
          <w:color w:val="000000"/>
        </w:rPr>
      </w:pPr>
      <w:bookmarkStart w:id="528" w:name="l460"/>
      <w:bookmarkEnd w:id="527"/>
      <w:r w:rsidRPr="000367D8">
        <w:rPr>
          <w:color w:val="000000"/>
        </w:rPr>
        <w:t xml:space="preserve"> </w:t>
      </w:r>
    </w:p>
    <w:p w:rsidR="000367D8" w:rsidRPr="000367D8" w:rsidRDefault="000367D8" w:rsidP="000367D8">
      <w:pPr>
        <w:pStyle w:val="Code"/>
        <w:divId w:val="580138896"/>
        <w:rPr>
          <w:color w:val="000000"/>
        </w:rPr>
      </w:pPr>
      <w:bookmarkStart w:id="529" w:name="l461"/>
      <w:bookmarkEnd w:id="528"/>
      <w:r w:rsidRPr="000367D8">
        <w:rPr>
          <w:color w:val="000000"/>
        </w:rPr>
        <w:t xml:space="preserve">    &lt;</w:t>
      </w:r>
      <w:r w:rsidRPr="000367D8">
        <w:rPr>
          <w:color w:val="000080"/>
        </w:rPr>
        <w:t xml:space="preserve">xs:complexType </w:t>
      </w:r>
      <w:r w:rsidRPr="000367D8">
        <w:t>name=</w:t>
      </w:r>
      <w:r w:rsidRPr="000367D8">
        <w:rPr>
          <w:color w:val="008000"/>
        </w:rPr>
        <w:t>"QuantityType"</w:t>
      </w:r>
      <w:r w:rsidRPr="000367D8">
        <w:rPr>
          <w:color w:val="000000"/>
        </w:rPr>
        <w:t xml:space="preserve">&gt; </w:t>
      </w:r>
    </w:p>
    <w:p w:rsidR="000367D8" w:rsidRPr="000367D8" w:rsidRDefault="000367D8" w:rsidP="000367D8">
      <w:pPr>
        <w:pStyle w:val="Code"/>
        <w:divId w:val="580138896"/>
        <w:rPr>
          <w:color w:val="000000"/>
        </w:rPr>
      </w:pPr>
      <w:bookmarkStart w:id="530" w:name="l462"/>
      <w:bookmarkEnd w:id="529"/>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531" w:name="l463"/>
      <w:bookmarkEnd w:id="530"/>
      <w:r w:rsidRPr="000367D8">
        <w:rPr>
          <w:color w:val="000000"/>
        </w:rPr>
        <w:t xml:space="preserve">            &lt;</w:t>
      </w:r>
      <w:r w:rsidRPr="000367D8">
        <w:rPr>
          <w:color w:val="000080"/>
        </w:rPr>
        <w:t xml:space="preserve">xs:element </w:t>
      </w:r>
      <w:r w:rsidRPr="000367D8">
        <w:t>name=</w:t>
      </w:r>
      <w:r w:rsidRPr="000367D8">
        <w:rPr>
          <w:color w:val="008000"/>
        </w:rPr>
        <w:t xml:space="preserve">"Amount" </w:t>
      </w:r>
      <w:r w:rsidRPr="000367D8">
        <w:t>type=</w:t>
      </w:r>
      <w:r w:rsidRPr="000367D8">
        <w:rPr>
          <w:color w:val="008000"/>
        </w:rPr>
        <w:t>"xs:decimal"</w:t>
      </w:r>
      <w:r w:rsidRPr="000367D8">
        <w:rPr>
          <w:color w:val="000000"/>
        </w:rPr>
        <w:t xml:space="preserve">/&gt; </w:t>
      </w:r>
    </w:p>
    <w:p w:rsidR="000367D8" w:rsidRPr="000367D8" w:rsidRDefault="000367D8" w:rsidP="000367D8">
      <w:pPr>
        <w:pStyle w:val="Code"/>
        <w:divId w:val="580138896"/>
        <w:rPr>
          <w:color w:val="000000"/>
        </w:rPr>
      </w:pPr>
      <w:bookmarkStart w:id="532" w:name="l464"/>
      <w:bookmarkEnd w:id="531"/>
      <w:r w:rsidRPr="000367D8">
        <w:rPr>
          <w:color w:val="000000"/>
        </w:rPr>
        <w:t xml:space="preserve">            &lt;</w:t>
      </w:r>
      <w:r w:rsidRPr="000367D8">
        <w:rPr>
          <w:color w:val="000080"/>
        </w:rPr>
        <w:t xml:space="preserve">xs:element </w:t>
      </w:r>
      <w:r w:rsidRPr="000367D8">
        <w:t>name=</w:t>
      </w:r>
      <w:r w:rsidRPr="000367D8">
        <w:rPr>
          <w:color w:val="008000"/>
        </w:rPr>
        <w:t xml:space="preserve">"TypeReference" </w:t>
      </w:r>
      <w:r w:rsidRPr="000367D8">
        <w:t>type=</w:t>
      </w:r>
      <w:r w:rsidRPr="000367D8">
        <w:rPr>
          <w:color w:val="008000"/>
        </w:rPr>
        <w:t>"xs:string"</w:t>
      </w:r>
      <w:r w:rsidRPr="000367D8">
        <w:rPr>
          <w:color w:val="000000"/>
        </w:rPr>
        <w:t xml:space="preserve">/&gt; </w:t>
      </w:r>
    </w:p>
    <w:p w:rsidR="000367D8" w:rsidRPr="000367D8" w:rsidRDefault="000367D8" w:rsidP="000367D8">
      <w:pPr>
        <w:pStyle w:val="Code"/>
        <w:divId w:val="580138896"/>
        <w:rPr>
          <w:color w:val="000000"/>
        </w:rPr>
      </w:pPr>
      <w:bookmarkStart w:id="533" w:name="l465"/>
      <w:bookmarkEnd w:id="532"/>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534" w:name="l466"/>
      <w:bookmarkEnd w:id="533"/>
      <w:r w:rsidRPr="000367D8">
        <w:rPr>
          <w:color w:val="000000"/>
        </w:rPr>
        <w:t xml:space="preserve">        &lt;</w:t>
      </w:r>
      <w:r w:rsidRPr="000367D8">
        <w:rPr>
          <w:color w:val="000080"/>
        </w:rPr>
        <w:t xml:space="preserve">xs:attribute </w:t>
      </w:r>
      <w:r w:rsidRPr="000367D8">
        <w:t>name=</w:t>
      </w:r>
      <w:r w:rsidRPr="000367D8">
        <w:rPr>
          <w:color w:val="008000"/>
        </w:rPr>
        <w:t xml:space="preserve">"id" </w:t>
      </w:r>
      <w:r w:rsidRPr="000367D8">
        <w:t>type=</w:t>
      </w:r>
      <w:r w:rsidRPr="000367D8">
        <w:rPr>
          <w:color w:val="008000"/>
        </w:rPr>
        <w:t xml:space="preserve">"xs:string" </w:t>
      </w:r>
      <w:r w:rsidRPr="000367D8">
        <w:t>use=</w:t>
      </w:r>
      <w:r w:rsidRPr="000367D8">
        <w:rPr>
          <w:color w:val="008000"/>
        </w:rPr>
        <w:t>"required"</w:t>
      </w:r>
      <w:r w:rsidRPr="000367D8">
        <w:rPr>
          <w:color w:val="000000"/>
        </w:rPr>
        <w:t xml:space="preserve">/&gt; </w:t>
      </w:r>
    </w:p>
    <w:p w:rsidR="000367D8" w:rsidRPr="000367D8" w:rsidRDefault="000367D8" w:rsidP="000367D8">
      <w:pPr>
        <w:pStyle w:val="Code"/>
        <w:divId w:val="580138896"/>
        <w:rPr>
          <w:color w:val="000000"/>
        </w:rPr>
      </w:pPr>
      <w:bookmarkStart w:id="535" w:name="l467"/>
      <w:bookmarkEnd w:id="534"/>
      <w:r w:rsidRPr="000367D8">
        <w:rPr>
          <w:color w:val="000000"/>
        </w:rPr>
        <w:t xml:space="preserve">    &lt;/</w:t>
      </w:r>
      <w:r w:rsidRPr="000367D8">
        <w:rPr>
          <w:color w:val="000080"/>
        </w:rPr>
        <w:t>xs:complexType</w:t>
      </w:r>
      <w:r w:rsidRPr="000367D8">
        <w:rPr>
          <w:color w:val="000000"/>
        </w:rPr>
        <w:t xml:space="preserve">&gt; </w:t>
      </w:r>
    </w:p>
    <w:p w:rsidR="000367D8" w:rsidRPr="000367D8" w:rsidRDefault="000367D8" w:rsidP="000367D8">
      <w:pPr>
        <w:pStyle w:val="Code"/>
        <w:divId w:val="580138896"/>
        <w:rPr>
          <w:color w:val="000000"/>
        </w:rPr>
      </w:pPr>
      <w:bookmarkStart w:id="536" w:name="l468"/>
      <w:bookmarkEnd w:id="535"/>
      <w:r w:rsidRPr="000367D8">
        <w:rPr>
          <w:color w:val="000000"/>
        </w:rPr>
        <w:t xml:space="preserve"> </w:t>
      </w:r>
    </w:p>
    <w:p w:rsidR="000367D8" w:rsidRPr="000367D8" w:rsidRDefault="000367D8" w:rsidP="000367D8">
      <w:pPr>
        <w:pStyle w:val="Code"/>
        <w:divId w:val="580138896"/>
        <w:rPr>
          <w:color w:val="000000"/>
        </w:rPr>
      </w:pPr>
      <w:bookmarkStart w:id="537" w:name="l469"/>
      <w:bookmarkEnd w:id="536"/>
      <w:r w:rsidRPr="000367D8">
        <w:rPr>
          <w:color w:val="000000"/>
        </w:rPr>
        <w:t xml:space="preserve">    </w:t>
      </w:r>
      <w:r w:rsidRPr="000367D8">
        <w:rPr>
          <w:i/>
          <w:iCs/>
          <w:color w:val="808080"/>
        </w:rPr>
        <w:t>&lt;!-- TODO: This is elasiticity year one, in year 3 this has to be updated to the one section before. --&gt;</w:t>
      </w:r>
      <w:r w:rsidRPr="000367D8">
        <w:rPr>
          <w:color w:val="000000"/>
        </w:rPr>
        <w:t xml:space="preserve"> </w:t>
      </w:r>
    </w:p>
    <w:p w:rsidR="000367D8" w:rsidRPr="000367D8" w:rsidRDefault="000367D8" w:rsidP="000367D8">
      <w:pPr>
        <w:pStyle w:val="Code"/>
        <w:divId w:val="580138896"/>
        <w:rPr>
          <w:color w:val="000000"/>
        </w:rPr>
      </w:pPr>
      <w:bookmarkStart w:id="538" w:name="l470"/>
      <w:bookmarkEnd w:id="537"/>
      <w:r w:rsidRPr="000367D8">
        <w:rPr>
          <w:color w:val="000000"/>
        </w:rPr>
        <w:t xml:space="preserve"> </w:t>
      </w:r>
    </w:p>
    <w:p w:rsidR="000367D8" w:rsidRPr="000367D8" w:rsidRDefault="000367D8" w:rsidP="000367D8">
      <w:pPr>
        <w:pStyle w:val="Code"/>
        <w:divId w:val="580138896"/>
        <w:rPr>
          <w:color w:val="000000"/>
        </w:rPr>
      </w:pPr>
      <w:bookmarkStart w:id="539" w:name="l471"/>
      <w:bookmarkEnd w:id="538"/>
      <w:r w:rsidRPr="000367D8">
        <w:rPr>
          <w:color w:val="000000"/>
        </w:rPr>
        <w:t xml:space="preserve">    &lt;</w:t>
      </w:r>
      <w:r w:rsidRPr="000367D8">
        <w:rPr>
          <w:color w:val="000080"/>
        </w:rPr>
        <w:t xml:space="preserve">xs:element </w:t>
      </w:r>
      <w:r w:rsidRPr="000367D8">
        <w:t>name=</w:t>
      </w:r>
      <w:r w:rsidRPr="000367D8">
        <w:rPr>
          <w:color w:val="008000"/>
        </w:rPr>
        <w:t xml:space="preserve">"Rule" </w:t>
      </w:r>
      <w:r w:rsidRPr="000367D8">
        <w:t>type=</w:t>
      </w:r>
      <w:r w:rsidRPr="000367D8">
        <w:rPr>
          <w:color w:val="008000"/>
        </w:rPr>
        <w:t>"opt:RuleType"</w:t>
      </w:r>
      <w:r w:rsidRPr="000367D8">
        <w:rPr>
          <w:color w:val="000000"/>
        </w:rPr>
        <w:t xml:space="preserve">/&gt; </w:t>
      </w:r>
    </w:p>
    <w:p w:rsidR="000367D8" w:rsidRPr="000367D8" w:rsidRDefault="000367D8" w:rsidP="000367D8">
      <w:pPr>
        <w:pStyle w:val="Code"/>
        <w:divId w:val="580138896"/>
        <w:rPr>
          <w:color w:val="000000"/>
        </w:rPr>
      </w:pPr>
      <w:bookmarkStart w:id="540" w:name="l472"/>
      <w:bookmarkEnd w:id="539"/>
      <w:r w:rsidRPr="000367D8">
        <w:rPr>
          <w:color w:val="000000"/>
        </w:rPr>
        <w:t xml:space="preserve"> </w:t>
      </w:r>
    </w:p>
    <w:p w:rsidR="000367D8" w:rsidRPr="000367D8" w:rsidRDefault="000367D8" w:rsidP="000367D8">
      <w:pPr>
        <w:pStyle w:val="Code"/>
        <w:divId w:val="580138896"/>
        <w:rPr>
          <w:color w:val="000000"/>
        </w:rPr>
      </w:pPr>
      <w:bookmarkStart w:id="541" w:name="l473"/>
      <w:bookmarkEnd w:id="540"/>
      <w:r w:rsidRPr="000367D8">
        <w:rPr>
          <w:color w:val="000000"/>
        </w:rPr>
        <w:t xml:space="preserve">    &lt;</w:t>
      </w:r>
      <w:r w:rsidRPr="000367D8">
        <w:rPr>
          <w:color w:val="000080"/>
        </w:rPr>
        <w:t xml:space="preserve">xs:complexType </w:t>
      </w:r>
      <w:r w:rsidRPr="000367D8">
        <w:t>name=</w:t>
      </w:r>
      <w:r w:rsidRPr="000367D8">
        <w:rPr>
          <w:color w:val="008000"/>
        </w:rPr>
        <w:t>"ElasticitySectionTypeY1"</w:t>
      </w:r>
      <w:r w:rsidRPr="000367D8">
        <w:rPr>
          <w:color w:val="000000"/>
        </w:rPr>
        <w:t xml:space="preserve">&gt; </w:t>
      </w:r>
    </w:p>
    <w:p w:rsidR="000367D8" w:rsidRPr="000367D8" w:rsidRDefault="000367D8" w:rsidP="000367D8">
      <w:pPr>
        <w:pStyle w:val="Code"/>
        <w:divId w:val="580138896"/>
        <w:rPr>
          <w:color w:val="000000"/>
        </w:rPr>
      </w:pPr>
      <w:bookmarkStart w:id="542" w:name="l474"/>
      <w:bookmarkEnd w:id="541"/>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543" w:name="l475"/>
      <w:bookmarkEnd w:id="542"/>
      <w:r w:rsidRPr="000367D8">
        <w:rPr>
          <w:color w:val="000000"/>
        </w:rPr>
        <w:t xml:space="preserve">            &lt;</w:t>
      </w:r>
      <w:r w:rsidRPr="000367D8">
        <w:rPr>
          <w:color w:val="000080"/>
        </w:rPr>
        <w:t xml:space="preserve">xs:element </w:t>
      </w:r>
      <w:r w:rsidRPr="000367D8">
        <w:t>ref=</w:t>
      </w:r>
      <w:r w:rsidRPr="000367D8">
        <w:rPr>
          <w:color w:val="008000"/>
        </w:rPr>
        <w:t xml:space="preserve">"opt:Rule" </w:t>
      </w:r>
      <w:r w:rsidRPr="000367D8">
        <w:t>maxOccurs=</w:t>
      </w:r>
      <w:r w:rsidRPr="000367D8">
        <w:rPr>
          <w:color w:val="008000"/>
        </w:rPr>
        <w:t xml:space="preserve">"unbounded" </w:t>
      </w:r>
      <w:r w:rsidRPr="000367D8">
        <w:t>minOccurs=</w:t>
      </w:r>
      <w:r w:rsidRPr="000367D8">
        <w:rPr>
          <w:color w:val="008000"/>
        </w:rPr>
        <w:t>"0"</w:t>
      </w:r>
      <w:r w:rsidRPr="000367D8">
        <w:rPr>
          <w:color w:val="000000"/>
        </w:rPr>
        <w:t xml:space="preserve">/&gt; </w:t>
      </w:r>
    </w:p>
    <w:p w:rsidR="000367D8" w:rsidRPr="000367D8" w:rsidRDefault="000367D8" w:rsidP="000367D8">
      <w:pPr>
        <w:pStyle w:val="Code"/>
        <w:divId w:val="580138896"/>
        <w:rPr>
          <w:color w:val="000000"/>
        </w:rPr>
      </w:pPr>
      <w:bookmarkStart w:id="544" w:name="l476"/>
      <w:bookmarkEnd w:id="543"/>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545" w:name="l477"/>
      <w:bookmarkEnd w:id="544"/>
      <w:r w:rsidRPr="000367D8">
        <w:rPr>
          <w:color w:val="000000"/>
        </w:rPr>
        <w:t xml:space="preserve">    &lt;/</w:t>
      </w:r>
      <w:r w:rsidRPr="000367D8">
        <w:rPr>
          <w:color w:val="000080"/>
        </w:rPr>
        <w:t>xs:complexType</w:t>
      </w:r>
      <w:r w:rsidRPr="000367D8">
        <w:rPr>
          <w:color w:val="000000"/>
        </w:rPr>
        <w:t xml:space="preserve">&gt; </w:t>
      </w:r>
    </w:p>
    <w:p w:rsidR="000367D8" w:rsidRPr="000367D8" w:rsidRDefault="000367D8" w:rsidP="000367D8">
      <w:pPr>
        <w:pStyle w:val="Code"/>
        <w:divId w:val="580138896"/>
        <w:rPr>
          <w:color w:val="000000"/>
        </w:rPr>
      </w:pPr>
      <w:bookmarkStart w:id="546" w:name="l478"/>
      <w:bookmarkEnd w:id="545"/>
      <w:r w:rsidRPr="000367D8">
        <w:rPr>
          <w:color w:val="000000"/>
        </w:rPr>
        <w:t xml:space="preserve">    &lt;</w:t>
      </w:r>
      <w:r w:rsidRPr="000367D8">
        <w:rPr>
          <w:color w:val="000080"/>
        </w:rPr>
        <w:t xml:space="preserve">xs:complexType </w:t>
      </w:r>
      <w:r w:rsidRPr="000367D8">
        <w:t>name=</w:t>
      </w:r>
      <w:r w:rsidRPr="000367D8">
        <w:rPr>
          <w:color w:val="008000"/>
        </w:rPr>
        <w:t>"RuleType"</w:t>
      </w:r>
      <w:r w:rsidRPr="000367D8">
        <w:rPr>
          <w:color w:val="000000"/>
        </w:rPr>
        <w:t xml:space="preserve">&gt; </w:t>
      </w:r>
    </w:p>
    <w:p w:rsidR="000367D8" w:rsidRPr="000367D8" w:rsidRDefault="000367D8" w:rsidP="000367D8">
      <w:pPr>
        <w:pStyle w:val="Code"/>
        <w:divId w:val="580138896"/>
        <w:rPr>
          <w:color w:val="000000"/>
        </w:rPr>
      </w:pPr>
      <w:bookmarkStart w:id="547" w:name="l479"/>
      <w:bookmarkEnd w:id="546"/>
      <w:r w:rsidRPr="000367D8">
        <w:rPr>
          <w:color w:val="000000"/>
        </w:rPr>
        <w:t xml:space="preserve">        &lt;</w:t>
      </w:r>
      <w:r w:rsidRPr="000367D8">
        <w:rPr>
          <w:color w:val="000080"/>
        </w:rPr>
        <w:t>xs:complexContent</w:t>
      </w:r>
      <w:r w:rsidRPr="000367D8">
        <w:rPr>
          <w:color w:val="000000"/>
        </w:rPr>
        <w:t xml:space="preserve">&gt; </w:t>
      </w:r>
    </w:p>
    <w:p w:rsidR="000367D8" w:rsidRPr="000367D8" w:rsidRDefault="000367D8" w:rsidP="000367D8">
      <w:pPr>
        <w:pStyle w:val="Code"/>
        <w:divId w:val="580138896"/>
        <w:rPr>
          <w:color w:val="000000"/>
        </w:rPr>
      </w:pPr>
      <w:bookmarkStart w:id="548" w:name="l480"/>
      <w:bookmarkEnd w:id="547"/>
      <w:r w:rsidRPr="000367D8">
        <w:rPr>
          <w:color w:val="000000"/>
        </w:rPr>
        <w:lastRenderedPageBreak/>
        <w:t xml:space="preserve">            &lt;</w:t>
      </w:r>
      <w:r w:rsidRPr="000367D8">
        <w:rPr>
          <w:color w:val="000080"/>
        </w:rPr>
        <w:t xml:space="preserve">xs:extension </w:t>
      </w:r>
      <w:r w:rsidRPr="000367D8">
        <w:t>base=</w:t>
      </w:r>
      <w:r w:rsidRPr="000367D8">
        <w:rPr>
          <w:color w:val="008000"/>
        </w:rPr>
        <w:t>"opt:ScopedSectionType"</w:t>
      </w:r>
      <w:r w:rsidRPr="000367D8">
        <w:rPr>
          <w:color w:val="000000"/>
        </w:rPr>
        <w:t xml:space="preserve">&gt; </w:t>
      </w:r>
    </w:p>
    <w:p w:rsidR="000367D8" w:rsidRPr="000367D8" w:rsidRDefault="000367D8" w:rsidP="000367D8">
      <w:pPr>
        <w:pStyle w:val="Code"/>
        <w:divId w:val="580138896"/>
        <w:rPr>
          <w:color w:val="000000"/>
        </w:rPr>
      </w:pPr>
      <w:bookmarkStart w:id="549" w:name="l481"/>
      <w:bookmarkEnd w:id="548"/>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550" w:name="l482"/>
      <w:bookmarkEnd w:id="549"/>
      <w:r w:rsidRPr="000367D8">
        <w:rPr>
          <w:color w:val="000000"/>
        </w:rPr>
        <w:t xml:space="preserve">                    &lt;</w:t>
      </w:r>
      <w:r w:rsidRPr="000367D8">
        <w:rPr>
          <w:color w:val="000080"/>
        </w:rPr>
        <w:t xml:space="preserve">xs:element </w:t>
      </w:r>
      <w:r w:rsidRPr="000367D8">
        <w:t>name=</w:t>
      </w:r>
      <w:r w:rsidRPr="000367D8">
        <w:rPr>
          <w:color w:val="008000"/>
        </w:rPr>
        <w:t xml:space="preserve">"KPIName" </w:t>
      </w:r>
      <w:r w:rsidRPr="000367D8">
        <w:t>type=</w:t>
      </w:r>
      <w:r w:rsidRPr="000367D8">
        <w:rPr>
          <w:color w:val="008000"/>
        </w:rPr>
        <w:t>"xs:string"</w:t>
      </w:r>
      <w:r w:rsidRPr="000367D8">
        <w:rPr>
          <w:color w:val="000000"/>
        </w:rPr>
        <w:t xml:space="preserve">/&gt; </w:t>
      </w:r>
    </w:p>
    <w:p w:rsidR="000367D8" w:rsidRPr="000367D8" w:rsidRDefault="000367D8" w:rsidP="000367D8">
      <w:pPr>
        <w:pStyle w:val="Code"/>
        <w:divId w:val="580138896"/>
        <w:rPr>
          <w:color w:val="000000"/>
        </w:rPr>
      </w:pPr>
      <w:bookmarkStart w:id="551" w:name="l483"/>
      <w:bookmarkEnd w:id="550"/>
      <w:r w:rsidRPr="000367D8">
        <w:rPr>
          <w:color w:val="000000"/>
        </w:rPr>
        <w:t xml:space="preserve">                    &lt;</w:t>
      </w:r>
      <w:r w:rsidRPr="000367D8">
        <w:rPr>
          <w:color w:val="000080"/>
        </w:rPr>
        <w:t xml:space="preserve">xs:element </w:t>
      </w:r>
      <w:r w:rsidRPr="000367D8">
        <w:t>name=</w:t>
      </w:r>
      <w:r w:rsidRPr="000367D8">
        <w:rPr>
          <w:color w:val="008000"/>
        </w:rPr>
        <w:t xml:space="preserve">"Window" </w:t>
      </w:r>
      <w:r w:rsidRPr="000367D8">
        <w:t>type=</w:t>
      </w:r>
      <w:r w:rsidRPr="000367D8">
        <w:rPr>
          <w:color w:val="008000"/>
        </w:rPr>
        <w:t>"xs:duration"</w:t>
      </w:r>
      <w:r w:rsidRPr="000367D8">
        <w:rPr>
          <w:color w:val="000000"/>
        </w:rPr>
        <w:t xml:space="preserve">/&gt; </w:t>
      </w:r>
    </w:p>
    <w:p w:rsidR="000367D8" w:rsidRPr="000367D8" w:rsidRDefault="000367D8" w:rsidP="000367D8">
      <w:pPr>
        <w:pStyle w:val="Code"/>
        <w:divId w:val="580138896"/>
        <w:rPr>
          <w:color w:val="000000"/>
        </w:rPr>
      </w:pPr>
      <w:bookmarkStart w:id="552" w:name="l484"/>
      <w:bookmarkEnd w:id="551"/>
      <w:r w:rsidRPr="000367D8">
        <w:rPr>
          <w:color w:val="000000"/>
        </w:rPr>
        <w:t xml:space="preserve">                    &lt;</w:t>
      </w:r>
      <w:r w:rsidRPr="000367D8">
        <w:rPr>
          <w:color w:val="000080"/>
        </w:rPr>
        <w:t xml:space="preserve">xs:element </w:t>
      </w:r>
      <w:r w:rsidRPr="000367D8">
        <w:t>name=</w:t>
      </w:r>
      <w:r w:rsidRPr="000367D8">
        <w:rPr>
          <w:color w:val="008000"/>
        </w:rPr>
        <w:t xml:space="preserve">"Frequency" </w:t>
      </w:r>
      <w:r w:rsidRPr="000367D8">
        <w:t>type=</w:t>
      </w:r>
      <w:r w:rsidRPr="000367D8">
        <w:rPr>
          <w:color w:val="008000"/>
        </w:rPr>
        <w:t>"xs:positiveInteger"</w:t>
      </w:r>
      <w:r w:rsidRPr="000367D8">
        <w:rPr>
          <w:color w:val="000000"/>
        </w:rPr>
        <w:t xml:space="preserve">/&gt; </w:t>
      </w:r>
    </w:p>
    <w:p w:rsidR="000367D8" w:rsidRPr="000367D8" w:rsidRDefault="000367D8" w:rsidP="000367D8">
      <w:pPr>
        <w:pStyle w:val="Code"/>
        <w:divId w:val="580138896"/>
        <w:rPr>
          <w:color w:val="000000"/>
        </w:rPr>
      </w:pPr>
      <w:bookmarkStart w:id="553" w:name="l485"/>
      <w:bookmarkEnd w:id="552"/>
      <w:r w:rsidRPr="000367D8">
        <w:rPr>
          <w:color w:val="000000"/>
        </w:rPr>
        <w:t xml:space="preserve">                    &lt;</w:t>
      </w:r>
      <w:r w:rsidRPr="000367D8">
        <w:rPr>
          <w:color w:val="000080"/>
        </w:rPr>
        <w:t xml:space="preserve">xs:element </w:t>
      </w:r>
      <w:r w:rsidRPr="000367D8">
        <w:t>name=</w:t>
      </w:r>
      <w:r w:rsidRPr="000367D8">
        <w:rPr>
          <w:color w:val="008000"/>
        </w:rPr>
        <w:t xml:space="preserve">"Quota" </w:t>
      </w:r>
      <w:r w:rsidRPr="000367D8">
        <w:t>type=</w:t>
      </w:r>
      <w:r w:rsidRPr="000367D8">
        <w:rPr>
          <w:color w:val="008000"/>
        </w:rPr>
        <w:t>"xs:positiveInteger"</w:t>
      </w:r>
      <w:r w:rsidRPr="000367D8">
        <w:rPr>
          <w:color w:val="000000"/>
        </w:rPr>
        <w:t xml:space="preserve">/&gt; </w:t>
      </w:r>
    </w:p>
    <w:p w:rsidR="000367D8" w:rsidRPr="000367D8" w:rsidRDefault="000367D8" w:rsidP="000367D8">
      <w:pPr>
        <w:pStyle w:val="Code"/>
        <w:divId w:val="580138896"/>
        <w:rPr>
          <w:color w:val="000000"/>
        </w:rPr>
      </w:pPr>
      <w:bookmarkStart w:id="554" w:name="l486"/>
      <w:bookmarkEnd w:id="553"/>
      <w:r w:rsidRPr="000367D8">
        <w:rPr>
          <w:color w:val="000000"/>
        </w:rPr>
        <w:t xml:space="preserve">                    &lt;</w:t>
      </w:r>
      <w:r w:rsidRPr="000367D8">
        <w:rPr>
          <w:color w:val="000080"/>
        </w:rPr>
        <w:t xml:space="preserve">xs:element </w:t>
      </w:r>
      <w:r w:rsidRPr="000367D8">
        <w:t>name=</w:t>
      </w:r>
      <w:r w:rsidRPr="000367D8">
        <w:rPr>
          <w:color w:val="008000"/>
        </w:rPr>
        <w:t xml:space="preserve">"Tolerance" </w:t>
      </w:r>
      <w:r w:rsidRPr="000367D8">
        <w:t>type=</w:t>
      </w:r>
      <w:r w:rsidRPr="000367D8">
        <w:rPr>
          <w:color w:val="008000"/>
        </w:rPr>
        <w:t xml:space="preserve">"opt:PositiveDecimalType" </w:t>
      </w:r>
      <w:r w:rsidRPr="000367D8">
        <w:t>minOccurs=</w:t>
      </w:r>
      <w:r w:rsidRPr="000367D8">
        <w:rPr>
          <w:color w:val="008000"/>
        </w:rPr>
        <w:t>"0"</w:t>
      </w:r>
      <w:r w:rsidRPr="000367D8">
        <w:rPr>
          <w:color w:val="000000"/>
        </w:rPr>
        <w:t xml:space="preserve">/&gt; </w:t>
      </w:r>
    </w:p>
    <w:p w:rsidR="000367D8" w:rsidRPr="000367D8" w:rsidRDefault="000367D8" w:rsidP="000367D8">
      <w:pPr>
        <w:pStyle w:val="Code"/>
        <w:divId w:val="580138896"/>
        <w:rPr>
          <w:color w:val="000000"/>
        </w:rPr>
      </w:pPr>
      <w:bookmarkStart w:id="555" w:name="l487"/>
      <w:bookmarkEnd w:id="554"/>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556" w:name="l488"/>
      <w:bookmarkEnd w:id="555"/>
      <w:r w:rsidRPr="000367D8">
        <w:rPr>
          <w:color w:val="000000"/>
        </w:rPr>
        <w:t xml:space="preserve">            &lt;/</w:t>
      </w:r>
      <w:r w:rsidRPr="000367D8">
        <w:rPr>
          <w:color w:val="000080"/>
        </w:rPr>
        <w:t>xs:extension</w:t>
      </w:r>
      <w:r w:rsidRPr="000367D8">
        <w:rPr>
          <w:color w:val="000000"/>
        </w:rPr>
        <w:t xml:space="preserve">&gt; </w:t>
      </w:r>
    </w:p>
    <w:p w:rsidR="000367D8" w:rsidRPr="000367D8" w:rsidRDefault="000367D8" w:rsidP="000367D8">
      <w:pPr>
        <w:pStyle w:val="Code"/>
        <w:divId w:val="580138896"/>
        <w:rPr>
          <w:color w:val="000000"/>
        </w:rPr>
      </w:pPr>
      <w:bookmarkStart w:id="557" w:name="l489"/>
      <w:bookmarkEnd w:id="556"/>
      <w:r w:rsidRPr="000367D8">
        <w:rPr>
          <w:color w:val="000000"/>
        </w:rPr>
        <w:t xml:space="preserve">        &lt;/</w:t>
      </w:r>
      <w:r w:rsidRPr="000367D8">
        <w:rPr>
          <w:color w:val="000080"/>
        </w:rPr>
        <w:t>xs:complexContent</w:t>
      </w:r>
      <w:r w:rsidRPr="000367D8">
        <w:rPr>
          <w:color w:val="000000"/>
        </w:rPr>
        <w:t xml:space="preserve">&gt; </w:t>
      </w:r>
    </w:p>
    <w:p w:rsidR="000367D8" w:rsidRPr="000367D8" w:rsidRDefault="000367D8" w:rsidP="000367D8">
      <w:pPr>
        <w:pStyle w:val="Code"/>
        <w:divId w:val="580138896"/>
        <w:rPr>
          <w:color w:val="000000"/>
        </w:rPr>
      </w:pPr>
      <w:bookmarkStart w:id="558" w:name="l490"/>
      <w:bookmarkEnd w:id="557"/>
      <w:r w:rsidRPr="000367D8">
        <w:rPr>
          <w:color w:val="000000"/>
        </w:rPr>
        <w:t xml:space="preserve">    &lt;/</w:t>
      </w:r>
      <w:r w:rsidRPr="000367D8">
        <w:rPr>
          <w:color w:val="000080"/>
        </w:rPr>
        <w:t>xs:complexType</w:t>
      </w:r>
      <w:r w:rsidRPr="000367D8">
        <w:rPr>
          <w:color w:val="000000"/>
        </w:rPr>
        <w:t xml:space="preserve">&gt; </w:t>
      </w:r>
    </w:p>
    <w:p w:rsidR="000367D8" w:rsidRPr="000367D8" w:rsidRDefault="000367D8" w:rsidP="000367D8">
      <w:pPr>
        <w:pStyle w:val="Code"/>
        <w:divId w:val="580138896"/>
        <w:rPr>
          <w:color w:val="000000"/>
        </w:rPr>
      </w:pPr>
      <w:bookmarkStart w:id="559" w:name="l491"/>
      <w:bookmarkEnd w:id="558"/>
      <w:r w:rsidRPr="000367D8">
        <w:rPr>
          <w:color w:val="000000"/>
        </w:rPr>
        <w:t xml:space="preserve"> </w:t>
      </w:r>
    </w:p>
    <w:p w:rsidR="000367D8" w:rsidRPr="000367D8" w:rsidRDefault="000367D8" w:rsidP="000367D8">
      <w:pPr>
        <w:pStyle w:val="Code"/>
        <w:divId w:val="580138896"/>
        <w:rPr>
          <w:i/>
          <w:iCs/>
          <w:color w:val="808080"/>
        </w:rPr>
      </w:pPr>
      <w:bookmarkStart w:id="560" w:name="l492"/>
      <w:bookmarkEnd w:id="559"/>
      <w:r w:rsidRPr="000367D8">
        <w:rPr>
          <w:color w:val="000000"/>
        </w:rPr>
        <w:t xml:space="preserve">    </w:t>
      </w:r>
      <w:r w:rsidRPr="000367D8">
        <w:rPr>
          <w:i/>
          <w:iCs/>
          <w:color w:val="808080"/>
        </w:rPr>
        <w:t xml:space="preserve">&lt;!-- </w:t>
      </w:r>
    </w:p>
    <w:p w:rsidR="000367D8" w:rsidRPr="000367D8" w:rsidRDefault="000367D8" w:rsidP="000367D8">
      <w:pPr>
        <w:pStyle w:val="Code"/>
        <w:divId w:val="580138896"/>
        <w:rPr>
          <w:color w:val="000000"/>
        </w:rPr>
      </w:pPr>
      <w:bookmarkStart w:id="561" w:name="l493"/>
      <w:bookmarkEnd w:id="560"/>
      <w:r w:rsidRPr="000367D8">
        <w:rPr>
          <w:color w:val="000000"/>
        </w:rPr>
        <w:t xml:space="preserve"> </w:t>
      </w:r>
    </w:p>
    <w:p w:rsidR="000367D8" w:rsidRPr="000367D8" w:rsidRDefault="000367D8" w:rsidP="000367D8">
      <w:pPr>
        <w:pStyle w:val="Code"/>
        <w:divId w:val="580138896"/>
        <w:rPr>
          <w:color w:val="000000"/>
        </w:rPr>
      </w:pPr>
      <w:bookmarkStart w:id="562" w:name="l494"/>
      <w:bookmarkEnd w:id="561"/>
      <w:r w:rsidRPr="000367D8">
        <w:rPr>
          <w:color w:val="000000"/>
        </w:rPr>
        <w:t xml:space="preserve">       Definition of the ElasticityArray. The definition of the RuleType is based on the </w:t>
      </w:r>
    </w:p>
    <w:p w:rsidR="000367D8" w:rsidRPr="000367D8" w:rsidRDefault="000367D8" w:rsidP="000367D8">
      <w:pPr>
        <w:pStyle w:val="Code"/>
        <w:divId w:val="580138896"/>
        <w:rPr>
          <w:color w:val="000000"/>
        </w:rPr>
      </w:pPr>
      <w:bookmarkStart w:id="563" w:name="l495"/>
      <w:bookmarkEnd w:id="562"/>
      <w:r w:rsidRPr="000367D8">
        <w:rPr>
          <w:color w:val="000000"/>
        </w:rPr>
        <w:t xml:space="preserve">       Reservoir Elasticity Array. (see schema: http://schemas.telefonica.com/claudia/ovf) </w:t>
      </w:r>
    </w:p>
    <w:p w:rsidR="000367D8" w:rsidRPr="000367D8" w:rsidRDefault="000367D8" w:rsidP="000367D8">
      <w:pPr>
        <w:pStyle w:val="Code"/>
        <w:divId w:val="580138896"/>
        <w:rPr>
          <w:color w:val="000000"/>
        </w:rPr>
      </w:pPr>
      <w:bookmarkStart w:id="564" w:name="l496"/>
      <w:bookmarkEnd w:id="563"/>
      <w:r w:rsidRPr="000367D8">
        <w:rPr>
          <w:color w:val="000000"/>
        </w:rPr>
        <w:t xml:space="preserve">    --&gt; </w:t>
      </w:r>
    </w:p>
    <w:p w:rsidR="000367D8" w:rsidRPr="000367D8" w:rsidRDefault="000367D8" w:rsidP="000367D8">
      <w:pPr>
        <w:pStyle w:val="Code"/>
        <w:divId w:val="580138896"/>
        <w:rPr>
          <w:color w:val="000000"/>
        </w:rPr>
      </w:pPr>
      <w:bookmarkStart w:id="565" w:name="l497"/>
      <w:bookmarkEnd w:id="564"/>
      <w:r w:rsidRPr="000367D8">
        <w:rPr>
          <w:color w:val="000000"/>
        </w:rPr>
        <w:t xml:space="preserve">    &lt;</w:t>
      </w:r>
      <w:r w:rsidRPr="000367D8">
        <w:rPr>
          <w:color w:val="000080"/>
        </w:rPr>
        <w:t xml:space="preserve">xs:element </w:t>
      </w:r>
      <w:r w:rsidRPr="000367D8">
        <w:t>name=</w:t>
      </w:r>
      <w:r w:rsidRPr="000367D8">
        <w:rPr>
          <w:color w:val="008000"/>
        </w:rPr>
        <w:t xml:space="preserve">"ElasticityRule" </w:t>
      </w:r>
      <w:r w:rsidRPr="000367D8">
        <w:t>type=</w:t>
      </w:r>
      <w:r w:rsidRPr="000367D8">
        <w:rPr>
          <w:color w:val="008000"/>
        </w:rPr>
        <w:t>"opt:ElasticityRuleType"</w:t>
      </w:r>
      <w:r w:rsidRPr="000367D8">
        <w:rPr>
          <w:color w:val="000000"/>
        </w:rPr>
        <w:t xml:space="preserve">/&gt; </w:t>
      </w:r>
    </w:p>
    <w:p w:rsidR="000367D8" w:rsidRPr="000367D8" w:rsidRDefault="000367D8" w:rsidP="000367D8">
      <w:pPr>
        <w:pStyle w:val="Code"/>
        <w:divId w:val="580138896"/>
        <w:rPr>
          <w:color w:val="000000"/>
        </w:rPr>
      </w:pPr>
      <w:bookmarkStart w:id="566" w:name="l498"/>
      <w:bookmarkEnd w:id="565"/>
      <w:r w:rsidRPr="000367D8">
        <w:rPr>
          <w:color w:val="000000"/>
        </w:rPr>
        <w:t xml:space="preserve"> </w:t>
      </w:r>
    </w:p>
    <w:p w:rsidR="000367D8" w:rsidRPr="000367D8" w:rsidRDefault="000367D8" w:rsidP="000367D8">
      <w:pPr>
        <w:pStyle w:val="Code"/>
        <w:divId w:val="580138896"/>
        <w:rPr>
          <w:color w:val="000000"/>
        </w:rPr>
      </w:pPr>
      <w:bookmarkStart w:id="567" w:name="l499"/>
      <w:bookmarkEnd w:id="566"/>
      <w:r w:rsidRPr="000367D8">
        <w:rPr>
          <w:color w:val="000000"/>
        </w:rPr>
        <w:t xml:space="preserve">    &lt;</w:t>
      </w:r>
      <w:r w:rsidRPr="000367D8">
        <w:rPr>
          <w:color w:val="000080"/>
        </w:rPr>
        <w:t xml:space="preserve">xs:complexType </w:t>
      </w:r>
      <w:r w:rsidRPr="000367D8">
        <w:t>name=</w:t>
      </w:r>
      <w:r w:rsidRPr="000367D8">
        <w:rPr>
          <w:color w:val="008000"/>
        </w:rPr>
        <w:t>"ElasticitySectionType"</w:t>
      </w:r>
      <w:r w:rsidRPr="000367D8">
        <w:rPr>
          <w:color w:val="000000"/>
        </w:rPr>
        <w:t xml:space="preserve">&gt; </w:t>
      </w:r>
    </w:p>
    <w:p w:rsidR="000367D8" w:rsidRPr="000367D8" w:rsidRDefault="000367D8" w:rsidP="000367D8">
      <w:pPr>
        <w:pStyle w:val="Code"/>
        <w:divId w:val="580138896"/>
        <w:rPr>
          <w:color w:val="000000"/>
        </w:rPr>
      </w:pPr>
      <w:bookmarkStart w:id="568" w:name="l500"/>
      <w:bookmarkEnd w:id="567"/>
      <w:r w:rsidRPr="000367D8">
        <w:rPr>
          <w:color w:val="000000"/>
        </w:rPr>
        <w:t xml:space="preserve">        &lt;</w:t>
      </w:r>
      <w:r w:rsidRPr="000367D8">
        <w:rPr>
          <w:color w:val="000080"/>
        </w:rPr>
        <w:t>xs:choice</w:t>
      </w:r>
      <w:r w:rsidRPr="000367D8">
        <w:rPr>
          <w:color w:val="000000"/>
        </w:rPr>
        <w:t xml:space="preserve">&gt; </w:t>
      </w:r>
    </w:p>
    <w:p w:rsidR="000367D8" w:rsidRPr="000367D8" w:rsidRDefault="000367D8" w:rsidP="000367D8">
      <w:pPr>
        <w:pStyle w:val="Code"/>
        <w:divId w:val="580138896"/>
        <w:rPr>
          <w:color w:val="000000"/>
        </w:rPr>
      </w:pPr>
      <w:bookmarkStart w:id="569" w:name="l501"/>
      <w:bookmarkEnd w:id="568"/>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570" w:name="l502"/>
      <w:bookmarkEnd w:id="569"/>
      <w:r w:rsidRPr="000367D8">
        <w:rPr>
          <w:color w:val="000000"/>
        </w:rPr>
        <w:t xml:space="preserve">                &lt;</w:t>
      </w:r>
      <w:r w:rsidRPr="000367D8">
        <w:rPr>
          <w:color w:val="000080"/>
        </w:rPr>
        <w:t xml:space="preserve">xs:element </w:t>
      </w:r>
      <w:r w:rsidRPr="000367D8">
        <w:t>name=</w:t>
      </w:r>
      <w:r w:rsidRPr="000367D8">
        <w:rPr>
          <w:color w:val="008000"/>
        </w:rPr>
        <w:t xml:space="preserve">"SPManagedElasticity" </w:t>
      </w:r>
      <w:r w:rsidRPr="000367D8">
        <w:t>nillable=</w:t>
      </w:r>
      <w:r w:rsidRPr="000367D8">
        <w:rPr>
          <w:color w:val="008000"/>
        </w:rPr>
        <w:t>"true"</w:t>
      </w:r>
      <w:r w:rsidRPr="000367D8">
        <w:rPr>
          <w:color w:val="000000"/>
        </w:rPr>
        <w:t xml:space="preserve">/&gt; </w:t>
      </w:r>
    </w:p>
    <w:p w:rsidR="000367D8" w:rsidRPr="000367D8" w:rsidRDefault="000367D8" w:rsidP="000367D8">
      <w:pPr>
        <w:pStyle w:val="Code"/>
        <w:divId w:val="580138896"/>
        <w:rPr>
          <w:color w:val="000000"/>
        </w:rPr>
      </w:pPr>
      <w:bookmarkStart w:id="571" w:name="l503"/>
      <w:bookmarkEnd w:id="570"/>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572" w:name="l504"/>
      <w:bookmarkEnd w:id="571"/>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573" w:name="l505"/>
      <w:bookmarkEnd w:id="572"/>
      <w:r w:rsidRPr="000367D8">
        <w:rPr>
          <w:color w:val="000000"/>
        </w:rPr>
        <w:t xml:space="preserve">                &lt;</w:t>
      </w:r>
      <w:r w:rsidRPr="000367D8">
        <w:rPr>
          <w:color w:val="000080"/>
        </w:rPr>
        <w:t xml:space="preserve">xs:element </w:t>
      </w:r>
      <w:r w:rsidRPr="000367D8">
        <w:t>name=</w:t>
      </w:r>
      <w:r w:rsidRPr="000367D8">
        <w:rPr>
          <w:color w:val="008000"/>
        </w:rPr>
        <w:t xml:space="preserve">"VariableSet" </w:t>
      </w:r>
      <w:r w:rsidRPr="000367D8">
        <w:t>type=</w:t>
      </w:r>
      <w:r w:rsidRPr="000367D8">
        <w:rPr>
          <w:color w:val="008000"/>
        </w:rPr>
        <w:t>"opt:VariableSetType"</w:t>
      </w:r>
      <w:r w:rsidRPr="000367D8">
        <w:rPr>
          <w:color w:val="000000"/>
        </w:rPr>
        <w:t xml:space="preserve">/&gt; </w:t>
      </w:r>
    </w:p>
    <w:p w:rsidR="000367D8" w:rsidRPr="000367D8" w:rsidRDefault="000367D8" w:rsidP="000367D8">
      <w:pPr>
        <w:pStyle w:val="Code"/>
        <w:divId w:val="580138896"/>
        <w:rPr>
          <w:color w:val="000000"/>
        </w:rPr>
      </w:pPr>
      <w:bookmarkStart w:id="574" w:name="l506"/>
      <w:bookmarkEnd w:id="573"/>
      <w:r w:rsidRPr="000367D8">
        <w:rPr>
          <w:color w:val="000000"/>
        </w:rPr>
        <w:t xml:space="preserve">                &lt;</w:t>
      </w:r>
      <w:r w:rsidRPr="000367D8">
        <w:rPr>
          <w:color w:val="000080"/>
        </w:rPr>
        <w:t xml:space="preserve">xs:element </w:t>
      </w:r>
      <w:r w:rsidRPr="000367D8">
        <w:t>name=</w:t>
      </w:r>
      <w:r w:rsidRPr="000367D8">
        <w:rPr>
          <w:color w:val="008000"/>
        </w:rPr>
        <w:t>"ElasticityRules"</w:t>
      </w:r>
      <w:r w:rsidRPr="000367D8">
        <w:rPr>
          <w:color w:val="000000"/>
        </w:rPr>
        <w:t xml:space="preserve">&gt; </w:t>
      </w:r>
    </w:p>
    <w:p w:rsidR="000367D8" w:rsidRPr="000367D8" w:rsidRDefault="000367D8" w:rsidP="000367D8">
      <w:pPr>
        <w:pStyle w:val="Code"/>
        <w:divId w:val="580138896"/>
        <w:rPr>
          <w:color w:val="000000"/>
        </w:rPr>
      </w:pPr>
      <w:bookmarkStart w:id="575" w:name="l507"/>
      <w:bookmarkEnd w:id="574"/>
      <w:r w:rsidRPr="000367D8">
        <w:rPr>
          <w:color w:val="000000"/>
        </w:rPr>
        <w:t xml:space="preserve">                    &lt;</w:t>
      </w:r>
      <w:r w:rsidRPr="000367D8">
        <w:rPr>
          <w:color w:val="000080"/>
        </w:rPr>
        <w:t>xs:complexType</w:t>
      </w:r>
      <w:r w:rsidRPr="000367D8">
        <w:rPr>
          <w:color w:val="000000"/>
        </w:rPr>
        <w:t xml:space="preserve">&gt; </w:t>
      </w:r>
    </w:p>
    <w:p w:rsidR="000367D8" w:rsidRPr="000367D8" w:rsidRDefault="000367D8" w:rsidP="000367D8">
      <w:pPr>
        <w:pStyle w:val="Code"/>
        <w:divId w:val="580138896"/>
        <w:rPr>
          <w:color w:val="000000"/>
        </w:rPr>
      </w:pPr>
      <w:bookmarkStart w:id="576" w:name="l508"/>
      <w:bookmarkEnd w:id="575"/>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577" w:name="l509"/>
      <w:bookmarkEnd w:id="576"/>
      <w:r w:rsidRPr="000367D8">
        <w:rPr>
          <w:color w:val="000000"/>
        </w:rPr>
        <w:t xml:space="preserve">                            &lt;</w:t>
      </w:r>
      <w:r w:rsidRPr="000367D8">
        <w:rPr>
          <w:color w:val="000080"/>
        </w:rPr>
        <w:t xml:space="preserve">xs:element </w:t>
      </w:r>
      <w:r w:rsidRPr="000367D8">
        <w:t>ref=</w:t>
      </w:r>
      <w:r w:rsidRPr="000367D8">
        <w:rPr>
          <w:color w:val="008000"/>
        </w:rPr>
        <w:t xml:space="preserve">"opt:ElasticityRule" </w:t>
      </w:r>
      <w:r w:rsidRPr="000367D8">
        <w:t>maxOccurs=</w:t>
      </w:r>
      <w:r w:rsidRPr="000367D8">
        <w:rPr>
          <w:color w:val="008000"/>
        </w:rPr>
        <w:t>"unbounded"</w:t>
      </w:r>
      <w:r w:rsidRPr="000367D8">
        <w:rPr>
          <w:color w:val="000000"/>
        </w:rPr>
        <w:t xml:space="preserve">/&gt; </w:t>
      </w:r>
    </w:p>
    <w:p w:rsidR="000367D8" w:rsidRPr="000367D8" w:rsidRDefault="000367D8" w:rsidP="000367D8">
      <w:pPr>
        <w:pStyle w:val="Code"/>
        <w:divId w:val="580138896"/>
        <w:rPr>
          <w:color w:val="000000"/>
        </w:rPr>
      </w:pPr>
      <w:bookmarkStart w:id="578" w:name="l510"/>
      <w:bookmarkEnd w:id="577"/>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579" w:name="l511"/>
      <w:bookmarkEnd w:id="578"/>
      <w:r w:rsidRPr="000367D8">
        <w:rPr>
          <w:color w:val="000000"/>
        </w:rPr>
        <w:t xml:space="preserve">                    &lt;/</w:t>
      </w:r>
      <w:r w:rsidRPr="000367D8">
        <w:rPr>
          <w:color w:val="000080"/>
        </w:rPr>
        <w:t>xs:complexType</w:t>
      </w:r>
      <w:r w:rsidRPr="000367D8">
        <w:rPr>
          <w:color w:val="000000"/>
        </w:rPr>
        <w:t xml:space="preserve">&gt; </w:t>
      </w:r>
    </w:p>
    <w:p w:rsidR="000367D8" w:rsidRPr="000367D8" w:rsidRDefault="000367D8" w:rsidP="000367D8">
      <w:pPr>
        <w:pStyle w:val="Code"/>
        <w:divId w:val="580138896"/>
        <w:rPr>
          <w:color w:val="000000"/>
        </w:rPr>
      </w:pPr>
      <w:bookmarkStart w:id="580" w:name="l512"/>
      <w:bookmarkEnd w:id="579"/>
      <w:r w:rsidRPr="000367D8">
        <w:rPr>
          <w:color w:val="000000"/>
        </w:rPr>
        <w:t xml:space="preserve">                &lt;/</w:t>
      </w:r>
      <w:r w:rsidRPr="000367D8">
        <w:rPr>
          <w:color w:val="000080"/>
        </w:rPr>
        <w:t>xs:element</w:t>
      </w:r>
      <w:r w:rsidRPr="000367D8">
        <w:rPr>
          <w:color w:val="000000"/>
        </w:rPr>
        <w:t xml:space="preserve">&gt; </w:t>
      </w:r>
    </w:p>
    <w:p w:rsidR="000367D8" w:rsidRPr="000367D8" w:rsidRDefault="000367D8" w:rsidP="000367D8">
      <w:pPr>
        <w:pStyle w:val="Code"/>
        <w:divId w:val="580138896"/>
        <w:rPr>
          <w:color w:val="000000"/>
        </w:rPr>
      </w:pPr>
      <w:bookmarkStart w:id="581" w:name="l513"/>
      <w:bookmarkEnd w:id="580"/>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582" w:name="l514"/>
      <w:bookmarkEnd w:id="581"/>
      <w:r w:rsidRPr="000367D8">
        <w:rPr>
          <w:color w:val="000000"/>
        </w:rPr>
        <w:t xml:space="preserve">        &lt;/</w:t>
      </w:r>
      <w:r w:rsidRPr="000367D8">
        <w:rPr>
          <w:color w:val="000080"/>
        </w:rPr>
        <w:t>xs:choice</w:t>
      </w:r>
      <w:r w:rsidRPr="000367D8">
        <w:rPr>
          <w:color w:val="000000"/>
        </w:rPr>
        <w:t xml:space="preserve">&gt; </w:t>
      </w:r>
    </w:p>
    <w:p w:rsidR="000367D8" w:rsidRPr="000367D8" w:rsidRDefault="000367D8" w:rsidP="000367D8">
      <w:pPr>
        <w:pStyle w:val="Code"/>
        <w:divId w:val="580138896"/>
        <w:rPr>
          <w:color w:val="000000"/>
        </w:rPr>
      </w:pPr>
      <w:bookmarkStart w:id="583" w:name="l515"/>
      <w:bookmarkEnd w:id="582"/>
      <w:r w:rsidRPr="000367D8">
        <w:rPr>
          <w:color w:val="000000"/>
        </w:rPr>
        <w:t xml:space="preserve">    &lt;/</w:t>
      </w:r>
      <w:r w:rsidRPr="000367D8">
        <w:rPr>
          <w:color w:val="000080"/>
        </w:rPr>
        <w:t>xs:complexType</w:t>
      </w:r>
      <w:r w:rsidRPr="000367D8">
        <w:rPr>
          <w:color w:val="000000"/>
        </w:rPr>
        <w:t xml:space="preserve">&gt; </w:t>
      </w:r>
    </w:p>
    <w:p w:rsidR="000367D8" w:rsidRPr="000367D8" w:rsidRDefault="000367D8" w:rsidP="000367D8">
      <w:pPr>
        <w:pStyle w:val="Code"/>
        <w:divId w:val="580138896"/>
        <w:rPr>
          <w:color w:val="000000"/>
        </w:rPr>
      </w:pPr>
      <w:bookmarkStart w:id="584" w:name="l516"/>
      <w:bookmarkEnd w:id="583"/>
      <w:r w:rsidRPr="000367D8">
        <w:rPr>
          <w:color w:val="000000"/>
        </w:rPr>
        <w:t xml:space="preserve"> </w:t>
      </w:r>
    </w:p>
    <w:p w:rsidR="000367D8" w:rsidRPr="000367D8" w:rsidRDefault="000367D8" w:rsidP="000367D8">
      <w:pPr>
        <w:pStyle w:val="Code"/>
        <w:divId w:val="580138896"/>
        <w:rPr>
          <w:color w:val="000000"/>
        </w:rPr>
      </w:pPr>
      <w:bookmarkStart w:id="585" w:name="l517"/>
      <w:bookmarkEnd w:id="584"/>
      <w:r w:rsidRPr="000367D8">
        <w:rPr>
          <w:color w:val="000000"/>
        </w:rPr>
        <w:t xml:space="preserve">    &lt;</w:t>
      </w:r>
      <w:r w:rsidRPr="000367D8">
        <w:rPr>
          <w:color w:val="000080"/>
        </w:rPr>
        <w:t xml:space="preserve">xs:complexType </w:t>
      </w:r>
      <w:r w:rsidRPr="000367D8">
        <w:t>name=</w:t>
      </w:r>
      <w:r w:rsidRPr="000367D8">
        <w:rPr>
          <w:color w:val="008000"/>
        </w:rPr>
        <w:t>"ElasticityRuleType"</w:t>
      </w:r>
      <w:r w:rsidRPr="000367D8">
        <w:rPr>
          <w:color w:val="000000"/>
        </w:rPr>
        <w:t xml:space="preserve">&gt; </w:t>
      </w:r>
    </w:p>
    <w:p w:rsidR="000367D8" w:rsidRPr="000367D8" w:rsidRDefault="000367D8" w:rsidP="000367D8">
      <w:pPr>
        <w:pStyle w:val="Code"/>
        <w:divId w:val="580138896"/>
        <w:rPr>
          <w:color w:val="000000"/>
        </w:rPr>
      </w:pPr>
      <w:bookmarkStart w:id="586" w:name="l518"/>
      <w:bookmarkEnd w:id="585"/>
      <w:r w:rsidRPr="000367D8">
        <w:rPr>
          <w:color w:val="000000"/>
        </w:rPr>
        <w:t xml:space="preserve">        &lt;</w:t>
      </w:r>
      <w:r w:rsidRPr="000367D8">
        <w:rPr>
          <w:color w:val="000080"/>
        </w:rPr>
        <w:t>xs:complexContent</w:t>
      </w:r>
      <w:r w:rsidRPr="000367D8">
        <w:rPr>
          <w:color w:val="000000"/>
        </w:rPr>
        <w:t xml:space="preserve">&gt; </w:t>
      </w:r>
    </w:p>
    <w:p w:rsidR="000367D8" w:rsidRPr="000367D8" w:rsidRDefault="000367D8" w:rsidP="000367D8">
      <w:pPr>
        <w:pStyle w:val="Code"/>
        <w:divId w:val="580138896"/>
        <w:rPr>
          <w:color w:val="000000"/>
        </w:rPr>
      </w:pPr>
      <w:bookmarkStart w:id="587" w:name="l519"/>
      <w:bookmarkEnd w:id="586"/>
      <w:r w:rsidRPr="000367D8">
        <w:rPr>
          <w:color w:val="000000"/>
        </w:rPr>
        <w:t xml:space="preserve">            &lt;</w:t>
      </w:r>
      <w:r w:rsidRPr="000367D8">
        <w:rPr>
          <w:color w:val="000080"/>
        </w:rPr>
        <w:t xml:space="preserve">xs:extension </w:t>
      </w:r>
      <w:r w:rsidRPr="000367D8">
        <w:t>base=</w:t>
      </w:r>
      <w:r w:rsidRPr="000367D8">
        <w:rPr>
          <w:color w:val="008000"/>
        </w:rPr>
        <w:t>"opt:ScopedSectionType"</w:t>
      </w:r>
      <w:r w:rsidRPr="000367D8">
        <w:rPr>
          <w:color w:val="000000"/>
        </w:rPr>
        <w:t xml:space="preserve">&gt; </w:t>
      </w:r>
    </w:p>
    <w:p w:rsidR="000367D8" w:rsidRPr="000367D8" w:rsidRDefault="000367D8" w:rsidP="000367D8">
      <w:pPr>
        <w:pStyle w:val="Code"/>
        <w:divId w:val="580138896"/>
        <w:rPr>
          <w:color w:val="000000"/>
        </w:rPr>
      </w:pPr>
      <w:bookmarkStart w:id="588" w:name="l520"/>
      <w:bookmarkEnd w:id="587"/>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589" w:name="l521"/>
      <w:bookmarkEnd w:id="588"/>
      <w:r w:rsidRPr="000367D8">
        <w:rPr>
          <w:color w:val="000000"/>
        </w:rPr>
        <w:t xml:space="preserve">                    &lt;</w:t>
      </w:r>
      <w:r w:rsidRPr="000367D8">
        <w:rPr>
          <w:color w:val="000080"/>
        </w:rPr>
        <w:t xml:space="preserve">xs:element </w:t>
      </w:r>
      <w:r w:rsidRPr="000367D8">
        <w:t>name=</w:t>
      </w:r>
      <w:r w:rsidRPr="000367D8">
        <w:rPr>
          <w:color w:val="008000"/>
        </w:rPr>
        <w:t xml:space="preserve">"Condition" </w:t>
      </w:r>
      <w:r w:rsidRPr="000367D8">
        <w:t>type=</w:t>
      </w:r>
      <w:r w:rsidRPr="000367D8">
        <w:rPr>
          <w:color w:val="008000"/>
        </w:rPr>
        <w:t>"opt:ConditionType"</w:t>
      </w:r>
      <w:r w:rsidRPr="000367D8">
        <w:rPr>
          <w:color w:val="000000"/>
        </w:rPr>
        <w:t xml:space="preserve">/&gt; </w:t>
      </w:r>
    </w:p>
    <w:p w:rsidR="000367D8" w:rsidRPr="000367D8" w:rsidRDefault="000367D8" w:rsidP="000367D8">
      <w:pPr>
        <w:pStyle w:val="Code"/>
        <w:divId w:val="580138896"/>
        <w:rPr>
          <w:color w:val="000000"/>
        </w:rPr>
      </w:pPr>
      <w:bookmarkStart w:id="590" w:name="l522"/>
      <w:bookmarkEnd w:id="589"/>
      <w:r w:rsidRPr="000367D8">
        <w:rPr>
          <w:color w:val="000000"/>
        </w:rPr>
        <w:t xml:space="preserve">                    &lt;</w:t>
      </w:r>
      <w:r w:rsidRPr="000367D8">
        <w:rPr>
          <w:color w:val="000080"/>
        </w:rPr>
        <w:t xml:space="preserve">xs:element </w:t>
      </w:r>
      <w:r w:rsidRPr="000367D8">
        <w:t>name=</w:t>
      </w:r>
      <w:r w:rsidRPr="000367D8">
        <w:rPr>
          <w:color w:val="008000"/>
        </w:rPr>
        <w:t xml:space="preserve">"Effect" </w:t>
      </w:r>
      <w:r w:rsidRPr="000367D8">
        <w:t>type=</w:t>
      </w:r>
      <w:r w:rsidRPr="000367D8">
        <w:rPr>
          <w:color w:val="008000"/>
        </w:rPr>
        <w:t>"opt:Effect"</w:t>
      </w:r>
      <w:r w:rsidRPr="000367D8">
        <w:rPr>
          <w:color w:val="000000"/>
        </w:rPr>
        <w:t xml:space="preserve">/&gt; </w:t>
      </w:r>
    </w:p>
    <w:p w:rsidR="000367D8" w:rsidRPr="000367D8" w:rsidRDefault="000367D8" w:rsidP="000367D8">
      <w:pPr>
        <w:pStyle w:val="Code"/>
        <w:divId w:val="580138896"/>
        <w:rPr>
          <w:color w:val="000000"/>
        </w:rPr>
      </w:pPr>
      <w:bookmarkStart w:id="591" w:name="l523"/>
      <w:bookmarkEnd w:id="590"/>
      <w:r w:rsidRPr="000367D8">
        <w:rPr>
          <w:color w:val="000000"/>
        </w:rPr>
        <w:lastRenderedPageBreak/>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592" w:name="l524"/>
      <w:bookmarkEnd w:id="591"/>
      <w:r w:rsidRPr="000367D8">
        <w:rPr>
          <w:color w:val="000000"/>
        </w:rPr>
        <w:t xml:space="preserve">                &lt;</w:t>
      </w:r>
      <w:r w:rsidRPr="000367D8">
        <w:rPr>
          <w:color w:val="000080"/>
        </w:rPr>
        <w:t xml:space="preserve">xs:attribute </w:t>
      </w:r>
      <w:r w:rsidRPr="000367D8">
        <w:t>name=</w:t>
      </w:r>
      <w:r w:rsidRPr="000367D8">
        <w:rPr>
          <w:color w:val="008000"/>
        </w:rPr>
        <w:t xml:space="preserve">"name" </w:t>
      </w:r>
      <w:r w:rsidRPr="000367D8">
        <w:t>type=</w:t>
      </w:r>
      <w:r w:rsidRPr="000367D8">
        <w:rPr>
          <w:color w:val="008000"/>
        </w:rPr>
        <w:t xml:space="preserve">"xs:string" </w:t>
      </w:r>
      <w:r w:rsidRPr="000367D8">
        <w:t>use=</w:t>
      </w:r>
      <w:r w:rsidRPr="000367D8">
        <w:rPr>
          <w:color w:val="008000"/>
        </w:rPr>
        <w:t>"required"</w:t>
      </w:r>
      <w:r w:rsidRPr="000367D8">
        <w:rPr>
          <w:color w:val="000000"/>
        </w:rPr>
        <w:t xml:space="preserve">/&gt; </w:t>
      </w:r>
    </w:p>
    <w:p w:rsidR="000367D8" w:rsidRPr="000367D8" w:rsidRDefault="000367D8" w:rsidP="000367D8">
      <w:pPr>
        <w:pStyle w:val="Code"/>
        <w:divId w:val="580138896"/>
        <w:rPr>
          <w:color w:val="000000"/>
        </w:rPr>
      </w:pPr>
      <w:bookmarkStart w:id="593" w:name="l525"/>
      <w:bookmarkEnd w:id="592"/>
      <w:r w:rsidRPr="000367D8">
        <w:rPr>
          <w:color w:val="000000"/>
        </w:rPr>
        <w:t xml:space="preserve">            &lt;/</w:t>
      </w:r>
      <w:r w:rsidRPr="000367D8">
        <w:rPr>
          <w:color w:val="000080"/>
        </w:rPr>
        <w:t>xs:extension</w:t>
      </w:r>
      <w:r w:rsidRPr="000367D8">
        <w:rPr>
          <w:color w:val="000000"/>
        </w:rPr>
        <w:t xml:space="preserve">&gt; </w:t>
      </w:r>
    </w:p>
    <w:p w:rsidR="000367D8" w:rsidRPr="000367D8" w:rsidRDefault="000367D8" w:rsidP="000367D8">
      <w:pPr>
        <w:pStyle w:val="Code"/>
        <w:divId w:val="580138896"/>
        <w:rPr>
          <w:color w:val="000000"/>
        </w:rPr>
      </w:pPr>
      <w:bookmarkStart w:id="594" w:name="l526"/>
      <w:bookmarkEnd w:id="593"/>
      <w:r w:rsidRPr="000367D8">
        <w:rPr>
          <w:color w:val="000000"/>
        </w:rPr>
        <w:t xml:space="preserve">        &lt;/</w:t>
      </w:r>
      <w:r w:rsidRPr="000367D8">
        <w:rPr>
          <w:color w:val="000080"/>
        </w:rPr>
        <w:t>xs:complexContent</w:t>
      </w:r>
      <w:r w:rsidRPr="000367D8">
        <w:rPr>
          <w:color w:val="000000"/>
        </w:rPr>
        <w:t xml:space="preserve">&gt; </w:t>
      </w:r>
    </w:p>
    <w:p w:rsidR="000367D8" w:rsidRPr="000367D8" w:rsidRDefault="000367D8" w:rsidP="000367D8">
      <w:pPr>
        <w:pStyle w:val="Code"/>
        <w:divId w:val="580138896"/>
        <w:rPr>
          <w:color w:val="000000"/>
        </w:rPr>
      </w:pPr>
      <w:bookmarkStart w:id="595" w:name="l527"/>
      <w:bookmarkEnd w:id="594"/>
      <w:r w:rsidRPr="000367D8">
        <w:rPr>
          <w:color w:val="000000"/>
        </w:rPr>
        <w:t xml:space="preserve">    &lt;/</w:t>
      </w:r>
      <w:r w:rsidRPr="000367D8">
        <w:rPr>
          <w:color w:val="000080"/>
        </w:rPr>
        <w:t>xs:complexType</w:t>
      </w:r>
      <w:r w:rsidRPr="000367D8">
        <w:rPr>
          <w:color w:val="000000"/>
        </w:rPr>
        <w:t xml:space="preserve">&gt; </w:t>
      </w:r>
    </w:p>
    <w:p w:rsidR="000367D8" w:rsidRPr="000367D8" w:rsidRDefault="000367D8" w:rsidP="000367D8">
      <w:pPr>
        <w:pStyle w:val="Code"/>
        <w:divId w:val="580138896"/>
        <w:rPr>
          <w:color w:val="000000"/>
        </w:rPr>
      </w:pPr>
      <w:bookmarkStart w:id="596" w:name="l528"/>
      <w:bookmarkEnd w:id="595"/>
      <w:r w:rsidRPr="000367D8">
        <w:rPr>
          <w:color w:val="000000"/>
        </w:rPr>
        <w:t xml:space="preserve"> </w:t>
      </w:r>
    </w:p>
    <w:p w:rsidR="000367D8" w:rsidRPr="000367D8" w:rsidRDefault="000367D8" w:rsidP="000367D8">
      <w:pPr>
        <w:pStyle w:val="Code"/>
        <w:divId w:val="580138896"/>
        <w:rPr>
          <w:color w:val="000000"/>
        </w:rPr>
      </w:pPr>
      <w:bookmarkStart w:id="597" w:name="l529"/>
      <w:bookmarkEnd w:id="596"/>
      <w:r w:rsidRPr="000367D8">
        <w:rPr>
          <w:color w:val="000000"/>
        </w:rPr>
        <w:t xml:space="preserve">    &lt;</w:t>
      </w:r>
      <w:r w:rsidRPr="000367D8">
        <w:rPr>
          <w:color w:val="000080"/>
        </w:rPr>
        <w:t xml:space="preserve">xs:complexType </w:t>
      </w:r>
      <w:r w:rsidRPr="000367D8">
        <w:t>name=</w:t>
      </w:r>
      <w:r w:rsidRPr="000367D8">
        <w:rPr>
          <w:color w:val="008000"/>
        </w:rPr>
        <w:t>"ConditionType"</w:t>
      </w:r>
      <w:r w:rsidRPr="000367D8">
        <w:rPr>
          <w:color w:val="000000"/>
        </w:rPr>
        <w:t xml:space="preserve">&gt; </w:t>
      </w:r>
    </w:p>
    <w:p w:rsidR="000367D8" w:rsidRPr="000367D8" w:rsidRDefault="000367D8" w:rsidP="000367D8">
      <w:pPr>
        <w:pStyle w:val="Code"/>
        <w:divId w:val="580138896"/>
        <w:rPr>
          <w:color w:val="000000"/>
        </w:rPr>
      </w:pPr>
      <w:bookmarkStart w:id="598" w:name="l530"/>
      <w:bookmarkEnd w:id="597"/>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599" w:name="l531"/>
      <w:bookmarkEnd w:id="598"/>
      <w:r w:rsidRPr="000367D8">
        <w:rPr>
          <w:color w:val="000000"/>
        </w:rPr>
        <w:t xml:space="preserve">            &lt;</w:t>
      </w:r>
      <w:r w:rsidRPr="000367D8">
        <w:rPr>
          <w:color w:val="000080"/>
        </w:rPr>
        <w:t xml:space="preserve">xs:element </w:t>
      </w:r>
      <w:r w:rsidRPr="000367D8">
        <w:t>name=</w:t>
      </w:r>
      <w:r w:rsidRPr="000367D8">
        <w:rPr>
          <w:color w:val="008000"/>
        </w:rPr>
        <w:t xml:space="preserve">"Expression" </w:t>
      </w:r>
      <w:r w:rsidRPr="000367D8">
        <w:t>type=</w:t>
      </w:r>
      <w:r w:rsidRPr="000367D8">
        <w:rPr>
          <w:color w:val="008000"/>
        </w:rPr>
        <w:t>"xs:string"</w:t>
      </w:r>
      <w:r w:rsidRPr="000367D8">
        <w:rPr>
          <w:color w:val="000000"/>
        </w:rPr>
        <w:t xml:space="preserve">/&gt; </w:t>
      </w:r>
    </w:p>
    <w:p w:rsidR="000367D8" w:rsidRPr="000367D8" w:rsidRDefault="000367D8" w:rsidP="000367D8">
      <w:pPr>
        <w:pStyle w:val="Code"/>
        <w:divId w:val="580138896"/>
        <w:rPr>
          <w:color w:val="000000"/>
        </w:rPr>
      </w:pPr>
      <w:bookmarkStart w:id="600" w:name="l532"/>
      <w:bookmarkEnd w:id="599"/>
      <w:r w:rsidRPr="000367D8">
        <w:rPr>
          <w:color w:val="000000"/>
        </w:rPr>
        <w:t xml:space="preserve">            &lt;</w:t>
      </w:r>
      <w:r w:rsidRPr="000367D8">
        <w:rPr>
          <w:color w:val="000080"/>
        </w:rPr>
        <w:t xml:space="preserve">xs:element </w:t>
      </w:r>
      <w:r w:rsidRPr="000367D8">
        <w:t>name=</w:t>
      </w:r>
      <w:r w:rsidRPr="000367D8">
        <w:rPr>
          <w:color w:val="008000"/>
        </w:rPr>
        <w:t xml:space="preserve">"AssessmentCriteria" </w:t>
      </w:r>
      <w:r w:rsidRPr="000367D8">
        <w:t>type=</w:t>
      </w:r>
      <w:r w:rsidRPr="000367D8">
        <w:rPr>
          <w:color w:val="008000"/>
        </w:rPr>
        <w:t>"opt:AssessmentCriteria"</w:t>
      </w:r>
      <w:r w:rsidRPr="000367D8">
        <w:rPr>
          <w:color w:val="000000"/>
        </w:rPr>
        <w:t xml:space="preserve">/&gt; </w:t>
      </w:r>
    </w:p>
    <w:p w:rsidR="000367D8" w:rsidRPr="000367D8" w:rsidRDefault="000367D8" w:rsidP="000367D8">
      <w:pPr>
        <w:pStyle w:val="Code"/>
        <w:divId w:val="580138896"/>
        <w:rPr>
          <w:color w:val="000000"/>
        </w:rPr>
      </w:pPr>
      <w:bookmarkStart w:id="601" w:name="l533"/>
      <w:bookmarkEnd w:id="600"/>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602" w:name="l534"/>
      <w:bookmarkEnd w:id="601"/>
      <w:r w:rsidRPr="000367D8">
        <w:rPr>
          <w:color w:val="000000"/>
        </w:rPr>
        <w:t xml:space="preserve">    &lt;/</w:t>
      </w:r>
      <w:r w:rsidRPr="000367D8">
        <w:rPr>
          <w:color w:val="000080"/>
        </w:rPr>
        <w:t>xs:complexType</w:t>
      </w:r>
      <w:r w:rsidRPr="000367D8">
        <w:rPr>
          <w:color w:val="000000"/>
        </w:rPr>
        <w:t xml:space="preserve">&gt; </w:t>
      </w:r>
    </w:p>
    <w:p w:rsidR="000367D8" w:rsidRPr="000367D8" w:rsidRDefault="000367D8" w:rsidP="000367D8">
      <w:pPr>
        <w:pStyle w:val="Code"/>
        <w:divId w:val="580138896"/>
        <w:rPr>
          <w:color w:val="000000"/>
        </w:rPr>
      </w:pPr>
      <w:bookmarkStart w:id="603" w:name="l535"/>
      <w:bookmarkEnd w:id="602"/>
      <w:r w:rsidRPr="000367D8">
        <w:rPr>
          <w:color w:val="000000"/>
        </w:rPr>
        <w:t xml:space="preserve"> </w:t>
      </w:r>
    </w:p>
    <w:p w:rsidR="000367D8" w:rsidRPr="000367D8" w:rsidRDefault="000367D8" w:rsidP="000367D8">
      <w:pPr>
        <w:pStyle w:val="Code"/>
        <w:divId w:val="580138896"/>
        <w:rPr>
          <w:color w:val="000000"/>
        </w:rPr>
      </w:pPr>
      <w:bookmarkStart w:id="604" w:name="l536"/>
      <w:bookmarkEnd w:id="603"/>
      <w:r w:rsidRPr="000367D8">
        <w:rPr>
          <w:color w:val="000000"/>
        </w:rPr>
        <w:t xml:space="preserve">    &lt;</w:t>
      </w:r>
      <w:r w:rsidRPr="000367D8">
        <w:rPr>
          <w:color w:val="000080"/>
        </w:rPr>
        <w:t xml:space="preserve">xs:complexType </w:t>
      </w:r>
      <w:r w:rsidRPr="000367D8">
        <w:t>name=</w:t>
      </w:r>
      <w:r w:rsidRPr="000367D8">
        <w:rPr>
          <w:color w:val="008000"/>
        </w:rPr>
        <w:t>"AssessmentCriteria"</w:t>
      </w:r>
      <w:r w:rsidRPr="000367D8">
        <w:rPr>
          <w:color w:val="000000"/>
        </w:rPr>
        <w:t xml:space="preserve">&gt; </w:t>
      </w:r>
    </w:p>
    <w:p w:rsidR="000367D8" w:rsidRPr="000367D8" w:rsidRDefault="000367D8" w:rsidP="000367D8">
      <w:pPr>
        <w:pStyle w:val="Code"/>
        <w:divId w:val="580138896"/>
        <w:rPr>
          <w:color w:val="000000"/>
        </w:rPr>
      </w:pPr>
      <w:bookmarkStart w:id="605" w:name="l537"/>
      <w:bookmarkEnd w:id="604"/>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606" w:name="l538"/>
      <w:bookmarkEnd w:id="605"/>
      <w:r w:rsidRPr="000367D8">
        <w:rPr>
          <w:color w:val="000000"/>
        </w:rPr>
        <w:t xml:space="preserve">            &lt;</w:t>
      </w:r>
      <w:r w:rsidRPr="000367D8">
        <w:rPr>
          <w:color w:val="000080"/>
        </w:rPr>
        <w:t xml:space="preserve">xs:element </w:t>
      </w:r>
      <w:r w:rsidRPr="000367D8">
        <w:t>name=</w:t>
      </w:r>
      <w:r w:rsidRPr="000367D8">
        <w:rPr>
          <w:color w:val="008000"/>
        </w:rPr>
        <w:t xml:space="preserve">"Window" </w:t>
      </w:r>
      <w:r w:rsidRPr="000367D8">
        <w:t>type=</w:t>
      </w:r>
      <w:r w:rsidRPr="000367D8">
        <w:rPr>
          <w:color w:val="008000"/>
        </w:rPr>
        <w:t>"xs:duration"</w:t>
      </w:r>
      <w:r w:rsidRPr="000367D8">
        <w:rPr>
          <w:color w:val="000000"/>
        </w:rPr>
        <w:t xml:space="preserve">/&gt; </w:t>
      </w:r>
    </w:p>
    <w:p w:rsidR="000367D8" w:rsidRPr="000367D8" w:rsidRDefault="000367D8" w:rsidP="000367D8">
      <w:pPr>
        <w:pStyle w:val="Code"/>
        <w:divId w:val="580138896"/>
        <w:rPr>
          <w:color w:val="000000"/>
        </w:rPr>
      </w:pPr>
      <w:bookmarkStart w:id="607" w:name="l539"/>
      <w:bookmarkEnd w:id="606"/>
      <w:r w:rsidRPr="000367D8">
        <w:rPr>
          <w:color w:val="000000"/>
        </w:rPr>
        <w:t xml:space="preserve">            &lt;</w:t>
      </w:r>
      <w:r w:rsidRPr="000367D8">
        <w:rPr>
          <w:color w:val="000080"/>
        </w:rPr>
        <w:t xml:space="preserve">xs:element </w:t>
      </w:r>
      <w:r w:rsidRPr="000367D8">
        <w:t>name=</w:t>
      </w:r>
      <w:r w:rsidRPr="000367D8">
        <w:rPr>
          <w:color w:val="008000"/>
        </w:rPr>
        <w:t xml:space="preserve">"Frequency" </w:t>
      </w:r>
      <w:r w:rsidRPr="000367D8">
        <w:t>type=</w:t>
      </w:r>
      <w:r w:rsidRPr="000367D8">
        <w:rPr>
          <w:color w:val="008000"/>
        </w:rPr>
        <w:t>"xs:int"</w:t>
      </w:r>
      <w:r w:rsidRPr="000367D8">
        <w:rPr>
          <w:color w:val="000000"/>
        </w:rPr>
        <w:t xml:space="preserve">/&gt; </w:t>
      </w:r>
    </w:p>
    <w:p w:rsidR="000367D8" w:rsidRPr="000367D8" w:rsidRDefault="000367D8" w:rsidP="000367D8">
      <w:pPr>
        <w:pStyle w:val="Code"/>
        <w:divId w:val="580138896"/>
        <w:rPr>
          <w:color w:val="000000"/>
        </w:rPr>
      </w:pPr>
      <w:bookmarkStart w:id="608" w:name="l540"/>
      <w:bookmarkEnd w:id="607"/>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609" w:name="l541"/>
      <w:bookmarkEnd w:id="608"/>
      <w:r w:rsidRPr="000367D8">
        <w:rPr>
          <w:color w:val="000000"/>
        </w:rPr>
        <w:t xml:space="preserve">    &lt;/</w:t>
      </w:r>
      <w:r w:rsidRPr="000367D8">
        <w:rPr>
          <w:color w:val="000080"/>
        </w:rPr>
        <w:t>xs:complexType</w:t>
      </w:r>
      <w:r w:rsidRPr="000367D8">
        <w:rPr>
          <w:color w:val="000000"/>
        </w:rPr>
        <w:t xml:space="preserve">&gt; </w:t>
      </w:r>
    </w:p>
    <w:p w:rsidR="000367D8" w:rsidRPr="000367D8" w:rsidRDefault="000367D8" w:rsidP="000367D8">
      <w:pPr>
        <w:pStyle w:val="Code"/>
        <w:divId w:val="580138896"/>
        <w:rPr>
          <w:color w:val="000000"/>
        </w:rPr>
      </w:pPr>
      <w:bookmarkStart w:id="610" w:name="l542"/>
      <w:bookmarkEnd w:id="609"/>
      <w:r w:rsidRPr="000367D8">
        <w:rPr>
          <w:color w:val="000000"/>
        </w:rPr>
        <w:t xml:space="preserve"> </w:t>
      </w:r>
    </w:p>
    <w:p w:rsidR="000367D8" w:rsidRPr="000367D8" w:rsidRDefault="000367D8" w:rsidP="000367D8">
      <w:pPr>
        <w:pStyle w:val="Code"/>
        <w:divId w:val="580138896"/>
        <w:rPr>
          <w:color w:val="000000"/>
        </w:rPr>
      </w:pPr>
      <w:bookmarkStart w:id="611" w:name="l543"/>
      <w:bookmarkEnd w:id="610"/>
      <w:r w:rsidRPr="000367D8">
        <w:rPr>
          <w:color w:val="000000"/>
        </w:rPr>
        <w:t xml:space="preserve">    &lt;</w:t>
      </w:r>
      <w:r w:rsidRPr="000367D8">
        <w:rPr>
          <w:color w:val="000080"/>
        </w:rPr>
        <w:t xml:space="preserve">xs:complexType </w:t>
      </w:r>
      <w:r w:rsidRPr="000367D8">
        <w:t>name=</w:t>
      </w:r>
      <w:r w:rsidRPr="000367D8">
        <w:rPr>
          <w:color w:val="008000"/>
        </w:rPr>
        <w:t>"Effect"</w:t>
      </w:r>
      <w:r w:rsidRPr="000367D8">
        <w:rPr>
          <w:color w:val="000000"/>
        </w:rPr>
        <w:t xml:space="preserve">&gt; </w:t>
      </w:r>
    </w:p>
    <w:p w:rsidR="000367D8" w:rsidRPr="000367D8" w:rsidRDefault="000367D8" w:rsidP="000367D8">
      <w:pPr>
        <w:pStyle w:val="Code"/>
        <w:divId w:val="580138896"/>
        <w:rPr>
          <w:color w:val="000000"/>
        </w:rPr>
      </w:pPr>
      <w:bookmarkStart w:id="612" w:name="l544"/>
      <w:bookmarkEnd w:id="611"/>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613" w:name="l545"/>
      <w:bookmarkEnd w:id="612"/>
      <w:r w:rsidRPr="000367D8">
        <w:rPr>
          <w:color w:val="000000"/>
        </w:rPr>
        <w:t xml:space="preserve">            &lt;</w:t>
      </w:r>
      <w:r w:rsidRPr="000367D8">
        <w:rPr>
          <w:color w:val="000080"/>
        </w:rPr>
        <w:t xml:space="preserve">xs:element </w:t>
      </w:r>
      <w:r w:rsidRPr="000367D8">
        <w:t>name=</w:t>
      </w:r>
      <w:r w:rsidRPr="000367D8">
        <w:rPr>
          <w:color w:val="008000"/>
        </w:rPr>
        <w:t xml:space="preserve">"Importance" </w:t>
      </w:r>
      <w:r w:rsidRPr="000367D8">
        <w:t>type=</w:t>
      </w:r>
      <w:r w:rsidRPr="000367D8">
        <w:rPr>
          <w:color w:val="008000"/>
        </w:rPr>
        <w:t>"xs:int"</w:t>
      </w:r>
      <w:r w:rsidRPr="000367D8">
        <w:rPr>
          <w:color w:val="000000"/>
        </w:rPr>
        <w:t xml:space="preserve">/&gt; </w:t>
      </w:r>
    </w:p>
    <w:p w:rsidR="000367D8" w:rsidRPr="000367D8" w:rsidRDefault="000367D8" w:rsidP="000367D8">
      <w:pPr>
        <w:pStyle w:val="Code"/>
        <w:divId w:val="580138896"/>
        <w:rPr>
          <w:color w:val="000000"/>
        </w:rPr>
      </w:pPr>
      <w:bookmarkStart w:id="614" w:name="l546"/>
      <w:bookmarkEnd w:id="613"/>
      <w:r w:rsidRPr="000367D8">
        <w:rPr>
          <w:color w:val="000000"/>
        </w:rPr>
        <w:t xml:space="preserve">            &lt;</w:t>
      </w:r>
      <w:r w:rsidRPr="000367D8">
        <w:rPr>
          <w:color w:val="000080"/>
        </w:rPr>
        <w:t xml:space="preserve">xs:element </w:t>
      </w:r>
      <w:r w:rsidRPr="000367D8">
        <w:t>name=</w:t>
      </w:r>
      <w:r w:rsidRPr="000367D8">
        <w:rPr>
          <w:color w:val="008000"/>
        </w:rPr>
        <w:t xml:space="preserve">"Action" </w:t>
      </w:r>
      <w:r w:rsidRPr="000367D8">
        <w:t>type=</w:t>
      </w:r>
      <w:r w:rsidRPr="000367D8">
        <w:rPr>
          <w:color w:val="008000"/>
        </w:rPr>
        <w:t>"xs:string"</w:t>
      </w:r>
      <w:r w:rsidRPr="000367D8">
        <w:rPr>
          <w:color w:val="000000"/>
        </w:rPr>
        <w:t xml:space="preserve">/&gt; </w:t>
      </w:r>
    </w:p>
    <w:p w:rsidR="000367D8" w:rsidRPr="000367D8" w:rsidRDefault="000367D8" w:rsidP="000367D8">
      <w:pPr>
        <w:pStyle w:val="Code"/>
        <w:divId w:val="580138896"/>
        <w:rPr>
          <w:color w:val="000000"/>
        </w:rPr>
      </w:pPr>
      <w:bookmarkStart w:id="615" w:name="l547"/>
      <w:bookmarkEnd w:id="614"/>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616" w:name="l548"/>
      <w:bookmarkEnd w:id="615"/>
      <w:r w:rsidRPr="000367D8">
        <w:rPr>
          <w:color w:val="000000"/>
        </w:rPr>
        <w:t xml:space="preserve">    &lt;/</w:t>
      </w:r>
      <w:r w:rsidRPr="000367D8">
        <w:rPr>
          <w:color w:val="000080"/>
        </w:rPr>
        <w:t>xs:complexType</w:t>
      </w:r>
      <w:r w:rsidRPr="000367D8">
        <w:rPr>
          <w:color w:val="000000"/>
        </w:rPr>
        <w:t xml:space="preserve">&gt; </w:t>
      </w:r>
    </w:p>
    <w:p w:rsidR="000367D8" w:rsidRPr="000367D8" w:rsidRDefault="000367D8" w:rsidP="000367D8">
      <w:pPr>
        <w:pStyle w:val="Code"/>
        <w:divId w:val="580138896"/>
        <w:rPr>
          <w:color w:val="000000"/>
        </w:rPr>
      </w:pPr>
      <w:bookmarkStart w:id="617" w:name="l549"/>
      <w:bookmarkEnd w:id="616"/>
      <w:r w:rsidRPr="000367D8">
        <w:rPr>
          <w:color w:val="000000"/>
        </w:rPr>
        <w:t xml:space="preserve"> </w:t>
      </w:r>
    </w:p>
    <w:p w:rsidR="000367D8" w:rsidRPr="000367D8" w:rsidRDefault="000367D8" w:rsidP="000367D8">
      <w:pPr>
        <w:pStyle w:val="Code"/>
        <w:divId w:val="580138896"/>
        <w:rPr>
          <w:color w:val="000000"/>
        </w:rPr>
      </w:pPr>
      <w:bookmarkStart w:id="618" w:name="l550"/>
      <w:bookmarkEnd w:id="617"/>
      <w:r w:rsidRPr="000367D8">
        <w:rPr>
          <w:color w:val="000000"/>
        </w:rPr>
        <w:t xml:space="preserve">    &lt;</w:t>
      </w:r>
      <w:r w:rsidRPr="000367D8">
        <w:rPr>
          <w:color w:val="000080"/>
        </w:rPr>
        <w:t xml:space="preserve">xs:element </w:t>
      </w:r>
      <w:r w:rsidRPr="000367D8">
        <w:t>name=</w:t>
      </w:r>
      <w:r w:rsidRPr="000367D8">
        <w:rPr>
          <w:color w:val="008000"/>
        </w:rPr>
        <w:t xml:space="preserve">"Variable" </w:t>
      </w:r>
      <w:r w:rsidRPr="000367D8">
        <w:t>type=</w:t>
      </w:r>
      <w:r w:rsidRPr="000367D8">
        <w:rPr>
          <w:color w:val="008000"/>
        </w:rPr>
        <w:t>"opt:VariableType"</w:t>
      </w:r>
      <w:r w:rsidRPr="000367D8">
        <w:rPr>
          <w:color w:val="000000"/>
        </w:rPr>
        <w:t xml:space="preserve">/&gt; </w:t>
      </w:r>
    </w:p>
    <w:p w:rsidR="000367D8" w:rsidRPr="000367D8" w:rsidRDefault="000367D8" w:rsidP="000367D8">
      <w:pPr>
        <w:pStyle w:val="Code"/>
        <w:divId w:val="580138896"/>
        <w:rPr>
          <w:color w:val="000000"/>
        </w:rPr>
      </w:pPr>
      <w:bookmarkStart w:id="619" w:name="l551"/>
      <w:bookmarkEnd w:id="618"/>
      <w:r w:rsidRPr="000367D8">
        <w:rPr>
          <w:color w:val="000000"/>
        </w:rPr>
        <w:t xml:space="preserve"> </w:t>
      </w:r>
    </w:p>
    <w:p w:rsidR="000367D8" w:rsidRPr="000367D8" w:rsidRDefault="000367D8" w:rsidP="000367D8">
      <w:pPr>
        <w:pStyle w:val="Code"/>
        <w:divId w:val="580138896"/>
        <w:rPr>
          <w:color w:val="000000"/>
        </w:rPr>
      </w:pPr>
      <w:bookmarkStart w:id="620" w:name="l552"/>
      <w:bookmarkEnd w:id="619"/>
      <w:r w:rsidRPr="000367D8">
        <w:rPr>
          <w:color w:val="000000"/>
        </w:rPr>
        <w:t xml:space="preserve">    &lt;</w:t>
      </w:r>
      <w:r w:rsidRPr="000367D8">
        <w:rPr>
          <w:color w:val="000080"/>
        </w:rPr>
        <w:t xml:space="preserve">xs:complexType </w:t>
      </w:r>
      <w:r w:rsidRPr="000367D8">
        <w:t>name=</w:t>
      </w:r>
      <w:r w:rsidRPr="000367D8">
        <w:rPr>
          <w:color w:val="008000"/>
        </w:rPr>
        <w:t>"VariableSetType"</w:t>
      </w:r>
      <w:r w:rsidRPr="000367D8">
        <w:rPr>
          <w:color w:val="000000"/>
        </w:rPr>
        <w:t xml:space="preserve">&gt; </w:t>
      </w:r>
    </w:p>
    <w:p w:rsidR="000367D8" w:rsidRPr="000367D8" w:rsidRDefault="000367D8" w:rsidP="000367D8">
      <w:pPr>
        <w:pStyle w:val="Code"/>
        <w:divId w:val="580138896"/>
        <w:rPr>
          <w:color w:val="000000"/>
        </w:rPr>
      </w:pPr>
      <w:bookmarkStart w:id="621" w:name="l553"/>
      <w:bookmarkEnd w:id="620"/>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622" w:name="l554"/>
      <w:bookmarkEnd w:id="621"/>
      <w:r w:rsidRPr="000367D8">
        <w:rPr>
          <w:color w:val="000000"/>
        </w:rPr>
        <w:t xml:space="preserve">            &lt;</w:t>
      </w:r>
      <w:r w:rsidRPr="000367D8">
        <w:rPr>
          <w:color w:val="000080"/>
        </w:rPr>
        <w:t xml:space="preserve">xs:element </w:t>
      </w:r>
      <w:r w:rsidRPr="000367D8">
        <w:t>ref=</w:t>
      </w:r>
      <w:r w:rsidRPr="000367D8">
        <w:rPr>
          <w:color w:val="008000"/>
        </w:rPr>
        <w:t xml:space="preserve">"opt:Variable" </w:t>
      </w:r>
      <w:r w:rsidRPr="000367D8">
        <w:t>maxOccurs=</w:t>
      </w:r>
      <w:r w:rsidRPr="000367D8">
        <w:rPr>
          <w:color w:val="008000"/>
        </w:rPr>
        <w:t>"unbounded"</w:t>
      </w:r>
      <w:r w:rsidRPr="000367D8">
        <w:rPr>
          <w:color w:val="000000"/>
        </w:rPr>
        <w:t xml:space="preserve">/&gt; </w:t>
      </w:r>
    </w:p>
    <w:p w:rsidR="000367D8" w:rsidRPr="000367D8" w:rsidRDefault="000367D8" w:rsidP="000367D8">
      <w:pPr>
        <w:pStyle w:val="Code"/>
        <w:divId w:val="580138896"/>
        <w:rPr>
          <w:color w:val="000000"/>
        </w:rPr>
      </w:pPr>
      <w:bookmarkStart w:id="623" w:name="l555"/>
      <w:bookmarkEnd w:id="622"/>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624" w:name="l556"/>
      <w:bookmarkEnd w:id="623"/>
      <w:r w:rsidRPr="000367D8">
        <w:rPr>
          <w:color w:val="000000"/>
        </w:rPr>
        <w:t xml:space="preserve">    &lt;/</w:t>
      </w:r>
      <w:r w:rsidRPr="000367D8">
        <w:rPr>
          <w:color w:val="000080"/>
        </w:rPr>
        <w:t>xs:complexType</w:t>
      </w:r>
      <w:r w:rsidRPr="000367D8">
        <w:rPr>
          <w:color w:val="000000"/>
        </w:rPr>
        <w:t xml:space="preserve">&gt; </w:t>
      </w:r>
    </w:p>
    <w:p w:rsidR="000367D8" w:rsidRPr="000367D8" w:rsidRDefault="000367D8" w:rsidP="000367D8">
      <w:pPr>
        <w:pStyle w:val="Code"/>
        <w:divId w:val="580138896"/>
        <w:rPr>
          <w:color w:val="000000"/>
        </w:rPr>
      </w:pPr>
      <w:bookmarkStart w:id="625" w:name="l557"/>
      <w:bookmarkEnd w:id="624"/>
      <w:r w:rsidRPr="000367D8">
        <w:rPr>
          <w:color w:val="000000"/>
        </w:rPr>
        <w:t xml:space="preserve"> </w:t>
      </w:r>
    </w:p>
    <w:p w:rsidR="000367D8" w:rsidRPr="000367D8" w:rsidRDefault="000367D8" w:rsidP="000367D8">
      <w:pPr>
        <w:pStyle w:val="Code"/>
        <w:divId w:val="580138896"/>
        <w:rPr>
          <w:color w:val="000000"/>
        </w:rPr>
      </w:pPr>
      <w:bookmarkStart w:id="626" w:name="l558"/>
      <w:bookmarkEnd w:id="625"/>
      <w:r w:rsidRPr="000367D8">
        <w:rPr>
          <w:color w:val="000000"/>
        </w:rPr>
        <w:t xml:space="preserve">    &lt;</w:t>
      </w:r>
      <w:r w:rsidRPr="000367D8">
        <w:rPr>
          <w:color w:val="000080"/>
        </w:rPr>
        <w:t xml:space="preserve">xs:complexType </w:t>
      </w:r>
      <w:r w:rsidRPr="000367D8">
        <w:t>name=</w:t>
      </w:r>
      <w:r w:rsidRPr="000367D8">
        <w:rPr>
          <w:color w:val="008000"/>
        </w:rPr>
        <w:t>"VariableType"</w:t>
      </w:r>
      <w:r w:rsidRPr="000367D8">
        <w:rPr>
          <w:color w:val="000000"/>
        </w:rPr>
        <w:t xml:space="preserve">&gt; </w:t>
      </w:r>
    </w:p>
    <w:p w:rsidR="000367D8" w:rsidRPr="000367D8" w:rsidRDefault="000367D8" w:rsidP="000367D8">
      <w:pPr>
        <w:pStyle w:val="Code"/>
        <w:divId w:val="580138896"/>
        <w:rPr>
          <w:color w:val="000000"/>
        </w:rPr>
      </w:pPr>
      <w:bookmarkStart w:id="627" w:name="l559"/>
      <w:bookmarkEnd w:id="626"/>
      <w:r w:rsidRPr="000367D8">
        <w:rPr>
          <w:color w:val="000000"/>
        </w:rPr>
        <w:t xml:space="preserve">        &lt;</w:t>
      </w:r>
      <w:r w:rsidRPr="000367D8">
        <w:rPr>
          <w:color w:val="000080"/>
        </w:rPr>
        <w:t>xs:annotation</w:t>
      </w:r>
      <w:r w:rsidRPr="000367D8">
        <w:rPr>
          <w:color w:val="000000"/>
        </w:rPr>
        <w:t xml:space="preserve">&gt; </w:t>
      </w:r>
    </w:p>
    <w:p w:rsidR="000367D8" w:rsidRPr="000367D8" w:rsidRDefault="000367D8" w:rsidP="000367D8">
      <w:pPr>
        <w:pStyle w:val="Code"/>
        <w:divId w:val="580138896"/>
        <w:rPr>
          <w:color w:val="000000"/>
        </w:rPr>
      </w:pPr>
      <w:bookmarkStart w:id="628" w:name="l560"/>
      <w:bookmarkEnd w:id="627"/>
      <w:r w:rsidRPr="000367D8">
        <w:rPr>
          <w:color w:val="000000"/>
        </w:rPr>
        <w:t xml:space="preserve">            &lt;</w:t>
      </w:r>
      <w:r w:rsidRPr="000367D8">
        <w:rPr>
          <w:color w:val="000080"/>
        </w:rPr>
        <w:t>xs:documentation</w:t>
      </w:r>
      <w:r w:rsidRPr="000367D8">
        <w:rPr>
          <w:color w:val="000000"/>
        </w:rPr>
        <w:t xml:space="preserve">&gt; </w:t>
      </w:r>
    </w:p>
    <w:p w:rsidR="000367D8" w:rsidRPr="000367D8" w:rsidRDefault="000367D8" w:rsidP="000367D8">
      <w:pPr>
        <w:pStyle w:val="Code"/>
        <w:divId w:val="580138896"/>
        <w:rPr>
          <w:color w:val="000000"/>
        </w:rPr>
      </w:pPr>
      <w:bookmarkStart w:id="629" w:name="l561"/>
      <w:bookmarkEnd w:id="628"/>
      <w:r w:rsidRPr="000367D8">
        <w:rPr>
          <w:color w:val="000000"/>
        </w:rPr>
        <w:t xml:space="preserve">                Location: the path to a location where the value can be found. </w:t>
      </w:r>
    </w:p>
    <w:p w:rsidR="000367D8" w:rsidRPr="000367D8" w:rsidRDefault="000367D8" w:rsidP="000367D8">
      <w:pPr>
        <w:pStyle w:val="Code"/>
        <w:divId w:val="580138896"/>
        <w:rPr>
          <w:color w:val="000000"/>
        </w:rPr>
      </w:pPr>
      <w:bookmarkStart w:id="630" w:name="l562"/>
      <w:bookmarkEnd w:id="629"/>
      <w:r w:rsidRPr="000367D8">
        <w:rPr>
          <w:color w:val="000000"/>
        </w:rPr>
        <w:t xml:space="preserve">                The type attribute [internal | external] specifies if the variable can be found internal in the </w:t>
      </w:r>
    </w:p>
    <w:p w:rsidR="000367D8" w:rsidRPr="000367D8" w:rsidRDefault="000367D8" w:rsidP="000367D8">
      <w:pPr>
        <w:pStyle w:val="Code"/>
        <w:divId w:val="580138896"/>
        <w:rPr>
          <w:color w:val="000000"/>
        </w:rPr>
      </w:pPr>
      <w:bookmarkStart w:id="631" w:name="l563"/>
      <w:bookmarkEnd w:id="630"/>
      <w:r w:rsidRPr="000367D8">
        <w:rPr>
          <w:color w:val="000000"/>
        </w:rPr>
        <w:t xml:space="preserve">                manifest itself (location would be an xpath expression) or at some external </w:t>
      </w:r>
    </w:p>
    <w:p w:rsidR="000367D8" w:rsidRPr="000367D8" w:rsidRDefault="000367D8" w:rsidP="000367D8">
      <w:pPr>
        <w:pStyle w:val="Code"/>
        <w:divId w:val="580138896"/>
        <w:rPr>
          <w:color w:val="000000"/>
        </w:rPr>
      </w:pPr>
      <w:bookmarkStart w:id="632" w:name="l564"/>
      <w:bookmarkEnd w:id="631"/>
      <w:r w:rsidRPr="000367D8">
        <w:rPr>
          <w:color w:val="000000"/>
        </w:rPr>
        <w:t xml:space="preserve">                location, e.g URL to REST address of a monitoring system which provides the current value of </w:t>
      </w:r>
    </w:p>
    <w:p w:rsidR="000367D8" w:rsidRPr="000367D8" w:rsidRDefault="000367D8" w:rsidP="000367D8">
      <w:pPr>
        <w:pStyle w:val="Code"/>
        <w:divId w:val="580138896"/>
        <w:rPr>
          <w:color w:val="000000"/>
        </w:rPr>
      </w:pPr>
      <w:bookmarkStart w:id="633" w:name="l565"/>
      <w:bookmarkEnd w:id="632"/>
      <w:r w:rsidRPr="000367D8">
        <w:rPr>
          <w:color w:val="000000"/>
        </w:rPr>
        <w:lastRenderedPageBreak/>
        <w:t xml:space="preserve">                the variable. </w:t>
      </w:r>
    </w:p>
    <w:p w:rsidR="000367D8" w:rsidRPr="000367D8" w:rsidRDefault="000367D8" w:rsidP="000367D8">
      <w:pPr>
        <w:pStyle w:val="Code"/>
        <w:divId w:val="580138896"/>
        <w:rPr>
          <w:color w:val="000000"/>
        </w:rPr>
      </w:pPr>
      <w:bookmarkStart w:id="634" w:name="l566"/>
      <w:bookmarkEnd w:id="633"/>
      <w:r w:rsidRPr="000367D8">
        <w:rPr>
          <w:color w:val="000000"/>
        </w:rPr>
        <w:t xml:space="preserve">                The metric attribute specifies the type of the value received at location, eg. int </w:t>
      </w:r>
    </w:p>
    <w:p w:rsidR="000367D8" w:rsidRPr="000367D8" w:rsidRDefault="000367D8" w:rsidP="000367D8">
      <w:pPr>
        <w:pStyle w:val="Code"/>
        <w:divId w:val="580138896"/>
        <w:rPr>
          <w:color w:val="000000"/>
        </w:rPr>
      </w:pPr>
      <w:bookmarkStart w:id="635" w:name="l567"/>
      <w:bookmarkEnd w:id="634"/>
      <w:r w:rsidRPr="000367D8">
        <w:rPr>
          <w:color w:val="000000"/>
        </w:rPr>
        <w:t xml:space="preserve">                The name specifies the variable name which will be used in the rules. </w:t>
      </w:r>
    </w:p>
    <w:p w:rsidR="000367D8" w:rsidRPr="000367D8" w:rsidRDefault="000367D8" w:rsidP="000367D8">
      <w:pPr>
        <w:pStyle w:val="Code"/>
        <w:divId w:val="580138896"/>
        <w:rPr>
          <w:color w:val="000000"/>
        </w:rPr>
      </w:pPr>
      <w:bookmarkStart w:id="636" w:name="l568"/>
      <w:bookmarkEnd w:id="635"/>
      <w:r w:rsidRPr="000367D8">
        <w:rPr>
          <w:color w:val="000000"/>
        </w:rPr>
        <w:t xml:space="preserve">            &lt;/</w:t>
      </w:r>
      <w:r w:rsidRPr="000367D8">
        <w:rPr>
          <w:color w:val="000080"/>
        </w:rPr>
        <w:t>xs:documentation</w:t>
      </w:r>
      <w:r w:rsidRPr="000367D8">
        <w:rPr>
          <w:color w:val="000000"/>
        </w:rPr>
        <w:t xml:space="preserve">&gt; </w:t>
      </w:r>
    </w:p>
    <w:p w:rsidR="000367D8" w:rsidRPr="000367D8" w:rsidRDefault="000367D8" w:rsidP="000367D8">
      <w:pPr>
        <w:pStyle w:val="Code"/>
        <w:divId w:val="580138896"/>
        <w:rPr>
          <w:color w:val="000000"/>
        </w:rPr>
      </w:pPr>
      <w:bookmarkStart w:id="637" w:name="l569"/>
      <w:bookmarkEnd w:id="636"/>
      <w:r w:rsidRPr="000367D8">
        <w:rPr>
          <w:color w:val="000000"/>
        </w:rPr>
        <w:t xml:space="preserve">        &lt;/</w:t>
      </w:r>
      <w:r w:rsidRPr="000367D8">
        <w:rPr>
          <w:color w:val="000080"/>
        </w:rPr>
        <w:t>xs:annotation</w:t>
      </w:r>
      <w:r w:rsidRPr="000367D8">
        <w:rPr>
          <w:color w:val="000000"/>
        </w:rPr>
        <w:t xml:space="preserve">&gt; </w:t>
      </w:r>
    </w:p>
    <w:p w:rsidR="000367D8" w:rsidRPr="000367D8" w:rsidRDefault="000367D8" w:rsidP="000367D8">
      <w:pPr>
        <w:pStyle w:val="Code"/>
        <w:divId w:val="580138896"/>
        <w:rPr>
          <w:color w:val="000000"/>
        </w:rPr>
      </w:pPr>
      <w:bookmarkStart w:id="638" w:name="l570"/>
      <w:bookmarkEnd w:id="637"/>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639" w:name="l571"/>
      <w:bookmarkEnd w:id="638"/>
      <w:r w:rsidRPr="000367D8">
        <w:rPr>
          <w:color w:val="000000"/>
        </w:rPr>
        <w:t xml:space="preserve">            &lt;</w:t>
      </w:r>
      <w:r w:rsidRPr="000367D8">
        <w:rPr>
          <w:color w:val="000080"/>
        </w:rPr>
        <w:t xml:space="preserve">xs:element </w:t>
      </w:r>
      <w:r w:rsidRPr="000367D8">
        <w:t>name=</w:t>
      </w:r>
      <w:r w:rsidRPr="000367D8">
        <w:rPr>
          <w:color w:val="008000"/>
        </w:rPr>
        <w:t xml:space="preserve">"Location" </w:t>
      </w:r>
      <w:r w:rsidRPr="000367D8">
        <w:t>type=</w:t>
      </w:r>
      <w:r w:rsidRPr="000367D8">
        <w:rPr>
          <w:color w:val="008000"/>
        </w:rPr>
        <w:t>"xs:string"</w:t>
      </w:r>
      <w:r w:rsidRPr="000367D8">
        <w:rPr>
          <w:color w:val="000000"/>
        </w:rPr>
        <w:t xml:space="preserve">/&gt; </w:t>
      </w:r>
    </w:p>
    <w:p w:rsidR="000367D8" w:rsidRPr="000367D8" w:rsidRDefault="000367D8" w:rsidP="000367D8">
      <w:pPr>
        <w:pStyle w:val="Code"/>
        <w:divId w:val="580138896"/>
        <w:rPr>
          <w:color w:val="000000"/>
        </w:rPr>
      </w:pPr>
      <w:bookmarkStart w:id="640" w:name="l572"/>
      <w:bookmarkEnd w:id="639"/>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641" w:name="l573"/>
      <w:bookmarkEnd w:id="640"/>
      <w:r w:rsidRPr="000367D8">
        <w:rPr>
          <w:color w:val="000000"/>
        </w:rPr>
        <w:t xml:space="preserve">        &lt;</w:t>
      </w:r>
      <w:r w:rsidRPr="000367D8">
        <w:rPr>
          <w:color w:val="000080"/>
        </w:rPr>
        <w:t xml:space="preserve">xs:attribute </w:t>
      </w:r>
      <w:r w:rsidRPr="000367D8">
        <w:t>name=</w:t>
      </w:r>
      <w:r w:rsidRPr="000367D8">
        <w:rPr>
          <w:color w:val="008000"/>
        </w:rPr>
        <w:t xml:space="preserve">"name" </w:t>
      </w:r>
      <w:r w:rsidRPr="000367D8">
        <w:t>type=</w:t>
      </w:r>
      <w:r w:rsidRPr="000367D8">
        <w:rPr>
          <w:color w:val="008000"/>
        </w:rPr>
        <w:t xml:space="preserve">"xs:string" </w:t>
      </w:r>
      <w:r w:rsidRPr="000367D8">
        <w:t>use=</w:t>
      </w:r>
      <w:r w:rsidRPr="000367D8">
        <w:rPr>
          <w:color w:val="008000"/>
        </w:rPr>
        <w:t>"required"</w:t>
      </w:r>
      <w:r w:rsidRPr="000367D8">
        <w:rPr>
          <w:color w:val="000000"/>
        </w:rPr>
        <w:t xml:space="preserve">/&gt; </w:t>
      </w:r>
    </w:p>
    <w:p w:rsidR="000367D8" w:rsidRPr="000367D8" w:rsidRDefault="000367D8" w:rsidP="000367D8">
      <w:pPr>
        <w:pStyle w:val="Code"/>
        <w:divId w:val="580138896"/>
        <w:rPr>
          <w:color w:val="000000"/>
        </w:rPr>
      </w:pPr>
      <w:bookmarkStart w:id="642" w:name="l574"/>
      <w:bookmarkEnd w:id="641"/>
      <w:r w:rsidRPr="000367D8">
        <w:rPr>
          <w:color w:val="000000"/>
        </w:rPr>
        <w:t xml:space="preserve">        &lt;</w:t>
      </w:r>
      <w:r w:rsidRPr="000367D8">
        <w:rPr>
          <w:color w:val="000080"/>
        </w:rPr>
        <w:t xml:space="preserve">xs:attribute </w:t>
      </w:r>
      <w:r w:rsidRPr="000367D8">
        <w:t>name=</w:t>
      </w:r>
      <w:r w:rsidRPr="000367D8">
        <w:rPr>
          <w:color w:val="008000"/>
        </w:rPr>
        <w:t xml:space="preserve">"metric" </w:t>
      </w:r>
      <w:r w:rsidRPr="000367D8">
        <w:t>type=</w:t>
      </w:r>
      <w:r w:rsidRPr="000367D8">
        <w:rPr>
          <w:color w:val="008000"/>
        </w:rPr>
        <w:t>"xs:string"</w:t>
      </w:r>
      <w:r w:rsidRPr="000367D8">
        <w:rPr>
          <w:color w:val="000000"/>
        </w:rPr>
        <w:t xml:space="preserve">/&gt; </w:t>
      </w:r>
    </w:p>
    <w:p w:rsidR="000367D8" w:rsidRPr="000367D8" w:rsidRDefault="000367D8" w:rsidP="000367D8">
      <w:pPr>
        <w:pStyle w:val="Code"/>
        <w:divId w:val="580138896"/>
        <w:rPr>
          <w:color w:val="000000"/>
        </w:rPr>
      </w:pPr>
      <w:bookmarkStart w:id="643" w:name="l575"/>
      <w:bookmarkEnd w:id="642"/>
      <w:r w:rsidRPr="000367D8">
        <w:rPr>
          <w:color w:val="000000"/>
        </w:rPr>
        <w:t xml:space="preserve">        &lt;</w:t>
      </w:r>
      <w:r w:rsidRPr="000367D8">
        <w:rPr>
          <w:color w:val="000080"/>
        </w:rPr>
        <w:t xml:space="preserve">xs:attribute </w:t>
      </w:r>
      <w:r w:rsidRPr="000367D8">
        <w:t>name=</w:t>
      </w:r>
      <w:r w:rsidRPr="000367D8">
        <w:rPr>
          <w:color w:val="008000"/>
        </w:rPr>
        <w:t xml:space="preserve">"type" </w:t>
      </w:r>
      <w:r w:rsidRPr="000367D8">
        <w:t>type=</w:t>
      </w:r>
      <w:r w:rsidRPr="000367D8">
        <w:rPr>
          <w:color w:val="008000"/>
        </w:rPr>
        <w:t xml:space="preserve">"opt:ElasticityLocationTypeEnum" </w:t>
      </w:r>
      <w:r w:rsidRPr="000367D8">
        <w:t>use=</w:t>
      </w:r>
      <w:r w:rsidRPr="000367D8">
        <w:rPr>
          <w:color w:val="008000"/>
        </w:rPr>
        <w:t>"required"</w:t>
      </w:r>
      <w:r w:rsidRPr="000367D8">
        <w:rPr>
          <w:color w:val="000000"/>
        </w:rPr>
        <w:t xml:space="preserve">/&gt; </w:t>
      </w:r>
    </w:p>
    <w:p w:rsidR="000367D8" w:rsidRPr="000367D8" w:rsidRDefault="000367D8" w:rsidP="000367D8">
      <w:pPr>
        <w:pStyle w:val="Code"/>
        <w:divId w:val="580138896"/>
        <w:rPr>
          <w:color w:val="000000"/>
        </w:rPr>
      </w:pPr>
      <w:bookmarkStart w:id="644" w:name="l576"/>
      <w:bookmarkEnd w:id="643"/>
      <w:r w:rsidRPr="000367D8">
        <w:rPr>
          <w:color w:val="000000"/>
        </w:rPr>
        <w:t xml:space="preserve">    &lt;/</w:t>
      </w:r>
      <w:r w:rsidRPr="000367D8">
        <w:rPr>
          <w:color w:val="000080"/>
        </w:rPr>
        <w:t>xs:complexType</w:t>
      </w:r>
      <w:r w:rsidRPr="000367D8">
        <w:rPr>
          <w:color w:val="000000"/>
        </w:rPr>
        <w:t xml:space="preserve">&gt; </w:t>
      </w:r>
    </w:p>
    <w:p w:rsidR="000367D8" w:rsidRPr="000367D8" w:rsidRDefault="000367D8" w:rsidP="000367D8">
      <w:pPr>
        <w:pStyle w:val="Code"/>
        <w:divId w:val="580138896"/>
        <w:rPr>
          <w:color w:val="000000"/>
        </w:rPr>
      </w:pPr>
      <w:bookmarkStart w:id="645" w:name="l577"/>
      <w:bookmarkEnd w:id="644"/>
      <w:r w:rsidRPr="000367D8">
        <w:rPr>
          <w:color w:val="000000"/>
        </w:rPr>
        <w:t xml:space="preserve"> </w:t>
      </w:r>
    </w:p>
    <w:p w:rsidR="000367D8" w:rsidRPr="000367D8" w:rsidRDefault="000367D8" w:rsidP="000367D8">
      <w:pPr>
        <w:pStyle w:val="Code"/>
        <w:divId w:val="580138896"/>
        <w:rPr>
          <w:color w:val="000000"/>
        </w:rPr>
      </w:pPr>
      <w:bookmarkStart w:id="646" w:name="l578"/>
      <w:bookmarkEnd w:id="645"/>
      <w:r w:rsidRPr="000367D8">
        <w:rPr>
          <w:color w:val="000000"/>
        </w:rPr>
        <w:t xml:space="preserve"> </w:t>
      </w:r>
    </w:p>
    <w:p w:rsidR="000367D8" w:rsidRPr="000367D8" w:rsidRDefault="000367D8" w:rsidP="000367D8">
      <w:pPr>
        <w:pStyle w:val="Code"/>
        <w:divId w:val="580138896"/>
        <w:rPr>
          <w:color w:val="000000"/>
        </w:rPr>
      </w:pPr>
      <w:bookmarkStart w:id="647" w:name="l579"/>
      <w:bookmarkEnd w:id="646"/>
      <w:r w:rsidRPr="000367D8">
        <w:rPr>
          <w:color w:val="000000"/>
        </w:rPr>
        <w:t xml:space="preserve">    &lt;</w:t>
      </w:r>
      <w:r w:rsidRPr="000367D8">
        <w:rPr>
          <w:color w:val="000080"/>
        </w:rPr>
        <w:t xml:space="preserve">xs:simpleType </w:t>
      </w:r>
      <w:r w:rsidRPr="000367D8">
        <w:t>name=</w:t>
      </w:r>
      <w:r w:rsidRPr="000367D8">
        <w:rPr>
          <w:color w:val="008000"/>
        </w:rPr>
        <w:t>"ElasticityLocationTypeEnum"</w:t>
      </w:r>
      <w:r w:rsidRPr="000367D8">
        <w:rPr>
          <w:color w:val="000000"/>
        </w:rPr>
        <w:t xml:space="preserve">&gt; </w:t>
      </w:r>
    </w:p>
    <w:p w:rsidR="000367D8" w:rsidRPr="000367D8" w:rsidRDefault="000367D8" w:rsidP="000367D8">
      <w:pPr>
        <w:pStyle w:val="Code"/>
        <w:divId w:val="580138896"/>
        <w:rPr>
          <w:color w:val="000000"/>
        </w:rPr>
      </w:pPr>
      <w:bookmarkStart w:id="648" w:name="l580"/>
      <w:bookmarkEnd w:id="647"/>
      <w:r w:rsidRPr="000367D8">
        <w:rPr>
          <w:color w:val="000000"/>
        </w:rPr>
        <w:t xml:space="preserve">        &lt;</w:t>
      </w:r>
      <w:r w:rsidRPr="000367D8">
        <w:rPr>
          <w:color w:val="000080"/>
        </w:rPr>
        <w:t xml:space="preserve">xs:restriction </w:t>
      </w:r>
      <w:r w:rsidRPr="000367D8">
        <w:t>base=</w:t>
      </w:r>
      <w:r w:rsidRPr="000367D8">
        <w:rPr>
          <w:color w:val="008000"/>
        </w:rPr>
        <w:t>"xs:string"</w:t>
      </w:r>
      <w:r w:rsidRPr="000367D8">
        <w:rPr>
          <w:color w:val="000000"/>
        </w:rPr>
        <w:t xml:space="preserve">&gt; </w:t>
      </w:r>
    </w:p>
    <w:p w:rsidR="000367D8" w:rsidRPr="000367D8" w:rsidRDefault="000367D8" w:rsidP="000367D8">
      <w:pPr>
        <w:pStyle w:val="Code"/>
        <w:divId w:val="580138896"/>
        <w:rPr>
          <w:color w:val="000000"/>
        </w:rPr>
      </w:pPr>
      <w:bookmarkStart w:id="649" w:name="l581"/>
      <w:bookmarkEnd w:id="648"/>
      <w:r w:rsidRPr="000367D8">
        <w:rPr>
          <w:color w:val="000000"/>
        </w:rPr>
        <w:t xml:space="preserve">            &lt;</w:t>
      </w:r>
      <w:r w:rsidRPr="000367D8">
        <w:rPr>
          <w:color w:val="000080"/>
        </w:rPr>
        <w:t xml:space="preserve">xs:enumeration </w:t>
      </w:r>
      <w:r w:rsidRPr="000367D8">
        <w:t>value=</w:t>
      </w:r>
      <w:r w:rsidRPr="000367D8">
        <w:rPr>
          <w:color w:val="008000"/>
        </w:rPr>
        <w:t>"internal"</w:t>
      </w:r>
      <w:r w:rsidRPr="000367D8">
        <w:rPr>
          <w:color w:val="000000"/>
        </w:rPr>
        <w:t xml:space="preserve">/&gt; </w:t>
      </w:r>
    </w:p>
    <w:p w:rsidR="000367D8" w:rsidRPr="000367D8" w:rsidRDefault="000367D8" w:rsidP="000367D8">
      <w:pPr>
        <w:pStyle w:val="Code"/>
        <w:divId w:val="580138896"/>
        <w:rPr>
          <w:color w:val="000000"/>
        </w:rPr>
      </w:pPr>
      <w:bookmarkStart w:id="650" w:name="l582"/>
      <w:bookmarkEnd w:id="649"/>
      <w:r w:rsidRPr="000367D8">
        <w:rPr>
          <w:color w:val="000000"/>
        </w:rPr>
        <w:t xml:space="preserve">            &lt;</w:t>
      </w:r>
      <w:r w:rsidRPr="000367D8">
        <w:rPr>
          <w:color w:val="000080"/>
        </w:rPr>
        <w:t xml:space="preserve">xs:enumeration </w:t>
      </w:r>
      <w:r w:rsidRPr="000367D8">
        <w:t>value=</w:t>
      </w:r>
      <w:r w:rsidRPr="000367D8">
        <w:rPr>
          <w:color w:val="008000"/>
        </w:rPr>
        <w:t>"external"</w:t>
      </w:r>
      <w:r w:rsidRPr="000367D8">
        <w:rPr>
          <w:color w:val="000000"/>
        </w:rPr>
        <w:t xml:space="preserve">/&gt; </w:t>
      </w:r>
    </w:p>
    <w:p w:rsidR="000367D8" w:rsidRPr="000367D8" w:rsidRDefault="000367D8" w:rsidP="000367D8">
      <w:pPr>
        <w:pStyle w:val="Code"/>
        <w:divId w:val="580138896"/>
        <w:rPr>
          <w:color w:val="000000"/>
        </w:rPr>
      </w:pPr>
      <w:bookmarkStart w:id="651" w:name="l583"/>
      <w:bookmarkEnd w:id="650"/>
      <w:r w:rsidRPr="000367D8">
        <w:rPr>
          <w:color w:val="000000"/>
        </w:rPr>
        <w:t xml:space="preserve">        &lt;/</w:t>
      </w:r>
      <w:r w:rsidRPr="000367D8">
        <w:rPr>
          <w:color w:val="000080"/>
        </w:rPr>
        <w:t>xs:restriction</w:t>
      </w:r>
      <w:r w:rsidRPr="000367D8">
        <w:rPr>
          <w:color w:val="000000"/>
        </w:rPr>
        <w:t xml:space="preserve">&gt; </w:t>
      </w:r>
    </w:p>
    <w:p w:rsidR="000367D8" w:rsidRPr="000367D8" w:rsidRDefault="000367D8" w:rsidP="000367D8">
      <w:pPr>
        <w:pStyle w:val="Code"/>
        <w:divId w:val="580138896"/>
        <w:rPr>
          <w:color w:val="000000"/>
        </w:rPr>
      </w:pPr>
      <w:bookmarkStart w:id="652" w:name="l584"/>
      <w:bookmarkEnd w:id="651"/>
      <w:r w:rsidRPr="000367D8">
        <w:rPr>
          <w:color w:val="000000"/>
        </w:rPr>
        <w:t xml:space="preserve">    &lt;/</w:t>
      </w:r>
      <w:r w:rsidRPr="000367D8">
        <w:rPr>
          <w:color w:val="000080"/>
        </w:rPr>
        <w:t>xs:simpleType</w:t>
      </w:r>
      <w:r w:rsidRPr="000367D8">
        <w:rPr>
          <w:color w:val="000000"/>
        </w:rPr>
        <w:t xml:space="preserve">&gt; </w:t>
      </w:r>
    </w:p>
    <w:p w:rsidR="000367D8" w:rsidRPr="000367D8" w:rsidRDefault="000367D8" w:rsidP="000367D8">
      <w:pPr>
        <w:pStyle w:val="Code"/>
        <w:divId w:val="580138896"/>
        <w:rPr>
          <w:color w:val="000000"/>
        </w:rPr>
      </w:pPr>
      <w:bookmarkStart w:id="653" w:name="l585"/>
      <w:bookmarkEnd w:id="652"/>
      <w:r w:rsidRPr="000367D8">
        <w:rPr>
          <w:color w:val="000000"/>
        </w:rPr>
        <w:t xml:space="preserve"> </w:t>
      </w:r>
    </w:p>
    <w:p w:rsidR="000367D8" w:rsidRPr="000367D8" w:rsidRDefault="000367D8" w:rsidP="000367D8">
      <w:pPr>
        <w:pStyle w:val="Code"/>
        <w:divId w:val="580138896"/>
        <w:rPr>
          <w:color w:val="000000"/>
        </w:rPr>
      </w:pPr>
      <w:bookmarkStart w:id="654" w:name="l586"/>
      <w:bookmarkEnd w:id="653"/>
      <w:r w:rsidRPr="000367D8">
        <w:rPr>
          <w:color w:val="000000"/>
        </w:rPr>
        <w:t xml:space="preserve"> </w:t>
      </w:r>
    </w:p>
    <w:p w:rsidR="000367D8" w:rsidRPr="000367D8" w:rsidRDefault="000367D8" w:rsidP="000367D8">
      <w:pPr>
        <w:pStyle w:val="Code"/>
        <w:divId w:val="580138896"/>
        <w:rPr>
          <w:color w:val="000000"/>
        </w:rPr>
      </w:pPr>
      <w:bookmarkStart w:id="655" w:name="l587"/>
      <w:bookmarkEnd w:id="654"/>
      <w:r w:rsidRPr="000367D8">
        <w:rPr>
          <w:color w:val="000000"/>
        </w:rPr>
        <w:t xml:space="preserve">    &lt;</w:t>
      </w:r>
      <w:r w:rsidRPr="000367D8">
        <w:rPr>
          <w:color w:val="000080"/>
        </w:rPr>
        <w:t xml:space="preserve">xs:complexType </w:t>
      </w:r>
      <w:r w:rsidRPr="000367D8">
        <w:t>name=</w:t>
      </w:r>
      <w:r w:rsidRPr="000367D8">
        <w:rPr>
          <w:color w:val="008000"/>
        </w:rPr>
        <w:t>"ScopeArrayType"</w:t>
      </w:r>
      <w:r w:rsidRPr="000367D8">
        <w:rPr>
          <w:color w:val="000000"/>
        </w:rPr>
        <w:t xml:space="preserve">&gt; </w:t>
      </w:r>
    </w:p>
    <w:p w:rsidR="000367D8" w:rsidRPr="000367D8" w:rsidRDefault="000367D8" w:rsidP="000367D8">
      <w:pPr>
        <w:pStyle w:val="Code"/>
        <w:divId w:val="580138896"/>
        <w:rPr>
          <w:color w:val="000000"/>
        </w:rPr>
      </w:pPr>
      <w:bookmarkStart w:id="656" w:name="l588"/>
      <w:bookmarkEnd w:id="655"/>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657" w:name="l589"/>
      <w:bookmarkEnd w:id="656"/>
      <w:r w:rsidRPr="000367D8">
        <w:rPr>
          <w:color w:val="000000"/>
        </w:rPr>
        <w:t xml:space="preserve">            &lt;</w:t>
      </w:r>
      <w:r w:rsidRPr="000367D8">
        <w:rPr>
          <w:color w:val="000080"/>
        </w:rPr>
        <w:t xml:space="preserve">xs:element </w:t>
      </w:r>
      <w:r w:rsidRPr="000367D8">
        <w:t>name=</w:t>
      </w:r>
      <w:r w:rsidRPr="000367D8">
        <w:rPr>
          <w:color w:val="008000"/>
        </w:rPr>
        <w:t xml:space="preserve">"ComponentId" </w:t>
      </w:r>
      <w:r w:rsidRPr="000367D8">
        <w:t>type=</w:t>
      </w:r>
      <w:r w:rsidRPr="000367D8">
        <w:rPr>
          <w:color w:val="008000"/>
        </w:rPr>
        <w:t xml:space="preserve">"xs:string" </w:t>
      </w:r>
      <w:r w:rsidRPr="000367D8">
        <w:t>maxOccurs=</w:t>
      </w:r>
      <w:r w:rsidRPr="000367D8">
        <w:rPr>
          <w:color w:val="008000"/>
        </w:rPr>
        <w:t>"unbounded"</w:t>
      </w:r>
      <w:r w:rsidRPr="000367D8">
        <w:rPr>
          <w:color w:val="000000"/>
        </w:rPr>
        <w:t xml:space="preserve">/&gt; </w:t>
      </w:r>
    </w:p>
    <w:p w:rsidR="000367D8" w:rsidRPr="000367D8" w:rsidRDefault="000367D8" w:rsidP="000367D8">
      <w:pPr>
        <w:pStyle w:val="Code"/>
        <w:divId w:val="580138896"/>
        <w:rPr>
          <w:color w:val="000000"/>
        </w:rPr>
      </w:pPr>
      <w:bookmarkStart w:id="658" w:name="l590"/>
      <w:bookmarkEnd w:id="657"/>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659" w:name="l591"/>
      <w:bookmarkEnd w:id="658"/>
      <w:r w:rsidRPr="000367D8">
        <w:rPr>
          <w:color w:val="000000"/>
        </w:rPr>
        <w:t xml:space="preserve">    &lt;/</w:t>
      </w:r>
      <w:r w:rsidRPr="000367D8">
        <w:rPr>
          <w:color w:val="000080"/>
        </w:rPr>
        <w:t>xs:complexType</w:t>
      </w:r>
      <w:r w:rsidRPr="000367D8">
        <w:rPr>
          <w:color w:val="000000"/>
        </w:rPr>
        <w:t xml:space="preserve">&gt; </w:t>
      </w:r>
    </w:p>
    <w:p w:rsidR="000367D8" w:rsidRPr="000367D8" w:rsidRDefault="000367D8" w:rsidP="000367D8">
      <w:pPr>
        <w:pStyle w:val="Code"/>
        <w:divId w:val="580138896"/>
        <w:rPr>
          <w:color w:val="000000"/>
        </w:rPr>
      </w:pPr>
      <w:bookmarkStart w:id="660" w:name="l592"/>
      <w:bookmarkEnd w:id="659"/>
      <w:r w:rsidRPr="000367D8">
        <w:rPr>
          <w:color w:val="000000"/>
        </w:rPr>
        <w:t xml:space="preserve">    &lt;</w:t>
      </w:r>
      <w:r w:rsidRPr="000367D8">
        <w:rPr>
          <w:color w:val="000080"/>
        </w:rPr>
        <w:t xml:space="preserve">xs:simpleType </w:t>
      </w:r>
      <w:r w:rsidRPr="000367D8">
        <w:t>name=</w:t>
      </w:r>
      <w:r w:rsidRPr="000367D8">
        <w:rPr>
          <w:color w:val="008000"/>
        </w:rPr>
        <w:t>"PositiveDecimalType"</w:t>
      </w:r>
      <w:r w:rsidRPr="000367D8">
        <w:rPr>
          <w:color w:val="000000"/>
        </w:rPr>
        <w:t xml:space="preserve">&gt; </w:t>
      </w:r>
    </w:p>
    <w:p w:rsidR="000367D8" w:rsidRPr="000367D8" w:rsidRDefault="000367D8" w:rsidP="000367D8">
      <w:pPr>
        <w:pStyle w:val="Code"/>
        <w:divId w:val="580138896"/>
        <w:rPr>
          <w:color w:val="000000"/>
        </w:rPr>
      </w:pPr>
      <w:bookmarkStart w:id="661" w:name="l593"/>
      <w:bookmarkEnd w:id="660"/>
      <w:r w:rsidRPr="000367D8">
        <w:rPr>
          <w:color w:val="000000"/>
        </w:rPr>
        <w:t xml:space="preserve">        &lt;</w:t>
      </w:r>
      <w:r w:rsidRPr="000367D8">
        <w:rPr>
          <w:color w:val="000080"/>
        </w:rPr>
        <w:t xml:space="preserve">xs:restriction </w:t>
      </w:r>
      <w:r w:rsidRPr="000367D8">
        <w:t>base=</w:t>
      </w:r>
      <w:r w:rsidRPr="000367D8">
        <w:rPr>
          <w:color w:val="008000"/>
        </w:rPr>
        <w:t>"xs:decimal"</w:t>
      </w:r>
      <w:r w:rsidRPr="000367D8">
        <w:rPr>
          <w:color w:val="000000"/>
        </w:rPr>
        <w:t xml:space="preserve">&gt; </w:t>
      </w:r>
    </w:p>
    <w:p w:rsidR="000367D8" w:rsidRPr="000367D8" w:rsidRDefault="000367D8" w:rsidP="000367D8">
      <w:pPr>
        <w:pStyle w:val="Code"/>
        <w:divId w:val="580138896"/>
        <w:rPr>
          <w:color w:val="000000"/>
        </w:rPr>
      </w:pPr>
      <w:bookmarkStart w:id="662" w:name="l594"/>
      <w:bookmarkEnd w:id="661"/>
      <w:r w:rsidRPr="000367D8">
        <w:rPr>
          <w:color w:val="000000"/>
        </w:rPr>
        <w:t xml:space="preserve">            &lt;</w:t>
      </w:r>
      <w:r w:rsidRPr="000367D8">
        <w:rPr>
          <w:color w:val="000080"/>
        </w:rPr>
        <w:t xml:space="preserve">xs:minExclusive </w:t>
      </w:r>
      <w:r w:rsidRPr="000367D8">
        <w:t>value=</w:t>
      </w:r>
      <w:r w:rsidRPr="000367D8">
        <w:rPr>
          <w:color w:val="008000"/>
        </w:rPr>
        <w:t>"0"</w:t>
      </w:r>
      <w:r w:rsidRPr="000367D8">
        <w:rPr>
          <w:color w:val="000000"/>
        </w:rPr>
        <w:t xml:space="preserve">/&gt; </w:t>
      </w:r>
    </w:p>
    <w:p w:rsidR="000367D8" w:rsidRPr="000367D8" w:rsidRDefault="000367D8" w:rsidP="000367D8">
      <w:pPr>
        <w:pStyle w:val="Code"/>
        <w:divId w:val="580138896"/>
        <w:rPr>
          <w:color w:val="000000"/>
        </w:rPr>
      </w:pPr>
      <w:bookmarkStart w:id="663" w:name="l595"/>
      <w:bookmarkEnd w:id="662"/>
      <w:r w:rsidRPr="000367D8">
        <w:rPr>
          <w:color w:val="000000"/>
        </w:rPr>
        <w:t xml:space="preserve">        &lt;/</w:t>
      </w:r>
      <w:r w:rsidRPr="000367D8">
        <w:rPr>
          <w:color w:val="000080"/>
        </w:rPr>
        <w:t>xs:restriction</w:t>
      </w:r>
      <w:r w:rsidRPr="000367D8">
        <w:rPr>
          <w:color w:val="000000"/>
        </w:rPr>
        <w:t xml:space="preserve">&gt; </w:t>
      </w:r>
    </w:p>
    <w:p w:rsidR="000367D8" w:rsidRPr="000367D8" w:rsidRDefault="000367D8" w:rsidP="000367D8">
      <w:pPr>
        <w:pStyle w:val="Code"/>
        <w:divId w:val="580138896"/>
        <w:rPr>
          <w:color w:val="000000"/>
        </w:rPr>
      </w:pPr>
      <w:bookmarkStart w:id="664" w:name="l596"/>
      <w:bookmarkEnd w:id="663"/>
      <w:r w:rsidRPr="000367D8">
        <w:rPr>
          <w:color w:val="000000"/>
        </w:rPr>
        <w:t xml:space="preserve">    &lt;/</w:t>
      </w:r>
      <w:r w:rsidRPr="000367D8">
        <w:rPr>
          <w:color w:val="000080"/>
        </w:rPr>
        <w:t>xs:simpleType</w:t>
      </w:r>
      <w:r w:rsidRPr="000367D8">
        <w:rPr>
          <w:color w:val="000000"/>
        </w:rPr>
        <w:t xml:space="preserve">&gt; </w:t>
      </w:r>
    </w:p>
    <w:p w:rsidR="000367D8" w:rsidRPr="000367D8" w:rsidRDefault="000367D8" w:rsidP="000367D8">
      <w:pPr>
        <w:pStyle w:val="Code"/>
        <w:divId w:val="580138896"/>
        <w:rPr>
          <w:i/>
          <w:iCs/>
          <w:color w:val="808080"/>
        </w:rPr>
      </w:pPr>
      <w:bookmarkStart w:id="665" w:name="l597"/>
      <w:bookmarkEnd w:id="664"/>
      <w:r w:rsidRPr="000367D8">
        <w:rPr>
          <w:color w:val="000000"/>
        </w:rPr>
        <w:t xml:space="preserve">    </w:t>
      </w:r>
      <w:r w:rsidRPr="000367D8">
        <w:rPr>
          <w:i/>
          <w:iCs/>
          <w:color w:val="808080"/>
        </w:rPr>
        <w:t xml:space="preserve">&lt;!-- </w:t>
      </w:r>
    </w:p>
    <w:p w:rsidR="000367D8" w:rsidRPr="000367D8" w:rsidRDefault="000367D8" w:rsidP="000367D8">
      <w:pPr>
        <w:pStyle w:val="Code"/>
        <w:divId w:val="580138896"/>
        <w:rPr>
          <w:color w:val="000000"/>
        </w:rPr>
      </w:pPr>
      <w:bookmarkStart w:id="666" w:name="l598"/>
      <w:bookmarkEnd w:id="665"/>
      <w:r w:rsidRPr="000367D8">
        <w:rPr>
          <w:color w:val="000000"/>
        </w:rPr>
        <w:t xml:space="preserve">       Definition of the OPTIMIS data protection constraints. </w:t>
      </w:r>
    </w:p>
    <w:p w:rsidR="000367D8" w:rsidRPr="000367D8" w:rsidRDefault="000367D8" w:rsidP="000367D8">
      <w:pPr>
        <w:pStyle w:val="Code"/>
        <w:divId w:val="580138896"/>
        <w:rPr>
          <w:color w:val="000000"/>
        </w:rPr>
      </w:pPr>
      <w:bookmarkStart w:id="667" w:name="l599"/>
      <w:bookmarkEnd w:id="666"/>
      <w:r w:rsidRPr="000367D8">
        <w:rPr>
          <w:color w:val="000000"/>
        </w:rPr>
        <w:t xml:space="preserve">    --&gt; </w:t>
      </w:r>
    </w:p>
    <w:p w:rsidR="000367D8" w:rsidRPr="000367D8" w:rsidRDefault="000367D8" w:rsidP="000367D8">
      <w:pPr>
        <w:pStyle w:val="Code"/>
        <w:divId w:val="580138896"/>
        <w:rPr>
          <w:color w:val="000000"/>
        </w:rPr>
      </w:pPr>
      <w:bookmarkStart w:id="668" w:name="l600"/>
      <w:bookmarkEnd w:id="667"/>
      <w:r w:rsidRPr="000367D8">
        <w:rPr>
          <w:color w:val="000000"/>
        </w:rPr>
        <w:t xml:space="preserve">    &lt;</w:t>
      </w:r>
      <w:r w:rsidRPr="000367D8">
        <w:rPr>
          <w:color w:val="000080"/>
        </w:rPr>
        <w:t xml:space="preserve">xs:complexType </w:t>
      </w:r>
      <w:r w:rsidRPr="000367D8">
        <w:t>name=</w:t>
      </w:r>
      <w:r w:rsidRPr="000367D8">
        <w:rPr>
          <w:color w:val="008000"/>
        </w:rPr>
        <w:t>"DataProtectionSectionType"</w:t>
      </w:r>
      <w:r w:rsidRPr="000367D8">
        <w:rPr>
          <w:color w:val="000000"/>
        </w:rPr>
        <w:t xml:space="preserve">&gt; </w:t>
      </w:r>
    </w:p>
    <w:p w:rsidR="000367D8" w:rsidRPr="000367D8" w:rsidRDefault="000367D8" w:rsidP="000367D8">
      <w:pPr>
        <w:pStyle w:val="Code"/>
        <w:divId w:val="580138896"/>
        <w:rPr>
          <w:color w:val="000000"/>
        </w:rPr>
      </w:pPr>
      <w:bookmarkStart w:id="669" w:name="l601"/>
      <w:bookmarkEnd w:id="668"/>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670" w:name="l602"/>
      <w:bookmarkEnd w:id="669"/>
      <w:r w:rsidRPr="000367D8">
        <w:rPr>
          <w:color w:val="000000"/>
        </w:rPr>
        <w:t xml:space="preserve">            &lt;</w:t>
      </w:r>
      <w:r w:rsidRPr="000367D8">
        <w:rPr>
          <w:color w:val="000080"/>
        </w:rPr>
        <w:t xml:space="preserve">xs:element </w:t>
      </w:r>
      <w:r w:rsidRPr="000367D8">
        <w:t>name=</w:t>
      </w:r>
      <w:r w:rsidRPr="000367D8">
        <w:rPr>
          <w:color w:val="008000"/>
        </w:rPr>
        <w:t xml:space="preserve">"EligibleCountryList" </w:t>
      </w:r>
      <w:r w:rsidRPr="000367D8">
        <w:t>type=</w:t>
      </w:r>
      <w:r w:rsidRPr="000367D8">
        <w:rPr>
          <w:color w:val="008000"/>
        </w:rPr>
        <w:t>"opt:CountryListType"</w:t>
      </w:r>
      <w:r w:rsidRPr="000367D8">
        <w:rPr>
          <w:color w:val="000000"/>
        </w:rPr>
        <w:t xml:space="preserve"> </w:t>
      </w:r>
    </w:p>
    <w:p w:rsidR="000367D8" w:rsidRPr="000367D8" w:rsidRDefault="000367D8" w:rsidP="000367D8">
      <w:pPr>
        <w:pStyle w:val="Code"/>
        <w:divId w:val="580138896"/>
        <w:rPr>
          <w:color w:val="000000"/>
        </w:rPr>
      </w:pPr>
      <w:bookmarkStart w:id="671" w:name="l603"/>
      <w:bookmarkEnd w:id="670"/>
      <w:r w:rsidRPr="000367D8">
        <w:rPr>
          <w:color w:val="000000"/>
        </w:rPr>
        <w:t xml:space="preserve">                        </w:t>
      </w:r>
      <w:r w:rsidRPr="000367D8">
        <w:t>minOccurs=</w:t>
      </w:r>
      <w:r w:rsidRPr="000367D8">
        <w:rPr>
          <w:color w:val="008000"/>
        </w:rPr>
        <w:t>"0"</w:t>
      </w:r>
      <w:r w:rsidRPr="000367D8">
        <w:rPr>
          <w:color w:val="000000"/>
        </w:rPr>
        <w:t xml:space="preserve">/&gt; </w:t>
      </w:r>
    </w:p>
    <w:p w:rsidR="000367D8" w:rsidRPr="000367D8" w:rsidRDefault="000367D8" w:rsidP="000367D8">
      <w:pPr>
        <w:pStyle w:val="Code"/>
        <w:divId w:val="580138896"/>
        <w:rPr>
          <w:color w:val="000000"/>
        </w:rPr>
      </w:pPr>
      <w:bookmarkStart w:id="672" w:name="l604"/>
      <w:bookmarkEnd w:id="671"/>
      <w:r w:rsidRPr="000367D8">
        <w:rPr>
          <w:color w:val="000000"/>
        </w:rPr>
        <w:t xml:space="preserve">            &lt;</w:t>
      </w:r>
      <w:r w:rsidRPr="000367D8">
        <w:rPr>
          <w:color w:val="000080"/>
        </w:rPr>
        <w:t xml:space="preserve">xs:element </w:t>
      </w:r>
      <w:r w:rsidRPr="000367D8">
        <w:t>name=</w:t>
      </w:r>
      <w:r w:rsidRPr="000367D8">
        <w:rPr>
          <w:color w:val="008000"/>
        </w:rPr>
        <w:t xml:space="preserve">"NonEligibleCountryList" </w:t>
      </w:r>
      <w:r w:rsidRPr="000367D8">
        <w:t>type=</w:t>
      </w:r>
      <w:r w:rsidRPr="000367D8">
        <w:rPr>
          <w:color w:val="008000"/>
        </w:rPr>
        <w:t>"opt:CountryListType"</w:t>
      </w:r>
      <w:r w:rsidRPr="000367D8">
        <w:rPr>
          <w:color w:val="000000"/>
        </w:rPr>
        <w:t xml:space="preserve"> </w:t>
      </w:r>
    </w:p>
    <w:p w:rsidR="000367D8" w:rsidRPr="000367D8" w:rsidRDefault="000367D8" w:rsidP="000367D8">
      <w:pPr>
        <w:pStyle w:val="Code"/>
        <w:divId w:val="580138896"/>
        <w:rPr>
          <w:color w:val="000000"/>
        </w:rPr>
      </w:pPr>
      <w:bookmarkStart w:id="673" w:name="l605"/>
      <w:bookmarkEnd w:id="672"/>
      <w:r w:rsidRPr="000367D8">
        <w:rPr>
          <w:color w:val="000000"/>
        </w:rPr>
        <w:t xml:space="preserve">                        </w:t>
      </w:r>
      <w:r w:rsidRPr="000367D8">
        <w:t>minOccurs=</w:t>
      </w:r>
      <w:r w:rsidRPr="000367D8">
        <w:rPr>
          <w:color w:val="008000"/>
        </w:rPr>
        <w:t>"0"</w:t>
      </w:r>
      <w:r w:rsidRPr="000367D8">
        <w:rPr>
          <w:color w:val="000000"/>
        </w:rPr>
        <w:t xml:space="preserve">/&gt; </w:t>
      </w:r>
    </w:p>
    <w:p w:rsidR="000367D8" w:rsidRPr="000367D8" w:rsidRDefault="000367D8" w:rsidP="000367D8">
      <w:pPr>
        <w:pStyle w:val="Code"/>
        <w:divId w:val="580138896"/>
        <w:rPr>
          <w:color w:val="000000"/>
        </w:rPr>
      </w:pPr>
      <w:bookmarkStart w:id="674" w:name="l606"/>
      <w:bookmarkEnd w:id="673"/>
      <w:r w:rsidRPr="000367D8">
        <w:rPr>
          <w:color w:val="000000"/>
        </w:rPr>
        <w:t xml:space="preserve">            &lt;</w:t>
      </w:r>
      <w:r w:rsidRPr="000367D8">
        <w:rPr>
          <w:color w:val="000080"/>
        </w:rPr>
        <w:t xml:space="preserve">xs:element </w:t>
      </w:r>
      <w:r w:rsidRPr="000367D8">
        <w:t>name=</w:t>
      </w:r>
      <w:r w:rsidRPr="000367D8">
        <w:rPr>
          <w:color w:val="008000"/>
        </w:rPr>
        <w:t xml:space="preserve">"DataProtectionLevel" </w:t>
      </w:r>
      <w:r w:rsidRPr="000367D8">
        <w:t>type=</w:t>
      </w:r>
      <w:r w:rsidRPr="000367D8">
        <w:rPr>
          <w:color w:val="008000"/>
        </w:rPr>
        <w:t>"opt:DataProtectionLevelType"</w:t>
      </w:r>
      <w:r w:rsidRPr="000367D8">
        <w:rPr>
          <w:color w:val="000000"/>
        </w:rPr>
        <w:t xml:space="preserve"> </w:t>
      </w:r>
    </w:p>
    <w:p w:rsidR="000367D8" w:rsidRPr="000367D8" w:rsidRDefault="000367D8" w:rsidP="000367D8">
      <w:pPr>
        <w:pStyle w:val="Code"/>
        <w:divId w:val="580138896"/>
        <w:rPr>
          <w:color w:val="000000"/>
        </w:rPr>
      </w:pPr>
      <w:bookmarkStart w:id="675" w:name="l607"/>
      <w:bookmarkEnd w:id="674"/>
      <w:r w:rsidRPr="000367D8">
        <w:rPr>
          <w:color w:val="000000"/>
        </w:rPr>
        <w:t xml:space="preserve">                        </w:t>
      </w:r>
      <w:r w:rsidRPr="000367D8">
        <w:t>minOccurs=</w:t>
      </w:r>
      <w:r w:rsidRPr="000367D8">
        <w:rPr>
          <w:color w:val="008000"/>
        </w:rPr>
        <w:t>"0"</w:t>
      </w:r>
      <w:r w:rsidRPr="000367D8">
        <w:rPr>
          <w:color w:val="000000"/>
        </w:rPr>
        <w:t xml:space="preserve">/&gt; </w:t>
      </w:r>
    </w:p>
    <w:p w:rsidR="000367D8" w:rsidRPr="000367D8" w:rsidRDefault="000367D8" w:rsidP="000367D8">
      <w:pPr>
        <w:pStyle w:val="Code"/>
        <w:divId w:val="580138896"/>
        <w:rPr>
          <w:color w:val="000000"/>
        </w:rPr>
      </w:pPr>
      <w:bookmarkStart w:id="676" w:name="l608"/>
      <w:bookmarkEnd w:id="675"/>
      <w:r w:rsidRPr="000367D8">
        <w:rPr>
          <w:color w:val="000000"/>
        </w:rPr>
        <w:t xml:space="preserve">            &lt;</w:t>
      </w:r>
      <w:r w:rsidRPr="000367D8">
        <w:rPr>
          <w:color w:val="000080"/>
        </w:rPr>
        <w:t xml:space="preserve">xs:element </w:t>
      </w:r>
      <w:r w:rsidRPr="000367D8">
        <w:t>name=</w:t>
      </w:r>
      <w:r w:rsidRPr="000367D8">
        <w:rPr>
          <w:color w:val="008000"/>
        </w:rPr>
        <w:t xml:space="preserve">"DataEncryptionLevel" </w:t>
      </w:r>
      <w:r w:rsidRPr="000367D8">
        <w:t>type=</w:t>
      </w:r>
      <w:r w:rsidRPr="000367D8">
        <w:rPr>
          <w:color w:val="008000"/>
        </w:rPr>
        <w:t>"opt:EncryptionLevelType"</w:t>
      </w:r>
      <w:r w:rsidRPr="000367D8">
        <w:rPr>
          <w:color w:val="000000"/>
        </w:rPr>
        <w:t xml:space="preserve"> </w:t>
      </w:r>
    </w:p>
    <w:p w:rsidR="000367D8" w:rsidRPr="000367D8" w:rsidRDefault="000367D8" w:rsidP="000367D8">
      <w:pPr>
        <w:pStyle w:val="Code"/>
        <w:divId w:val="580138896"/>
        <w:rPr>
          <w:color w:val="000000"/>
        </w:rPr>
      </w:pPr>
      <w:bookmarkStart w:id="677" w:name="l609"/>
      <w:bookmarkEnd w:id="676"/>
      <w:r w:rsidRPr="000367D8">
        <w:rPr>
          <w:color w:val="000000"/>
        </w:rPr>
        <w:lastRenderedPageBreak/>
        <w:t xml:space="preserve">                        </w:t>
      </w:r>
      <w:r w:rsidRPr="000367D8">
        <w:t>minOccurs=</w:t>
      </w:r>
      <w:r w:rsidRPr="000367D8">
        <w:rPr>
          <w:color w:val="008000"/>
        </w:rPr>
        <w:t>"0"</w:t>
      </w:r>
      <w:r w:rsidRPr="000367D8">
        <w:rPr>
          <w:color w:val="000000"/>
        </w:rPr>
        <w:t xml:space="preserve">/&gt; </w:t>
      </w:r>
    </w:p>
    <w:p w:rsidR="000367D8" w:rsidRPr="000367D8" w:rsidRDefault="000367D8" w:rsidP="000367D8">
      <w:pPr>
        <w:pStyle w:val="Code"/>
        <w:divId w:val="580138896"/>
        <w:rPr>
          <w:color w:val="000000"/>
        </w:rPr>
      </w:pPr>
      <w:bookmarkStart w:id="678" w:name="l610"/>
      <w:bookmarkEnd w:id="677"/>
      <w:r w:rsidRPr="000367D8">
        <w:rPr>
          <w:color w:val="000000"/>
        </w:rPr>
        <w:t xml:space="preserve">            &lt;</w:t>
      </w:r>
      <w:r w:rsidRPr="000367D8">
        <w:rPr>
          <w:color w:val="000080"/>
        </w:rPr>
        <w:t xml:space="preserve">xs:element </w:t>
      </w:r>
      <w:r w:rsidRPr="000367D8">
        <w:t>name=</w:t>
      </w:r>
      <w:r w:rsidRPr="000367D8">
        <w:rPr>
          <w:color w:val="008000"/>
        </w:rPr>
        <w:t xml:space="preserve">"DataStorage" </w:t>
      </w:r>
      <w:r w:rsidRPr="000367D8">
        <w:t>minOccurs=</w:t>
      </w:r>
      <w:r w:rsidRPr="000367D8">
        <w:rPr>
          <w:color w:val="008000"/>
        </w:rPr>
        <w:t>"0"</w:t>
      </w:r>
      <w:r w:rsidRPr="000367D8">
        <w:rPr>
          <w:color w:val="000000"/>
        </w:rPr>
        <w:t xml:space="preserve">&gt; </w:t>
      </w:r>
    </w:p>
    <w:p w:rsidR="000367D8" w:rsidRPr="000367D8" w:rsidRDefault="000367D8" w:rsidP="000367D8">
      <w:pPr>
        <w:pStyle w:val="Code"/>
        <w:divId w:val="580138896"/>
        <w:rPr>
          <w:color w:val="000000"/>
        </w:rPr>
      </w:pPr>
      <w:bookmarkStart w:id="679" w:name="l611"/>
      <w:bookmarkEnd w:id="678"/>
      <w:r w:rsidRPr="000367D8">
        <w:rPr>
          <w:color w:val="000000"/>
        </w:rPr>
        <w:t xml:space="preserve">                &lt;</w:t>
      </w:r>
      <w:r w:rsidRPr="000367D8">
        <w:rPr>
          <w:color w:val="000080"/>
        </w:rPr>
        <w:t>xs:complexType</w:t>
      </w:r>
      <w:r w:rsidRPr="000367D8">
        <w:rPr>
          <w:color w:val="000000"/>
        </w:rPr>
        <w:t xml:space="preserve">&gt; </w:t>
      </w:r>
    </w:p>
    <w:p w:rsidR="000367D8" w:rsidRPr="000367D8" w:rsidRDefault="000367D8" w:rsidP="000367D8">
      <w:pPr>
        <w:pStyle w:val="Code"/>
        <w:divId w:val="580138896"/>
        <w:rPr>
          <w:color w:val="000000"/>
        </w:rPr>
      </w:pPr>
      <w:bookmarkStart w:id="680" w:name="l612"/>
      <w:bookmarkEnd w:id="679"/>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681" w:name="l613"/>
      <w:bookmarkEnd w:id="680"/>
      <w:r w:rsidRPr="000367D8">
        <w:rPr>
          <w:color w:val="000000"/>
        </w:rPr>
        <w:t xml:space="preserve">                        &lt;</w:t>
      </w:r>
      <w:r w:rsidRPr="000367D8">
        <w:rPr>
          <w:color w:val="000080"/>
        </w:rPr>
        <w:t xml:space="preserve">xs:element </w:t>
      </w:r>
      <w:r w:rsidRPr="000367D8">
        <w:t>name=</w:t>
      </w:r>
      <w:r w:rsidRPr="000367D8">
        <w:rPr>
          <w:color w:val="008000"/>
        </w:rPr>
        <w:t xml:space="preserve">"AllocationUnit" </w:t>
      </w:r>
      <w:r w:rsidRPr="000367D8">
        <w:t>type=</w:t>
      </w:r>
      <w:r w:rsidRPr="000367D8">
        <w:rPr>
          <w:color w:val="008000"/>
        </w:rPr>
        <w:t xml:space="preserve">"xs:string" </w:t>
      </w:r>
      <w:r w:rsidRPr="000367D8">
        <w:t>default=</w:t>
      </w:r>
      <w:r w:rsidRPr="000367D8">
        <w:rPr>
          <w:color w:val="008000"/>
        </w:rPr>
        <w:t>"byte"</w:t>
      </w:r>
      <w:r w:rsidRPr="000367D8">
        <w:rPr>
          <w:color w:val="000000"/>
        </w:rPr>
        <w:t xml:space="preserve">/&gt; </w:t>
      </w:r>
    </w:p>
    <w:p w:rsidR="000367D8" w:rsidRPr="000367D8" w:rsidRDefault="000367D8" w:rsidP="000367D8">
      <w:pPr>
        <w:pStyle w:val="Code"/>
        <w:divId w:val="580138896"/>
        <w:rPr>
          <w:color w:val="000000"/>
        </w:rPr>
      </w:pPr>
      <w:bookmarkStart w:id="682" w:name="l614"/>
      <w:bookmarkEnd w:id="681"/>
      <w:r w:rsidRPr="000367D8">
        <w:rPr>
          <w:color w:val="000000"/>
        </w:rPr>
        <w:t xml:space="preserve">                        &lt;</w:t>
      </w:r>
      <w:r w:rsidRPr="000367D8">
        <w:rPr>
          <w:color w:val="000080"/>
        </w:rPr>
        <w:t xml:space="preserve">xs:element </w:t>
      </w:r>
      <w:r w:rsidRPr="000367D8">
        <w:t>name=</w:t>
      </w:r>
      <w:r w:rsidRPr="000367D8">
        <w:rPr>
          <w:color w:val="008000"/>
        </w:rPr>
        <w:t xml:space="preserve">"Capacity" </w:t>
      </w:r>
      <w:r w:rsidRPr="000367D8">
        <w:t>type=</w:t>
      </w:r>
      <w:r w:rsidRPr="000367D8">
        <w:rPr>
          <w:color w:val="008000"/>
        </w:rPr>
        <w:t xml:space="preserve">"xs:long" </w:t>
      </w:r>
      <w:r w:rsidRPr="000367D8">
        <w:t>default=</w:t>
      </w:r>
      <w:r w:rsidRPr="000367D8">
        <w:rPr>
          <w:color w:val="008000"/>
        </w:rPr>
        <w:t>"1"</w:t>
      </w:r>
      <w:r w:rsidRPr="000367D8">
        <w:rPr>
          <w:color w:val="000000"/>
        </w:rPr>
        <w:t xml:space="preserve">/&gt; </w:t>
      </w:r>
    </w:p>
    <w:p w:rsidR="000367D8" w:rsidRPr="000367D8" w:rsidRDefault="000367D8" w:rsidP="000367D8">
      <w:pPr>
        <w:pStyle w:val="Code"/>
        <w:divId w:val="580138896"/>
        <w:rPr>
          <w:color w:val="000000"/>
        </w:rPr>
      </w:pPr>
      <w:bookmarkStart w:id="683" w:name="l615"/>
      <w:bookmarkEnd w:id="682"/>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684" w:name="l616"/>
      <w:bookmarkEnd w:id="683"/>
      <w:r w:rsidRPr="000367D8">
        <w:rPr>
          <w:color w:val="000000"/>
        </w:rPr>
        <w:t xml:space="preserve">                &lt;/</w:t>
      </w:r>
      <w:r w:rsidRPr="000367D8">
        <w:rPr>
          <w:color w:val="000080"/>
        </w:rPr>
        <w:t>xs:complexType</w:t>
      </w:r>
      <w:r w:rsidRPr="000367D8">
        <w:rPr>
          <w:color w:val="000000"/>
        </w:rPr>
        <w:t xml:space="preserve">&gt; </w:t>
      </w:r>
    </w:p>
    <w:p w:rsidR="000367D8" w:rsidRPr="000367D8" w:rsidRDefault="000367D8" w:rsidP="000367D8">
      <w:pPr>
        <w:pStyle w:val="Code"/>
        <w:divId w:val="580138896"/>
        <w:rPr>
          <w:color w:val="000000"/>
        </w:rPr>
      </w:pPr>
      <w:bookmarkStart w:id="685" w:name="l617"/>
      <w:bookmarkEnd w:id="684"/>
      <w:r w:rsidRPr="000367D8">
        <w:rPr>
          <w:color w:val="000000"/>
        </w:rPr>
        <w:t xml:space="preserve">            &lt;/</w:t>
      </w:r>
      <w:r w:rsidRPr="000367D8">
        <w:rPr>
          <w:color w:val="000080"/>
        </w:rPr>
        <w:t>xs:element</w:t>
      </w:r>
      <w:r w:rsidRPr="000367D8">
        <w:rPr>
          <w:color w:val="000000"/>
        </w:rPr>
        <w:t xml:space="preserve">&gt; </w:t>
      </w:r>
    </w:p>
    <w:p w:rsidR="000367D8" w:rsidRPr="000367D8" w:rsidRDefault="000367D8" w:rsidP="000367D8">
      <w:pPr>
        <w:pStyle w:val="Code"/>
        <w:divId w:val="580138896"/>
        <w:rPr>
          <w:color w:val="000000"/>
        </w:rPr>
      </w:pPr>
      <w:bookmarkStart w:id="686" w:name="l618"/>
      <w:bookmarkEnd w:id="685"/>
      <w:r w:rsidRPr="000367D8">
        <w:rPr>
          <w:color w:val="000000"/>
        </w:rPr>
        <w:t xml:space="preserve">            &lt;</w:t>
      </w:r>
      <w:r w:rsidRPr="000367D8">
        <w:rPr>
          <w:color w:val="000080"/>
        </w:rPr>
        <w:t xml:space="preserve">xs:any </w:t>
      </w:r>
      <w:r w:rsidRPr="000367D8">
        <w:t>namespace=</w:t>
      </w:r>
      <w:r w:rsidRPr="000367D8">
        <w:rPr>
          <w:color w:val="008000"/>
        </w:rPr>
        <w:t xml:space="preserve">"##other" </w:t>
      </w:r>
      <w:r w:rsidRPr="000367D8">
        <w:t>processContents=</w:t>
      </w:r>
      <w:r w:rsidRPr="000367D8">
        <w:rPr>
          <w:color w:val="008000"/>
        </w:rPr>
        <w:t xml:space="preserve">"strict" </w:t>
      </w:r>
      <w:r w:rsidRPr="000367D8">
        <w:t>minOccurs=</w:t>
      </w:r>
      <w:r w:rsidRPr="000367D8">
        <w:rPr>
          <w:color w:val="008000"/>
        </w:rPr>
        <w:t>"0"</w:t>
      </w:r>
      <w:r w:rsidRPr="000367D8">
        <w:rPr>
          <w:color w:val="000000"/>
        </w:rPr>
        <w:t xml:space="preserve"> </w:t>
      </w:r>
    </w:p>
    <w:p w:rsidR="000367D8" w:rsidRPr="000367D8" w:rsidRDefault="000367D8" w:rsidP="000367D8">
      <w:pPr>
        <w:pStyle w:val="Code"/>
        <w:divId w:val="580138896"/>
        <w:rPr>
          <w:color w:val="000000"/>
        </w:rPr>
      </w:pPr>
      <w:bookmarkStart w:id="687" w:name="l619"/>
      <w:bookmarkEnd w:id="686"/>
      <w:r w:rsidRPr="000367D8">
        <w:rPr>
          <w:color w:val="000000"/>
        </w:rPr>
        <w:t xml:space="preserve">                    </w:t>
      </w:r>
      <w:r w:rsidRPr="000367D8">
        <w:t>maxOccurs=</w:t>
      </w:r>
      <w:r w:rsidRPr="000367D8">
        <w:rPr>
          <w:color w:val="008000"/>
        </w:rPr>
        <w:t>"unbounded"</w:t>
      </w:r>
      <w:r w:rsidRPr="000367D8">
        <w:rPr>
          <w:color w:val="000000"/>
        </w:rPr>
        <w:t xml:space="preserve">/&gt; </w:t>
      </w:r>
    </w:p>
    <w:p w:rsidR="000367D8" w:rsidRPr="000367D8" w:rsidRDefault="000367D8" w:rsidP="000367D8">
      <w:pPr>
        <w:pStyle w:val="Code"/>
        <w:divId w:val="580138896"/>
        <w:rPr>
          <w:color w:val="000000"/>
        </w:rPr>
      </w:pPr>
      <w:bookmarkStart w:id="688" w:name="l620"/>
      <w:bookmarkEnd w:id="687"/>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689" w:name="l621"/>
      <w:bookmarkEnd w:id="688"/>
      <w:r w:rsidRPr="000367D8">
        <w:rPr>
          <w:color w:val="000000"/>
        </w:rPr>
        <w:t xml:space="preserve">    &lt;/</w:t>
      </w:r>
      <w:r w:rsidRPr="000367D8">
        <w:rPr>
          <w:color w:val="000080"/>
        </w:rPr>
        <w:t>xs:complexType</w:t>
      </w:r>
      <w:r w:rsidRPr="000367D8">
        <w:rPr>
          <w:color w:val="000000"/>
        </w:rPr>
        <w:t xml:space="preserve">&gt; </w:t>
      </w:r>
    </w:p>
    <w:p w:rsidR="000367D8" w:rsidRPr="000367D8" w:rsidRDefault="000367D8" w:rsidP="000367D8">
      <w:pPr>
        <w:pStyle w:val="Code"/>
        <w:divId w:val="580138896"/>
        <w:rPr>
          <w:color w:val="000000"/>
        </w:rPr>
      </w:pPr>
      <w:bookmarkStart w:id="690" w:name="l622"/>
      <w:bookmarkEnd w:id="689"/>
      <w:r w:rsidRPr="000367D8">
        <w:rPr>
          <w:color w:val="000000"/>
        </w:rPr>
        <w:t xml:space="preserve">    &lt;</w:t>
      </w:r>
      <w:r w:rsidRPr="000367D8">
        <w:rPr>
          <w:color w:val="000080"/>
        </w:rPr>
        <w:t xml:space="preserve">xs:simpleType </w:t>
      </w:r>
      <w:r w:rsidRPr="000367D8">
        <w:t>name=</w:t>
      </w:r>
      <w:r w:rsidRPr="000367D8">
        <w:rPr>
          <w:color w:val="008000"/>
        </w:rPr>
        <w:t>"DataProtectionLevelType"</w:t>
      </w:r>
      <w:r w:rsidRPr="000367D8">
        <w:rPr>
          <w:color w:val="000000"/>
        </w:rPr>
        <w:t xml:space="preserve">&gt; </w:t>
      </w:r>
    </w:p>
    <w:p w:rsidR="000367D8" w:rsidRPr="000367D8" w:rsidRDefault="000367D8" w:rsidP="000367D8">
      <w:pPr>
        <w:pStyle w:val="Code"/>
        <w:divId w:val="580138896"/>
        <w:rPr>
          <w:color w:val="000000"/>
        </w:rPr>
      </w:pPr>
      <w:bookmarkStart w:id="691" w:name="l623"/>
      <w:bookmarkEnd w:id="690"/>
      <w:r w:rsidRPr="000367D8">
        <w:rPr>
          <w:color w:val="000000"/>
        </w:rPr>
        <w:t xml:space="preserve">        &lt;</w:t>
      </w:r>
      <w:r w:rsidRPr="000367D8">
        <w:rPr>
          <w:color w:val="000080"/>
        </w:rPr>
        <w:t>xs:annotation</w:t>
      </w:r>
      <w:r w:rsidRPr="000367D8">
        <w:rPr>
          <w:color w:val="000000"/>
        </w:rPr>
        <w:t xml:space="preserve">&gt; </w:t>
      </w:r>
    </w:p>
    <w:p w:rsidR="000367D8" w:rsidRPr="000367D8" w:rsidRDefault="000367D8" w:rsidP="000367D8">
      <w:pPr>
        <w:pStyle w:val="Code"/>
        <w:divId w:val="580138896"/>
        <w:rPr>
          <w:color w:val="000000"/>
        </w:rPr>
      </w:pPr>
      <w:bookmarkStart w:id="692" w:name="l624"/>
      <w:bookmarkEnd w:id="691"/>
      <w:r w:rsidRPr="000367D8">
        <w:rPr>
          <w:color w:val="000000"/>
        </w:rPr>
        <w:t xml:space="preserve">            &lt;</w:t>
      </w:r>
      <w:r w:rsidRPr="000367D8">
        <w:rPr>
          <w:color w:val="000080"/>
        </w:rPr>
        <w:t>xs:documentation</w:t>
      </w:r>
      <w:r w:rsidRPr="000367D8">
        <w:rPr>
          <w:color w:val="000000"/>
        </w:rPr>
        <w:t xml:space="preserve">&gt; </w:t>
      </w:r>
    </w:p>
    <w:p w:rsidR="000367D8" w:rsidRPr="000367D8" w:rsidRDefault="000367D8" w:rsidP="000367D8">
      <w:pPr>
        <w:pStyle w:val="Code"/>
        <w:divId w:val="580138896"/>
        <w:rPr>
          <w:color w:val="000000"/>
        </w:rPr>
      </w:pPr>
      <w:bookmarkStart w:id="693" w:name="l625"/>
      <w:bookmarkEnd w:id="692"/>
      <w:r w:rsidRPr="000367D8">
        <w:rPr>
          <w:color w:val="000000"/>
        </w:rPr>
        <w:t xml:space="preserve">                DataProtectionLevel specifies the level of protection that is guaranteed </w:t>
      </w:r>
    </w:p>
    <w:p w:rsidR="000367D8" w:rsidRPr="000367D8" w:rsidRDefault="000367D8" w:rsidP="000367D8">
      <w:pPr>
        <w:pStyle w:val="Code"/>
        <w:divId w:val="580138896"/>
        <w:rPr>
          <w:color w:val="000000"/>
        </w:rPr>
      </w:pPr>
      <w:bookmarkStart w:id="694" w:name="l626"/>
      <w:bookmarkEnd w:id="693"/>
      <w:r w:rsidRPr="000367D8">
        <w:rPr>
          <w:color w:val="000000"/>
        </w:rPr>
        <w:t xml:space="preserve">                by a service provider regarding data management. In general it defines </w:t>
      </w:r>
    </w:p>
    <w:p w:rsidR="000367D8" w:rsidRPr="000367D8" w:rsidRDefault="000367D8" w:rsidP="000367D8">
      <w:pPr>
        <w:pStyle w:val="Code"/>
        <w:divId w:val="580138896"/>
        <w:rPr>
          <w:color w:val="000000"/>
        </w:rPr>
      </w:pPr>
      <w:bookmarkStart w:id="695" w:name="l627"/>
      <w:bookmarkEnd w:id="694"/>
      <w:r w:rsidRPr="000367D8">
        <w:rPr>
          <w:color w:val="000000"/>
        </w:rPr>
        <w:t xml:space="preserve">                to which countries data may be transfered by the provider. Countries are </w:t>
      </w:r>
    </w:p>
    <w:p w:rsidR="000367D8" w:rsidRPr="000367D8" w:rsidRDefault="000367D8" w:rsidP="000367D8">
      <w:pPr>
        <w:pStyle w:val="Code"/>
        <w:divId w:val="580138896"/>
        <w:rPr>
          <w:color w:val="000000"/>
        </w:rPr>
      </w:pPr>
      <w:bookmarkStart w:id="696" w:name="l628"/>
      <w:bookmarkEnd w:id="695"/>
      <w:r w:rsidRPr="000367D8">
        <w:rPr>
          <w:color w:val="000000"/>
        </w:rPr>
        <w:t xml:space="preserve">                divided into countries that have a sufficient level of protection (known </w:t>
      </w:r>
    </w:p>
    <w:p w:rsidR="000367D8" w:rsidRPr="000367D8" w:rsidRDefault="000367D8" w:rsidP="000367D8">
      <w:pPr>
        <w:pStyle w:val="Code"/>
        <w:divId w:val="580138896"/>
        <w:rPr>
          <w:color w:val="000000"/>
        </w:rPr>
      </w:pPr>
      <w:bookmarkStart w:id="697" w:name="l629"/>
      <w:bookmarkEnd w:id="696"/>
      <w:r w:rsidRPr="000367D8">
        <w:rPr>
          <w:color w:val="000000"/>
        </w:rPr>
        <w:t xml:space="preserve">                as Data Protection Area-DPA) and countries that do not meet these </w:t>
      </w:r>
    </w:p>
    <w:p w:rsidR="000367D8" w:rsidRPr="000367D8" w:rsidRDefault="000367D8" w:rsidP="000367D8">
      <w:pPr>
        <w:pStyle w:val="Code"/>
        <w:divId w:val="580138896"/>
        <w:rPr>
          <w:color w:val="000000"/>
        </w:rPr>
      </w:pPr>
      <w:bookmarkStart w:id="698" w:name="l630"/>
      <w:bookmarkEnd w:id="697"/>
      <w:r w:rsidRPr="000367D8">
        <w:rPr>
          <w:color w:val="000000"/>
        </w:rPr>
        <w:t xml:space="preserve">                levels. Transferring sensitive data to the latter is a violation and the </w:t>
      </w:r>
    </w:p>
    <w:p w:rsidR="000367D8" w:rsidRPr="000367D8" w:rsidRDefault="000367D8" w:rsidP="000367D8">
      <w:pPr>
        <w:pStyle w:val="Code"/>
        <w:divId w:val="580138896"/>
        <w:rPr>
          <w:color w:val="000000"/>
        </w:rPr>
      </w:pPr>
      <w:bookmarkStart w:id="699" w:name="l631"/>
      <w:bookmarkEnd w:id="698"/>
      <w:r w:rsidRPr="000367D8">
        <w:rPr>
          <w:color w:val="000000"/>
        </w:rPr>
        <w:t xml:space="preserve">                cloud providers engaged in federations should have the necessary </w:t>
      </w:r>
    </w:p>
    <w:p w:rsidR="000367D8" w:rsidRPr="000367D8" w:rsidRDefault="000367D8" w:rsidP="000367D8">
      <w:pPr>
        <w:pStyle w:val="Code"/>
        <w:divId w:val="580138896"/>
        <w:rPr>
          <w:color w:val="000000"/>
        </w:rPr>
      </w:pPr>
      <w:bookmarkStart w:id="700" w:name="l632"/>
      <w:bookmarkEnd w:id="699"/>
      <w:r w:rsidRPr="000367D8">
        <w:rPr>
          <w:color w:val="000000"/>
        </w:rPr>
        <w:t xml:space="preserve">                framework to prevent this from happening. By law, the Cloud Provider </w:t>
      </w:r>
    </w:p>
    <w:p w:rsidR="000367D8" w:rsidRPr="000367D8" w:rsidRDefault="000367D8" w:rsidP="000367D8">
      <w:pPr>
        <w:pStyle w:val="Code"/>
        <w:divId w:val="580138896"/>
        <w:rPr>
          <w:color w:val="000000"/>
        </w:rPr>
      </w:pPr>
      <w:bookmarkStart w:id="701" w:name="l633"/>
      <w:bookmarkEnd w:id="700"/>
      <w:r w:rsidRPr="000367D8">
        <w:rPr>
          <w:color w:val="000000"/>
        </w:rPr>
        <w:t xml:space="preserve">                does not have the obligation to keep the data in one particular country </w:t>
      </w:r>
    </w:p>
    <w:p w:rsidR="000367D8" w:rsidRPr="000367D8" w:rsidRDefault="000367D8" w:rsidP="000367D8">
      <w:pPr>
        <w:pStyle w:val="Code"/>
        <w:divId w:val="580138896"/>
        <w:rPr>
          <w:color w:val="000000"/>
        </w:rPr>
      </w:pPr>
      <w:bookmarkStart w:id="702" w:name="l634"/>
      <w:bookmarkEnd w:id="701"/>
      <w:r w:rsidRPr="000367D8">
        <w:rPr>
          <w:color w:val="000000"/>
        </w:rPr>
        <w:t xml:space="preserve">                of the DPA. The DataProtectionLevelType specifies whether the data </w:t>
      </w:r>
    </w:p>
    <w:p w:rsidR="000367D8" w:rsidRPr="000367D8" w:rsidRDefault="000367D8" w:rsidP="000367D8">
      <w:pPr>
        <w:pStyle w:val="Code"/>
        <w:divId w:val="580138896"/>
        <w:rPr>
          <w:color w:val="000000"/>
        </w:rPr>
      </w:pPr>
      <w:bookmarkStart w:id="703" w:name="l635"/>
      <w:bookmarkEnd w:id="702"/>
      <w:r w:rsidRPr="000367D8">
        <w:rPr>
          <w:color w:val="000000"/>
        </w:rPr>
        <w:t xml:space="preserve">                included in the service under consideration is sensitive or not. If not, </w:t>
      </w:r>
    </w:p>
    <w:p w:rsidR="000367D8" w:rsidRPr="000367D8" w:rsidRDefault="000367D8" w:rsidP="000367D8">
      <w:pPr>
        <w:pStyle w:val="Code"/>
        <w:divId w:val="580138896"/>
        <w:rPr>
          <w:color w:val="000000"/>
        </w:rPr>
      </w:pPr>
      <w:bookmarkStart w:id="704" w:name="l636"/>
      <w:bookmarkEnd w:id="703"/>
      <w:r w:rsidRPr="000367D8">
        <w:rPr>
          <w:color w:val="000000"/>
        </w:rPr>
        <w:t xml:space="preserve">                there are no limitations to their transfer. If yes, they should be </w:t>
      </w:r>
    </w:p>
    <w:p w:rsidR="000367D8" w:rsidRPr="000367D8" w:rsidRDefault="000367D8" w:rsidP="000367D8">
      <w:pPr>
        <w:pStyle w:val="Code"/>
        <w:divId w:val="580138896"/>
        <w:rPr>
          <w:color w:val="000000"/>
        </w:rPr>
      </w:pPr>
      <w:bookmarkStart w:id="705" w:name="l637"/>
      <w:bookmarkEnd w:id="704"/>
      <w:r w:rsidRPr="000367D8">
        <w:rPr>
          <w:color w:val="000000"/>
        </w:rPr>
        <w:t xml:space="preserve">                restricted to countries that are part of the DPA. The list of the DPA </w:t>
      </w:r>
    </w:p>
    <w:p w:rsidR="000367D8" w:rsidRPr="000367D8" w:rsidRDefault="000367D8" w:rsidP="000367D8">
      <w:pPr>
        <w:pStyle w:val="Code"/>
        <w:divId w:val="580138896"/>
        <w:rPr>
          <w:color w:val="000000"/>
        </w:rPr>
      </w:pPr>
      <w:bookmarkStart w:id="706" w:name="l638"/>
      <w:bookmarkEnd w:id="705"/>
      <w:r w:rsidRPr="000367D8">
        <w:rPr>
          <w:color w:val="000000"/>
        </w:rPr>
        <w:t xml:space="preserve">                countries is the following: </w:t>
      </w:r>
    </w:p>
    <w:p w:rsidR="000367D8" w:rsidRPr="000367D8" w:rsidRDefault="000367D8" w:rsidP="000367D8">
      <w:pPr>
        <w:pStyle w:val="Code"/>
        <w:divId w:val="580138896"/>
        <w:rPr>
          <w:color w:val="000000"/>
        </w:rPr>
      </w:pPr>
      <w:bookmarkStart w:id="707" w:name="l639"/>
      <w:bookmarkEnd w:id="706"/>
      <w:r w:rsidRPr="000367D8">
        <w:rPr>
          <w:color w:val="000000"/>
        </w:rPr>
        <w:t xml:space="preserve"> </w:t>
      </w:r>
    </w:p>
    <w:p w:rsidR="000367D8" w:rsidRPr="000367D8" w:rsidRDefault="000367D8" w:rsidP="000367D8">
      <w:pPr>
        <w:pStyle w:val="Code"/>
        <w:divId w:val="580138896"/>
        <w:rPr>
          <w:color w:val="000000"/>
        </w:rPr>
      </w:pPr>
      <w:bookmarkStart w:id="708" w:name="l640"/>
      <w:bookmarkEnd w:id="707"/>
      <w:r w:rsidRPr="000367D8">
        <w:rPr>
          <w:color w:val="000000"/>
        </w:rPr>
        <w:t xml:space="preserve">                - all 27 EU Member States - all countries of the European Economic Area </w:t>
      </w:r>
    </w:p>
    <w:p w:rsidR="000367D8" w:rsidRPr="000367D8" w:rsidRDefault="000367D8" w:rsidP="000367D8">
      <w:pPr>
        <w:pStyle w:val="Code"/>
        <w:divId w:val="580138896"/>
        <w:rPr>
          <w:color w:val="000000"/>
        </w:rPr>
      </w:pPr>
      <w:bookmarkStart w:id="709" w:name="l641"/>
      <w:bookmarkEnd w:id="708"/>
      <w:r w:rsidRPr="000367D8">
        <w:rPr>
          <w:color w:val="000000"/>
        </w:rPr>
        <w:t xml:space="preserve">                (Iceland, Liechtenstein, Norway) - Switzerland - Canada - Argentina - </w:t>
      </w:r>
    </w:p>
    <w:p w:rsidR="000367D8" w:rsidRPr="000367D8" w:rsidRDefault="000367D8" w:rsidP="000367D8">
      <w:pPr>
        <w:pStyle w:val="Code"/>
        <w:divId w:val="580138896"/>
        <w:rPr>
          <w:color w:val="000000"/>
        </w:rPr>
      </w:pPr>
      <w:bookmarkStart w:id="710" w:name="l642"/>
      <w:bookmarkEnd w:id="709"/>
      <w:r w:rsidRPr="000367D8">
        <w:rPr>
          <w:color w:val="000000"/>
        </w:rPr>
        <w:t xml:space="preserve">                Guernsey - Isle of Man - US organisations who take part in the US safe </w:t>
      </w:r>
    </w:p>
    <w:p w:rsidR="000367D8" w:rsidRPr="000367D8" w:rsidRDefault="000367D8" w:rsidP="000367D8">
      <w:pPr>
        <w:pStyle w:val="Code"/>
        <w:divId w:val="580138896"/>
        <w:rPr>
          <w:color w:val="000000"/>
        </w:rPr>
      </w:pPr>
      <w:bookmarkStart w:id="711" w:name="l643"/>
      <w:bookmarkEnd w:id="710"/>
      <w:r w:rsidRPr="000367D8">
        <w:rPr>
          <w:color w:val="000000"/>
        </w:rPr>
        <w:t xml:space="preserve">                harbour program - And the state of Israel. </w:t>
      </w:r>
    </w:p>
    <w:p w:rsidR="000367D8" w:rsidRPr="000367D8" w:rsidRDefault="000367D8" w:rsidP="000367D8">
      <w:pPr>
        <w:pStyle w:val="Code"/>
        <w:divId w:val="580138896"/>
        <w:rPr>
          <w:color w:val="000000"/>
        </w:rPr>
      </w:pPr>
      <w:bookmarkStart w:id="712" w:name="l644"/>
      <w:bookmarkEnd w:id="711"/>
      <w:r w:rsidRPr="000367D8">
        <w:rPr>
          <w:color w:val="000000"/>
        </w:rPr>
        <w:t xml:space="preserve"> </w:t>
      </w:r>
    </w:p>
    <w:p w:rsidR="000367D8" w:rsidRPr="000367D8" w:rsidRDefault="000367D8" w:rsidP="000367D8">
      <w:pPr>
        <w:pStyle w:val="Code"/>
        <w:divId w:val="580138896"/>
        <w:rPr>
          <w:color w:val="000000"/>
        </w:rPr>
      </w:pPr>
      <w:bookmarkStart w:id="713" w:name="l645"/>
      <w:bookmarkEnd w:id="712"/>
      <w:r w:rsidRPr="000367D8">
        <w:rPr>
          <w:color w:val="000000"/>
        </w:rPr>
        <w:t xml:space="preserve">                TODO: Is there a maintained reference list of DPA countries online </w:t>
      </w:r>
    </w:p>
    <w:p w:rsidR="000367D8" w:rsidRPr="000367D8" w:rsidRDefault="000367D8" w:rsidP="000367D8">
      <w:pPr>
        <w:pStyle w:val="Code"/>
        <w:divId w:val="580138896"/>
        <w:rPr>
          <w:color w:val="000000"/>
        </w:rPr>
      </w:pPr>
      <w:bookmarkStart w:id="714" w:name="l646"/>
      <w:bookmarkEnd w:id="713"/>
      <w:r w:rsidRPr="000367D8">
        <w:rPr>
          <w:color w:val="000000"/>
        </w:rPr>
        <w:t xml:space="preserve">                available? </w:t>
      </w:r>
    </w:p>
    <w:p w:rsidR="000367D8" w:rsidRPr="000367D8" w:rsidRDefault="000367D8" w:rsidP="000367D8">
      <w:pPr>
        <w:pStyle w:val="Code"/>
        <w:divId w:val="580138896"/>
        <w:rPr>
          <w:color w:val="000000"/>
        </w:rPr>
      </w:pPr>
      <w:bookmarkStart w:id="715" w:name="l647"/>
      <w:bookmarkEnd w:id="714"/>
      <w:r w:rsidRPr="000367D8">
        <w:rPr>
          <w:color w:val="000000"/>
        </w:rPr>
        <w:t xml:space="preserve">            &lt;/</w:t>
      </w:r>
      <w:r w:rsidRPr="000367D8">
        <w:rPr>
          <w:color w:val="000080"/>
        </w:rPr>
        <w:t>xs:documentation</w:t>
      </w:r>
      <w:r w:rsidRPr="000367D8">
        <w:rPr>
          <w:color w:val="000000"/>
        </w:rPr>
        <w:t xml:space="preserve">&gt; </w:t>
      </w:r>
    </w:p>
    <w:p w:rsidR="000367D8" w:rsidRPr="000367D8" w:rsidRDefault="000367D8" w:rsidP="000367D8">
      <w:pPr>
        <w:pStyle w:val="Code"/>
        <w:divId w:val="580138896"/>
        <w:rPr>
          <w:color w:val="000000"/>
        </w:rPr>
      </w:pPr>
      <w:bookmarkStart w:id="716" w:name="l648"/>
      <w:bookmarkEnd w:id="715"/>
      <w:r w:rsidRPr="000367D8">
        <w:rPr>
          <w:color w:val="000000"/>
        </w:rPr>
        <w:t xml:space="preserve">        &lt;/</w:t>
      </w:r>
      <w:r w:rsidRPr="000367D8">
        <w:rPr>
          <w:color w:val="000080"/>
        </w:rPr>
        <w:t>xs:annotation</w:t>
      </w:r>
      <w:r w:rsidRPr="000367D8">
        <w:rPr>
          <w:color w:val="000000"/>
        </w:rPr>
        <w:t xml:space="preserve">&gt; </w:t>
      </w:r>
    </w:p>
    <w:p w:rsidR="000367D8" w:rsidRPr="000367D8" w:rsidRDefault="000367D8" w:rsidP="000367D8">
      <w:pPr>
        <w:pStyle w:val="Code"/>
        <w:divId w:val="580138896"/>
        <w:rPr>
          <w:color w:val="000000"/>
        </w:rPr>
      </w:pPr>
      <w:bookmarkStart w:id="717" w:name="l649"/>
      <w:bookmarkEnd w:id="716"/>
      <w:r w:rsidRPr="000367D8">
        <w:rPr>
          <w:color w:val="000000"/>
        </w:rPr>
        <w:t xml:space="preserve">        &lt;</w:t>
      </w:r>
      <w:r w:rsidRPr="000367D8">
        <w:rPr>
          <w:color w:val="000080"/>
        </w:rPr>
        <w:t xml:space="preserve">xs:restriction </w:t>
      </w:r>
      <w:r w:rsidRPr="000367D8">
        <w:t>base=</w:t>
      </w:r>
      <w:r w:rsidRPr="000367D8">
        <w:rPr>
          <w:color w:val="008000"/>
        </w:rPr>
        <w:t>"xs:string"</w:t>
      </w:r>
      <w:r w:rsidRPr="000367D8">
        <w:rPr>
          <w:color w:val="000000"/>
        </w:rPr>
        <w:t xml:space="preserve">&gt; </w:t>
      </w:r>
    </w:p>
    <w:p w:rsidR="000367D8" w:rsidRPr="000367D8" w:rsidRDefault="000367D8" w:rsidP="000367D8">
      <w:pPr>
        <w:pStyle w:val="Code"/>
        <w:divId w:val="580138896"/>
        <w:rPr>
          <w:color w:val="000000"/>
        </w:rPr>
      </w:pPr>
      <w:bookmarkStart w:id="718" w:name="l650"/>
      <w:bookmarkEnd w:id="717"/>
      <w:r w:rsidRPr="000367D8">
        <w:rPr>
          <w:color w:val="000000"/>
        </w:rPr>
        <w:t xml:space="preserve">            &lt;</w:t>
      </w:r>
      <w:r w:rsidRPr="000367D8">
        <w:rPr>
          <w:color w:val="000080"/>
        </w:rPr>
        <w:t xml:space="preserve">xs:enumeration </w:t>
      </w:r>
      <w:r w:rsidRPr="000367D8">
        <w:t>value=</w:t>
      </w:r>
      <w:r w:rsidRPr="000367D8">
        <w:rPr>
          <w:color w:val="008000"/>
        </w:rPr>
        <w:t>"DPA"</w:t>
      </w:r>
      <w:r w:rsidRPr="000367D8">
        <w:rPr>
          <w:color w:val="000000"/>
        </w:rPr>
        <w:t xml:space="preserve">/&gt; </w:t>
      </w:r>
    </w:p>
    <w:p w:rsidR="000367D8" w:rsidRPr="000367D8" w:rsidRDefault="000367D8" w:rsidP="000367D8">
      <w:pPr>
        <w:pStyle w:val="Code"/>
        <w:divId w:val="580138896"/>
        <w:rPr>
          <w:color w:val="000000"/>
        </w:rPr>
      </w:pPr>
      <w:bookmarkStart w:id="719" w:name="l651"/>
      <w:bookmarkEnd w:id="718"/>
      <w:r w:rsidRPr="000367D8">
        <w:rPr>
          <w:color w:val="000000"/>
        </w:rPr>
        <w:t xml:space="preserve">            &lt;</w:t>
      </w:r>
      <w:r w:rsidRPr="000367D8">
        <w:rPr>
          <w:color w:val="000080"/>
        </w:rPr>
        <w:t xml:space="preserve">xs:enumeration </w:t>
      </w:r>
      <w:r w:rsidRPr="000367D8">
        <w:t>value=</w:t>
      </w:r>
      <w:r w:rsidRPr="000367D8">
        <w:rPr>
          <w:color w:val="008000"/>
        </w:rPr>
        <w:t>"None"</w:t>
      </w:r>
      <w:r w:rsidRPr="000367D8">
        <w:rPr>
          <w:color w:val="000000"/>
        </w:rPr>
        <w:t xml:space="preserve">/&gt; </w:t>
      </w:r>
    </w:p>
    <w:p w:rsidR="000367D8" w:rsidRPr="000367D8" w:rsidRDefault="000367D8" w:rsidP="000367D8">
      <w:pPr>
        <w:pStyle w:val="Code"/>
        <w:divId w:val="580138896"/>
        <w:rPr>
          <w:color w:val="000000"/>
        </w:rPr>
      </w:pPr>
      <w:bookmarkStart w:id="720" w:name="l652"/>
      <w:bookmarkEnd w:id="719"/>
      <w:r w:rsidRPr="000367D8">
        <w:rPr>
          <w:color w:val="000000"/>
        </w:rPr>
        <w:t xml:space="preserve">        &lt;/</w:t>
      </w:r>
      <w:r w:rsidRPr="000367D8">
        <w:rPr>
          <w:color w:val="000080"/>
        </w:rPr>
        <w:t>xs:restriction</w:t>
      </w:r>
      <w:r w:rsidRPr="000367D8">
        <w:rPr>
          <w:color w:val="000000"/>
        </w:rPr>
        <w:t xml:space="preserve">&gt; </w:t>
      </w:r>
    </w:p>
    <w:p w:rsidR="000367D8" w:rsidRPr="000367D8" w:rsidRDefault="000367D8" w:rsidP="000367D8">
      <w:pPr>
        <w:pStyle w:val="Code"/>
        <w:divId w:val="580138896"/>
        <w:rPr>
          <w:color w:val="000000"/>
        </w:rPr>
      </w:pPr>
      <w:bookmarkStart w:id="721" w:name="l653"/>
      <w:bookmarkEnd w:id="720"/>
      <w:r w:rsidRPr="000367D8">
        <w:rPr>
          <w:color w:val="000000"/>
        </w:rPr>
        <w:lastRenderedPageBreak/>
        <w:t xml:space="preserve">    &lt;/</w:t>
      </w:r>
      <w:r w:rsidRPr="000367D8">
        <w:rPr>
          <w:color w:val="000080"/>
        </w:rPr>
        <w:t>xs:simpleType</w:t>
      </w:r>
      <w:r w:rsidRPr="000367D8">
        <w:rPr>
          <w:color w:val="000000"/>
        </w:rPr>
        <w:t xml:space="preserve">&gt; </w:t>
      </w:r>
    </w:p>
    <w:p w:rsidR="000367D8" w:rsidRPr="000367D8" w:rsidRDefault="000367D8" w:rsidP="000367D8">
      <w:pPr>
        <w:pStyle w:val="Code"/>
        <w:divId w:val="580138896"/>
        <w:rPr>
          <w:color w:val="000000"/>
        </w:rPr>
      </w:pPr>
      <w:bookmarkStart w:id="722" w:name="l654"/>
      <w:bookmarkEnd w:id="721"/>
      <w:r w:rsidRPr="000367D8">
        <w:rPr>
          <w:color w:val="000000"/>
        </w:rPr>
        <w:t xml:space="preserve">    &lt;</w:t>
      </w:r>
      <w:r w:rsidRPr="000367D8">
        <w:rPr>
          <w:color w:val="000080"/>
        </w:rPr>
        <w:t xml:space="preserve">xs:simpleType </w:t>
      </w:r>
      <w:r w:rsidRPr="000367D8">
        <w:t>name=</w:t>
      </w:r>
      <w:r w:rsidRPr="000367D8">
        <w:rPr>
          <w:color w:val="008000"/>
        </w:rPr>
        <w:t>"ISO3166Alpha2"</w:t>
      </w:r>
      <w:r w:rsidRPr="000367D8">
        <w:rPr>
          <w:color w:val="000000"/>
        </w:rPr>
        <w:t xml:space="preserve">&gt; </w:t>
      </w:r>
    </w:p>
    <w:p w:rsidR="000367D8" w:rsidRPr="000367D8" w:rsidRDefault="000367D8" w:rsidP="000367D8">
      <w:pPr>
        <w:pStyle w:val="Code"/>
        <w:divId w:val="580138896"/>
        <w:rPr>
          <w:color w:val="000000"/>
        </w:rPr>
      </w:pPr>
      <w:bookmarkStart w:id="723" w:name="l655"/>
      <w:bookmarkEnd w:id="722"/>
      <w:r w:rsidRPr="000367D8">
        <w:rPr>
          <w:color w:val="000000"/>
        </w:rPr>
        <w:t xml:space="preserve">        &lt;</w:t>
      </w:r>
      <w:r w:rsidRPr="000367D8">
        <w:rPr>
          <w:color w:val="000080"/>
        </w:rPr>
        <w:t>xs:annotation</w:t>
      </w:r>
      <w:r w:rsidRPr="000367D8">
        <w:rPr>
          <w:color w:val="000000"/>
        </w:rPr>
        <w:t xml:space="preserve">&gt; </w:t>
      </w:r>
    </w:p>
    <w:p w:rsidR="000367D8" w:rsidRPr="000367D8" w:rsidRDefault="000367D8" w:rsidP="000367D8">
      <w:pPr>
        <w:pStyle w:val="Code"/>
        <w:divId w:val="580138896"/>
        <w:rPr>
          <w:color w:val="000000"/>
        </w:rPr>
      </w:pPr>
      <w:bookmarkStart w:id="724" w:name="l656"/>
      <w:bookmarkEnd w:id="723"/>
      <w:r w:rsidRPr="000367D8">
        <w:rPr>
          <w:color w:val="000000"/>
        </w:rPr>
        <w:t xml:space="preserve">            &lt;</w:t>
      </w:r>
      <w:r w:rsidRPr="000367D8">
        <w:rPr>
          <w:color w:val="000080"/>
        </w:rPr>
        <w:t>xs:documentation</w:t>
      </w:r>
      <w:r w:rsidRPr="000367D8">
        <w:rPr>
          <w:color w:val="000000"/>
        </w:rPr>
        <w:t xml:space="preserve">&gt; </w:t>
      </w:r>
    </w:p>
    <w:p w:rsidR="000367D8" w:rsidRPr="000367D8" w:rsidRDefault="000367D8" w:rsidP="000367D8">
      <w:pPr>
        <w:pStyle w:val="Code"/>
        <w:divId w:val="580138896"/>
        <w:rPr>
          <w:color w:val="000000"/>
        </w:rPr>
      </w:pPr>
      <w:bookmarkStart w:id="725" w:name="l657"/>
      <w:bookmarkEnd w:id="724"/>
      <w:r w:rsidRPr="000367D8">
        <w:rPr>
          <w:color w:val="000000"/>
        </w:rPr>
        <w:t xml:space="preserve">                Two-letter (alpha-2) ISO 3166-1 code for one of the 243 countries. These </w:t>
      </w:r>
    </w:p>
    <w:p w:rsidR="000367D8" w:rsidRPr="000367D8" w:rsidRDefault="000367D8" w:rsidP="000367D8">
      <w:pPr>
        <w:pStyle w:val="Code"/>
        <w:divId w:val="580138896"/>
        <w:rPr>
          <w:color w:val="000000"/>
        </w:rPr>
      </w:pPr>
      <w:bookmarkStart w:id="726" w:name="l658"/>
      <w:bookmarkEnd w:id="725"/>
      <w:r w:rsidRPr="000367D8">
        <w:rPr>
          <w:color w:val="000000"/>
        </w:rPr>
        <w:t xml:space="preserve">                codes are subject to change. For valid values refer to </w:t>
      </w:r>
    </w:p>
    <w:p w:rsidR="000367D8" w:rsidRPr="000367D8" w:rsidRDefault="000367D8" w:rsidP="000367D8">
      <w:pPr>
        <w:pStyle w:val="Code"/>
        <w:divId w:val="580138896"/>
        <w:rPr>
          <w:color w:val="000000"/>
        </w:rPr>
      </w:pPr>
      <w:bookmarkStart w:id="727" w:name="l659"/>
      <w:bookmarkEnd w:id="726"/>
      <w:r w:rsidRPr="000367D8">
        <w:rPr>
          <w:color w:val="000000"/>
        </w:rPr>
        <w:t xml:space="preserve">                http://www.iso.org/iso/list-en1-semic-3.txt </w:t>
      </w:r>
    </w:p>
    <w:p w:rsidR="000367D8" w:rsidRPr="000367D8" w:rsidRDefault="000367D8" w:rsidP="000367D8">
      <w:pPr>
        <w:pStyle w:val="Code"/>
        <w:divId w:val="580138896"/>
        <w:rPr>
          <w:color w:val="000000"/>
        </w:rPr>
      </w:pPr>
      <w:bookmarkStart w:id="728" w:name="l660"/>
      <w:bookmarkEnd w:id="727"/>
      <w:r w:rsidRPr="000367D8">
        <w:rPr>
          <w:color w:val="000000"/>
        </w:rPr>
        <w:t xml:space="preserve">            &lt;/</w:t>
      </w:r>
      <w:r w:rsidRPr="000367D8">
        <w:rPr>
          <w:color w:val="000080"/>
        </w:rPr>
        <w:t>xs:documentation</w:t>
      </w:r>
      <w:r w:rsidRPr="000367D8">
        <w:rPr>
          <w:color w:val="000000"/>
        </w:rPr>
        <w:t xml:space="preserve">&gt; </w:t>
      </w:r>
    </w:p>
    <w:p w:rsidR="000367D8" w:rsidRPr="000367D8" w:rsidRDefault="000367D8" w:rsidP="000367D8">
      <w:pPr>
        <w:pStyle w:val="Code"/>
        <w:divId w:val="580138896"/>
        <w:rPr>
          <w:color w:val="000000"/>
        </w:rPr>
      </w:pPr>
      <w:bookmarkStart w:id="729" w:name="l661"/>
      <w:bookmarkEnd w:id="728"/>
      <w:r w:rsidRPr="000367D8">
        <w:rPr>
          <w:color w:val="000000"/>
        </w:rPr>
        <w:t xml:space="preserve">        &lt;/</w:t>
      </w:r>
      <w:r w:rsidRPr="000367D8">
        <w:rPr>
          <w:color w:val="000080"/>
        </w:rPr>
        <w:t>xs:annotation</w:t>
      </w:r>
      <w:r w:rsidRPr="000367D8">
        <w:rPr>
          <w:color w:val="000000"/>
        </w:rPr>
        <w:t xml:space="preserve">&gt; </w:t>
      </w:r>
    </w:p>
    <w:p w:rsidR="000367D8" w:rsidRPr="000367D8" w:rsidRDefault="000367D8" w:rsidP="000367D8">
      <w:pPr>
        <w:pStyle w:val="Code"/>
        <w:divId w:val="580138896"/>
        <w:rPr>
          <w:color w:val="000000"/>
        </w:rPr>
      </w:pPr>
      <w:bookmarkStart w:id="730" w:name="l662"/>
      <w:bookmarkEnd w:id="729"/>
      <w:r w:rsidRPr="000367D8">
        <w:rPr>
          <w:color w:val="000000"/>
        </w:rPr>
        <w:t xml:space="preserve">        &lt;</w:t>
      </w:r>
      <w:r w:rsidRPr="000367D8">
        <w:rPr>
          <w:color w:val="000080"/>
        </w:rPr>
        <w:t xml:space="preserve">xs:restriction </w:t>
      </w:r>
      <w:r w:rsidRPr="000367D8">
        <w:t>base=</w:t>
      </w:r>
      <w:r w:rsidRPr="000367D8">
        <w:rPr>
          <w:color w:val="008000"/>
        </w:rPr>
        <w:t>"xs:string"</w:t>
      </w:r>
      <w:r w:rsidRPr="000367D8">
        <w:rPr>
          <w:color w:val="000000"/>
        </w:rPr>
        <w:t xml:space="preserve">&gt; </w:t>
      </w:r>
    </w:p>
    <w:p w:rsidR="000367D8" w:rsidRPr="000367D8" w:rsidRDefault="000367D8" w:rsidP="000367D8">
      <w:pPr>
        <w:pStyle w:val="Code"/>
        <w:divId w:val="580138896"/>
        <w:rPr>
          <w:color w:val="000000"/>
        </w:rPr>
      </w:pPr>
      <w:bookmarkStart w:id="731" w:name="l663"/>
      <w:bookmarkEnd w:id="730"/>
      <w:r w:rsidRPr="000367D8">
        <w:rPr>
          <w:color w:val="000000"/>
        </w:rPr>
        <w:t xml:space="preserve">            &lt;</w:t>
      </w:r>
      <w:r w:rsidRPr="000367D8">
        <w:rPr>
          <w:color w:val="000080"/>
        </w:rPr>
        <w:t xml:space="preserve">xs:whiteSpace </w:t>
      </w:r>
      <w:r w:rsidRPr="000367D8">
        <w:t>value=</w:t>
      </w:r>
      <w:r w:rsidRPr="000367D8">
        <w:rPr>
          <w:color w:val="008000"/>
        </w:rPr>
        <w:t>"collapse"</w:t>
      </w:r>
      <w:r w:rsidRPr="000367D8">
        <w:rPr>
          <w:color w:val="000000"/>
        </w:rPr>
        <w:t xml:space="preserve">/&gt; </w:t>
      </w:r>
    </w:p>
    <w:p w:rsidR="000367D8" w:rsidRPr="000367D8" w:rsidRDefault="000367D8" w:rsidP="000367D8">
      <w:pPr>
        <w:pStyle w:val="Code"/>
        <w:divId w:val="580138896"/>
        <w:rPr>
          <w:color w:val="000000"/>
        </w:rPr>
      </w:pPr>
      <w:bookmarkStart w:id="732" w:name="l664"/>
      <w:bookmarkEnd w:id="731"/>
      <w:r w:rsidRPr="000367D8">
        <w:rPr>
          <w:color w:val="000000"/>
        </w:rPr>
        <w:t xml:space="preserve">            &lt;</w:t>
      </w:r>
      <w:r w:rsidRPr="000367D8">
        <w:rPr>
          <w:color w:val="000080"/>
        </w:rPr>
        <w:t xml:space="preserve">xs:pattern </w:t>
      </w:r>
      <w:r w:rsidRPr="000367D8">
        <w:t>value=</w:t>
      </w:r>
      <w:r w:rsidRPr="000367D8">
        <w:rPr>
          <w:color w:val="008000"/>
        </w:rPr>
        <w:t>"[A-Z]{2}"</w:t>
      </w:r>
      <w:r w:rsidRPr="000367D8">
        <w:rPr>
          <w:color w:val="000000"/>
        </w:rPr>
        <w:t xml:space="preserve">/&gt; </w:t>
      </w:r>
    </w:p>
    <w:p w:rsidR="000367D8" w:rsidRPr="000367D8" w:rsidRDefault="000367D8" w:rsidP="000367D8">
      <w:pPr>
        <w:pStyle w:val="Code"/>
        <w:divId w:val="580138896"/>
        <w:rPr>
          <w:color w:val="000000"/>
        </w:rPr>
      </w:pPr>
      <w:bookmarkStart w:id="733" w:name="l665"/>
      <w:bookmarkEnd w:id="732"/>
      <w:r w:rsidRPr="000367D8">
        <w:rPr>
          <w:color w:val="000000"/>
        </w:rPr>
        <w:t xml:space="preserve">        &lt;/</w:t>
      </w:r>
      <w:r w:rsidRPr="000367D8">
        <w:rPr>
          <w:color w:val="000080"/>
        </w:rPr>
        <w:t>xs:restriction</w:t>
      </w:r>
      <w:r w:rsidRPr="000367D8">
        <w:rPr>
          <w:color w:val="000000"/>
        </w:rPr>
        <w:t xml:space="preserve">&gt; </w:t>
      </w:r>
    </w:p>
    <w:p w:rsidR="000367D8" w:rsidRPr="000367D8" w:rsidRDefault="000367D8" w:rsidP="000367D8">
      <w:pPr>
        <w:pStyle w:val="Code"/>
        <w:divId w:val="580138896"/>
        <w:rPr>
          <w:color w:val="000000"/>
        </w:rPr>
      </w:pPr>
      <w:bookmarkStart w:id="734" w:name="l666"/>
      <w:bookmarkEnd w:id="733"/>
      <w:r w:rsidRPr="000367D8">
        <w:rPr>
          <w:color w:val="000000"/>
        </w:rPr>
        <w:t xml:space="preserve">    &lt;/</w:t>
      </w:r>
      <w:r w:rsidRPr="000367D8">
        <w:rPr>
          <w:color w:val="000080"/>
        </w:rPr>
        <w:t>xs:simpleType</w:t>
      </w:r>
      <w:r w:rsidRPr="000367D8">
        <w:rPr>
          <w:color w:val="000000"/>
        </w:rPr>
        <w:t xml:space="preserve">&gt; </w:t>
      </w:r>
    </w:p>
    <w:p w:rsidR="000367D8" w:rsidRPr="000367D8" w:rsidRDefault="000367D8" w:rsidP="000367D8">
      <w:pPr>
        <w:pStyle w:val="Code"/>
        <w:divId w:val="580138896"/>
        <w:rPr>
          <w:color w:val="000000"/>
        </w:rPr>
      </w:pPr>
      <w:bookmarkStart w:id="735" w:name="l667"/>
      <w:bookmarkEnd w:id="734"/>
      <w:r w:rsidRPr="000367D8">
        <w:rPr>
          <w:color w:val="000000"/>
        </w:rPr>
        <w:t xml:space="preserve">    &lt;</w:t>
      </w:r>
      <w:r w:rsidRPr="000367D8">
        <w:rPr>
          <w:color w:val="000080"/>
        </w:rPr>
        <w:t xml:space="preserve">xs:complexType </w:t>
      </w:r>
      <w:r w:rsidRPr="000367D8">
        <w:t>name=</w:t>
      </w:r>
      <w:r w:rsidRPr="000367D8">
        <w:rPr>
          <w:color w:val="008000"/>
        </w:rPr>
        <w:t>"CountryListType"</w:t>
      </w:r>
      <w:r w:rsidRPr="000367D8">
        <w:rPr>
          <w:color w:val="000000"/>
        </w:rPr>
        <w:t xml:space="preserve">&gt; </w:t>
      </w:r>
    </w:p>
    <w:p w:rsidR="000367D8" w:rsidRPr="000367D8" w:rsidRDefault="000367D8" w:rsidP="000367D8">
      <w:pPr>
        <w:pStyle w:val="Code"/>
        <w:divId w:val="580138896"/>
        <w:rPr>
          <w:color w:val="000000"/>
        </w:rPr>
      </w:pPr>
      <w:bookmarkStart w:id="736" w:name="l668"/>
      <w:bookmarkEnd w:id="735"/>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737" w:name="l669"/>
      <w:bookmarkEnd w:id="736"/>
      <w:r w:rsidRPr="000367D8">
        <w:rPr>
          <w:color w:val="000000"/>
        </w:rPr>
        <w:t xml:space="preserve">            &lt;</w:t>
      </w:r>
      <w:r w:rsidRPr="000367D8">
        <w:rPr>
          <w:color w:val="000080"/>
        </w:rPr>
        <w:t xml:space="preserve">xs:element </w:t>
      </w:r>
      <w:r w:rsidRPr="000367D8">
        <w:t>name=</w:t>
      </w:r>
      <w:r w:rsidRPr="000367D8">
        <w:rPr>
          <w:color w:val="008000"/>
        </w:rPr>
        <w:t xml:space="preserve">"Country" </w:t>
      </w:r>
      <w:r w:rsidRPr="000367D8">
        <w:t>type=</w:t>
      </w:r>
      <w:r w:rsidRPr="000367D8">
        <w:rPr>
          <w:color w:val="008000"/>
        </w:rPr>
        <w:t xml:space="preserve">"opt:ISO3166Alpha2" </w:t>
      </w:r>
      <w:r w:rsidRPr="000367D8">
        <w:t>maxOccurs=</w:t>
      </w:r>
      <w:r w:rsidRPr="000367D8">
        <w:rPr>
          <w:color w:val="008000"/>
        </w:rPr>
        <w:t>"unbounded"</w:t>
      </w:r>
      <w:r w:rsidRPr="000367D8">
        <w:rPr>
          <w:color w:val="000000"/>
        </w:rPr>
        <w:t xml:space="preserve">/&gt; </w:t>
      </w:r>
    </w:p>
    <w:p w:rsidR="000367D8" w:rsidRPr="000367D8" w:rsidRDefault="000367D8" w:rsidP="000367D8">
      <w:pPr>
        <w:pStyle w:val="Code"/>
        <w:divId w:val="580138896"/>
        <w:rPr>
          <w:color w:val="000000"/>
        </w:rPr>
      </w:pPr>
      <w:bookmarkStart w:id="738" w:name="l670"/>
      <w:bookmarkEnd w:id="737"/>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739" w:name="l671"/>
      <w:bookmarkEnd w:id="738"/>
      <w:r w:rsidRPr="000367D8">
        <w:rPr>
          <w:color w:val="000000"/>
        </w:rPr>
        <w:t xml:space="preserve">    &lt;/</w:t>
      </w:r>
      <w:r w:rsidRPr="000367D8">
        <w:rPr>
          <w:color w:val="000080"/>
        </w:rPr>
        <w:t>xs:complexType</w:t>
      </w:r>
      <w:r w:rsidRPr="000367D8">
        <w:rPr>
          <w:color w:val="000000"/>
        </w:rPr>
        <w:t xml:space="preserve">&gt; </w:t>
      </w:r>
    </w:p>
    <w:p w:rsidR="000367D8" w:rsidRPr="000367D8" w:rsidRDefault="000367D8" w:rsidP="000367D8">
      <w:pPr>
        <w:pStyle w:val="Code"/>
        <w:divId w:val="580138896"/>
        <w:rPr>
          <w:color w:val="000000"/>
        </w:rPr>
      </w:pPr>
      <w:bookmarkStart w:id="740" w:name="l672"/>
      <w:bookmarkEnd w:id="739"/>
      <w:r w:rsidRPr="000367D8">
        <w:rPr>
          <w:color w:val="000000"/>
        </w:rPr>
        <w:t xml:space="preserve">    &lt;</w:t>
      </w:r>
      <w:r w:rsidRPr="000367D8">
        <w:rPr>
          <w:color w:val="000080"/>
        </w:rPr>
        <w:t xml:space="preserve">xs:complexType </w:t>
      </w:r>
      <w:r w:rsidRPr="000367D8">
        <w:t>name=</w:t>
      </w:r>
      <w:r w:rsidRPr="000367D8">
        <w:rPr>
          <w:color w:val="008000"/>
        </w:rPr>
        <w:t>"EncryptionLevelType"</w:t>
      </w:r>
      <w:r w:rsidRPr="000367D8">
        <w:rPr>
          <w:color w:val="000000"/>
        </w:rPr>
        <w:t xml:space="preserve">&gt; </w:t>
      </w:r>
    </w:p>
    <w:p w:rsidR="000367D8" w:rsidRPr="000367D8" w:rsidRDefault="000367D8" w:rsidP="000367D8">
      <w:pPr>
        <w:pStyle w:val="Code"/>
        <w:divId w:val="580138896"/>
        <w:rPr>
          <w:color w:val="000000"/>
        </w:rPr>
      </w:pPr>
      <w:bookmarkStart w:id="741" w:name="l673"/>
      <w:bookmarkEnd w:id="740"/>
      <w:r w:rsidRPr="000367D8">
        <w:rPr>
          <w:color w:val="000000"/>
        </w:rPr>
        <w:t xml:space="preserve">        &lt;</w:t>
      </w:r>
      <w:r w:rsidRPr="000367D8">
        <w:rPr>
          <w:color w:val="000080"/>
        </w:rPr>
        <w:t>xs:choice</w:t>
      </w:r>
      <w:r w:rsidRPr="000367D8">
        <w:rPr>
          <w:color w:val="000000"/>
        </w:rPr>
        <w:t xml:space="preserve">&gt; </w:t>
      </w:r>
    </w:p>
    <w:p w:rsidR="000367D8" w:rsidRPr="000367D8" w:rsidRDefault="000367D8" w:rsidP="000367D8">
      <w:pPr>
        <w:pStyle w:val="Code"/>
        <w:divId w:val="580138896"/>
        <w:rPr>
          <w:color w:val="000000"/>
        </w:rPr>
      </w:pPr>
      <w:bookmarkStart w:id="742" w:name="l674"/>
      <w:bookmarkEnd w:id="741"/>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743" w:name="l675"/>
      <w:bookmarkEnd w:id="742"/>
      <w:r w:rsidRPr="000367D8">
        <w:rPr>
          <w:color w:val="000000"/>
        </w:rPr>
        <w:t xml:space="preserve">                &lt;</w:t>
      </w:r>
      <w:r w:rsidRPr="000367D8">
        <w:rPr>
          <w:color w:val="000080"/>
        </w:rPr>
        <w:t xml:space="preserve">xs:element </w:t>
      </w:r>
      <w:r w:rsidRPr="000367D8">
        <w:t>name=</w:t>
      </w:r>
      <w:r w:rsidRPr="000367D8">
        <w:rPr>
          <w:color w:val="008000"/>
        </w:rPr>
        <w:t>"EncryptionAlgoritm"</w:t>
      </w:r>
      <w:r w:rsidRPr="000367D8">
        <w:rPr>
          <w:color w:val="000000"/>
        </w:rPr>
        <w:t xml:space="preserve"> </w:t>
      </w:r>
    </w:p>
    <w:p w:rsidR="000367D8" w:rsidRPr="000367D8" w:rsidRDefault="000367D8" w:rsidP="000367D8">
      <w:pPr>
        <w:pStyle w:val="Code"/>
        <w:divId w:val="580138896"/>
        <w:rPr>
          <w:color w:val="000000"/>
        </w:rPr>
      </w:pPr>
      <w:bookmarkStart w:id="744" w:name="l676"/>
      <w:bookmarkEnd w:id="743"/>
      <w:r w:rsidRPr="000367D8">
        <w:rPr>
          <w:color w:val="000000"/>
        </w:rPr>
        <w:t xml:space="preserve">                            </w:t>
      </w:r>
      <w:r w:rsidRPr="000367D8">
        <w:t>type=</w:t>
      </w:r>
      <w:r w:rsidRPr="000367D8">
        <w:rPr>
          <w:color w:val="008000"/>
        </w:rPr>
        <w:t>"opt:EncryptionAlgoritmType"</w:t>
      </w:r>
      <w:r w:rsidRPr="000367D8">
        <w:rPr>
          <w:color w:val="000000"/>
        </w:rPr>
        <w:t xml:space="preserve">/&gt; </w:t>
      </w:r>
    </w:p>
    <w:p w:rsidR="000367D8" w:rsidRPr="000367D8" w:rsidRDefault="000367D8" w:rsidP="000367D8">
      <w:pPr>
        <w:pStyle w:val="Code"/>
        <w:divId w:val="580138896"/>
        <w:rPr>
          <w:color w:val="000000"/>
        </w:rPr>
      </w:pPr>
      <w:bookmarkStart w:id="745" w:name="l677"/>
      <w:bookmarkEnd w:id="744"/>
      <w:r w:rsidRPr="000367D8">
        <w:rPr>
          <w:color w:val="000000"/>
        </w:rPr>
        <w:t xml:space="preserve">                &lt;</w:t>
      </w:r>
      <w:r w:rsidRPr="000367D8">
        <w:rPr>
          <w:color w:val="000080"/>
        </w:rPr>
        <w:t xml:space="preserve">xs:element </w:t>
      </w:r>
      <w:r w:rsidRPr="000367D8">
        <w:t>name=</w:t>
      </w:r>
      <w:r w:rsidRPr="000367D8">
        <w:rPr>
          <w:color w:val="008000"/>
        </w:rPr>
        <w:t xml:space="preserve">"EncryptionKeySize" </w:t>
      </w:r>
      <w:r w:rsidRPr="000367D8">
        <w:t>type=</w:t>
      </w:r>
      <w:r w:rsidRPr="000367D8">
        <w:rPr>
          <w:color w:val="008000"/>
        </w:rPr>
        <w:t xml:space="preserve">"xs:int" </w:t>
      </w:r>
      <w:r w:rsidRPr="000367D8">
        <w:t>default=</w:t>
      </w:r>
      <w:r w:rsidRPr="000367D8">
        <w:rPr>
          <w:color w:val="008000"/>
        </w:rPr>
        <w:t>"128"</w:t>
      </w:r>
      <w:r w:rsidRPr="000367D8">
        <w:rPr>
          <w:color w:val="000000"/>
        </w:rPr>
        <w:t xml:space="preserve"> </w:t>
      </w:r>
    </w:p>
    <w:p w:rsidR="000367D8" w:rsidRPr="000367D8" w:rsidRDefault="000367D8" w:rsidP="000367D8">
      <w:pPr>
        <w:pStyle w:val="Code"/>
        <w:divId w:val="580138896"/>
        <w:rPr>
          <w:color w:val="000000"/>
        </w:rPr>
      </w:pPr>
      <w:bookmarkStart w:id="746" w:name="l678"/>
      <w:bookmarkEnd w:id="745"/>
      <w:r w:rsidRPr="000367D8">
        <w:rPr>
          <w:color w:val="000000"/>
        </w:rPr>
        <w:t xml:space="preserve">                            </w:t>
      </w:r>
      <w:r w:rsidRPr="000367D8">
        <w:t>minOccurs=</w:t>
      </w:r>
      <w:r w:rsidRPr="000367D8">
        <w:rPr>
          <w:color w:val="008000"/>
        </w:rPr>
        <w:t>"0"</w:t>
      </w:r>
      <w:r w:rsidRPr="000367D8">
        <w:rPr>
          <w:color w:val="000000"/>
        </w:rPr>
        <w:t xml:space="preserve">/&gt; </w:t>
      </w:r>
    </w:p>
    <w:p w:rsidR="000367D8" w:rsidRPr="000367D8" w:rsidRDefault="000367D8" w:rsidP="000367D8">
      <w:pPr>
        <w:pStyle w:val="Code"/>
        <w:divId w:val="580138896"/>
        <w:rPr>
          <w:color w:val="000000"/>
        </w:rPr>
      </w:pPr>
      <w:bookmarkStart w:id="747" w:name="l679"/>
      <w:bookmarkEnd w:id="746"/>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748" w:name="l680"/>
      <w:bookmarkEnd w:id="747"/>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749" w:name="l681"/>
      <w:bookmarkEnd w:id="748"/>
      <w:r w:rsidRPr="000367D8">
        <w:rPr>
          <w:color w:val="000000"/>
        </w:rPr>
        <w:t xml:space="preserve">                &lt;</w:t>
      </w:r>
      <w:r w:rsidRPr="000367D8">
        <w:rPr>
          <w:color w:val="000080"/>
        </w:rPr>
        <w:t xml:space="preserve">xs:element </w:t>
      </w:r>
      <w:r w:rsidRPr="000367D8">
        <w:t>name=</w:t>
      </w:r>
      <w:r w:rsidRPr="000367D8">
        <w:rPr>
          <w:color w:val="008000"/>
        </w:rPr>
        <w:t xml:space="preserve">"CustomEncryptionLevel" </w:t>
      </w:r>
      <w:r w:rsidRPr="000367D8">
        <w:t>type=</w:t>
      </w:r>
      <w:r w:rsidRPr="000367D8">
        <w:rPr>
          <w:color w:val="008000"/>
        </w:rPr>
        <w:t>"xs:anyType"</w:t>
      </w:r>
      <w:r w:rsidRPr="000367D8">
        <w:rPr>
          <w:color w:val="000000"/>
        </w:rPr>
        <w:t xml:space="preserve">/&gt; </w:t>
      </w:r>
    </w:p>
    <w:p w:rsidR="000367D8" w:rsidRPr="000367D8" w:rsidRDefault="000367D8" w:rsidP="000367D8">
      <w:pPr>
        <w:pStyle w:val="Code"/>
        <w:divId w:val="580138896"/>
        <w:rPr>
          <w:color w:val="000000"/>
        </w:rPr>
      </w:pPr>
      <w:bookmarkStart w:id="750" w:name="l682"/>
      <w:bookmarkEnd w:id="749"/>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751" w:name="l683"/>
      <w:bookmarkEnd w:id="750"/>
      <w:r w:rsidRPr="000367D8">
        <w:rPr>
          <w:color w:val="000000"/>
        </w:rPr>
        <w:t xml:space="preserve">        &lt;/</w:t>
      </w:r>
      <w:r w:rsidRPr="000367D8">
        <w:rPr>
          <w:color w:val="000080"/>
        </w:rPr>
        <w:t>xs:choice</w:t>
      </w:r>
      <w:r w:rsidRPr="000367D8">
        <w:rPr>
          <w:color w:val="000000"/>
        </w:rPr>
        <w:t xml:space="preserve">&gt; </w:t>
      </w:r>
    </w:p>
    <w:p w:rsidR="000367D8" w:rsidRPr="000367D8" w:rsidRDefault="000367D8" w:rsidP="000367D8">
      <w:pPr>
        <w:pStyle w:val="Code"/>
        <w:divId w:val="580138896"/>
        <w:rPr>
          <w:color w:val="000000"/>
        </w:rPr>
      </w:pPr>
      <w:bookmarkStart w:id="752" w:name="l684"/>
      <w:bookmarkEnd w:id="751"/>
      <w:r w:rsidRPr="000367D8">
        <w:rPr>
          <w:color w:val="000000"/>
        </w:rPr>
        <w:t xml:space="preserve">    &lt;/</w:t>
      </w:r>
      <w:r w:rsidRPr="000367D8">
        <w:rPr>
          <w:color w:val="000080"/>
        </w:rPr>
        <w:t>xs:complexType</w:t>
      </w:r>
      <w:r w:rsidRPr="000367D8">
        <w:rPr>
          <w:color w:val="000000"/>
        </w:rPr>
        <w:t xml:space="preserve">&gt; </w:t>
      </w:r>
    </w:p>
    <w:p w:rsidR="000367D8" w:rsidRPr="000367D8" w:rsidRDefault="000367D8" w:rsidP="000367D8">
      <w:pPr>
        <w:pStyle w:val="Code"/>
        <w:divId w:val="580138896"/>
        <w:rPr>
          <w:color w:val="000000"/>
        </w:rPr>
      </w:pPr>
      <w:bookmarkStart w:id="753" w:name="l685"/>
      <w:bookmarkEnd w:id="752"/>
      <w:r w:rsidRPr="000367D8">
        <w:rPr>
          <w:color w:val="000000"/>
        </w:rPr>
        <w:t xml:space="preserve">    &lt;</w:t>
      </w:r>
      <w:r w:rsidRPr="000367D8">
        <w:rPr>
          <w:color w:val="000080"/>
        </w:rPr>
        <w:t xml:space="preserve">xs:simpleType </w:t>
      </w:r>
      <w:r w:rsidRPr="000367D8">
        <w:t>name=</w:t>
      </w:r>
      <w:r w:rsidRPr="000367D8">
        <w:rPr>
          <w:color w:val="008000"/>
        </w:rPr>
        <w:t>"EncryptionAlgoritmType"</w:t>
      </w:r>
      <w:r w:rsidRPr="000367D8">
        <w:rPr>
          <w:color w:val="000000"/>
        </w:rPr>
        <w:t xml:space="preserve">&gt; </w:t>
      </w:r>
    </w:p>
    <w:p w:rsidR="000367D8" w:rsidRPr="000367D8" w:rsidRDefault="000367D8" w:rsidP="000367D8">
      <w:pPr>
        <w:pStyle w:val="Code"/>
        <w:divId w:val="580138896"/>
        <w:rPr>
          <w:color w:val="000000"/>
        </w:rPr>
      </w:pPr>
      <w:bookmarkStart w:id="754" w:name="l686"/>
      <w:bookmarkEnd w:id="753"/>
      <w:r w:rsidRPr="000367D8">
        <w:rPr>
          <w:color w:val="000000"/>
        </w:rPr>
        <w:t xml:space="preserve">        &lt;</w:t>
      </w:r>
      <w:r w:rsidRPr="000367D8">
        <w:rPr>
          <w:color w:val="000080"/>
        </w:rPr>
        <w:t xml:space="preserve">xs:restriction </w:t>
      </w:r>
      <w:r w:rsidRPr="000367D8">
        <w:t>base=</w:t>
      </w:r>
      <w:r w:rsidRPr="000367D8">
        <w:rPr>
          <w:color w:val="008000"/>
        </w:rPr>
        <w:t>"xs:string"</w:t>
      </w:r>
      <w:r w:rsidRPr="000367D8">
        <w:rPr>
          <w:color w:val="000000"/>
        </w:rPr>
        <w:t xml:space="preserve">&gt; </w:t>
      </w:r>
    </w:p>
    <w:p w:rsidR="000367D8" w:rsidRPr="000367D8" w:rsidRDefault="000367D8" w:rsidP="000367D8">
      <w:pPr>
        <w:pStyle w:val="Code"/>
        <w:divId w:val="580138896"/>
        <w:rPr>
          <w:color w:val="000000"/>
        </w:rPr>
      </w:pPr>
      <w:bookmarkStart w:id="755" w:name="l687"/>
      <w:bookmarkEnd w:id="754"/>
      <w:r w:rsidRPr="000367D8">
        <w:rPr>
          <w:color w:val="000000"/>
        </w:rPr>
        <w:t xml:space="preserve">            &lt;</w:t>
      </w:r>
      <w:r w:rsidRPr="000367D8">
        <w:rPr>
          <w:color w:val="000080"/>
        </w:rPr>
        <w:t xml:space="preserve">xs:enumeration </w:t>
      </w:r>
      <w:r w:rsidRPr="000367D8">
        <w:t>value=</w:t>
      </w:r>
      <w:r w:rsidRPr="000367D8">
        <w:rPr>
          <w:color w:val="008000"/>
        </w:rPr>
        <w:t>"NotApplicable"</w:t>
      </w:r>
      <w:r w:rsidRPr="000367D8">
        <w:rPr>
          <w:color w:val="000000"/>
        </w:rPr>
        <w:t xml:space="preserve">/&gt; </w:t>
      </w:r>
    </w:p>
    <w:p w:rsidR="000367D8" w:rsidRPr="000367D8" w:rsidRDefault="000367D8" w:rsidP="000367D8">
      <w:pPr>
        <w:pStyle w:val="Code"/>
        <w:divId w:val="580138896"/>
        <w:rPr>
          <w:color w:val="000000"/>
        </w:rPr>
      </w:pPr>
      <w:bookmarkStart w:id="756" w:name="l688"/>
      <w:bookmarkEnd w:id="755"/>
      <w:r w:rsidRPr="000367D8">
        <w:rPr>
          <w:color w:val="000000"/>
        </w:rPr>
        <w:t xml:space="preserve">            &lt;</w:t>
      </w:r>
      <w:r w:rsidRPr="000367D8">
        <w:rPr>
          <w:color w:val="000080"/>
        </w:rPr>
        <w:t xml:space="preserve">xs:enumeration </w:t>
      </w:r>
      <w:r w:rsidRPr="000367D8">
        <w:t>value=</w:t>
      </w:r>
      <w:r w:rsidRPr="000367D8">
        <w:rPr>
          <w:color w:val="008000"/>
        </w:rPr>
        <w:t>"AES"</w:t>
      </w:r>
      <w:r w:rsidRPr="000367D8">
        <w:rPr>
          <w:color w:val="000000"/>
        </w:rPr>
        <w:t xml:space="preserve">/&gt; </w:t>
      </w:r>
    </w:p>
    <w:p w:rsidR="000367D8" w:rsidRPr="000367D8" w:rsidRDefault="000367D8" w:rsidP="000367D8">
      <w:pPr>
        <w:pStyle w:val="Code"/>
        <w:divId w:val="580138896"/>
        <w:rPr>
          <w:color w:val="000000"/>
        </w:rPr>
      </w:pPr>
      <w:bookmarkStart w:id="757" w:name="l689"/>
      <w:bookmarkEnd w:id="756"/>
      <w:r w:rsidRPr="000367D8">
        <w:rPr>
          <w:color w:val="000000"/>
        </w:rPr>
        <w:t xml:space="preserve">            &lt;</w:t>
      </w:r>
      <w:r w:rsidRPr="000367D8">
        <w:rPr>
          <w:color w:val="000080"/>
        </w:rPr>
        <w:t xml:space="preserve">xs:enumeration </w:t>
      </w:r>
      <w:r w:rsidRPr="000367D8">
        <w:t>value=</w:t>
      </w:r>
      <w:r w:rsidRPr="000367D8">
        <w:rPr>
          <w:color w:val="008000"/>
        </w:rPr>
        <w:t>"Twofish"</w:t>
      </w:r>
      <w:r w:rsidRPr="000367D8">
        <w:rPr>
          <w:color w:val="000000"/>
        </w:rPr>
        <w:t xml:space="preserve">/&gt; </w:t>
      </w:r>
    </w:p>
    <w:p w:rsidR="000367D8" w:rsidRPr="000367D8" w:rsidRDefault="000367D8" w:rsidP="000367D8">
      <w:pPr>
        <w:pStyle w:val="Code"/>
        <w:divId w:val="580138896"/>
        <w:rPr>
          <w:color w:val="000000"/>
        </w:rPr>
      </w:pPr>
      <w:bookmarkStart w:id="758" w:name="l690"/>
      <w:bookmarkEnd w:id="757"/>
      <w:r w:rsidRPr="000367D8">
        <w:rPr>
          <w:color w:val="000000"/>
        </w:rPr>
        <w:t xml:space="preserve">            &lt;</w:t>
      </w:r>
      <w:r w:rsidRPr="000367D8">
        <w:rPr>
          <w:color w:val="000080"/>
        </w:rPr>
        <w:t xml:space="preserve">xs:enumeration </w:t>
      </w:r>
      <w:r w:rsidRPr="000367D8">
        <w:t>value=</w:t>
      </w:r>
      <w:r w:rsidRPr="000367D8">
        <w:rPr>
          <w:color w:val="008000"/>
        </w:rPr>
        <w:t>"AES-Twofish"</w:t>
      </w:r>
      <w:r w:rsidRPr="000367D8">
        <w:rPr>
          <w:color w:val="000000"/>
        </w:rPr>
        <w:t xml:space="preserve">/&gt; </w:t>
      </w:r>
    </w:p>
    <w:p w:rsidR="000367D8" w:rsidRPr="000367D8" w:rsidRDefault="000367D8" w:rsidP="000367D8">
      <w:pPr>
        <w:pStyle w:val="Code"/>
        <w:divId w:val="580138896"/>
        <w:rPr>
          <w:color w:val="000000"/>
        </w:rPr>
      </w:pPr>
      <w:bookmarkStart w:id="759" w:name="l691"/>
      <w:bookmarkEnd w:id="758"/>
      <w:r w:rsidRPr="000367D8">
        <w:rPr>
          <w:color w:val="000000"/>
        </w:rPr>
        <w:t xml:space="preserve">            &lt;</w:t>
      </w:r>
      <w:r w:rsidRPr="000367D8">
        <w:rPr>
          <w:color w:val="000080"/>
        </w:rPr>
        <w:t xml:space="preserve">xs:enumeration </w:t>
      </w:r>
      <w:r w:rsidRPr="000367D8">
        <w:t>value=</w:t>
      </w:r>
      <w:r w:rsidRPr="000367D8">
        <w:rPr>
          <w:color w:val="008000"/>
        </w:rPr>
        <w:t>"AES-Twofish-Serpent"</w:t>
      </w:r>
      <w:r w:rsidRPr="000367D8">
        <w:rPr>
          <w:color w:val="000000"/>
        </w:rPr>
        <w:t xml:space="preserve">/&gt; </w:t>
      </w:r>
    </w:p>
    <w:p w:rsidR="000367D8" w:rsidRPr="000367D8" w:rsidRDefault="000367D8" w:rsidP="000367D8">
      <w:pPr>
        <w:pStyle w:val="Code"/>
        <w:divId w:val="580138896"/>
        <w:rPr>
          <w:color w:val="000000"/>
        </w:rPr>
      </w:pPr>
      <w:bookmarkStart w:id="760" w:name="l692"/>
      <w:bookmarkEnd w:id="759"/>
      <w:r w:rsidRPr="000367D8">
        <w:rPr>
          <w:color w:val="000000"/>
        </w:rPr>
        <w:t xml:space="preserve">            &lt;</w:t>
      </w:r>
      <w:r w:rsidRPr="000367D8">
        <w:rPr>
          <w:color w:val="000080"/>
        </w:rPr>
        <w:t xml:space="preserve">xs:enumeration </w:t>
      </w:r>
      <w:r w:rsidRPr="000367D8">
        <w:t>value=</w:t>
      </w:r>
      <w:r w:rsidRPr="000367D8">
        <w:rPr>
          <w:color w:val="008000"/>
        </w:rPr>
        <w:t>"Serpent-AES"</w:t>
      </w:r>
      <w:r w:rsidRPr="000367D8">
        <w:rPr>
          <w:color w:val="000000"/>
        </w:rPr>
        <w:t xml:space="preserve">/&gt; </w:t>
      </w:r>
    </w:p>
    <w:p w:rsidR="000367D8" w:rsidRPr="000367D8" w:rsidRDefault="000367D8" w:rsidP="000367D8">
      <w:pPr>
        <w:pStyle w:val="Code"/>
        <w:divId w:val="580138896"/>
        <w:rPr>
          <w:color w:val="000000"/>
        </w:rPr>
      </w:pPr>
      <w:bookmarkStart w:id="761" w:name="l693"/>
      <w:bookmarkEnd w:id="760"/>
      <w:r w:rsidRPr="000367D8">
        <w:rPr>
          <w:color w:val="000000"/>
        </w:rPr>
        <w:t xml:space="preserve">            &lt;</w:t>
      </w:r>
      <w:r w:rsidRPr="000367D8">
        <w:rPr>
          <w:color w:val="000080"/>
        </w:rPr>
        <w:t xml:space="preserve">xs:enumeration </w:t>
      </w:r>
      <w:r w:rsidRPr="000367D8">
        <w:t>value=</w:t>
      </w:r>
      <w:r w:rsidRPr="000367D8">
        <w:rPr>
          <w:color w:val="008000"/>
        </w:rPr>
        <w:t>"Serpent-Twofish-AES"</w:t>
      </w:r>
      <w:r w:rsidRPr="000367D8">
        <w:rPr>
          <w:color w:val="000000"/>
        </w:rPr>
        <w:t xml:space="preserve">/&gt; </w:t>
      </w:r>
    </w:p>
    <w:p w:rsidR="000367D8" w:rsidRPr="000367D8" w:rsidRDefault="000367D8" w:rsidP="000367D8">
      <w:pPr>
        <w:pStyle w:val="Code"/>
        <w:divId w:val="580138896"/>
        <w:rPr>
          <w:color w:val="000000"/>
        </w:rPr>
      </w:pPr>
      <w:bookmarkStart w:id="762" w:name="l694"/>
      <w:bookmarkEnd w:id="761"/>
      <w:r w:rsidRPr="000367D8">
        <w:rPr>
          <w:color w:val="000000"/>
        </w:rPr>
        <w:t xml:space="preserve">            &lt;</w:t>
      </w:r>
      <w:r w:rsidRPr="000367D8">
        <w:rPr>
          <w:color w:val="000080"/>
        </w:rPr>
        <w:t xml:space="preserve">xs:enumeration </w:t>
      </w:r>
      <w:r w:rsidRPr="000367D8">
        <w:t>value=</w:t>
      </w:r>
      <w:r w:rsidRPr="000367D8">
        <w:rPr>
          <w:color w:val="008000"/>
        </w:rPr>
        <w:t>"Twofish-Serpent"</w:t>
      </w:r>
      <w:r w:rsidRPr="000367D8">
        <w:rPr>
          <w:color w:val="000000"/>
        </w:rPr>
        <w:t xml:space="preserve">/&gt; </w:t>
      </w:r>
    </w:p>
    <w:p w:rsidR="000367D8" w:rsidRPr="000367D8" w:rsidRDefault="000367D8" w:rsidP="000367D8">
      <w:pPr>
        <w:pStyle w:val="Code"/>
        <w:divId w:val="580138896"/>
        <w:rPr>
          <w:color w:val="000000"/>
        </w:rPr>
      </w:pPr>
      <w:bookmarkStart w:id="763" w:name="l695"/>
      <w:bookmarkEnd w:id="762"/>
      <w:r w:rsidRPr="000367D8">
        <w:rPr>
          <w:color w:val="000000"/>
        </w:rPr>
        <w:t xml:space="preserve">        &lt;/</w:t>
      </w:r>
      <w:r w:rsidRPr="000367D8">
        <w:rPr>
          <w:color w:val="000080"/>
        </w:rPr>
        <w:t>xs:restriction</w:t>
      </w:r>
      <w:r w:rsidRPr="000367D8">
        <w:rPr>
          <w:color w:val="000000"/>
        </w:rPr>
        <w:t xml:space="preserve">&gt; </w:t>
      </w:r>
    </w:p>
    <w:p w:rsidR="000367D8" w:rsidRPr="000367D8" w:rsidRDefault="000367D8" w:rsidP="000367D8">
      <w:pPr>
        <w:pStyle w:val="Code"/>
        <w:divId w:val="580138896"/>
        <w:rPr>
          <w:color w:val="000000"/>
        </w:rPr>
      </w:pPr>
      <w:bookmarkStart w:id="764" w:name="l696"/>
      <w:bookmarkEnd w:id="763"/>
      <w:r w:rsidRPr="000367D8">
        <w:rPr>
          <w:color w:val="000000"/>
        </w:rPr>
        <w:t xml:space="preserve">    &lt;/</w:t>
      </w:r>
      <w:r w:rsidRPr="000367D8">
        <w:rPr>
          <w:color w:val="000080"/>
        </w:rPr>
        <w:t>xs:simpleType</w:t>
      </w:r>
      <w:r w:rsidRPr="000367D8">
        <w:rPr>
          <w:color w:val="000000"/>
        </w:rPr>
        <w:t xml:space="preserve">&gt; </w:t>
      </w:r>
    </w:p>
    <w:p w:rsidR="000367D8" w:rsidRPr="000367D8" w:rsidRDefault="000367D8" w:rsidP="000367D8">
      <w:pPr>
        <w:pStyle w:val="Code"/>
        <w:divId w:val="580138896"/>
        <w:rPr>
          <w:color w:val="000000"/>
        </w:rPr>
      </w:pPr>
      <w:bookmarkStart w:id="765" w:name="l697"/>
      <w:bookmarkEnd w:id="764"/>
      <w:r w:rsidRPr="000367D8">
        <w:rPr>
          <w:color w:val="000000"/>
        </w:rPr>
        <w:lastRenderedPageBreak/>
        <w:t xml:space="preserve"> </w:t>
      </w:r>
    </w:p>
    <w:p w:rsidR="000367D8" w:rsidRPr="000367D8" w:rsidRDefault="000367D8" w:rsidP="000367D8">
      <w:pPr>
        <w:pStyle w:val="Code"/>
        <w:divId w:val="580138896"/>
        <w:rPr>
          <w:i/>
          <w:iCs/>
          <w:color w:val="808080"/>
        </w:rPr>
      </w:pPr>
      <w:bookmarkStart w:id="766" w:name="l698"/>
      <w:bookmarkEnd w:id="765"/>
      <w:r w:rsidRPr="000367D8">
        <w:rPr>
          <w:color w:val="000000"/>
        </w:rPr>
        <w:t xml:space="preserve">    </w:t>
      </w:r>
      <w:r w:rsidRPr="000367D8">
        <w:rPr>
          <w:i/>
          <w:iCs/>
          <w:color w:val="808080"/>
        </w:rPr>
        <w:t xml:space="preserve">&lt;!-- </w:t>
      </w:r>
    </w:p>
    <w:p w:rsidR="000367D8" w:rsidRPr="000367D8" w:rsidRDefault="000367D8" w:rsidP="000367D8">
      <w:pPr>
        <w:pStyle w:val="Code"/>
        <w:divId w:val="580138896"/>
        <w:rPr>
          <w:color w:val="000000"/>
        </w:rPr>
      </w:pPr>
      <w:bookmarkStart w:id="767" w:name="l699"/>
      <w:bookmarkEnd w:id="766"/>
      <w:r w:rsidRPr="000367D8">
        <w:rPr>
          <w:color w:val="000000"/>
        </w:rPr>
        <w:t xml:space="preserve">       Definition of the AffinitySection. </w:t>
      </w:r>
    </w:p>
    <w:p w:rsidR="000367D8" w:rsidRPr="000367D8" w:rsidRDefault="000367D8" w:rsidP="000367D8">
      <w:pPr>
        <w:pStyle w:val="Code"/>
        <w:divId w:val="580138896"/>
        <w:rPr>
          <w:color w:val="000000"/>
        </w:rPr>
      </w:pPr>
      <w:bookmarkStart w:id="768" w:name="l700"/>
      <w:bookmarkEnd w:id="767"/>
      <w:r w:rsidRPr="000367D8">
        <w:rPr>
          <w:color w:val="000000"/>
        </w:rPr>
        <w:t xml:space="preserve">    --&gt; </w:t>
      </w:r>
    </w:p>
    <w:p w:rsidR="000367D8" w:rsidRPr="000367D8" w:rsidRDefault="000367D8" w:rsidP="000367D8">
      <w:pPr>
        <w:pStyle w:val="Code"/>
        <w:divId w:val="580138896"/>
        <w:rPr>
          <w:color w:val="000000"/>
        </w:rPr>
      </w:pPr>
      <w:bookmarkStart w:id="769" w:name="l701"/>
      <w:bookmarkEnd w:id="768"/>
      <w:r w:rsidRPr="000367D8">
        <w:rPr>
          <w:color w:val="000000"/>
        </w:rPr>
        <w:t xml:space="preserve">    &lt;</w:t>
      </w:r>
      <w:r w:rsidRPr="000367D8">
        <w:rPr>
          <w:color w:val="000080"/>
        </w:rPr>
        <w:t xml:space="preserve">xs:element </w:t>
      </w:r>
      <w:r w:rsidRPr="000367D8">
        <w:t>name=</w:t>
      </w:r>
      <w:r w:rsidRPr="000367D8">
        <w:rPr>
          <w:color w:val="008000"/>
        </w:rPr>
        <w:t xml:space="preserve">"AffinityRule" </w:t>
      </w:r>
      <w:r w:rsidRPr="000367D8">
        <w:t>type=</w:t>
      </w:r>
      <w:r w:rsidRPr="000367D8">
        <w:rPr>
          <w:color w:val="008000"/>
        </w:rPr>
        <w:t>"opt:AffinityRuleType"</w:t>
      </w:r>
      <w:r w:rsidRPr="000367D8">
        <w:rPr>
          <w:color w:val="000000"/>
        </w:rPr>
        <w:t xml:space="preserve">/&gt; </w:t>
      </w:r>
    </w:p>
    <w:p w:rsidR="000367D8" w:rsidRPr="000367D8" w:rsidRDefault="000367D8" w:rsidP="000367D8">
      <w:pPr>
        <w:pStyle w:val="Code"/>
        <w:divId w:val="580138896"/>
        <w:rPr>
          <w:color w:val="000000"/>
        </w:rPr>
      </w:pPr>
      <w:bookmarkStart w:id="770" w:name="l702"/>
      <w:bookmarkEnd w:id="769"/>
      <w:r w:rsidRPr="000367D8">
        <w:rPr>
          <w:color w:val="000000"/>
        </w:rPr>
        <w:t xml:space="preserve">    &lt;</w:t>
      </w:r>
      <w:r w:rsidRPr="000367D8">
        <w:rPr>
          <w:color w:val="000080"/>
        </w:rPr>
        <w:t xml:space="preserve">xs:complexType </w:t>
      </w:r>
      <w:r w:rsidRPr="000367D8">
        <w:t>name=</w:t>
      </w:r>
      <w:r w:rsidRPr="000367D8">
        <w:rPr>
          <w:color w:val="008000"/>
        </w:rPr>
        <w:t>"AffinitySectionType"</w:t>
      </w:r>
      <w:r w:rsidRPr="000367D8">
        <w:rPr>
          <w:color w:val="000000"/>
        </w:rPr>
        <w:t xml:space="preserve">&gt; </w:t>
      </w:r>
    </w:p>
    <w:p w:rsidR="000367D8" w:rsidRPr="000367D8" w:rsidRDefault="000367D8" w:rsidP="000367D8">
      <w:pPr>
        <w:pStyle w:val="Code"/>
        <w:divId w:val="580138896"/>
        <w:rPr>
          <w:color w:val="000000"/>
        </w:rPr>
      </w:pPr>
      <w:bookmarkStart w:id="771" w:name="l703"/>
      <w:bookmarkEnd w:id="770"/>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772" w:name="l704"/>
      <w:bookmarkEnd w:id="771"/>
      <w:r w:rsidRPr="000367D8">
        <w:rPr>
          <w:color w:val="000000"/>
        </w:rPr>
        <w:t xml:space="preserve">            &lt;</w:t>
      </w:r>
      <w:r w:rsidRPr="000367D8">
        <w:rPr>
          <w:color w:val="000080"/>
        </w:rPr>
        <w:t xml:space="preserve">xs:element </w:t>
      </w:r>
      <w:r w:rsidRPr="000367D8">
        <w:t>ref=</w:t>
      </w:r>
      <w:r w:rsidRPr="000367D8">
        <w:rPr>
          <w:color w:val="008000"/>
        </w:rPr>
        <w:t xml:space="preserve">"opt:AffinityRule" </w:t>
      </w:r>
      <w:r w:rsidRPr="000367D8">
        <w:t>maxOccurs=</w:t>
      </w:r>
      <w:r w:rsidRPr="000367D8">
        <w:rPr>
          <w:color w:val="008000"/>
        </w:rPr>
        <w:t xml:space="preserve">"unbounded" </w:t>
      </w:r>
      <w:r w:rsidRPr="000367D8">
        <w:t>minOccurs=</w:t>
      </w:r>
      <w:r w:rsidRPr="000367D8">
        <w:rPr>
          <w:color w:val="008000"/>
        </w:rPr>
        <w:t>"0"</w:t>
      </w:r>
      <w:r w:rsidRPr="000367D8">
        <w:rPr>
          <w:color w:val="000000"/>
        </w:rPr>
        <w:t xml:space="preserve">/&gt; </w:t>
      </w:r>
    </w:p>
    <w:p w:rsidR="000367D8" w:rsidRPr="000367D8" w:rsidRDefault="000367D8" w:rsidP="000367D8">
      <w:pPr>
        <w:pStyle w:val="Code"/>
        <w:divId w:val="580138896"/>
        <w:rPr>
          <w:color w:val="000000"/>
        </w:rPr>
      </w:pPr>
      <w:bookmarkStart w:id="773" w:name="l705"/>
      <w:bookmarkEnd w:id="772"/>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774" w:name="l706"/>
      <w:bookmarkEnd w:id="773"/>
      <w:r w:rsidRPr="000367D8">
        <w:rPr>
          <w:color w:val="000000"/>
        </w:rPr>
        <w:t xml:space="preserve">    &lt;/</w:t>
      </w:r>
      <w:r w:rsidRPr="000367D8">
        <w:rPr>
          <w:color w:val="000080"/>
        </w:rPr>
        <w:t>xs:complexType</w:t>
      </w:r>
      <w:r w:rsidRPr="000367D8">
        <w:rPr>
          <w:color w:val="000000"/>
        </w:rPr>
        <w:t xml:space="preserve">&gt; </w:t>
      </w:r>
    </w:p>
    <w:p w:rsidR="000367D8" w:rsidRPr="000367D8" w:rsidRDefault="000367D8" w:rsidP="000367D8">
      <w:pPr>
        <w:pStyle w:val="Code"/>
        <w:divId w:val="580138896"/>
        <w:rPr>
          <w:color w:val="000000"/>
        </w:rPr>
      </w:pPr>
      <w:bookmarkStart w:id="775" w:name="l707"/>
      <w:bookmarkEnd w:id="774"/>
      <w:r w:rsidRPr="000367D8">
        <w:rPr>
          <w:color w:val="000000"/>
        </w:rPr>
        <w:t xml:space="preserve">    &lt;</w:t>
      </w:r>
      <w:r w:rsidRPr="000367D8">
        <w:rPr>
          <w:color w:val="000080"/>
        </w:rPr>
        <w:t xml:space="preserve">xs:complexType </w:t>
      </w:r>
      <w:r w:rsidRPr="000367D8">
        <w:t>name=</w:t>
      </w:r>
      <w:r w:rsidRPr="000367D8">
        <w:rPr>
          <w:color w:val="008000"/>
        </w:rPr>
        <w:t>"AffinityRuleType"</w:t>
      </w:r>
      <w:r w:rsidRPr="000367D8">
        <w:rPr>
          <w:color w:val="000000"/>
        </w:rPr>
        <w:t xml:space="preserve">&gt; </w:t>
      </w:r>
    </w:p>
    <w:p w:rsidR="000367D8" w:rsidRPr="000367D8" w:rsidRDefault="000367D8" w:rsidP="000367D8">
      <w:pPr>
        <w:pStyle w:val="Code"/>
        <w:divId w:val="580138896"/>
        <w:rPr>
          <w:color w:val="000000"/>
        </w:rPr>
      </w:pPr>
      <w:bookmarkStart w:id="776" w:name="l708"/>
      <w:bookmarkEnd w:id="775"/>
      <w:r w:rsidRPr="000367D8">
        <w:rPr>
          <w:color w:val="000000"/>
        </w:rPr>
        <w:t xml:space="preserve">        &lt;</w:t>
      </w:r>
      <w:r w:rsidRPr="000367D8">
        <w:rPr>
          <w:color w:val="000080"/>
        </w:rPr>
        <w:t>xs:complexContent</w:t>
      </w:r>
      <w:r w:rsidRPr="000367D8">
        <w:rPr>
          <w:color w:val="000000"/>
        </w:rPr>
        <w:t xml:space="preserve">&gt; </w:t>
      </w:r>
    </w:p>
    <w:p w:rsidR="000367D8" w:rsidRPr="000367D8" w:rsidRDefault="000367D8" w:rsidP="000367D8">
      <w:pPr>
        <w:pStyle w:val="Code"/>
        <w:divId w:val="580138896"/>
        <w:rPr>
          <w:color w:val="000000"/>
        </w:rPr>
      </w:pPr>
      <w:bookmarkStart w:id="777" w:name="l709"/>
      <w:bookmarkEnd w:id="776"/>
      <w:r w:rsidRPr="000367D8">
        <w:rPr>
          <w:color w:val="000000"/>
        </w:rPr>
        <w:t xml:space="preserve">            &lt;</w:t>
      </w:r>
      <w:r w:rsidRPr="000367D8">
        <w:rPr>
          <w:color w:val="000080"/>
        </w:rPr>
        <w:t xml:space="preserve">xs:extension </w:t>
      </w:r>
      <w:r w:rsidRPr="000367D8">
        <w:t>base=</w:t>
      </w:r>
      <w:r w:rsidRPr="000367D8">
        <w:rPr>
          <w:color w:val="008000"/>
        </w:rPr>
        <w:t>"opt:ScopedSectionType"</w:t>
      </w:r>
      <w:r w:rsidRPr="000367D8">
        <w:rPr>
          <w:color w:val="000000"/>
        </w:rPr>
        <w:t xml:space="preserve">&gt; </w:t>
      </w:r>
    </w:p>
    <w:p w:rsidR="000367D8" w:rsidRPr="000367D8" w:rsidRDefault="000367D8" w:rsidP="000367D8">
      <w:pPr>
        <w:pStyle w:val="Code"/>
        <w:divId w:val="580138896"/>
        <w:rPr>
          <w:color w:val="000000"/>
        </w:rPr>
      </w:pPr>
      <w:bookmarkStart w:id="778" w:name="l710"/>
      <w:bookmarkEnd w:id="777"/>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779" w:name="l711"/>
      <w:bookmarkEnd w:id="778"/>
      <w:r w:rsidRPr="000367D8">
        <w:rPr>
          <w:color w:val="000000"/>
        </w:rPr>
        <w:t xml:space="preserve">                    &lt;</w:t>
      </w:r>
      <w:r w:rsidRPr="000367D8">
        <w:rPr>
          <w:color w:val="000080"/>
        </w:rPr>
        <w:t xml:space="preserve">xs:element </w:t>
      </w:r>
      <w:r w:rsidRPr="000367D8">
        <w:t>name=</w:t>
      </w:r>
      <w:r w:rsidRPr="000367D8">
        <w:rPr>
          <w:color w:val="008000"/>
        </w:rPr>
        <w:t xml:space="preserve">"AffinityConstraints" </w:t>
      </w:r>
      <w:r w:rsidRPr="000367D8">
        <w:t>type=</w:t>
      </w:r>
      <w:r w:rsidRPr="000367D8">
        <w:rPr>
          <w:color w:val="008000"/>
        </w:rPr>
        <w:t>"opt:AffinityConstraintType"</w:t>
      </w:r>
      <w:r w:rsidRPr="000367D8">
        <w:rPr>
          <w:color w:val="000000"/>
        </w:rPr>
        <w:t xml:space="preserve">/&gt; </w:t>
      </w:r>
    </w:p>
    <w:p w:rsidR="000367D8" w:rsidRPr="000367D8" w:rsidRDefault="000367D8" w:rsidP="000367D8">
      <w:pPr>
        <w:pStyle w:val="Code"/>
        <w:divId w:val="580138896"/>
        <w:rPr>
          <w:color w:val="000000"/>
        </w:rPr>
      </w:pPr>
      <w:bookmarkStart w:id="780" w:name="l712"/>
      <w:bookmarkEnd w:id="779"/>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781" w:name="l713"/>
      <w:bookmarkEnd w:id="780"/>
      <w:r w:rsidRPr="000367D8">
        <w:rPr>
          <w:color w:val="000000"/>
        </w:rPr>
        <w:t xml:space="preserve">            &lt;/</w:t>
      </w:r>
      <w:r w:rsidRPr="000367D8">
        <w:rPr>
          <w:color w:val="000080"/>
        </w:rPr>
        <w:t>xs:extension</w:t>
      </w:r>
      <w:r w:rsidRPr="000367D8">
        <w:rPr>
          <w:color w:val="000000"/>
        </w:rPr>
        <w:t xml:space="preserve">&gt; </w:t>
      </w:r>
    </w:p>
    <w:p w:rsidR="000367D8" w:rsidRPr="000367D8" w:rsidRDefault="000367D8" w:rsidP="000367D8">
      <w:pPr>
        <w:pStyle w:val="Code"/>
        <w:divId w:val="580138896"/>
        <w:rPr>
          <w:color w:val="000000"/>
        </w:rPr>
      </w:pPr>
      <w:bookmarkStart w:id="782" w:name="l714"/>
      <w:bookmarkEnd w:id="781"/>
      <w:r w:rsidRPr="000367D8">
        <w:rPr>
          <w:color w:val="000000"/>
        </w:rPr>
        <w:t xml:space="preserve">        &lt;/</w:t>
      </w:r>
      <w:r w:rsidRPr="000367D8">
        <w:rPr>
          <w:color w:val="000080"/>
        </w:rPr>
        <w:t>xs:complexContent</w:t>
      </w:r>
      <w:r w:rsidRPr="000367D8">
        <w:rPr>
          <w:color w:val="000000"/>
        </w:rPr>
        <w:t xml:space="preserve">&gt; </w:t>
      </w:r>
    </w:p>
    <w:p w:rsidR="000367D8" w:rsidRPr="000367D8" w:rsidRDefault="000367D8" w:rsidP="000367D8">
      <w:pPr>
        <w:pStyle w:val="Code"/>
        <w:divId w:val="580138896"/>
        <w:rPr>
          <w:color w:val="000000"/>
        </w:rPr>
      </w:pPr>
      <w:bookmarkStart w:id="783" w:name="l715"/>
      <w:bookmarkEnd w:id="782"/>
      <w:r w:rsidRPr="000367D8">
        <w:rPr>
          <w:color w:val="000000"/>
        </w:rPr>
        <w:t xml:space="preserve">    &lt;/</w:t>
      </w:r>
      <w:r w:rsidRPr="000367D8">
        <w:rPr>
          <w:color w:val="000080"/>
        </w:rPr>
        <w:t>xs:complexType</w:t>
      </w:r>
      <w:r w:rsidRPr="000367D8">
        <w:rPr>
          <w:color w:val="000000"/>
        </w:rPr>
        <w:t xml:space="preserve">&gt; </w:t>
      </w:r>
    </w:p>
    <w:p w:rsidR="000367D8" w:rsidRPr="000367D8" w:rsidRDefault="000367D8" w:rsidP="000367D8">
      <w:pPr>
        <w:pStyle w:val="Code"/>
        <w:divId w:val="580138896"/>
        <w:rPr>
          <w:color w:val="000000"/>
        </w:rPr>
      </w:pPr>
      <w:bookmarkStart w:id="784" w:name="l716"/>
      <w:bookmarkEnd w:id="783"/>
      <w:r w:rsidRPr="000367D8">
        <w:rPr>
          <w:color w:val="000000"/>
        </w:rPr>
        <w:t xml:space="preserve">    &lt;</w:t>
      </w:r>
      <w:r w:rsidRPr="000367D8">
        <w:rPr>
          <w:color w:val="000080"/>
        </w:rPr>
        <w:t xml:space="preserve">xs:simpleType </w:t>
      </w:r>
      <w:r w:rsidRPr="000367D8">
        <w:t>name=</w:t>
      </w:r>
      <w:r w:rsidRPr="000367D8">
        <w:rPr>
          <w:color w:val="008000"/>
        </w:rPr>
        <w:t>"AffinityConstraintType"</w:t>
      </w:r>
      <w:r w:rsidRPr="000367D8">
        <w:rPr>
          <w:color w:val="000000"/>
        </w:rPr>
        <w:t xml:space="preserve">&gt; </w:t>
      </w:r>
    </w:p>
    <w:p w:rsidR="000367D8" w:rsidRPr="000367D8" w:rsidRDefault="000367D8" w:rsidP="000367D8">
      <w:pPr>
        <w:pStyle w:val="Code"/>
        <w:divId w:val="580138896"/>
        <w:rPr>
          <w:color w:val="000000"/>
        </w:rPr>
      </w:pPr>
      <w:bookmarkStart w:id="785" w:name="l717"/>
      <w:bookmarkEnd w:id="784"/>
      <w:r w:rsidRPr="000367D8">
        <w:rPr>
          <w:color w:val="000000"/>
        </w:rPr>
        <w:t xml:space="preserve">        &lt;</w:t>
      </w:r>
      <w:r w:rsidRPr="000367D8">
        <w:rPr>
          <w:color w:val="000080"/>
        </w:rPr>
        <w:t xml:space="preserve">xs:restriction </w:t>
      </w:r>
      <w:r w:rsidRPr="000367D8">
        <w:t>base=</w:t>
      </w:r>
      <w:r w:rsidRPr="000367D8">
        <w:rPr>
          <w:color w:val="008000"/>
        </w:rPr>
        <w:t>"xs:string"</w:t>
      </w:r>
      <w:r w:rsidRPr="000367D8">
        <w:rPr>
          <w:color w:val="000000"/>
        </w:rPr>
        <w:t xml:space="preserve">&gt; </w:t>
      </w:r>
    </w:p>
    <w:p w:rsidR="000367D8" w:rsidRPr="000367D8" w:rsidRDefault="000367D8" w:rsidP="000367D8">
      <w:pPr>
        <w:pStyle w:val="Code"/>
        <w:divId w:val="580138896"/>
        <w:rPr>
          <w:color w:val="000000"/>
        </w:rPr>
      </w:pPr>
      <w:bookmarkStart w:id="786" w:name="l718"/>
      <w:bookmarkEnd w:id="785"/>
      <w:r w:rsidRPr="000367D8">
        <w:rPr>
          <w:color w:val="000000"/>
        </w:rPr>
        <w:t xml:space="preserve">            &lt;</w:t>
      </w:r>
      <w:r w:rsidRPr="000367D8">
        <w:rPr>
          <w:color w:val="000080"/>
        </w:rPr>
        <w:t xml:space="preserve">xs:enumeration </w:t>
      </w:r>
      <w:r w:rsidRPr="000367D8">
        <w:t>value=</w:t>
      </w:r>
      <w:r w:rsidRPr="000367D8">
        <w:rPr>
          <w:color w:val="008000"/>
        </w:rPr>
        <w:t>"High"</w:t>
      </w:r>
      <w:r w:rsidRPr="000367D8">
        <w:rPr>
          <w:color w:val="000000"/>
        </w:rPr>
        <w:t xml:space="preserve">/&gt; </w:t>
      </w:r>
    </w:p>
    <w:p w:rsidR="000367D8" w:rsidRPr="000367D8" w:rsidRDefault="000367D8" w:rsidP="000367D8">
      <w:pPr>
        <w:pStyle w:val="Code"/>
        <w:divId w:val="580138896"/>
        <w:rPr>
          <w:color w:val="000000"/>
        </w:rPr>
      </w:pPr>
      <w:bookmarkStart w:id="787" w:name="l719"/>
      <w:bookmarkEnd w:id="786"/>
      <w:r w:rsidRPr="000367D8">
        <w:rPr>
          <w:color w:val="000000"/>
        </w:rPr>
        <w:t xml:space="preserve">            &lt;</w:t>
      </w:r>
      <w:r w:rsidRPr="000367D8">
        <w:rPr>
          <w:color w:val="000080"/>
        </w:rPr>
        <w:t xml:space="preserve">xs:enumeration </w:t>
      </w:r>
      <w:r w:rsidRPr="000367D8">
        <w:t>value=</w:t>
      </w:r>
      <w:r w:rsidRPr="000367D8">
        <w:rPr>
          <w:color w:val="008000"/>
        </w:rPr>
        <w:t>"Medium"</w:t>
      </w:r>
      <w:r w:rsidRPr="000367D8">
        <w:rPr>
          <w:color w:val="000000"/>
        </w:rPr>
        <w:t xml:space="preserve">/&gt; </w:t>
      </w:r>
    </w:p>
    <w:p w:rsidR="000367D8" w:rsidRPr="000367D8" w:rsidRDefault="000367D8" w:rsidP="000367D8">
      <w:pPr>
        <w:pStyle w:val="Code"/>
        <w:divId w:val="580138896"/>
        <w:rPr>
          <w:color w:val="000000"/>
        </w:rPr>
      </w:pPr>
      <w:bookmarkStart w:id="788" w:name="l720"/>
      <w:bookmarkEnd w:id="787"/>
      <w:r w:rsidRPr="000367D8">
        <w:rPr>
          <w:color w:val="000000"/>
        </w:rPr>
        <w:t xml:space="preserve">            &lt;</w:t>
      </w:r>
      <w:r w:rsidRPr="000367D8">
        <w:rPr>
          <w:color w:val="000080"/>
        </w:rPr>
        <w:t xml:space="preserve">xs:enumeration </w:t>
      </w:r>
      <w:r w:rsidRPr="000367D8">
        <w:t>value=</w:t>
      </w:r>
      <w:r w:rsidRPr="000367D8">
        <w:rPr>
          <w:color w:val="008000"/>
        </w:rPr>
        <w:t>"Low"</w:t>
      </w:r>
      <w:r w:rsidRPr="000367D8">
        <w:rPr>
          <w:color w:val="000000"/>
        </w:rPr>
        <w:t xml:space="preserve">/&gt; </w:t>
      </w:r>
    </w:p>
    <w:p w:rsidR="000367D8" w:rsidRPr="000367D8" w:rsidRDefault="000367D8" w:rsidP="000367D8">
      <w:pPr>
        <w:pStyle w:val="Code"/>
        <w:divId w:val="580138896"/>
        <w:rPr>
          <w:color w:val="000000"/>
        </w:rPr>
      </w:pPr>
      <w:bookmarkStart w:id="789" w:name="l721"/>
      <w:bookmarkEnd w:id="788"/>
      <w:r w:rsidRPr="000367D8">
        <w:rPr>
          <w:color w:val="000000"/>
        </w:rPr>
        <w:t xml:space="preserve">        &lt;/</w:t>
      </w:r>
      <w:r w:rsidRPr="000367D8">
        <w:rPr>
          <w:color w:val="000080"/>
        </w:rPr>
        <w:t>xs:restriction</w:t>
      </w:r>
      <w:r w:rsidRPr="000367D8">
        <w:rPr>
          <w:color w:val="000000"/>
        </w:rPr>
        <w:t xml:space="preserve">&gt; </w:t>
      </w:r>
    </w:p>
    <w:p w:rsidR="000367D8" w:rsidRPr="000367D8" w:rsidRDefault="000367D8" w:rsidP="000367D8">
      <w:pPr>
        <w:pStyle w:val="Code"/>
        <w:divId w:val="580138896"/>
        <w:rPr>
          <w:color w:val="000000"/>
        </w:rPr>
      </w:pPr>
      <w:bookmarkStart w:id="790" w:name="l722"/>
      <w:bookmarkEnd w:id="789"/>
      <w:r w:rsidRPr="000367D8">
        <w:rPr>
          <w:color w:val="000000"/>
        </w:rPr>
        <w:t xml:space="preserve">    &lt;/</w:t>
      </w:r>
      <w:r w:rsidRPr="000367D8">
        <w:rPr>
          <w:color w:val="000080"/>
        </w:rPr>
        <w:t>xs:simpleType</w:t>
      </w:r>
      <w:r w:rsidRPr="000367D8">
        <w:rPr>
          <w:color w:val="000000"/>
        </w:rPr>
        <w:t xml:space="preserve">&gt; </w:t>
      </w:r>
    </w:p>
    <w:p w:rsidR="000367D8" w:rsidRPr="000367D8" w:rsidRDefault="000367D8" w:rsidP="000367D8">
      <w:pPr>
        <w:pStyle w:val="Code"/>
        <w:divId w:val="580138896"/>
        <w:rPr>
          <w:color w:val="000000"/>
        </w:rPr>
      </w:pPr>
      <w:bookmarkStart w:id="791" w:name="l723"/>
      <w:bookmarkEnd w:id="790"/>
      <w:r w:rsidRPr="000367D8">
        <w:rPr>
          <w:color w:val="000000"/>
        </w:rPr>
        <w:t xml:space="preserve"> </w:t>
      </w:r>
    </w:p>
    <w:p w:rsidR="000367D8" w:rsidRPr="000367D8" w:rsidRDefault="000367D8" w:rsidP="000367D8">
      <w:pPr>
        <w:pStyle w:val="Code"/>
        <w:divId w:val="580138896"/>
        <w:rPr>
          <w:color w:val="000000"/>
        </w:rPr>
      </w:pPr>
      <w:bookmarkStart w:id="792" w:name="l724"/>
      <w:bookmarkEnd w:id="791"/>
      <w:r w:rsidRPr="000367D8">
        <w:rPr>
          <w:color w:val="000000"/>
        </w:rPr>
        <w:t xml:space="preserve">    &lt;</w:t>
      </w:r>
      <w:r w:rsidRPr="000367D8">
        <w:rPr>
          <w:color w:val="000080"/>
        </w:rPr>
        <w:t xml:space="preserve">xs:complexType </w:t>
      </w:r>
      <w:r w:rsidRPr="000367D8">
        <w:t>name=</w:t>
      </w:r>
      <w:r w:rsidRPr="000367D8">
        <w:rPr>
          <w:color w:val="008000"/>
        </w:rPr>
        <w:t>"ServiceEndpointsType"</w:t>
      </w:r>
      <w:r w:rsidRPr="000367D8">
        <w:rPr>
          <w:color w:val="000000"/>
        </w:rPr>
        <w:t xml:space="preserve">&gt; </w:t>
      </w:r>
    </w:p>
    <w:p w:rsidR="000367D8" w:rsidRPr="000367D8" w:rsidRDefault="000367D8" w:rsidP="000367D8">
      <w:pPr>
        <w:pStyle w:val="Code"/>
        <w:divId w:val="580138896"/>
        <w:rPr>
          <w:color w:val="000000"/>
        </w:rPr>
      </w:pPr>
      <w:bookmarkStart w:id="793" w:name="l725"/>
      <w:bookmarkEnd w:id="792"/>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794" w:name="l726"/>
      <w:bookmarkEnd w:id="793"/>
      <w:r w:rsidRPr="000367D8">
        <w:rPr>
          <w:color w:val="000000"/>
        </w:rPr>
        <w:t xml:space="preserve">            &lt;</w:t>
      </w:r>
      <w:r w:rsidRPr="000367D8">
        <w:rPr>
          <w:color w:val="000080"/>
        </w:rPr>
        <w:t xml:space="preserve">xs:element </w:t>
      </w:r>
      <w:r w:rsidRPr="000367D8">
        <w:t>name=</w:t>
      </w:r>
      <w:r w:rsidRPr="000367D8">
        <w:rPr>
          <w:color w:val="008000"/>
        </w:rPr>
        <w:t xml:space="preserve">"ServiceEndpoint" </w:t>
      </w:r>
      <w:r w:rsidRPr="000367D8">
        <w:t>minOccurs=</w:t>
      </w:r>
      <w:r w:rsidRPr="000367D8">
        <w:rPr>
          <w:color w:val="008000"/>
        </w:rPr>
        <w:t xml:space="preserve">"0" </w:t>
      </w:r>
      <w:r w:rsidRPr="000367D8">
        <w:t>maxOccurs=</w:t>
      </w:r>
      <w:r w:rsidRPr="000367D8">
        <w:rPr>
          <w:color w:val="008000"/>
        </w:rPr>
        <w:t xml:space="preserve">"unbounded" </w:t>
      </w:r>
      <w:r w:rsidRPr="000367D8">
        <w:t>type=</w:t>
      </w:r>
      <w:r w:rsidRPr="000367D8">
        <w:rPr>
          <w:color w:val="008000"/>
        </w:rPr>
        <w:t>"opt:ServiceEndPointType"</w:t>
      </w:r>
      <w:r w:rsidRPr="000367D8">
        <w:rPr>
          <w:color w:val="000000"/>
        </w:rPr>
        <w:t xml:space="preserve">&gt; </w:t>
      </w:r>
    </w:p>
    <w:p w:rsidR="000367D8" w:rsidRPr="000367D8" w:rsidRDefault="000367D8" w:rsidP="000367D8">
      <w:pPr>
        <w:pStyle w:val="Code"/>
        <w:divId w:val="580138896"/>
        <w:rPr>
          <w:color w:val="000000"/>
        </w:rPr>
      </w:pPr>
      <w:bookmarkStart w:id="795" w:name="l727"/>
      <w:bookmarkEnd w:id="794"/>
      <w:r w:rsidRPr="000367D8">
        <w:rPr>
          <w:color w:val="000000"/>
        </w:rPr>
        <w:t xml:space="preserve"> </w:t>
      </w:r>
    </w:p>
    <w:p w:rsidR="000367D8" w:rsidRPr="000367D8" w:rsidRDefault="000367D8" w:rsidP="000367D8">
      <w:pPr>
        <w:pStyle w:val="Code"/>
        <w:divId w:val="580138896"/>
        <w:rPr>
          <w:color w:val="000000"/>
        </w:rPr>
      </w:pPr>
      <w:bookmarkStart w:id="796" w:name="l728"/>
      <w:bookmarkEnd w:id="795"/>
      <w:r w:rsidRPr="000367D8">
        <w:rPr>
          <w:color w:val="000000"/>
        </w:rPr>
        <w:t xml:space="preserve">            &lt;/</w:t>
      </w:r>
      <w:r w:rsidRPr="000367D8">
        <w:rPr>
          <w:color w:val="000080"/>
        </w:rPr>
        <w:t>xs:element</w:t>
      </w:r>
      <w:r w:rsidRPr="000367D8">
        <w:rPr>
          <w:color w:val="000000"/>
        </w:rPr>
        <w:t xml:space="preserve">&gt; </w:t>
      </w:r>
    </w:p>
    <w:p w:rsidR="000367D8" w:rsidRPr="000367D8" w:rsidRDefault="000367D8" w:rsidP="000367D8">
      <w:pPr>
        <w:pStyle w:val="Code"/>
        <w:divId w:val="580138896"/>
        <w:rPr>
          <w:color w:val="000000"/>
        </w:rPr>
      </w:pPr>
      <w:bookmarkStart w:id="797" w:name="l729"/>
      <w:bookmarkEnd w:id="796"/>
      <w:r w:rsidRPr="000367D8">
        <w:rPr>
          <w:color w:val="000000"/>
        </w:rPr>
        <w:t xml:space="preserve">        &lt;/</w:t>
      </w:r>
      <w:r w:rsidRPr="000367D8">
        <w:rPr>
          <w:color w:val="000080"/>
        </w:rPr>
        <w:t>xs:sequence</w:t>
      </w:r>
      <w:r w:rsidRPr="000367D8">
        <w:rPr>
          <w:color w:val="000000"/>
        </w:rPr>
        <w:t xml:space="preserve">&gt; </w:t>
      </w:r>
    </w:p>
    <w:p w:rsidR="000367D8" w:rsidRPr="000367D8" w:rsidRDefault="000367D8" w:rsidP="000367D8">
      <w:pPr>
        <w:pStyle w:val="Code"/>
        <w:divId w:val="580138896"/>
        <w:rPr>
          <w:color w:val="000000"/>
        </w:rPr>
      </w:pPr>
      <w:bookmarkStart w:id="798" w:name="l730"/>
      <w:bookmarkEnd w:id="797"/>
      <w:r w:rsidRPr="000367D8">
        <w:rPr>
          <w:color w:val="000000"/>
        </w:rPr>
        <w:t xml:space="preserve">    &lt;/</w:t>
      </w:r>
      <w:r w:rsidRPr="000367D8">
        <w:rPr>
          <w:color w:val="000080"/>
        </w:rPr>
        <w:t>xs:complexType</w:t>
      </w:r>
      <w:r w:rsidRPr="000367D8">
        <w:rPr>
          <w:color w:val="000000"/>
        </w:rPr>
        <w:t xml:space="preserve">&gt; </w:t>
      </w:r>
    </w:p>
    <w:p w:rsidR="000367D8" w:rsidRPr="000367D8" w:rsidRDefault="000367D8" w:rsidP="000367D8">
      <w:pPr>
        <w:pStyle w:val="Code"/>
        <w:divId w:val="580138896"/>
        <w:rPr>
          <w:color w:val="000000"/>
        </w:rPr>
      </w:pPr>
      <w:bookmarkStart w:id="799" w:name="l731"/>
      <w:bookmarkEnd w:id="798"/>
      <w:r w:rsidRPr="000367D8">
        <w:rPr>
          <w:color w:val="000000"/>
        </w:rPr>
        <w:t xml:space="preserve"> </w:t>
      </w:r>
    </w:p>
    <w:p w:rsidR="000367D8" w:rsidRPr="000367D8" w:rsidRDefault="000367D8" w:rsidP="000367D8">
      <w:pPr>
        <w:pStyle w:val="Code"/>
        <w:divId w:val="580138896"/>
        <w:rPr>
          <w:color w:val="000000"/>
        </w:rPr>
      </w:pPr>
      <w:bookmarkStart w:id="800" w:name="l732"/>
      <w:bookmarkEnd w:id="799"/>
      <w:r w:rsidRPr="000367D8">
        <w:rPr>
          <w:color w:val="000000"/>
        </w:rPr>
        <w:t xml:space="preserve">    &lt;</w:t>
      </w:r>
      <w:r w:rsidRPr="000367D8">
        <w:rPr>
          <w:color w:val="000080"/>
        </w:rPr>
        <w:t xml:space="preserve">xs:complexType </w:t>
      </w:r>
      <w:r w:rsidRPr="000367D8">
        <w:t>name=</w:t>
      </w:r>
      <w:r w:rsidRPr="000367D8">
        <w:rPr>
          <w:color w:val="008000"/>
        </w:rPr>
        <w:t>"ServiceEndPointType"</w:t>
      </w:r>
      <w:r w:rsidRPr="000367D8">
        <w:rPr>
          <w:color w:val="000000"/>
        </w:rPr>
        <w:t xml:space="preserve">&gt; </w:t>
      </w:r>
    </w:p>
    <w:p w:rsidR="000367D8" w:rsidRPr="000367D8" w:rsidRDefault="000367D8" w:rsidP="000367D8">
      <w:pPr>
        <w:pStyle w:val="Code"/>
        <w:divId w:val="580138896"/>
        <w:rPr>
          <w:color w:val="000000"/>
        </w:rPr>
      </w:pPr>
      <w:bookmarkStart w:id="801" w:name="l733"/>
      <w:bookmarkEnd w:id="800"/>
      <w:r w:rsidRPr="000367D8">
        <w:rPr>
          <w:color w:val="000000"/>
        </w:rPr>
        <w:t xml:space="preserve">        &lt;</w:t>
      </w:r>
      <w:r w:rsidRPr="000367D8">
        <w:rPr>
          <w:color w:val="000080"/>
        </w:rPr>
        <w:t>xs:simpleContent</w:t>
      </w:r>
      <w:r w:rsidRPr="000367D8">
        <w:rPr>
          <w:color w:val="000000"/>
        </w:rPr>
        <w:t xml:space="preserve">&gt; </w:t>
      </w:r>
    </w:p>
    <w:p w:rsidR="000367D8" w:rsidRPr="000367D8" w:rsidRDefault="000367D8" w:rsidP="000367D8">
      <w:pPr>
        <w:pStyle w:val="Code"/>
        <w:divId w:val="580138896"/>
        <w:rPr>
          <w:color w:val="000000"/>
        </w:rPr>
      </w:pPr>
      <w:bookmarkStart w:id="802" w:name="l734"/>
      <w:bookmarkEnd w:id="801"/>
      <w:r w:rsidRPr="000367D8">
        <w:rPr>
          <w:color w:val="000000"/>
        </w:rPr>
        <w:t xml:space="preserve">            &lt;</w:t>
      </w:r>
      <w:r w:rsidRPr="000367D8">
        <w:rPr>
          <w:color w:val="000080"/>
        </w:rPr>
        <w:t xml:space="preserve">xs:extension </w:t>
      </w:r>
      <w:r w:rsidRPr="000367D8">
        <w:t>base=</w:t>
      </w:r>
      <w:r w:rsidRPr="000367D8">
        <w:rPr>
          <w:color w:val="008000"/>
        </w:rPr>
        <w:t>"xs:anyURI"</w:t>
      </w:r>
      <w:r w:rsidRPr="000367D8">
        <w:rPr>
          <w:color w:val="000000"/>
        </w:rPr>
        <w:t xml:space="preserve">&gt; </w:t>
      </w:r>
    </w:p>
    <w:p w:rsidR="000367D8" w:rsidRPr="000367D8" w:rsidRDefault="000367D8" w:rsidP="000367D8">
      <w:pPr>
        <w:pStyle w:val="Code"/>
        <w:divId w:val="580138896"/>
        <w:rPr>
          <w:color w:val="000000"/>
        </w:rPr>
      </w:pPr>
      <w:bookmarkStart w:id="803" w:name="l735"/>
      <w:bookmarkEnd w:id="802"/>
      <w:r w:rsidRPr="000367D8">
        <w:rPr>
          <w:color w:val="000000"/>
        </w:rPr>
        <w:t xml:space="preserve">                &lt;</w:t>
      </w:r>
      <w:r w:rsidRPr="000367D8">
        <w:rPr>
          <w:color w:val="000080"/>
        </w:rPr>
        <w:t xml:space="preserve">xs:attribute </w:t>
      </w:r>
      <w:r w:rsidRPr="000367D8">
        <w:t>name=</w:t>
      </w:r>
      <w:r w:rsidRPr="000367D8">
        <w:rPr>
          <w:color w:val="008000"/>
        </w:rPr>
        <w:t xml:space="preserve">"name" </w:t>
      </w:r>
      <w:r w:rsidRPr="000367D8">
        <w:t>type=</w:t>
      </w:r>
      <w:r w:rsidRPr="000367D8">
        <w:rPr>
          <w:color w:val="008000"/>
        </w:rPr>
        <w:t>"xs:string"</w:t>
      </w:r>
      <w:r w:rsidRPr="000367D8">
        <w:rPr>
          <w:color w:val="000000"/>
        </w:rPr>
        <w:t xml:space="preserve">/&gt; </w:t>
      </w:r>
    </w:p>
    <w:p w:rsidR="000367D8" w:rsidRPr="000367D8" w:rsidRDefault="000367D8" w:rsidP="000367D8">
      <w:pPr>
        <w:pStyle w:val="Code"/>
        <w:divId w:val="580138896"/>
        <w:rPr>
          <w:color w:val="000000"/>
        </w:rPr>
      </w:pPr>
      <w:bookmarkStart w:id="804" w:name="l736"/>
      <w:bookmarkEnd w:id="803"/>
      <w:r w:rsidRPr="000367D8">
        <w:rPr>
          <w:color w:val="000000"/>
        </w:rPr>
        <w:t xml:space="preserve">            &lt;/</w:t>
      </w:r>
      <w:r w:rsidRPr="000367D8">
        <w:rPr>
          <w:color w:val="000080"/>
        </w:rPr>
        <w:t>xs:extension</w:t>
      </w:r>
      <w:r w:rsidRPr="000367D8">
        <w:rPr>
          <w:color w:val="000000"/>
        </w:rPr>
        <w:t xml:space="preserve">&gt; </w:t>
      </w:r>
    </w:p>
    <w:p w:rsidR="000367D8" w:rsidRPr="000367D8" w:rsidRDefault="000367D8" w:rsidP="000367D8">
      <w:pPr>
        <w:pStyle w:val="Code"/>
        <w:divId w:val="580138896"/>
        <w:rPr>
          <w:color w:val="000000"/>
        </w:rPr>
      </w:pPr>
      <w:bookmarkStart w:id="805" w:name="l737"/>
      <w:bookmarkEnd w:id="804"/>
      <w:r w:rsidRPr="000367D8">
        <w:rPr>
          <w:color w:val="000000"/>
        </w:rPr>
        <w:t xml:space="preserve">        &lt;/</w:t>
      </w:r>
      <w:r w:rsidRPr="000367D8">
        <w:rPr>
          <w:color w:val="000080"/>
        </w:rPr>
        <w:t>xs:simpleContent</w:t>
      </w:r>
      <w:r w:rsidRPr="000367D8">
        <w:rPr>
          <w:color w:val="000000"/>
        </w:rPr>
        <w:t xml:space="preserve">&gt; </w:t>
      </w:r>
    </w:p>
    <w:p w:rsidR="000367D8" w:rsidRPr="000367D8" w:rsidRDefault="000367D8" w:rsidP="000367D8">
      <w:pPr>
        <w:pStyle w:val="Code"/>
        <w:divId w:val="580138896"/>
        <w:rPr>
          <w:color w:val="000000"/>
        </w:rPr>
      </w:pPr>
      <w:bookmarkStart w:id="806" w:name="l738"/>
      <w:bookmarkEnd w:id="805"/>
      <w:r w:rsidRPr="000367D8">
        <w:rPr>
          <w:color w:val="000000"/>
        </w:rPr>
        <w:t xml:space="preserve">    &lt;/</w:t>
      </w:r>
      <w:r w:rsidRPr="000367D8">
        <w:rPr>
          <w:color w:val="000080"/>
        </w:rPr>
        <w:t>xs:complexType</w:t>
      </w:r>
      <w:r w:rsidRPr="000367D8">
        <w:rPr>
          <w:color w:val="000000"/>
        </w:rPr>
        <w:t xml:space="preserve">&gt; </w:t>
      </w:r>
    </w:p>
    <w:p w:rsidR="000367D8" w:rsidRPr="000367D8" w:rsidRDefault="000367D8" w:rsidP="000367D8">
      <w:pPr>
        <w:pStyle w:val="Code"/>
        <w:divId w:val="580138896"/>
        <w:rPr>
          <w:color w:val="000000"/>
          <w:lang w:val="de-DE"/>
        </w:rPr>
      </w:pPr>
      <w:bookmarkStart w:id="807" w:name="l739"/>
      <w:bookmarkEnd w:id="806"/>
      <w:r w:rsidRPr="000367D8">
        <w:rPr>
          <w:color w:val="000000"/>
          <w:lang w:val="de-DE"/>
        </w:rPr>
        <w:t>&lt;/</w:t>
      </w:r>
      <w:r w:rsidRPr="000367D8">
        <w:rPr>
          <w:color w:val="000080"/>
          <w:lang w:val="de-DE"/>
        </w:rPr>
        <w:t>xs:schema</w:t>
      </w:r>
      <w:r w:rsidRPr="000367D8">
        <w:rPr>
          <w:color w:val="000000"/>
          <w:lang w:val="de-DE"/>
        </w:rPr>
        <w:t xml:space="preserve">&gt; </w:t>
      </w:r>
      <w:bookmarkEnd w:id="807"/>
    </w:p>
    <w:p w:rsidR="005C05EE" w:rsidRDefault="005C05EE">
      <w:pPr>
        <w:pStyle w:val="HTMLPreformatted"/>
        <w:divId w:val="580138896"/>
      </w:pPr>
    </w:p>
    <w:p w:rsidR="003906F9" w:rsidRPr="0028239C" w:rsidRDefault="003906F9" w:rsidP="003906F9"/>
    <w:p w:rsidR="003906F9" w:rsidRDefault="00726DE1" w:rsidP="00726DE1">
      <w:pPr>
        <w:pStyle w:val="Heading2"/>
      </w:pPr>
      <w:bookmarkStart w:id="808" w:name="_Toc314668672"/>
      <w:r>
        <w:t>Infrastructure Provider Extensions</w:t>
      </w:r>
      <w:bookmarkEnd w:id="808"/>
    </w:p>
    <w:p w:rsidR="00E54AFA" w:rsidRPr="00E54AFA" w:rsidRDefault="00E54AFA" w:rsidP="00E54AFA">
      <w:pPr>
        <w:pStyle w:val="Code"/>
        <w:rPr>
          <w:color w:val="000000"/>
          <w:lang w:val="de-DE"/>
        </w:rPr>
      </w:pPr>
      <w:r w:rsidRPr="00E54AFA">
        <w:rPr>
          <w:i/>
          <w:iCs/>
          <w:color w:val="000000"/>
          <w:lang w:val="de-DE"/>
        </w:rPr>
        <w:t>&lt;?</w:t>
      </w:r>
      <w:r w:rsidRPr="00E54AFA">
        <w:rPr>
          <w:lang w:val="de-DE"/>
        </w:rPr>
        <w:t>xml version=</w:t>
      </w:r>
      <w:r w:rsidRPr="00E54AFA">
        <w:rPr>
          <w:color w:val="008000"/>
          <w:lang w:val="de-DE"/>
        </w:rPr>
        <w:t xml:space="preserve">"1.0" </w:t>
      </w:r>
      <w:r w:rsidRPr="00E54AFA">
        <w:rPr>
          <w:lang w:val="de-DE"/>
        </w:rPr>
        <w:t>encoding=</w:t>
      </w:r>
      <w:r w:rsidRPr="00E54AFA">
        <w:rPr>
          <w:color w:val="008000"/>
          <w:lang w:val="de-DE"/>
        </w:rPr>
        <w:t>"UTF-8"</w:t>
      </w:r>
      <w:r w:rsidRPr="00E54AFA">
        <w:rPr>
          <w:i/>
          <w:iCs/>
          <w:color w:val="000000"/>
          <w:lang w:val="de-DE"/>
        </w:rPr>
        <w:t>?&gt;</w:t>
      </w:r>
      <w:r w:rsidRPr="00E54AFA">
        <w:rPr>
          <w:color w:val="000000"/>
          <w:lang w:val="de-DE"/>
        </w:rPr>
        <w:t xml:space="preserve"> </w:t>
      </w:r>
    </w:p>
    <w:p w:rsidR="00E54AFA" w:rsidRPr="00E54AFA" w:rsidRDefault="00E54AFA" w:rsidP="00E54AFA">
      <w:pPr>
        <w:pStyle w:val="Code"/>
        <w:rPr>
          <w:color w:val="000000"/>
          <w:lang w:val="de-DE"/>
        </w:rPr>
      </w:pPr>
      <w:r w:rsidRPr="00E54AFA">
        <w:rPr>
          <w:color w:val="000000"/>
          <w:lang w:val="de-DE"/>
        </w:rPr>
        <w:t>&lt;</w:t>
      </w:r>
      <w:r w:rsidRPr="00E54AFA">
        <w:rPr>
          <w:color w:val="000080"/>
          <w:lang w:val="de-DE"/>
        </w:rPr>
        <w:t xml:space="preserve">xs:schema </w:t>
      </w:r>
      <w:r w:rsidRPr="00E54AFA">
        <w:rPr>
          <w:lang w:val="de-DE"/>
        </w:rPr>
        <w:t>xmlns:xs=</w:t>
      </w:r>
      <w:r w:rsidRPr="00E54AFA">
        <w:rPr>
          <w:color w:val="008000"/>
          <w:lang w:val="de-DE"/>
        </w:rPr>
        <w:t xml:space="preserve">"http://www.w3.org/2001/XMLSchema" </w:t>
      </w:r>
      <w:r w:rsidRPr="00E54AFA">
        <w:rPr>
          <w:lang w:val="de-DE"/>
        </w:rPr>
        <w:t>xmlns:opt-ip=</w:t>
      </w:r>
      <w:r w:rsidRPr="00E54AFA">
        <w:rPr>
          <w:color w:val="008000"/>
          <w:lang w:val="de-DE"/>
        </w:rPr>
        <w:t>"http://schemas.optimis.eu/optimis/infrastructure"</w:t>
      </w:r>
      <w:r w:rsidRPr="00E54AFA">
        <w:rPr>
          <w:color w:val="000000"/>
          <w:lang w:val="de-DE"/>
        </w:rPr>
        <w:t xml:space="preserve"> </w:t>
      </w:r>
    </w:p>
    <w:p w:rsidR="00E54AFA" w:rsidRPr="00E54AFA" w:rsidRDefault="00E54AFA" w:rsidP="00E54AFA">
      <w:pPr>
        <w:pStyle w:val="Code"/>
        <w:rPr>
          <w:color w:val="000000"/>
          <w:lang w:val="de-DE"/>
        </w:rPr>
      </w:pPr>
      <w:r w:rsidRPr="00E54AFA">
        <w:rPr>
          <w:color w:val="000000"/>
          <w:lang w:val="de-DE"/>
        </w:rPr>
        <w:t xml:space="preserve">           </w:t>
      </w:r>
      <w:r w:rsidRPr="00E54AFA">
        <w:rPr>
          <w:lang w:val="de-DE"/>
        </w:rPr>
        <w:t>xmlns:opt=</w:t>
      </w:r>
      <w:r w:rsidRPr="00E54AFA">
        <w:rPr>
          <w:color w:val="008000"/>
          <w:lang w:val="de-DE"/>
        </w:rPr>
        <w:t>"http://schemas.optimis.eu/optimis/"</w:t>
      </w:r>
      <w:r w:rsidRPr="00E54AFA">
        <w:rPr>
          <w:color w:val="000000"/>
          <w:lang w:val="de-DE"/>
        </w:rPr>
        <w:t xml:space="preserve"> </w:t>
      </w:r>
    </w:p>
    <w:p w:rsidR="00E54AFA" w:rsidRPr="00E54AFA" w:rsidRDefault="00E54AFA" w:rsidP="00E54AFA">
      <w:pPr>
        <w:pStyle w:val="Code"/>
        <w:rPr>
          <w:color w:val="000000"/>
        </w:rPr>
      </w:pPr>
      <w:r w:rsidRPr="00E54AFA">
        <w:rPr>
          <w:color w:val="000000"/>
          <w:lang w:val="de-DE"/>
        </w:rPr>
        <w:t xml:space="preserve">           </w:t>
      </w:r>
      <w:r w:rsidRPr="00E54AFA">
        <w:t>targetNamespace=</w:t>
      </w:r>
      <w:r w:rsidRPr="00E54AFA">
        <w:rPr>
          <w:color w:val="008000"/>
        </w:rPr>
        <w:t xml:space="preserve">"http://schemas.optimis.eu/optimis/infrastructure" </w:t>
      </w:r>
      <w:r w:rsidRPr="00E54AFA">
        <w:t>elementFormDefault=</w:t>
      </w:r>
      <w:r w:rsidRPr="00E54AFA">
        <w:rPr>
          <w:color w:val="008000"/>
        </w:rPr>
        <w:t>"qualified"</w:t>
      </w:r>
      <w:r w:rsidRPr="00E54AFA">
        <w:rPr>
          <w:color w:val="000000"/>
        </w:rPr>
        <w:t xml:space="preserve"> </w:t>
      </w:r>
    </w:p>
    <w:p w:rsidR="00E54AFA" w:rsidRPr="00E54AFA" w:rsidRDefault="00E54AFA" w:rsidP="00E54AFA">
      <w:pPr>
        <w:pStyle w:val="Code"/>
        <w:rPr>
          <w:color w:val="000000"/>
        </w:rPr>
      </w:pPr>
      <w:r w:rsidRPr="00E54AFA">
        <w:rPr>
          <w:color w:val="000000"/>
        </w:rPr>
        <w:t xml:space="preserve">           </w:t>
      </w:r>
      <w:r w:rsidRPr="00E54AFA">
        <w:t>attributeFormDefault=</w:t>
      </w:r>
      <w:r w:rsidRPr="00E54AFA">
        <w:rPr>
          <w:color w:val="008000"/>
        </w:rPr>
        <w:t>"qualified"</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 xml:space="preserve">xs:import </w:t>
      </w:r>
      <w:r w:rsidRPr="00E54AFA">
        <w:t>namespace=</w:t>
      </w:r>
      <w:r w:rsidRPr="00E54AFA">
        <w:rPr>
          <w:color w:val="008000"/>
        </w:rPr>
        <w:t xml:space="preserve">"http://schemas.optimis.eu/optimis/" </w:t>
      </w:r>
      <w:r w:rsidRPr="00E54AFA">
        <w:t>schemaLocation=</w:t>
      </w:r>
      <w:r w:rsidRPr="00E54AFA">
        <w:rPr>
          <w:color w:val="008000"/>
        </w:rPr>
        <w:t>"./optimis.xsd"</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w:t>
      </w:r>
    </w:p>
    <w:p w:rsidR="00E54AFA" w:rsidRPr="00E54AFA" w:rsidRDefault="00E54AFA" w:rsidP="00E54AFA">
      <w:pPr>
        <w:pStyle w:val="Code"/>
        <w:rPr>
          <w:color w:val="000000"/>
        </w:rPr>
      </w:pPr>
      <w:r w:rsidRPr="00E54AFA">
        <w:rPr>
          <w:color w:val="000000"/>
        </w:rPr>
        <w:t xml:space="preserve">    &lt;</w:t>
      </w:r>
      <w:r w:rsidRPr="00E54AFA">
        <w:rPr>
          <w:color w:val="000080"/>
        </w:rPr>
        <w:t xml:space="preserve">xs:element </w:t>
      </w:r>
      <w:r w:rsidRPr="00E54AFA">
        <w:t>name=</w:t>
      </w:r>
      <w:r w:rsidRPr="00E54AFA">
        <w:rPr>
          <w:color w:val="008000"/>
        </w:rPr>
        <w:t xml:space="preserve">"InfrastructureProviderExtensions" </w:t>
      </w:r>
      <w:r w:rsidRPr="00E54AFA">
        <w:t>type=</w:t>
      </w:r>
      <w:r w:rsidRPr="00E54AFA">
        <w:rPr>
          <w:color w:val="008000"/>
        </w:rPr>
        <w:t>"opt-ip:InfrastructureProviderExtensionType"</w:t>
      </w:r>
      <w:r w:rsidRPr="00E54AFA">
        <w:rPr>
          <w:color w:val="000000"/>
        </w:rPr>
        <w:t xml:space="preserve"> </w:t>
      </w:r>
    </w:p>
    <w:p w:rsidR="00E54AFA" w:rsidRPr="00E54AFA" w:rsidRDefault="00E54AFA" w:rsidP="00E54AFA">
      <w:pPr>
        <w:pStyle w:val="Code"/>
        <w:rPr>
          <w:color w:val="000000"/>
        </w:rPr>
      </w:pPr>
      <w:r w:rsidRPr="00E54AFA">
        <w:rPr>
          <w:color w:val="000000"/>
        </w:rPr>
        <w:t xml:space="preserve">                </w:t>
      </w:r>
      <w:r w:rsidRPr="00E54AFA">
        <w:t>nillable=</w:t>
      </w:r>
      <w:r w:rsidRPr="00E54AFA">
        <w:rPr>
          <w:color w:val="008000"/>
        </w:rPr>
        <w:t>"true"</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 xml:space="preserve">xs:element </w:t>
      </w:r>
      <w:r w:rsidRPr="00E54AFA">
        <w:t>name=</w:t>
      </w:r>
      <w:r w:rsidRPr="00E54AFA">
        <w:rPr>
          <w:color w:val="008000"/>
        </w:rPr>
        <w:t xml:space="preserve">"IncarnatedServiceComponents" </w:t>
      </w:r>
      <w:r w:rsidRPr="00E54AFA">
        <w:t>type=</w:t>
      </w:r>
      <w:r w:rsidRPr="00E54AFA">
        <w:rPr>
          <w:color w:val="008000"/>
        </w:rPr>
        <w:t>"opt-ip:IncarnatedServiceComponentsType"</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 xml:space="preserve">xs:element </w:t>
      </w:r>
      <w:r w:rsidRPr="00E54AFA">
        <w:t>name=</w:t>
      </w:r>
      <w:r w:rsidRPr="00E54AFA">
        <w:rPr>
          <w:color w:val="008000"/>
        </w:rPr>
        <w:t xml:space="preserve">"IncarnatedServiceComponent" </w:t>
      </w:r>
      <w:r w:rsidRPr="00E54AFA">
        <w:t>type=</w:t>
      </w:r>
      <w:r w:rsidRPr="00E54AFA">
        <w:rPr>
          <w:color w:val="008000"/>
        </w:rPr>
        <w:t>"opt:ServiceComponentType"</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w:t>
      </w:r>
    </w:p>
    <w:p w:rsidR="00E54AFA" w:rsidRPr="00E54AFA" w:rsidRDefault="00E54AFA" w:rsidP="00E54AFA">
      <w:pPr>
        <w:pStyle w:val="Code"/>
        <w:rPr>
          <w:color w:val="000000"/>
        </w:rPr>
      </w:pPr>
      <w:r w:rsidRPr="00E54AFA">
        <w:rPr>
          <w:color w:val="000000"/>
        </w:rPr>
        <w:t xml:space="preserve">    &lt;</w:t>
      </w:r>
      <w:r w:rsidRPr="00E54AFA">
        <w:rPr>
          <w:color w:val="000080"/>
        </w:rPr>
        <w:t xml:space="preserve">xs:element </w:t>
      </w:r>
      <w:r w:rsidRPr="00E54AFA">
        <w:t>name=</w:t>
      </w:r>
      <w:r w:rsidRPr="00E54AFA">
        <w:rPr>
          <w:color w:val="008000"/>
        </w:rPr>
        <w:t xml:space="preserve">"IncarnatedVirtualMachineComponents" </w:t>
      </w:r>
      <w:r w:rsidRPr="00E54AFA">
        <w:t>type=</w:t>
      </w:r>
      <w:r w:rsidRPr="00E54AFA">
        <w:rPr>
          <w:color w:val="008000"/>
        </w:rPr>
        <w:t>"opt-ip:IncarnatedVirtualMachineComponentsType"</w:t>
      </w:r>
      <w:r w:rsidRPr="00E54AFA">
        <w:rPr>
          <w:color w:val="000000"/>
        </w:rPr>
        <w:t xml:space="preserve"> </w:t>
      </w:r>
    </w:p>
    <w:p w:rsidR="00E54AFA" w:rsidRPr="00E54AFA" w:rsidRDefault="00E54AFA" w:rsidP="00E54AFA">
      <w:pPr>
        <w:pStyle w:val="Code"/>
        <w:rPr>
          <w:color w:val="000000"/>
        </w:rPr>
      </w:pPr>
      <w:r w:rsidRPr="00E54AFA">
        <w:rPr>
          <w:color w:val="000000"/>
        </w:rPr>
        <w:t xml:space="preserve">                </w:t>
      </w:r>
      <w:r w:rsidRPr="00E54AFA">
        <w:t>substitutionGroup=</w:t>
      </w:r>
      <w:r w:rsidRPr="00E54AFA">
        <w:rPr>
          <w:color w:val="008000"/>
        </w:rPr>
        <w:t>"opt-ip:IncarnatedServiceComponents"</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 xml:space="preserve">xs:element </w:t>
      </w:r>
      <w:r w:rsidRPr="00E54AFA">
        <w:t>name=</w:t>
      </w:r>
      <w:r w:rsidRPr="00E54AFA">
        <w:rPr>
          <w:color w:val="008000"/>
        </w:rPr>
        <w:t xml:space="preserve">"IncarnatedVirtualMachineComponent" </w:t>
      </w:r>
      <w:r w:rsidRPr="00E54AFA">
        <w:t>type=</w:t>
      </w:r>
      <w:r w:rsidRPr="00E54AFA">
        <w:rPr>
          <w:color w:val="008000"/>
        </w:rPr>
        <w:t>"opt-ip:IncarnatedVirtualMachineComponentType"</w:t>
      </w:r>
      <w:r w:rsidRPr="00E54AFA">
        <w:rPr>
          <w:color w:val="000000"/>
        </w:rPr>
        <w:t xml:space="preserve"> </w:t>
      </w:r>
    </w:p>
    <w:p w:rsidR="00E54AFA" w:rsidRPr="00E54AFA" w:rsidRDefault="00E54AFA" w:rsidP="00E54AFA">
      <w:pPr>
        <w:pStyle w:val="Code"/>
        <w:rPr>
          <w:color w:val="000000"/>
        </w:rPr>
      </w:pPr>
      <w:r w:rsidRPr="00E54AFA">
        <w:rPr>
          <w:color w:val="000000"/>
        </w:rPr>
        <w:t xml:space="preserve">                </w:t>
      </w:r>
      <w:r w:rsidRPr="00E54AFA">
        <w:t>substitutionGroup=</w:t>
      </w:r>
      <w:r w:rsidRPr="00E54AFA">
        <w:rPr>
          <w:color w:val="008000"/>
        </w:rPr>
        <w:t>"opt-ip:IncarnatedServiceComponent"</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w:t>
      </w:r>
    </w:p>
    <w:p w:rsidR="00E54AFA" w:rsidRPr="00E54AFA" w:rsidRDefault="00E54AFA" w:rsidP="00E54AFA">
      <w:pPr>
        <w:pStyle w:val="Code"/>
        <w:rPr>
          <w:color w:val="000000"/>
        </w:rPr>
      </w:pPr>
      <w:r w:rsidRPr="00E54AFA">
        <w:rPr>
          <w:color w:val="000000"/>
        </w:rPr>
        <w:t xml:space="preserve">    &lt;</w:t>
      </w:r>
      <w:r w:rsidRPr="00E54AFA">
        <w:rPr>
          <w:color w:val="000080"/>
        </w:rPr>
        <w:t xml:space="preserve">xs:complexType </w:t>
      </w:r>
      <w:r w:rsidRPr="00E54AFA">
        <w:t>name=</w:t>
      </w:r>
      <w:r w:rsidRPr="00E54AFA">
        <w:rPr>
          <w:color w:val="008000"/>
        </w:rPr>
        <w:t>"InfrastructureProviderExtensionType"</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xs:annotation</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xs:documentation</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Provisioning of extensions for an Infrastructure Provider. </w:t>
      </w:r>
    </w:p>
    <w:p w:rsidR="00E54AFA" w:rsidRPr="00E54AFA" w:rsidRDefault="00E54AFA" w:rsidP="00E54AFA">
      <w:pPr>
        <w:pStyle w:val="Code"/>
        <w:rPr>
          <w:color w:val="000000"/>
        </w:rPr>
      </w:pPr>
      <w:r w:rsidRPr="00E54AFA">
        <w:rPr>
          <w:color w:val="000000"/>
        </w:rPr>
        <w:t xml:space="preserve">            &lt;/</w:t>
      </w:r>
      <w:r w:rsidRPr="00E54AFA">
        <w:rPr>
          <w:color w:val="000080"/>
        </w:rPr>
        <w:t>xs:documentation</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xs:annotation</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xs:sequence</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 xml:space="preserve">xs:element </w:t>
      </w:r>
      <w:r w:rsidRPr="00E54AFA">
        <w:t>ref=</w:t>
      </w:r>
      <w:r w:rsidRPr="00E54AFA">
        <w:rPr>
          <w:color w:val="008000"/>
        </w:rPr>
        <w:t xml:space="preserve">"opt-ip:IncarnatedServiceComponents" </w:t>
      </w:r>
      <w:r w:rsidRPr="00E54AFA">
        <w:t>minOccurs=</w:t>
      </w:r>
      <w:r w:rsidRPr="00E54AFA">
        <w:rPr>
          <w:color w:val="008000"/>
        </w:rPr>
        <w:t>"0"</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 xml:space="preserve">xs:element </w:t>
      </w:r>
      <w:r w:rsidRPr="00E54AFA">
        <w:t>name=</w:t>
      </w:r>
      <w:r w:rsidRPr="00E54AFA">
        <w:rPr>
          <w:color w:val="008000"/>
        </w:rPr>
        <w:t xml:space="preserve">"AllocationOffer" </w:t>
      </w:r>
      <w:r w:rsidRPr="00E54AFA">
        <w:t>type=</w:t>
      </w:r>
      <w:r w:rsidRPr="00E54AFA">
        <w:rPr>
          <w:color w:val="008000"/>
        </w:rPr>
        <w:t xml:space="preserve">"opt-ip:AllocationOfferType" </w:t>
      </w:r>
      <w:r w:rsidRPr="00E54AFA">
        <w:t>minOccurs=</w:t>
      </w:r>
      <w:r w:rsidRPr="00E54AFA">
        <w:rPr>
          <w:color w:val="008000"/>
        </w:rPr>
        <w:t>"0"</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 xml:space="preserve">xs:any </w:t>
      </w:r>
      <w:r w:rsidRPr="00E54AFA">
        <w:t>namespace=</w:t>
      </w:r>
      <w:r w:rsidRPr="00E54AFA">
        <w:rPr>
          <w:color w:val="008000"/>
        </w:rPr>
        <w:t xml:space="preserve">"##other" </w:t>
      </w:r>
      <w:r w:rsidRPr="00E54AFA">
        <w:t>processContents=</w:t>
      </w:r>
      <w:r w:rsidRPr="00E54AFA">
        <w:rPr>
          <w:color w:val="008000"/>
        </w:rPr>
        <w:t xml:space="preserve">"strict" </w:t>
      </w:r>
      <w:r w:rsidRPr="00E54AFA">
        <w:t>minOccurs=</w:t>
      </w:r>
      <w:r w:rsidRPr="00E54AFA">
        <w:rPr>
          <w:color w:val="008000"/>
        </w:rPr>
        <w:t xml:space="preserve">"0" </w:t>
      </w:r>
      <w:r w:rsidRPr="00E54AFA">
        <w:t>maxOccurs=</w:t>
      </w:r>
      <w:r w:rsidRPr="00E54AFA">
        <w:rPr>
          <w:color w:val="008000"/>
        </w:rPr>
        <w:t>"unbounded"</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xs:sequence</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xs:complexType</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 xml:space="preserve">xs:complexType </w:t>
      </w:r>
      <w:r w:rsidRPr="00E54AFA">
        <w:t>name=</w:t>
      </w:r>
      <w:r w:rsidRPr="00E54AFA">
        <w:rPr>
          <w:color w:val="008000"/>
        </w:rPr>
        <w:t xml:space="preserve">"IncarnatedServiceComponentsType" </w:t>
      </w:r>
      <w:r w:rsidRPr="00E54AFA">
        <w:t>abstract=</w:t>
      </w:r>
      <w:r w:rsidRPr="00E54AFA">
        <w:rPr>
          <w:color w:val="008000"/>
        </w:rPr>
        <w:t>"true"</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xs:sequence</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 xml:space="preserve">xs:element </w:t>
      </w:r>
      <w:r w:rsidRPr="00E54AFA">
        <w:t>ref=</w:t>
      </w:r>
      <w:r w:rsidRPr="00E54AFA">
        <w:rPr>
          <w:color w:val="008000"/>
        </w:rPr>
        <w:t xml:space="preserve">"opt-ip:IncarnatedServiceComponent" </w:t>
      </w:r>
      <w:r w:rsidRPr="00E54AFA">
        <w:t>minOccurs=</w:t>
      </w:r>
      <w:r w:rsidRPr="00E54AFA">
        <w:rPr>
          <w:color w:val="008000"/>
        </w:rPr>
        <w:t xml:space="preserve">"1" </w:t>
      </w:r>
      <w:r w:rsidRPr="00E54AFA">
        <w:t>maxOccurs=</w:t>
      </w:r>
      <w:r w:rsidRPr="00E54AFA">
        <w:rPr>
          <w:color w:val="008000"/>
        </w:rPr>
        <w:t>"unbounded"</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xs:sequence</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xs:complexType</w:t>
      </w:r>
      <w:r w:rsidRPr="00E54AFA">
        <w:rPr>
          <w:color w:val="000000"/>
        </w:rPr>
        <w:t xml:space="preserve">&gt; </w:t>
      </w:r>
    </w:p>
    <w:p w:rsidR="00E54AFA" w:rsidRPr="00E54AFA" w:rsidRDefault="00E54AFA" w:rsidP="00E54AFA">
      <w:pPr>
        <w:pStyle w:val="Code"/>
        <w:rPr>
          <w:color w:val="000000"/>
        </w:rPr>
      </w:pPr>
      <w:r w:rsidRPr="00E54AFA">
        <w:rPr>
          <w:color w:val="000000"/>
        </w:rPr>
        <w:lastRenderedPageBreak/>
        <w:t xml:space="preserve"> </w:t>
      </w:r>
    </w:p>
    <w:p w:rsidR="00E54AFA" w:rsidRPr="00E54AFA" w:rsidRDefault="00E54AFA" w:rsidP="00E54AFA">
      <w:pPr>
        <w:pStyle w:val="Code"/>
        <w:rPr>
          <w:color w:val="000000"/>
        </w:rPr>
      </w:pPr>
      <w:r w:rsidRPr="00E54AFA">
        <w:rPr>
          <w:color w:val="000000"/>
        </w:rPr>
        <w:t xml:space="preserve"> </w:t>
      </w:r>
    </w:p>
    <w:p w:rsidR="00E54AFA" w:rsidRPr="00E54AFA" w:rsidRDefault="00E54AFA" w:rsidP="00E54AFA">
      <w:pPr>
        <w:pStyle w:val="Code"/>
        <w:rPr>
          <w:color w:val="000000"/>
        </w:rPr>
      </w:pPr>
      <w:r w:rsidRPr="00E54AFA">
        <w:rPr>
          <w:color w:val="000000"/>
        </w:rPr>
        <w:t xml:space="preserve"> </w:t>
      </w:r>
    </w:p>
    <w:p w:rsidR="00E54AFA" w:rsidRPr="00E54AFA" w:rsidRDefault="00E54AFA" w:rsidP="00E54AFA">
      <w:pPr>
        <w:pStyle w:val="Code"/>
        <w:rPr>
          <w:color w:val="000000"/>
        </w:rPr>
      </w:pPr>
      <w:r w:rsidRPr="00E54AFA">
        <w:rPr>
          <w:color w:val="000000"/>
        </w:rPr>
        <w:t xml:space="preserve">    &lt;</w:t>
      </w:r>
      <w:r w:rsidRPr="00E54AFA">
        <w:rPr>
          <w:color w:val="000080"/>
        </w:rPr>
        <w:t xml:space="preserve">xs:complexType </w:t>
      </w:r>
      <w:r w:rsidRPr="00E54AFA">
        <w:t>name=</w:t>
      </w:r>
      <w:r w:rsidRPr="00E54AFA">
        <w:rPr>
          <w:color w:val="008000"/>
        </w:rPr>
        <w:t>"IncarnatedVirtualMachineComponentsType"</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xs:complexContent</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 xml:space="preserve">xs:restriction </w:t>
      </w:r>
      <w:r w:rsidRPr="00E54AFA">
        <w:t>base=</w:t>
      </w:r>
      <w:r w:rsidRPr="00E54AFA">
        <w:rPr>
          <w:color w:val="008000"/>
        </w:rPr>
        <w:t>"opt-ip:IncarnatedServiceComponentsType"</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xs:sequence</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 xml:space="preserve">xs:element </w:t>
      </w:r>
      <w:r w:rsidRPr="00E54AFA">
        <w:t>ref=</w:t>
      </w:r>
      <w:r w:rsidRPr="00E54AFA">
        <w:rPr>
          <w:color w:val="008000"/>
        </w:rPr>
        <w:t xml:space="preserve">"opt-ip:IncarnatedVirtualMachineComponent" </w:t>
      </w:r>
      <w:r w:rsidRPr="00E54AFA">
        <w:t>minOccurs=</w:t>
      </w:r>
      <w:r w:rsidRPr="00E54AFA">
        <w:rPr>
          <w:color w:val="008000"/>
        </w:rPr>
        <w:t xml:space="preserve">"1" </w:t>
      </w:r>
      <w:r w:rsidRPr="00E54AFA">
        <w:t>maxOccurs=</w:t>
      </w:r>
      <w:r w:rsidRPr="00E54AFA">
        <w:rPr>
          <w:color w:val="008000"/>
        </w:rPr>
        <w:t>"unbounded"</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xs:sequence</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xs:restriction</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xs:complexContent</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xs:complexType</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w:t>
      </w:r>
    </w:p>
    <w:p w:rsidR="00E54AFA" w:rsidRPr="00E54AFA" w:rsidRDefault="00E54AFA" w:rsidP="00E54AFA">
      <w:pPr>
        <w:pStyle w:val="Code"/>
        <w:rPr>
          <w:color w:val="000000"/>
        </w:rPr>
      </w:pPr>
      <w:r w:rsidRPr="00E54AFA">
        <w:rPr>
          <w:color w:val="000000"/>
        </w:rPr>
        <w:t xml:space="preserve">    &lt;</w:t>
      </w:r>
      <w:r w:rsidRPr="00E54AFA">
        <w:rPr>
          <w:color w:val="000080"/>
        </w:rPr>
        <w:t xml:space="preserve">xs:complexType </w:t>
      </w:r>
      <w:r w:rsidRPr="00E54AFA">
        <w:t>name=</w:t>
      </w:r>
      <w:r w:rsidRPr="00E54AFA">
        <w:rPr>
          <w:color w:val="008000"/>
        </w:rPr>
        <w:t>"IncarnatedVirtualMachineComponentType"</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xs:complexContent</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 xml:space="preserve">xs:extension </w:t>
      </w:r>
      <w:r w:rsidRPr="00E54AFA">
        <w:t>base=</w:t>
      </w:r>
      <w:r w:rsidRPr="00E54AFA">
        <w:rPr>
          <w:color w:val="008000"/>
        </w:rPr>
        <w:t>"opt:ServiceComponentType"</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xs:sequence</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 xml:space="preserve">xs:element </w:t>
      </w:r>
      <w:r w:rsidRPr="00E54AFA">
        <w:t>ref=</w:t>
      </w:r>
      <w:r w:rsidRPr="00E54AFA">
        <w:rPr>
          <w:color w:val="008000"/>
        </w:rPr>
        <w:t xml:space="preserve">"opt:OVFDefinition" </w:t>
      </w:r>
      <w:r w:rsidRPr="00E54AFA">
        <w:t>maxOccurs=</w:t>
      </w:r>
      <w:r w:rsidRPr="00E54AFA">
        <w:rPr>
          <w:color w:val="008000"/>
        </w:rPr>
        <w:t>"1"</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xs:sequence</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xs:extension</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xs:complexContent</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xs:complexType</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w:t>
      </w:r>
    </w:p>
    <w:p w:rsidR="00E54AFA" w:rsidRPr="00E54AFA" w:rsidRDefault="00E54AFA" w:rsidP="00E54AFA">
      <w:pPr>
        <w:pStyle w:val="Code"/>
        <w:rPr>
          <w:color w:val="000000"/>
        </w:rPr>
      </w:pPr>
      <w:r w:rsidRPr="00E54AFA">
        <w:rPr>
          <w:color w:val="000000"/>
        </w:rPr>
        <w:t xml:space="preserve">    &lt;</w:t>
      </w:r>
      <w:r w:rsidRPr="00E54AFA">
        <w:rPr>
          <w:color w:val="000080"/>
        </w:rPr>
        <w:t xml:space="preserve">xs:complexType </w:t>
      </w:r>
      <w:r w:rsidRPr="00E54AFA">
        <w:t>name=</w:t>
      </w:r>
      <w:r w:rsidRPr="00E54AFA">
        <w:rPr>
          <w:color w:val="008000"/>
        </w:rPr>
        <w:t>"ExternalDeploymentType"</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xs:sequence</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 xml:space="preserve">xs:element </w:t>
      </w:r>
      <w:r w:rsidRPr="00E54AFA">
        <w:t>ref=</w:t>
      </w:r>
      <w:r w:rsidRPr="00E54AFA">
        <w:rPr>
          <w:color w:val="008000"/>
        </w:rPr>
        <w:t>"opt:ServiceManifest"</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xs:sequence</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 xml:space="preserve">xs:attribute </w:t>
      </w:r>
      <w:r w:rsidRPr="00E54AFA">
        <w:t>name=</w:t>
      </w:r>
      <w:r w:rsidRPr="00E54AFA">
        <w:rPr>
          <w:color w:val="008000"/>
        </w:rPr>
        <w:t xml:space="preserve">"providerId" </w:t>
      </w:r>
      <w:r w:rsidRPr="00E54AFA">
        <w:t>type=</w:t>
      </w:r>
      <w:r w:rsidRPr="00E54AFA">
        <w:rPr>
          <w:color w:val="008000"/>
        </w:rPr>
        <w:t>"xs:string"</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xs:complexType</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w:t>
      </w:r>
    </w:p>
    <w:p w:rsidR="00E54AFA" w:rsidRPr="00E54AFA" w:rsidRDefault="00E54AFA" w:rsidP="00E54AFA">
      <w:pPr>
        <w:pStyle w:val="Code"/>
        <w:rPr>
          <w:color w:val="000000"/>
        </w:rPr>
      </w:pPr>
      <w:r w:rsidRPr="00E54AFA">
        <w:rPr>
          <w:color w:val="000000"/>
        </w:rPr>
        <w:t xml:space="preserve">    &lt;</w:t>
      </w:r>
      <w:r w:rsidRPr="00E54AFA">
        <w:rPr>
          <w:color w:val="000080"/>
        </w:rPr>
        <w:t xml:space="preserve">xs:complexType </w:t>
      </w:r>
      <w:r w:rsidRPr="00E54AFA">
        <w:t>name=</w:t>
      </w:r>
      <w:r w:rsidRPr="00E54AFA">
        <w:rPr>
          <w:color w:val="008000"/>
        </w:rPr>
        <w:t>"AllocationPatternType"</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xs:sequence</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 xml:space="preserve">xs:element </w:t>
      </w:r>
      <w:r w:rsidRPr="00E54AFA">
        <w:t>name=</w:t>
      </w:r>
      <w:r w:rsidRPr="00E54AFA">
        <w:rPr>
          <w:color w:val="008000"/>
        </w:rPr>
        <w:t xml:space="preserve">"PhysicalHost" </w:t>
      </w:r>
      <w:r w:rsidRPr="00E54AFA">
        <w:t>maxOccurs=</w:t>
      </w:r>
      <w:r w:rsidRPr="00E54AFA">
        <w:rPr>
          <w:color w:val="008000"/>
        </w:rPr>
        <w:t>"unbounded"</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xs:complexType</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xs:simpleContent</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 xml:space="preserve">xs:extension </w:t>
      </w:r>
      <w:r w:rsidRPr="00E54AFA">
        <w:t>base=</w:t>
      </w:r>
      <w:r w:rsidRPr="00E54AFA">
        <w:rPr>
          <w:color w:val="008000"/>
        </w:rPr>
        <w:t>"xs:string"</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 xml:space="preserve">xs:attribute </w:t>
      </w:r>
      <w:r w:rsidRPr="00E54AFA">
        <w:t>name=</w:t>
      </w:r>
      <w:r w:rsidRPr="00E54AFA">
        <w:rPr>
          <w:color w:val="008000"/>
        </w:rPr>
        <w:t xml:space="preserve">"elastic" </w:t>
      </w:r>
      <w:r w:rsidRPr="00E54AFA">
        <w:t>type=</w:t>
      </w:r>
      <w:r w:rsidRPr="00E54AFA">
        <w:rPr>
          <w:color w:val="008000"/>
        </w:rPr>
        <w:t xml:space="preserve">"xs:boolean" </w:t>
      </w:r>
      <w:r w:rsidRPr="00E54AFA">
        <w:t>default=</w:t>
      </w:r>
      <w:r w:rsidRPr="00E54AFA">
        <w:rPr>
          <w:color w:val="008000"/>
        </w:rPr>
        <w:t>"false"</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xs:extension</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xs:simpleContent</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xs:complexType</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xs:element</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xs:sequence</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 xml:space="preserve">xs:attribute </w:t>
      </w:r>
      <w:r w:rsidRPr="00E54AFA">
        <w:t>name=</w:t>
      </w:r>
      <w:r w:rsidRPr="00E54AFA">
        <w:rPr>
          <w:color w:val="008000"/>
        </w:rPr>
        <w:t xml:space="preserve">"componentId" </w:t>
      </w:r>
      <w:r w:rsidRPr="00E54AFA">
        <w:t>type=</w:t>
      </w:r>
      <w:r w:rsidRPr="00E54AFA">
        <w:rPr>
          <w:color w:val="008000"/>
        </w:rPr>
        <w:t xml:space="preserve">"xs:string" </w:t>
      </w:r>
      <w:r w:rsidRPr="00E54AFA">
        <w:t>use=</w:t>
      </w:r>
      <w:r w:rsidRPr="00E54AFA">
        <w:rPr>
          <w:color w:val="008000"/>
        </w:rPr>
        <w:t>"required"</w:t>
      </w:r>
      <w:r w:rsidRPr="00E54AFA">
        <w:rPr>
          <w:color w:val="000000"/>
        </w:rPr>
        <w:t xml:space="preserve">/&gt; </w:t>
      </w:r>
    </w:p>
    <w:p w:rsidR="00E54AFA" w:rsidRPr="00E54AFA" w:rsidRDefault="00E54AFA" w:rsidP="00E54AFA">
      <w:pPr>
        <w:pStyle w:val="Code"/>
        <w:rPr>
          <w:color w:val="000000"/>
        </w:rPr>
      </w:pPr>
      <w:r w:rsidRPr="00E54AFA">
        <w:rPr>
          <w:color w:val="000000"/>
        </w:rPr>
        <w:lastRenderedPageBreak/>
        <w:t xml:space="preserve">    &lt;/</w:t>
      </w:r>
      <w:r w:rsidRPr="00E54AFA">
        <w:rPr>
          <w:color w:val="000080"/>
        </w:rPr>
        <w:t>xs:complexType</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w:t>
      </w:r>
    </w:p>
    <w:p w:rsidR="00E54AFA" w:rsidRPr="00E54AFA" w:rsidRDefault="00E54AFA" w:rsidP="00E54AFA">
      <w:pPr>
        <w:pStyle w:val="Code"/>
        <w:rPr>
          <w:color w:val="000000"/>
        </w:rPr>
      </w:pPr>
      <w:r w:rsidRPr="00E54AFA">
        <w:rPr>
          <w:color w:val="000000"/>
        </w:rPr>
        <w:t xml:space="preserve">    &lt;</w:t>
      </w:r>
      <w:r w:rsidRPr="00E54AFA">
        <w:rPr>
          <w:color w:val="000080"/>
        </w:rPr>
        <w:t xml:space="preserve">xs:simpleType </w:t>
      </w:r>
      <w:r w:rsidRPr="00E54AFA">
        <w:t>name=</w:t>
      </w:r>
      <w:r w:rsidRPr="00E54AFA">
        <w:rPr>
          <w:color w:val="008000"/>
        </w:rPr>
        <w:t>"AdmissionControlDecisionType"</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 xml:space="preserve">xs:restriction </w:t>
      </w:r>
      <w:r w:rsidRPr="00E54AFA">
        <w:t>base=</w:t>
      </w:r>
      <w:r w:rsidRPr="00E54AFA">
        <w:rPr>
          <w:color w:val="008000"/>
        </w:rPr>
        <w:t>"xs:string"</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 xml:space="preserve">xs:enumeration </w:t>
      </w:r>
      <w:r w:rsidRPr="00E54AFA">
        <w:t>value=</w:t>
      </w:r>
      <w:r w:rsidRPr="00E54AFA">
        <w:rPr>
          <w:color w:val="008000"/>
        </w:rPr>
        <w:t>"accepted"</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 xml:space="preserve">xs:enumeration </w:t>
      </w:r>
      <w:r w:rsidRPr="00E54AFA">
        <w:t>value=</w:t>
      </w:r>
      <w:r w:rsidRPr="00E54AFA">
        <w:rPr>
          <w:color w:val="008000"/>
        </w:rPr>
        <w:t>"rejected"</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 xml:space="preserve">xs:enumeration </w:t>
      </w:r>
      <w:r w:rsidRPr="00E54AFA">
        <w:t>value=</w:t>
      </w:r>
      <w:r w:rsidRPr="00E54AFA">
        <w:rPr>
          <w:color w:val="008000"/>
        </w:rPr>
        <w:t>"partial"</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xs:restriction</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xs:simpleType</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w:t>
      </w:r>
    </w:p>
    <w:p w:rsidR="00E54AFA" w:rsidRPr="00E54AFA" w:rsidRDefault="00E54AFA" w:rsidP="00E54AFA">
      <w:pPr>
        <w:pStyle w:val="Code"/>
        <w:rPr>
          <w:color w:val="000000"/>
        </w:rPr>
      </w:pPr>
      <w:r w:rsidRPr="00E54AFA">
        <w:rPr>
          <w:color w:val="000000"/>
        </w:rPr>
        <w:t xml:space="preserve">    &lt;</w:t>
      </w:r>
      <w:r w:rsidRPr="00E54AFA">
        <w:rPr>
          <w:color w:val="000080"/>
        </w:rPr>
        <w:t xml:space="preserve">xs:complexType </w:t>
      </w:r>
      <w:r w:rsidRPr="00E54AFA">
        <w:t>name=</w:t>
      </w:r>
      <w:r w:rsidRPr="00E54AFA">
        <w:rPr>
          <w:color w:val="008000"/>
        </w:rPr>
        <w:t>"AllocationOfferType"</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xs:sequence</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 xml:space="preserve">xs:element </w:t>
      </w:r>
      <w:r w:rsidRPr="00E54AFA">
        <w:t>name=</w:t>
      </w:r>
      <w:r w:rsidRPr="00E54AFA">
        <w:rPr>
          <w:color w:val="008000"/>
        </w:rPr>
        <w:t xml:space="preserve">"AllocationPattern" </w:t>
      </w:r>
      <w:r w:rsidRPr="00E54AFA">
        <w:t>minOccurs=</w:t>
      </w:r>
      <w:r w:rsidRPr="00E54AFA">
        <w:rPr>
          <w:color w:val="008000"/>
        </w:rPr>
        <w:t xml:space="preserve">"0" </w:t>
      </w:r>
      <w:r w:rsidRPr="00E54AFA">
        <w:t>maxOccurs=</w:t>
      </w:r>
      <w:r w:rsidRPr="00E54AFA">
        <w:rPr>
          <w:color w:val="008000"/>
        </w:rPr>
        <w:t>"unbounded"</w:t>
      </w:r>
      <w:r w:rsidRPr="00E54AFA">
        <w:rPr>
          <w:color w:val="000000"/>
        </w:rPr>
        <w:t xml:space="preserve"> </w:t>
      </w:r>
    </w:p>
    <w:p w:rsidR="00E54AFA" w:rsidRPr="00E54AFA" w:rsidRDefault="00E54AFA" w:rsidP="00E54AFA">
      <w:pPr>
        <w:pStyle w:val="Code"/>
        <w:rPr>
          <w:color w:val="000000"/>
        </w:rPr>
      </w:pPr>
      <w:r w:rsidRPr="00E54AFA">
        <w:rPr>
          <w:color w:val="000000"/>
        </w:rPr>
        <w:t xml:space="preserve">                        </w:t>
      </w:r>
      <w:r w:rsidRPr="00E54AFA">
        <w:t>type=</w:t>
      </w:r>
      <w:r w:rsidRPr="00E54AFA">
        <w:rPr>
          <w:color w:val="008000"/>
        </w:rPr>
        <w:t>"opt-ip:AllocationPatternType"</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 xml:space="preserve">xs:element </w:t>
      </w:r>
      <w:r w:rsidRPr="00E54AFA">
        <w:t>name=</w:t>
      </w:r>
      <w:r w:rsidRPr="00E54AFA">
        <w:rPr>
          <w:color w:val="008000"/>
        </w:rPr>
        <w:t xml:space="preserve">"Cost" </w:t>
      </w:r>
      <w:r w:rsidRPr="00E54AFA">
        <w:t>type=</w:t>
      </w:r>
      <w:r w:rsidRPr="00E54AFA">
        <w:rPr>
          <w:color w:val="008000"/>
        </w:rPr>
        <w:t xml:space="preserve">"xs:anyType" </w:t>
      </w:r>
      <w:r w:rsidRPr="00E54AFA">
        <w:t>minOccurs=</w:t>
      </w:r>
      <w:r w:rsidRPr="00E54AFA">
        <w:rPr>
          <w:color w:val="008000"/>
        </w:rPr>
        <w:t>"0"</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 xml:space="preserve">xs:element </w:t>
      </w:r>
      <w:r w:rsidRPr="00E54AFA">
        <w:t>name=</w:t>
      </w:r>
      <w:r w:rsidRPr="00E54AFA">
        <w:rPr>
          <w:color w:val="008000"/>
        </w:rPr>
        <w:t xml:space="preserve">"Risk" </w:t>
      </w:r>
      <w:r w:rsidRPr="00E54AFA">
        <w:t>type=</w:t>
      </w:r>
      <w:r w:rsidRPr="00E54AFA">
        <w:rPr>
          <w:color w:val="008000"/>
        </w:rPr>
        <w:t xml:space="preserve">"xs:float" </w:t>
      </w:r>
      <w:r w:rsidRPr="00E54AFA">
        <w:t>minOccurs=</w:t>
      </w:r>
      <w:r w:rsidRPr="00E54AFA">
        <w:rPr>
          <w:color w:val="008000"/>
        </w:rPr>
        <w:t>"0"</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 xml:space="preserve">xs:element </w:t>
      </w:r>
      <w:r w:rsidRPr="00E54AFA">
        <w:t>name=</w:t>
      </w:r>
      <w:r w:rsidRPr="00E54AFA">
        <w:rPr>
          <w:color w:val="008000"/>
        </w:rPr>
        <w:t xml:space="preserve">"ExternalDeployment" </w:t>
      </w:r>
      <w:r w:rsidRPr="00E54AFA">
        <w:t>minOccurs=</w:t>
      </w:r>
      <w:r w:rsidRPr="00E54AFA">
        <w:rPr>
          <w:color w:val="008000"/>
        </w:rPr>
        <w:t xml:space="preserve">"0" </w:t>
      </w:r>
      <w:r w:rsidRPr="00E54AFA">
        <w:t>maxOccurs=</w:t>
      </w:r>
      <w:r w:rsidRPr="00E54AFA">
        <w:rPr>
          <w:color w:val="008000"/>
        </w:rPr>
        <w:t>"unbounded"</w:t>
      </w:r>
      <w:r w:rsidRPr="00E54AFA">
        <w:rPr>
          <w:color w:val="000000"/>
        </w:rPr>
        <w:t xml:space="preserve"> </w:t>
      </w:r>
    </w:p>
    <w:p w:rsidR="00E54AFA" w:rsidRPr="00E54AFA" w:rsidRDefault="00E54AFA" w:rsidP="00E54AFA">
      <w:pPr>
        <w:pStyle w:val="Code"/>
        <w:rPr>
          <w:color w:val="000000"/>
        </w:rPr>
      </w:pPr>
      <w:r w:rsidRPr="00E54AFA">
        <w:rPr>
          <w:color w:val="000000"/>
        </w:rPr>
        <w:t xml:space="preserve">                        </w:t>
      </w:r>
      <w:r w:rsidRPr="00E54AFA">
        <w:t>type=</w:t>
      </w:r>
      <w:r w:rsidRPr="00E54AFA">
        <w:rPr>
          <w:color w:val="008000"/>
        </w:rPr>
        <w:t>"opt-ip:ExternalDeploymentType"</w:t>
      </w:r>
      <w:r w:rsidRPr="00E54AFA">
        <w:rPr>
          <w:color w:val="000000"/>
        </w:rPr>
        <w:t xml:space="preserve">/&gt; </w:t>
      </w:r>
    </w:p>
    <w:p w:rsidR="00E54AFA" w:rsidRPr="00E54AFA" w:rsidRDefault="00E54AFA" w:rsidP="00E54AFA">
      <w:pPr>
        <w:pStyle w:val="Code"/>
        <w:rPr>
          <w:color w:val="000000"/>
        </w:rPr>
      </w:pPr>
      <w:r w:rsidRPr="00E54AFA">
        <w:rPr>
          <w:color w:val="000000"/>
        </w:rPr>
        <w:t xml:space="preserve">            &lt;</w:t>
      </w:r>
      <w:r w:rsidRPr="00E54AFA">
        <w:rPr>
          <w:color w:val="000080"/>
        </w:rPr>
        <w:t xml:space="preserve">xs:element </w:t>
      </w:r>
      <w:r w:rsidRPr="00E54AFA">
        <w:t>name=</w:t>
      </w:r>
      <w:r w:rsidRPr="00E54AFA">
        <w:rPr>
          <w:color w:val="008000"/>
        </w:rPr>
        <w:t xml:space="preserve">"Decision" </w:t>
      </w:r>
      <w:r w:rsidRPr="00E54AFA">
        <w:t>type=</w:t>
      </w:r>
      <w:r w:rsidRPr="00E54AFA">
        <w:rPr>
          <w:color w:val="008000"/>
        </w:rPr>
        <w:t xml:space="preserve">"opt-ip:AdmissionControlDecisionType" </w:t>
      </w:r>
      <w:r w:rsidRPr="00E54AFA">
        <w:t>minOccurs=</w:t>
      </w:r>
      <w:r w:rsidRPr="00E54AFA">
        <w:rPr>
          <w:color w:val="008000"/>
        </w:rPr>
        <w:t>"0"</w:t>
      </w:r>
      <w:r w:rsidRPr="00E54AFA">
        <w:rPr>
          <w:color w:val="000000"/>
        </w:rPr>
        <w:t xml:space="preserve">/&gt; </w:t>
      </w:r>
    </w:p>
    <w:p w:rsidR="00E54AFA" w:rsidRPr="00E54AFA" w:rsidRDefault="00E54AFA" w:rsidP="00E54AFA">
      <w:pPr>
        <w:pStyle w:val="Code"/>
        <w:rPr>
          <w:color w:val="000000"/>
          <w:lang w:val="de-DE"/>
        </w:rPr>
      </w:pPr>
      <w:r w:rsidRPr="00E54AFA">
        <w:rPr>
          <w:color w:val="000000"/>
        </w:rPr>
        <w:t xml:space="preserve">        </w:t>
      </w:r>
      <w:r w:rsidRPr="00E54AFA">
        <w:rPr>
          <w:color w:val="000000"/>
          <w:lang w:val="de-DE"/>
        </w:rPr>
        <w:t>&lt;/</w:t>
      </w:r>
      <w:r w:rsidRPr="00E54AFA">
        <w:rPr>
          <w:color w:val="000080"/>
          <w:lang w:val="de-DE"/>
        </w:rPr>
        <w:t>xs:sequence</w:t>
      </w:r>
      <w:r w:rsidRPr="00E54AFA">
        <w:rPr>
          <w:color w:val="000000"/>
          <w:lang w:val="de-DE"/>
        </w:rPr>
        <w:t xml:space="preserve">&gt; </w:t>
      </w:r>
    </w:p>
    <w:p w:rsidR="00E54AFA" w:rsidRPr="00E54AFA" w:rsidRDefault="00E54AFA" w:rsidP="00E54AFA">
      <w:pPr>
        <w:pStyle w:val="Code"/>
        <w:rPr>
          <w:color w:val="000000"/>
          <w:lang w:val="de-DE"/>
        </w:rPr>
      </w:pPr>
      <w:r w:rsidRPr="00E54AFA">
        <w:rPr>
          <w:color w:val="000000"/>
          <w:lang w:val="de-DE"/>
        </w:rPr>
        <w:t xml:space="preserve">    &lt;/</w:t>
      </w:r>
      <w:r w:rsidRPr="00E54AFA">
        <w:rPr>
          <w:color w:val="000080"/>
          <w:lang w:val="de-DE"/>
        </w:rPr>
        <w:t>xs:complexType</w:t>
      </w:r>
      <w:r w:rsidRPr="00E54AFA">
        <w:rPr>
          <w:color w:val="000000"/>
          <w:lang w:val="de-DE"/>
        </w:rPr>
        <w:t xml:space="preserve">&gt; </w:t>
      </w:r>
    </w:p>
    <w:p w:rsidR="00E54AFA" w:rsidRPr="00E54AFA" w:rsidRDefault="00E54AFA" w:rsidP="00E54AFA">
      <w:pPr>
        <w:pStyle w:val="Code"/>
        <w:rPr>
          <w:color w:val="000000"/>
          <w:lang w:val="de-DE"/>
        </w:rPr>
      </w:pPr>
      <w:r w:rsidRPr="00E54AFA">
        <w:rPr>
          <w:color w:val="000000"/>
          <w:lang w:val="de-DE"/>
        </w:rPr>
        <w:t>&lt;/</w:t>
      </w:r>
      <w:r w:rsidRPr="00E54AFA">
        <w:rPr>
          <w:color w:val="000080"/>
          <w:lang w:val="de-DE"/>
        </w:rPr>
        <w:t>xs:schema</w:t>
      </w:r>
      <w:r w:rsidRPr="00E54AFA">
        <w:rPr>
          <w:color w:val="000000"/>
          <w:lang w:val="de-DE"/>
        </w:rPr>
        <w:t xml:space="preserve">&gt; </w:t>
      </w:r>
    </w:p>
    <w:p w:rsidR="00C74695" w:rsidRPr="00C74695" w:rsidRDefault="00C74695" w:rsidP="00C74695"/>
    <w:p w:rsidR="00726DE1" w:rsidRDefault="00726DE1" w:rsidP="00726DE1">
      <w:pPr>
        <w:pStyle w:val="Heading2"/>
      </w:pPr>
      <w:bookmarkStart w:id="809" w:name="_Toc314668673"/>
      <w:r>
        <w:t>Service Provider Ext</w:t>
      </w:r>
      <w:bookmarkStart w:id="810" w:name="_GoBack"/>
      <w:bookmarkEnd w:id="810"/>
      <w:r>
        <w:t>ensions</w:t>
      </w:r>
      <w:bookmarkEnd w:id="809"/>
    </w:p>
    <w:p w:rsidR="00EF5B7D" w:rsidRPr="00EF5B7D" w:rsidRDefault="00EF5B7D" w:rsidP="00EF5B7D">
      <w:pPr>
        <w:pStyle w:val="Code"/>
        <w:rPr>
          <w:color w:val="000000"/>
          <w:lang w:val="de-DE"/>
        </w:rPr>
      </w:pPr>
      <w:r w:rsidRPr="00EF5B7D">
        <w:rPr>
          <w:color w:val="000000"/>
          <w:lang w:val="de-DE"/>
        </w:rPr>
        <w:t>&lt;</w:t>
      </w:r>
      <w:r w:rsidRPr="00EF5B7D">
        <w:rPr>
          <w:color w:val="000080"/>
          <w:lang w:val="de-DE"/>
        </w:rPr>
        <w:t xml:space="preserve">xs:schema </w:t>
      </w:r>
      <w:r w:rsidRPr="00EF5B7D">
        <w:rPr>
          <w:color w:val="0000FF"/>
          <w:lang w:val="de-DE"/>
        </w:rPr>
        <w:t>xmlns:xs=</w:t>
      </w:r>
      <w:r w:rsidRPr="00EF5B7D">
        <w:rPr>
          <w:lang w:val="de-DE"/>
        </w:rPr>
        <w:t>"http://www.w3.org/2001/XMLSchema"</w:t>
      </w:r>
      <w:r w:rsidRPr="00EF5B7D">
        <w:rPr>
          <w:color w:val="000000"/>
          <w:lang w:val="de-DE"/>
        </w:rPr>
        <w:t xml:space="preserve"> </w:t>
      </w:r>
    </w:p>
    <w:p w:rsidR="00EF5B7D" w:rsidRPr="00EF5B7D" w:rsidRDefault="00EF5B7D" w:rsidP="00EF5B7D">
      <w:pPr>
        <w:pStyle w:val="Code"/>
        <w:rPr>
          <w:color w:val="000000"/>
          <w:lang w:val="de-DE"/>
        </w:rPr>
      </w:pPr>
      <w:r w:rsidRPr="00EF5B7D">
        <w:rPr>
          <w:color w:val="000000"/>
          <w:lang w:val="de-DE"/>
        </w:rPr>
        <w:t xml:space="preserve">           </w:t>
      </w:r>
      <w:r w:rsidRPr="00EF5B7D">
        <w:rPr>
          <w:color w:val="0000FF"/>
          <w:lang w:val="de-DE"/>
        </w:rPr>
        <w:t>xmlns:opt-sp=</w:t>
      </w:r>
      <w:r w:rsidRPr="00EF5B7D">
        <w:rPr>
          <w:lang w:val="de-DE"/>
        </w:rPr>
        <w:t>"http://schemas.optimis.eu/optimis/service"</w:t>
      </w:r>
      <w:r w:rsidRPr="00EF5B7D">
        <w:rPr>
          <w:color w:val="000000"/>
          <w:lang w:val="de-DE"/>
        </w:rPr>
        <w:t xml:space="preserve"> </w:t>
      </w:r>
    </w:p>
    <w:p w:rsidR="00EF5B7D" w:rsidRPr="00EF5B7D" w:rsidRDefault="00EF5B7D" w:rsidP="00EF5B7D">
      <w:pPr>
        <w:pStyle w:val="Code"/>
        <w:rPr>
          <w:color w:val="000000"/>
        </w:rPr>
      </w:pPr>
      <w:r w:rsidRPr="00EF5B7D">
        <w:rPr>
          <w:color w:val="000000"/>
          <w:lang w:val="de-DE"/>
        </w:rPr>
        <w:t xml:space="preserve">           </w:t>
      </w:r>
      <w:r w:rsidRPr="00EF5B7D">
        <w:rPr>
          <w:color w:val="0000FF"/>
        </w:rPr>
        <w:t>targetNamespace=</w:t>
      </w:r>
      <w:r w:rsidRPr="00EF5B7D">
        <w:t xml:space="preserve">"http://schemas.optimis.eu/optimis/service" </w:t>
      </w:r>
      <w:r w:rsidRPr="00EF5B7D">
        <w:rPr>
          <w:color w:val="0000FF"/>
        </w:rPr>
        <w:t>elementFormDefault=</w:t>
      </w:r>
      <w:r w:rsidRPr="00EF5B7D">
        <w:t>"qualified"</w:t>
      </w:r>
      <w:r w:rsidRPr="00EF5B7D">
        <w:rPr>
          <w:color w:val="000000"/>
        </w:rPr>
        <w:t xml:space="preserve"> </w:t>
      </w:r>
    </w:p>
    <w:p w:rsidR="00EF5B7D" w:rsidRPr="00EF5B7D" w:rsidRDefault="00EF5B7D" w:rsidP="00EF5B7D">
      <w:pPr>
        <w:pStyle w:val="Code"/>
        <w:rPr>
          <w:color w:val="000000"/>
        </w:rPr>
      </w:pPr>
      <w:r w:rsidRPr="00EF5B7D">
        <w:rPr>
          <w:color w:val="000000"/>
        </w:rPr>
        <w:t xml:space="preserve">           </w:t>
      </w:r>
      <w:r w:rsidRPr="00EF5B7D">
        <w:rPr>
          <w:color w:val="0000FF"/>
        </w:rPr>
        <w:t>attributeFormDefault=</w:t>
      </w:r>
      <w:r w:rsidRPr="00EF5B7D">
        <w:t>"qualified"</w:t>
      </w:r>
      <w:r w:rsidRPr="00EF5B7D">
        <w:rPr>
          <w:color w:val="000000"/>
        </w:rPr>
        <w:t xml:space="preserve">&gt; </w:t>
      </w:r>
    </w:p>
    <w:p w:rsidR="00EF5B7D" w:rsidRPr="00EF5B7D" w:rsidRDefault="00EF5B7D" w:rsidP="00EF5B7D">
      <w:pPr>
        <w:pStyle w:val="Code"/>
        <w:rPr>
          <w:color w:val="000000"/>
        </w:rPr>
      </w:pPr>
      <w:r w:rsidRPr="00EF5B7D">
        <w:rPr>
          <w:color w:val="000000"/>
        </w:rPr>
        <w:t xml:space="preserve"> </w:t>
      </w:r>
    </w:p>
    <w:p w:rsidR="00EF5B7D" w:rsidRPr="00EF5B7D" w:rsidRDefault="00EF5B7D" w:rsidP="00EF5B7D">
      <w:pPr>
        <w:pStyle w:val="Code"/>
        <w:rPr>
          <w:color w:val="000000"/>
        </w:rPr>
      </w:pPr>
      <w:r w:rsidRPr="00EF5B7D">
        <w:rPr>
          <w:color w:val="000000"/>
        </w:rPr>
        <w:t xml:space="preserve">    &lt;</w:t>
      </w:r>
      <w:r w:rsidRPr="00EF5B7D">
        <w:rPr>
          <w:color w:val="000080"/>
        </w:rPr>
        <w:t xml:space="preserve">xs:import </w:t>
      </w:r>
      <w:r w:rsidRPr="00EF5B7D">
        <w:rPr>
          <w:color w:val="0000FF"/>
        </w:rPr>
        <w:t>namespace=</w:t>
      </w:r>
      <w:r w:rsidRPr="00EF5B7D">
        <w:t>"http://schemas.dmtf.org/ovf/envelope/1"</w:t>
      </w:r>
      <w:r w:rsidRPr="00EF5B7D">
        <w:rPr>
          <w:color w:val="000000"/>
        </w:rPr>
        <w:t xml:space="preserve"> </w:t>
      </w:r>
    </w:p>
    <w:p w:rsidR="00EF5B7D" w:rsidRPr="00EF5B7D" w:rsidRDefault="00EF5B7D" w:rsidP="00EF5B7D">
      <w:pPr>
        <w:pStyle w:val="Code"/>
        <w:rPr>
          <w:color w:val="000000"/>
        </w:rPr>
      </w:pPr>
      <w:r w:rsidRPr="00EF5B7D">
        <w:rPr>
          <w:color w:val="000000"/>
        </w:rPr>
        <w:t xml:space="preserve">               </w:t>
      </w:r>
      <w:r w:rsidRPr="00EF5B7D">
        <w:rPr>
          <w:color w:val="0000FF"/>
        </w:rPr>
        <w:t>schemaLocation=</w:t>
      </w:r>
      <w:r w:rsidRPr="00EF5B7D">
        <w:t>"http://schemas.dmtf.org/ovf/envelope/1/dsp8023_1.1.0.xsd"</w:t>
      </w:r>
      <w:r w:rsidRPr="00EF5B7D">
        <w:rPr>
          <w:color w:val="000000"/>
        </w:rPr>
        <w:t xml:space="preserve">/&gt; </w:t>
      </w:r>
    </w:p>
    <w:p w:rsidR="00EF5B7D" w:rsidRPr="00EF5B7D" w:rsidRDefault="00EF5B7D" w:rsidP="00EF5B7D">
      <w:pPr>
        <w:pStyle w:val="Code"/>
        <w:rPr>
          <w:color w:val="000000"/>
        </w:rPr>
      </w:pPr>
      <w:r w:rsidRPr="00EF5B7D">
        <w:rPr>
          <w:color w:val="000000"/>
        </w:rPr>
        <w:t xml:space="preserve">    &lt;</w:t>
      </w:r>
      <w:r w:rsidRPr="00EF5B7D">
        <w:rPr>
          <w:color w:val="000080"/>
        </w:rPr>
        <w:t xml:space="preserve">xs:import </w:t>
      </w:r>
      <w:r w:rsidRPr="00EF5B7D">
        <w:rPr>
          <w:color w:val="0000FF"/>
        </w:rPr>
        <w:t>namespace=</w:t>
      </w:r>
      <w:r w:rsidRPr="00EF5B7D">
        <w:t xml:space="preserve">"http://schemas.optimis.eu/optimis/" </w:t>
      </w:r>
      <w:r w:rsidRPr="00EF5B7D">
        <w:rPr>
          <w:color w:val="0000FF"/>
        </w:rPr>
        <w:t>schemaLocation=</w:t>
      </w:r>
      <w:r w:rsidRPr="00EF5B7D">
        <w:t>"./optimis.xsd"</w:t>
      </w:r>
      <w:r w:rsidRPr="00EF5B7D">
        <w:rPr>
          <w:color w:val="000000"/>
        </w:rPr>
        <w:t xml:space="preserve">/&gt; </w:t>
      </w:r>
    </w:p>
    <w:p w:rsidR="00EF5B7D" w:rsidRPr="00EF5B7D" w:rsidRDefault="00EF5B7D" w:rsidP="00EF5B7D">
      <w:pPr>
        <w:pStyle w:val="Code"/>
        <w:rPr>
          <w:color w:val="000000"/>
        </w:rPr>
      </w:pPr>
      <w:r w:rsidRPr="00EF5B7D">
        <w:rPr>
          <w:color w:val="000000"/>
        </w:rPr>
        <w:t xml:space="preserve"> </w:t>
      </w:r>
    </w:p>
    <w:p w:rsidR="00EF5B7D" w:rsidRPr="00EF5B7D" w:rsidRDefault="00EF5B7D" w:rsidP="00EF5B7D">
      <w:pPr>
        <w:pStyle w:val="Code"/>
        <w:rPr>
          <w:color w:val="000000"/>
        </w:rPr>
      </w:pPr>
      <w:r w:rsidRPr="00EF5B7D">
        <w:rPr>
          <w:color w:val="000000"/>
        </w:rPr>
        <w:t xml:space="preserve">    &lt;</w:t>
      </w:r>
      <w:r w:rsidRPr="00EF5B7D">
        <w:rPr>
          <w:color w:val="000080"/>
        </w:rPr>
        <w:t xml:space="preserve">xs:element </w:t>
      </w:r>
      <w:r w:rsidRPr="00EF5B7D">
        <w:rPr>
          <w:color w:val="0000FF"/>
        </w:rPr>
        <w:t>name=</w:t>
      </w:r>
      <w:r w:rsidRPr="00EF5B7D">
        <w:t xml:space="preserve">"ServiceProviderExtensions" </w:t>
      </w:r>
      <w:r w:rsidRPr="00EF5B7D">
        <w:rPr>
          <w:color w:val="0000FF"/>
        </w:rPr>
        <w:t>type=</w:t>
      </w:r>
      <w:r w:rsidRPr="00EF5B7D">
        <w:t>"opt-sp:ServiceProviderExtensionType"</w:t>
      </w:r>
      <w:r w:rsidRPr="00EF5B7D">
        <w:rPr>
          <w:color w:val="000000"/>
        </w:rPr>
        <w:t xml:space="preserve">/&gt; </w:t>
      </w:r>
    </w:p>
    <w:p w:rsidR="00EF5B7D" w:rsidRPr="00EF5B7D" w:rsidRDefault="00EF5B7D" w:rsidP="00EF5B7D">
      <w:pPr>
        <w:pStyle w:val="Code"/>
        <w:rPr>
          <w:color w:val="000000"/>
        </w:rPr>
      </w:pPr>
      <w:r w:rsidRPr="00EF5B7D">
        <w:rPr>
          <w:color w:val="000000"/>
        </w:rPr>
        <w:t xml:space="preserve">    &lt;</w:t>
      </w:r>
      <w:r w:rsidRPr="00EF5B7D">
        <w:rPr>
          <w:color w:val="000080"/>
        </w:rPr>
        <w:t xml:space="preserve">xs:element </w:t>
      </w:r>
      <w:r w:rsidRPr="00EF5B7D">
        <w:rPr>
          <w:color w:val="0000FF"/>
        </w:rPr>
        <w:t>name=</w:t>
      </w:r>
      <w:r w:rsidRPr="00EF5B7D">
        <w:t xml:space="preserve">"VirtualMachineComponentConfiguration" </w:t>
      </w:r>
      <w:r w:rsidRPr="00EF5B7D">
        <w:rPr>
          <w:color w:val="0000FF"/>
        </w:rPr>
        <w:t>type=</w:t>
      </w:r>
      <w:r w:rsidRPr="00EF5B7D">
        <w:t>"opt-sp:VirtualMachineComponentConfigurationType"</w:t>
      </w:r>
      <w:r w:rsidRPr="00EF5B7D">
        <w:rPr>
          <w:color w:val="000000"/>
        </w:rPr>
        <w:t xml:space="preserve">&gt; </w:t>
      </w:r>
    </w:p>
    <w:p w:rsidR="00EF5B7D" w:rsidRPr="00EF5B7D" w:rsidRDefault="00EF5B7D" w:rsidP="00EF5B7D">
      <w:pPr>
        <w:pStyle w:val="Code"/>
        <w:rPr>
          <w:color w:val="000000"/>
        </w:rPr>
      </w:pPr>
      <w:r w:rsidRPr="00EF5B7D">
        <w:rPr>
          <w:color w:val="000000"/>
        </w:rPr>
        <w:t xml:space="preserve">        &lt;</w:t>
      </w:r>
      <w:r w:rsidRPr="00EF5B7D">
        <w:rPr>
          <w:color w:val="000080"/>
        </w:rPr>
        <w:t xml:space="preserve">xs:key </w:t>
      </w:r>
      <w:r w:rsidRPr="00EF5B7D">
        <w:rPr>
          <w:color w:val="0000FF"/>
        </w:rPr>
        <w:t>name=</w:t>
      </w:r>
      <w:r w:rsidRPr="00EF5B7D">
        <w:t>"vmComponentConfigKey"</w:t>
      </w:r>
      <w:r w:rsidRPr="00EF5B7D">
        <w:rPr>
          <w:color w:val="000000"/>
        </w:rPr>
        <w:t xml:space="preserve">&gt; </w:t>
      </w:r>
    </w:p>
    <w:p w:rsidR="00EF5B7D" w:rsidRPr="00EF5B7D" w:rsidRDefault="00EF5B7D" w:rsidP="00EF5B7D">
      <w:pPr>
        <w:pStyle w:val="Code"/>
        <w:rPr>
          <w:color w:val="000000"/>
        </w:rPr>
      </w:pPr>
      <w:r w:rsidRPr="00EF5B7D">
        <w:rPr>
          <w:color w:val="000000"/>
        </w:rPr>
        <w:t xml:space="preserve">            &lt;</w:t>
      </w:r>
      <w:r w:rsidRPr="00EF5B7D">
        <w:rPr>
          <w:color w:val="000080"/>
        </w:rPr>
        <w:t xml:space="preserve">xs:selector </w:t>
      </w:r>
      <w:r w:rsidRPr="00EF5B7D">
        <w:rPr>
          <w:color w:val="0000FF"/>
        </w:rPr>
        <w:t>xpath=</w:t>
      </w:r>
      <w:r w:rsidRPr="00EF5B7D">
        <w:t>"."</w:t>
      </w:r>
      <w:r w:rsidRPr="00EF5B7D">
        <w:rPr>
          <w:color w:val="000000"/>
        </w:rPr>
        <w:t xml:space="preserve">/&gt; </w:t>
      </w:r>
    </w:p>
    <w:p w:rsidR="00EF5B7D" w:rsidRPr="00EF5B7D" w:rsidRDefault="00EF5B7D" w:rsidP="00EF5B7D">
      <w:pPr>
        <w:pStyle w:val="Code"/>
        <w:rPr>
          <w:color w:val="000000"/>
        </w:rPr>
      </w:pPr>
      <w:r w:rsidRPr="00EF5B7D">
        <w:rPr>
          <w:color w:val="000000"/>
        </w:rPr>
        <w:t xml:space="preserve">            &lt;</w:t>
      </w:r>
      <w:r w:rsidRPr="00EF5B7D">
        <w:rPr>
          <w:color w:val="000080"/>
        </w:rPr>
        <w:t xml:space="preserve">xs:field </w:t>
      </w:r>
      <w:r w:rsidRPr="00EF5B7D">
        <w:rPr>
          <w:color w:val="0000FF"/>
        </w:rPr>
        <w:t>xpath=</w:t>
      </w:r>
      <w:r w:rsidRPr="00EF5B7D">
        <w:t>"@opt-sp:componentId"</w:t>
      </w:r>
      <w:r w:rsidRPr="00EF5B7D">
        <w:rPr>
          <w:color w:val="000000"/>
        </w:rPr>
        <w:t xml:space="preserve">/&gt; </w:t>
      </w:r>
    </w:p>
    <w:p w:rsidR="00EF5B7D" w:rsidRPr="00EF5B7D" w:rsidRDefault="00EF5B7D" w:rsidP="00EF5B7D">
      <w:pPr>
        <w:pStyle w:val="Code"/>
        <w:rPr>
          <w:color w:val="000000"/>
        </w:rPr>
      </w:pPr>
      <w:r w:rsidRPr="00EF5B7D">
        <w:rPr>
          <w:color w:val="000000"/>
        </w:rPr>
        <w:t xml:space="preserve">        &lt;/</w:t>
      </w:r>
      <w:r w:rsidRPr="00EF5B7D">
        <w:rPr>
          <w:color w:val="000080"/>
        </w:rPr>
        <w:t>xs:key</w:t>
      </w:r>
      <w:r w:rsidRPr="00EF5B7D">
        <w:rPr>
          <w:color w:val="000000"/>
        </w:rPr>
        <w:t xml:space="preserve">&gt; </w:t>
      </w:r>
    </w:p>
    <w:p w:rsidR="00EF5B7D" w:rsidRPr="00EF5B7D" w:rsidRDefault="00EF5B7D" w:rsidP="00EF5B7D">
      <w:pPr>
        <w:pStyle w:val="Code"/>
        <w:rPr>
          <w:color w:val="000000"/>
        </w:rPr>
      </w:pPr>
      <w:r w:rsidRPr="00EF5B7D">
        <w:rPr>
          <w:color w:val="000000"/>
        </w:rPr>
        <w:lastRenderedPageBreak/>
        <w:t xml:space="preserve">    &lt;/</w:t>
      </w:r>
      <w:r w:rsidRPr="00EF5B7D">
        <w:rPr>
          <w:color w:val="000080"/>
        </w:rPr>
        <w:t>xs:element</w:t>
      </w:r>
      <w:r w:rsidRPr="00EF5B7D">
        <w:rPr>
          <w:color w:val="000000"/>
        </w:rPr>
        <w:t xml:space="preserve">&gt; </w:t>
      </w:r>
    </w:p>
    <w:p w:rsidR="00EF5B7D" w:rsidRPr="00EF5B7D" w:rsidRDefault="00EF5B7D" w:rsidP="00EF5B7D">
      <w:pPr>
        <w:pStyle w:val="Code"/>
        <w:rPr>
          <w:color w:val="000000"/>
        </w:rPr>
      </w:pPr>
      <w:r w:rsidRPr="00EF5B7D">
        <w:rPr>
          <w:color w:val="000000"/>
        </w:rPr>
        <w:t xml:space="preserve"> </w:t>
      </w:r>
    </w:p>
    <w:p w:rsidR="00EF5B7D" w:rsidRPr="00EF5B7D" w:rsidRDefault="00EF5B7D" w:rsidP="00EF5B7D">
      <w:pPr>
        <w:pStyle w:val="Code"/>
        <w:rPr>
          <w:color w:val="000000"/>
        </w:rPr>
      </w:pPr>
      <w:r w:rsidRPr="00EF5B7D">
        <w:rPr>
          <w:color w:val="000000"/>
        </w:rPr>
        <w:t xml:space="preserve">    &lt;</w:t>
      </w:r>
      <w:r w:rsidRPr="00EF5B7D">
        <w:rPr>
          <w:color w:val="000080"/>
        </w:rPr>
        <w:t xml:space="preserve">xs:complexType </w:t>
      </w:r>
      <w:r w:rsidRPr="00EF5B7D">
        <w:rPr>
          <w:color w:val="0000FF"/>
        </w:rPr>
        <w:t>name=</w:t>
      </w:r>
      <w:r w:rsidRPr="00EF5B7D">
        <w:t>"ServiceProviderExtensionType"</w:t>
      </w:r>
      <w:r w:rsidRPr="00EF5B7D">
        <w:rPr>
          <w:color w:val="000000"/>
        </w:rPr>
        <w:t xml:space="preserve">&gt; </w:t>
      </w:r>
    </w:p>
    <w:p w:rsidR="00EF5B7D" w:rsidRPr="00EF5B7D" w:rsidRDefault="00EF5B7D" w:rsidP="00EF5B7D">
      <w:pPr>
        <w:pStyle w:val="Code"/>
        <w:rPr>
          <w:color w:val="000000"/>
        </w:rPr>
      </w:pPr>
      <w:r w:rsidRPr="00EF5B7D">
        <w:rPr>
          <w:color w:val="000000"/>
        </w:rPr>
        <w:t xml:space="preserve">        &lt;</w:t>
      </w:r>
      <w:r w:rsidRPr="00EF5B7D">
        <w:rPr>
          <w:color w:val="000080"/>
        </w:rPr>
        <w:t>xs:annotation</w:t>
      </w:r>
      <w:r w:rsidRPr="00EF5B7D">
        <w:rPr>
          <w:color w:val="000000"/>
        </w:rPr>
        <w:t xml:space="preserve">&gt; </w:t>
      </w:r>
    </w:p>
    <w:p w:rsidR="00EF5B7D" w:rsidRPr="00EF5B7D" w:rsidRDefault="00EF5B7D" w:rsidP="00EF5B7D">
      <w:pPr>
        <w:pStyle w:val="Code"/>
        <w:rPr>
          <w:color w:val="000000"/>
        </w:rPr>
      </w:pPr>
      <w:r w:rsidRPr="00EF5B7D">
        <w:rPr>
          <w:color w:val="000000"/>
        </w:rPr>
        <w:t xml:space="preserve">            &lt;</w:t>
      </w:r>
      <w:r w:rsidRPr="00EF5B7D">
        <w:rPr>
          <w:color w:val="000080"/>
        </w:rPr>
        <w:t>xs:documentation</w:t>
      </w:r>
      <w:r w:rsidRPr="00EF5B7D">
        <w:rPr>
          <w:color w:val="000000"/>
        </w:rPr>
        <w:t xml:space="preserve">&gt; </w:t>
      </w:r>
    </w:p>
    <w:p w:rsidR="00EF5B7D" w:rsidRPr="00EF5B7D" w:rsidRDefault="00EF5B7D" w:rsidP="00EF5B7D">
      <w:pPr>
        <w:pStyle w:val="Code"/>
        <w:rPr>
          <w:color w:val="000000"/>
        </w:rPr>
      </w:pPr>
      <w:r w:rsidRPr="00EF5B7D">
        <w:rPr>
          <w:color w:val="000000"/>
        </w:rPr>
        <w:t xml:space="preserve">                Provisioning of extensions for a Service Provider. </w:t>
      </w:r>
    </w:p>
    <w:p w:rsidR="00EF5B7D" w:rsidRPr="00EF5B7D" w:rsidRDefault="00EF5B7D" w:rsidP="00EF5B7D">
      <w:pPr>
        <w:pStyle w:val="Code"/>
        <w:rPr>
          <w:color w:val="000000"/>
        </w:rPr>
      </w:pPr>
      <w:r w:rsidRPr="00EF5B7D">
        <w:rPr>
          <w:color w:val="000000"/>
        </w:rPr>
        <w:t xml:space="preserve">            &lt;/</w:t>
      </w:r>
      <w:r w:rsidRPr="00EF5B7D">
        <w:rPr>
          <w:color w:val="000080"/>
        </w:rPr>
        <w:t>xs:documentation</w:t>
      </w:r>
      <w:r w:rsidRPr="00EF5B7D">
        <w:rPr>
          <w:color w:val="000000"/>
        </w:rPr>
        <w:t xml:space="preserve">&gt; </w:t>
      </w:r>
    </w:p>
    <w:p w:rsidR="00EF5B7D" w:rsidRPr="00EF5B7D" w:rsidRDefault="00EF5B7D" w:rsidP="00EF5B7D">
      <w:pPr>
        <w:pStyle w:val="Code"/>
        <w:rPr>
          <w:color w:val="000000"/>
        </w:rPr>
      </w:pPr>
      <w:r w:rsidRPr="00EF5B7D">
        <w:rPr>
          <w:color w:val="000000"/>
        </w:rPr>
        <w:t xml:space="preserve">        &lt;/</w:t>
      </w:r>
      <w:r w:rsidRPr="00EF5B7D">
        <w:rPr>
          <w:color w:val="000080"/>
        </w:rPr>
        <w:t>xs:annotation</w:t>
      </w:r>
      <w:r w:rsidRPr="00EF5B7D">
        <w:rPr>
          <w:color w:val="000000"/>
        </w:rPr>
        <w:t xml:space="preserve">&gt; </w:t>
      </w:r>
    </w:p>
    <w:p w:rsidR="00EF5B7D" w:rsidRPr="00EF5B7D" w:rsidRDefault="00EF5B7D" w:rsidP="00EF5B7D">
      <w:pPr>
        <w:pStyle w:val="Code"/>
        <w:rPr>
          <w:color w:val="000000"/>
        </w:rPr>
      </w:pPr>
      <w:r w:rsidRPr="00EF5B7D">
        <w:rPr>
          <w:color w:val="000000"/>
        </w:rPr>
        <w:t xml:space="preserve">        &lt;</w:t>
      </w:r>
      <w:r w:rsidRPr="00EF5B7D">
        <w:rPr>
          <w:color w:val="000080"/>
        </w:rPr>
        <w:t>xs:sequence</w:t>
      </w:r>
      <w:r w:rsidRPr="00EF5B7D">
        <w:rPr>
          <w:color w:val="000000"/>
        </w:rPr>
        <w:t xml:space="preserve">&gt; </w:t>
      </w:r>
    </w:p>
    <w:p w:rsidR="00EF5B7D" w:rsidRPr="00EF5B7D" w:rsidRDefault="00EF5B7D" w:rsidP="00EF5B7D">
      <w:pPr>
        <w:pStyle w:val="Code"/>
        <w:rPr>
          <w:color w:val="000000"/>
        </w:rPr>
      </w:pPr>
      <w:r w:rsidRPr="00EF5B7D">
        <w:rPr>
          <w:color w:val="000000"/>
        </w:rPr>
        <w:t xml:space="preserve">            &lt;</w:t>
      </w:r>
      <w:r w:rsidRPr="00EF5B7D">
        <w:rPr>
          <w:color w:val="000080"/>
        </w:rPr>
        <w:t xml:space="preserve">xs:element </w:t>
      </w:r>
      <w:r w:rsidRPr="00EF5B7D">
        <w:rPr>
          <w:color w:val="0000FF"/>
        </w:rPr>
        <w:t>ref=</w:t>
      </w:r>
      <w:r w:rsidRPr="00EF5B7D">
        <w:t xml:space="preserve">"opt-sp:VirtualMachineComponentConfiguration" </w:t>
      </w:r>
      <w:r w:rsidRPr="00EF5B7D">
        <w:rPr>
          <w:color w:val="0000FF"/>
        </w:rPr>
        <w:t>maxOccurs=</w:t>
      </w:r>
      <w:r w:rsidRPr="00EF5B7D">
        <w:t>"unbounded"</w:t>
      </w:r>
      <w:r w:rsidRPr="00EF5B7D">
        <w:rPr>
          <w:color w:val="000000"/>
        </w:rPr>
        <w:t xml:space="preserve">/&gt; </w:t>
      </w:r>
    </w:p>
    <w:p w:rsidR="00EF5B7D" w:rsidRPr="00EF5B7D" w:rsidRDefault="00EF5B7D" w:rsidP="00EF5B7D">
      <w:pPr>
        <w:pStyle w:val="Code"/>
        <w:rPr>
          <w:color w:val="000000"/>
        </w:rPr>
      </w:pPr>
      <w:r w:rsidRPr="00EF5B7D">
        <w:rPr>
          <w:color w:val="000000"/>
        </w:rPr>
        <w:t xml:space="preserve">        &lt;/</w:t>
      </w:r>
      <w:r w:rsidRPr="00EF5B7D">
        <w:rPr>
          <w:color w:val="000080"/>
        </w:rPr>
        <w:t>xs:sequence</w:t>
      </w:r>
      <w:r w:rsidRPr="00EF5B7D">
        <w:rPr>
          <w:color w:val="000000"/>
        </w:rPr>
        <w:t xml:space="preserve">&gt; </w:t>
      </w:r>
    </w:p>
    <w:p w:rsidR="00EF5B7D" w:rsidRPr="00EF5B7D" w:rsidRDefault="00EF5B7D" w:rsidP="00EF5B7D">
      <w:pPr>
        <w:pStyle w:val="Code"/>
        <w:rPr>
          <w:color w:val="000000"/>
        </w:rPr>
      </w:pPr>
      <w:r w:rsidRPr="00EF5B7D">
        <w:rPr>
          <w:color w:val="000000"/>
        </w:rPr>
        <w:t xml:space="preserve">    &lt;/</w:t>
      </w:r>
      <w:r w:rsidRPr="00EF5B7D">
        <w:rPr>
          <w:color w:val="000080"/>
        </w:rPr>
        <w:t>xs:complexType</w:t>
      </w:r>
      <w:r w:rsidRPr="00EF5B7D">
        <w:rPr>
          <w:color w:val="000000"/>
        </w:rPr>
        <w:t xml:space="preserve">&gt; </w:t>
      </w:r>
    </w:p>
    <w:p w:rsidR="00EF5B7D" w:rsidRPr="00EF5B7D" w:rsidRDefault="00EF5B7D" w:rsidP="00EF5B7D">
      <w:pPr>
        <w:pStyle w:val="Code"/>
        <w:rPr>
          <w:color w:val="000000"/>
        </w:rPr>
      </w:pPr>
      <w:r w:rsidRPr="00EF5B7D">
        <w:rPr>
          <w:color w:val="000000"/>
        </w:rPr>
        <w:t xml:space="preserve">    &lt;</w:t>
      </w:r>
      <w:r w:rsidRPr="00EF5B7D">
        <w:rPr>
          <w:color w:val="000080"/>
        </w:rPr>
        <w:t xml:space="preserve">xs:complexType </w:t>
      </w:r>
      <w:r w:rsidRPr="00EF5B7D">
        <w:rPr>
          <w:color w:val="0000FF"/>
        </w:rPr>
        <w:t>name=</w:t>
      </w:r>
      <w:r w:rsidRPr="00EF5B7D">
        <w:t>"VirtualMachineComponentConfigurationType"</w:t>
      </w:r>
      <w:r w:rsidRPr="00EF5B7D">
        <w:rPr>
          <w:color w:val="000000"/>
        </w:rPr>
        <w:t xml:space="preserve">&gt; </w:t>
      </w:r>
    </w:p>
    <w:p w:rsidR="00EF5B7D" w:rsidRPr="00EF5B7D" w:rsidRDefault="00EF5B7D" w:rsidP="00EF5B7D">
      <w:pPr>
        <w:pStyle w:val="Code"/>
        <w:rPr>
          <w:color w:val="000000"/>
        </w:rPr>
      </w:pPr>
      <w:r w:rsidRPr="00EF5B7D">
        <w:rPr>
          <w:color w:val="000000"/>
        </w:rPr>
        <w:t xml:space="preserve">        &lt;</w:t>
      </w:r>
      <w:r w:rsidRPr="00EF5B7D">
        <w:rPr>
          <w:color w:val="000080"/>
        </w:rPr>
        <w:t>xs:sequence</w:t>
      </w:r>
      <w:r w:rsidRPr="00EF5B7D">
        <w:rPr>
          <w:color w:val="000000"/>
        </w:rPr>
        <w:t xml:space="preserve">&gt; </w:t>
      </w:r>
    </w:p>
    <w:p w:rsidR="00EF5B7D" w:rsidRPr="00EF5B7D" w:rsidRDefault="00EF5B7D" w:rsidP="00EF5B7D">
      <w:pPr>
        <w:pStyle w:val="Code"/>
        <w:rPr>
          <w:color w:val="000000"/>
        </w:rPr>
      </w:pPr>
      <w:r w:rsidRPr="00EF5B7D">
        <w:rPr>
          <w:color w:val="000000"/>
        </w:rPr>
        <w:t xml:space="preserve">            &lt;</w:t>
      </w:r>
      <w:r w:rsidRPr="00EF5B7D">
        <w:rPr>
          <w:color w:val="000080"/>
        </w:rPr>
        <w:t xml:space="preserve">xs:element </w:t>
      </w:r>
      <w:r w:rsidRPr="00EF5B7D">
        <w:rPr>
          <w:color w:val="0000FF"/>
        </w:rPr>
        <w:t>name=</w:t>
      </w:r>
      <w:r w:rsidRPr="00EF5B7D">
        <w:t xml:space="preserve">"SoftwareDependencies" </w:t>
      </w:r>
      <w:r w:rsidRPr="00EF5B7D">
        <w:rPr>
          <w:color w:val="0000FF"/>
        </w:rPr>
        <w:t>type=</w:t>
      </w:r>
      <w:r w:rsidRPr="00EF5B7D">
        <w:t>"opt-sp:SoftwareDependencyArrayType"</w:t>
      </w:r>
      <w:r w:rsidRPr="00EF5B7D">
        <w:rPr>
          <w:color w:val="000000"/>
        </w:rPr>
        <w:t xml:space="preserve">/&gt; </w:t>
      </w:r>
    </w:p>
    <w:p w:rsidR="00EF5B7D" w:rsidRPr="00EF5B7D" w:rsidRDefault="00EF5B7D" w:rsidP="00EF5B7D">
      <w:pPr>
        <w:pStyle w:val="Code"/>
        <w:rPr>
          <w:color w:val="000000"/>
        </w:rPr>
      </w:pPr>
      <w:r w:rsidRPr="00EF5B7D">
        <w:rPr>
          <w:color w:val="000000"/>
        </w:rPr>
        <w:t xml:space="preserve">            &lt;</w:t>
      </w:r>
      <w:r w:rsidRPr="00EF5B7D">
        <w:rPr>
          <w:color w:val="000080"/>
        </w:rPr>
        <w:t xml:space="preserve">xs:element </w:t>
      </w:r>
      <w:r w:rsidRPr="00EF5B7D">
        <w:rPr>
          <w:color w:val="0000FF"/>
        </w:rPr>
        <w:t>name=</w:t>
      </w:r>
      <w:r w:rsidRPr="00EF5B7D">
        <w:t xml:space="preserve">"SecurityVPN" </w:t>
      </w:r>
      <w:r w:rsidRPr="00EF5B7D">
        <w:rPr>
          <w:color w:val="0000FF"/>
        </w:rPr>
        <w:t>type=</w:t>
      </w:r>
      <w:r w:rsidRPr="00EF5B7D">
        <w:t xml:space="preserve">"xs:boolean" </w:t>
      </w:r>
      <w:r w:rsidRPr="00EF5B7D">
        <w:rPr>
          <w:color w:val="0000FF"/>
        </w:rPr>
        <w:t>default=</w:t>
      </w:r>
      <w:r w:rsidRPr="00EF5B7D">
        <w:t xml:space="preserve">"false" </w:t>
      </w:r>
      <w:r w:rsidRPr="00EF5B7D">
        <w:rPr>
          <w:color w:val="0000FF"/>
        </w:rPr>
        <w:t>minOccurs=</w:t>
      </w:r>
      <w:r w:rsidRPr="00EF5B7D">
        <w:t xml:space="preserve">"1" </w:t>
      </w:r>
      <w:r w:rsidRPr="00EF5B7D">
        <w:rPr>
          <w:color w:val="0000FF"/>
        </w:rPr>
        <w:t>maxOccurs=</w:t>
      </w:r>
      <w:r w:rsidRPr="00EF5B7D">
        <w:t>"1"</w:t>
      </w:r>
      <w:r w:rsidRPr="00EF5B7D">
        <w:rPr>
          <w:color w:val="000000"/>
        </w:rPr>
        <w:t xml:space="preserve">/&gt; </w:t>
      </w:r>
    </w:p>
    <w:p w:rsidR="00EF5B7D" w:rsidRPr="00EF5B7D" w:rsidRDefault="00EF5B7D" w:rsidP="00EF5B7D">
      <w:pPr>
        <w:pStyle w:val="Code"/>
        <w:rPr>
          <w:color w:val="000000"/>
        </w:rPr>
      </w:pPr>
      <w:r w:rsidRPr="00EF5B7D">
        <w:rPr>
          <w:color w:val="000000"/>
        </w:rPr>
        <w:t xml:space="preserve">            &lt;</w:t>
      </w:r>
      <w:r w:rsidRPr="00EF5B7D">
        <w:rPr>
          <w:color w:val="000080"/>
        </w:rPr>
        <w:t xml:space="preserve">xs:element </w:t>
      </w:r>
      <w:r w:rsidRPr="00EF5B7D">
        <w:rPr>
          <w:color w:val="0000FF"/>
        </w:rPr>
        <w:t>name=</w:t>
      </w:r>
      <w:r w:rsidRPr="00EF5B7D">
        <w:t xml:space="preserve">"SecuritySSH" </w:t>
      </w:r>
      <w:r w:rsidRPr="00EF5B7D">
        <w:rPr>
          <w:color w:val="0000FF"/>
        </w:rPr>
        <w:t>type=</w:t>
      </w:r>
      <w:r w:rsidRPr="00EF5B7D">
        <w:t xml:space="preserve">"xs:boolean" </w:t>
      </w:r>
      <w:r w:rsidRPr="00EF5B7D">
        <w:rPr>
          <w:color w:val="0000FF"/>
        </w:rPr>
        <w:t>default=</w:t>
      </w:r>
      <w:r w:rsidRPr="00EF5B7D">
        <w:t xml:space="preserve">"false" </w:t>
      </w:r>
      <w:r w:rsidRPr="00EF5B7D">
        <w:rPr>
          <w:color w:val="0000FF"/>
        </w:rPr>
        <w:t>minOccurs=</w:t>
      </w:r>
      <w:r w:rsidRPr="00EF5B7D">
        <w:t xml:space="preserve">"1" </w:t>
      </w:r>
      <w:r w:rsidRPr="00EF5B7D">
        <w:rPr>
          <w:color w:val="0000FF"/>
        </w:rPr>
        <w:t>maxOccurs=</w:t>
      </w:r>
      <w:r w:rsidRPr="00EF5B7D">
        <w:t>"1"</w:t>
      </w:r>
      <w:r w:rsidRPr="00EF5B7D">
        <w:rPr>
          <w:color w:val="000000"/>
        </w:rPr>
        <w:t xml:space="preserve">/&gt; </w:t>
      </w:r>
    </w:p>
    <w:p w:rsidR="00EF5B7D" w:rsidRPr="00EF5B7D" w:rsidRDefault="00EF5B7D" w:rsidP="00EF5B7D">
      <w:pPr>
        <w:pStyle w:val="Code"/>
        <w:rPr>
          <w:color w:val="000000"/>
        </w:rPr>
      </w:pPr>
      <w:r w:rsidRPr="00EF5B7D">
        <w:rPr>
          <w:color w:val="000000"/>
        </w:rPr>
        <w:t xml:space="preserve">            &lt;</w:t>
      </w:r>
      <w:r w:rsidRPr="00EF5B7D">
        <w:rPr>
          <w:color w:val="000080"/>
        </w:rPr>
        <w:t xml:space="preserve">xs:element </w:t>
      </w:r>
      <w:r w:rsidRPr="00EF5B7D">
        <w:rPr>
          <w:color w:val="0000FF"/>
        </w:rPr>
        <w:t>name=</w:t>
      </w:r>
      <w:r w:rsidRPr="00EF5B7D">
        <w:t xml:space="preserve">"SSHKey" </w:t>
      </w:r>
      <w:r w:rsidRPr="00EF5B7D">
        <w:rPr>
          <w:color w:val="0000FF"/>
        </w:rPr>
        <w:t>type=</w:t>
      </w:r>
      <w:r w:rsidRPr="00EF5B7D">
        <w:t xml:space="preserve">"xs:base64Binary" </w:t>
      </w:r>
      <w:r w:rsidRPr="00EF5B7D">
        <w:rPr>
          <w:color w:val="0000FF"/>
        </w:rPr>
        <w:t>minOccurs=</w:t>
      </w:r>
      <w:r w:rsidRPr="00EF5B7D">
        <w:t xml:space="preserve">"0" </w:t>
      </w:r>
      <w:r w:rsidRPr="00EF5B7D">
        <w:rPr>
          <w:color w:val="0000FF"/>
        </w:rPr>
        <w:t>maxOccurs=</w:t>
      </w:r>
      <w:r w:rsidRPr="00EF5B7D">
        <w:t>"1"</w:t>
      </w:r>
      <w:r w:rsidRPr="00EF5B7D">
        <w:rPr>
          <w:color w:val="000000"/>
        </w:rPr>
        <w:t xml:space="preserve">/&gt; </w:t>
      </w:r>
    </w:p>
    <w:p w:rsidR="00EF5B7D" w:rsidRPr="00EF5B7D" w:rsidRDefault="00EF5B7D" w:rsidP="00EF5B7D">
      <w:pPr>
        <w:pStyle w:val="Code"/>
        <w:rPr>
          <w:color w:val="000000"/>
        </w:rPr>
      </w:pPr>
      <w:r w:rsidRPr="00EF5B7D">
        <w:rPr>
          <w:color w:val="000000"/>
        </w:rPr>
        <w:t xml:space="preserve">            &lt;</w:t>
      </w:r>
      <w:r w:rsidRPr="00EF5B7D">
        <w:rPr>
          <w:color w:val="000080"/>
        </w:rPr>
        <w:t xml:space="preserve">xs:element </w:t>
      </w:r>
      <w:r w:rsidRPr="00EF5B7D">
        <w:rPr>
          <w:color w:val="0000FF"/>
        </w:rPr>
        <w:t>name=</w:t>
      </w:r>
      <w:r w:rsidRPr="00EF5B7D">
        <w:t xml:space="preserve">"EncryptedSpace" </w:t>
      </w:r>
      <w:r w:rsidRPr="00EF5B7D">
        <w:rPr>
          <w:color w:val="0000FF"/>
        </w:rPr>
        <w:t>type=</w:t>
      </w:r>
      <w:r w:rsidRPr="00EF5B7D">
        <w:t xml:space="preserve">"opt-sp:EncryptedSpaceType" </w:t>
      </w:r>
      <w:r w:rsidRPr="00EF5B7D">
        <w:rPr>
          <w:color w:val="0000FF"/>
        </w:rPr>
        <w:t>minOccurs=</w:t>
      </w:r>
      <w:r w:rsidRPr="00EF5B7D">
        <w:t>"0"</w:t>
      </w:r>
      <w:r w:rsidRPr="00EF5B7D">
        <w:rPr>
          <w:color w:val="000000"/>
        </w:rPr>
        <w:t xml:space="preserve">/&gt; </w:t>
      </w:r>
    </w:p>
    <w:p w:rsidR="00EF5B7D" w:rsidRPr="00EF5B7D" w:rsidRDefault="00EF5B7D" w:rsidP="00EF5B7D">
      <w:pPr>
        <w:pStyle w:val="Code"/>
        <w:rPr>
          <w:color w:val="000000"/>
        </w:rPr>
      </w:pPr>
      <w:r w:rsidRPr="00EF5B7D">
        <w:rPr>
          <w:color w:val="000000"/>
        </w:rPr>
        <w:t xml:space="preserve">            &lt;</w:t>
      </w:r>
      <w:r w:rsidRPr="00EF5B7D">
        <w:rPr>
          <w:color w:val="000080"/>
        </w:rPr>
        <w:t xml:space="preserve">xs:element </w:t>
      </w:r>
      <w:r w:rsidRPr="00EF5B7D">
        <w:rPr>
          <w:color w:val="0000FF"/>
        </w:rPr>
        <w:t>name=</w:t>
      </w:r>
      <w:r w:rsidRPr="00EF5B7D">
        <w:t xml:space="preserve">"LicenseToken" </w:t>
      </w:r>
      <w:r w:rsidRPr="00EF5B7D">
        <w:rPr>
          <w:color w:val="0000FF"/>
        </w:rPr>
        <w:t>type=</w:t>
      </w:r>
      <w:r w:rsidRPr="00EF5B7D">
        <w:t xml:space="preserve">"xs:base64Binary" </w:t>
      </w:r>
      <w:r w:rsidRPr="00EF5B7D">
        <w:rPr>
          <w:color w:val="0000FF"/>
        </w:rPr>
        <w:t>minOccurs=</w:t>
      </w:r>
      <w:r w:rsidRPr="00EF5B7D">
        <w:t xml:space="preserve">"0" </w:t>
      </w:r>
      <w:r w:rsidRPr="00EF5B7D">
        <w:rPr>
          <w:color w:val="0000FF"/>
        </w:rPr>
        <w:t>maxOccurs=</w:t>
      </w:r>
      <w:r w:rsidRPr="00EF5B7D">
        <w:t>"unbounded"</w:t>
      </w:r>
      <w:r w:rsidRPr="00EF5B7D">
        <w:rPr>
          <w:color w:val="000000"/>
        </w:rPr>
        <w:t xml:space="preserve">/&gt; </w:t>
      </w:r>
    </w:p>
    <w:p w:rsidR="00EF5B7D" w:rsidRPr="00EF5B7D" w:rsidRDefault="00EF5B7D" w:rsidP="00EF5B7D">
      <w:pPr>
        <w:pStyle w:val="Code"/>
        <w:rPr>
          <w:color w:val="000000"/>
        </w:rPr>
      </w:pPr>
      <w:r w:rsidRPr="00EF5B7D">
        <w:rPr>
          <w:color w:val="000000"/>
        </w:rPr>
        <w:t xml:space="preserve">            </w:t>
      </w:r>
      <w:r w:rsidRPr="00EF5B7D">
        <w:rPr>
          <w:i/>
          <w:iCs/>
          <w:color w:val="808080"/>
        </w:rPr>
        <w:t>&lt;!-- This can be used to add any desired configuration by using key, value, type --&gt;</w:t>
      </w:r>
      <w:r w:rsidRPr="00EF5B7D">
        <w:rPr>
          <w:color w:val="000000"/>
        </w:rPr>
        <w:t xml:space="preserve"> </w:t>
      </w:r>
    </w:p>
    <w:p w:rsidR="00EF5B7D" w:rsidRPr="00EF5B7D" w:rsidRDefault="00EF5B7D" w:rsidP="00EF5B7D">
      <w:pPr>
        <w:pStyle w:val="Code"/>
        <w:rPr>
          <w:color w:val="000000"/>
        </w:rPr>
      </w:pPr>
      <w:r w:rsidRPr="00EF5B7D">
        <w:rPr>
          <w:color w:val="000000"/>
        </w:rPr>
        <w:t xml:space="preserve">            &lt;</w:t>
      </w:r>
      <w:r w:rsidRPr="00EF5B7D">
        <w:rPr>
          <w:color w:val="000080"/>
        </w:rPr>
        <w:t xml:space="preserve">xs:element </w:t>
      </w:r>
      <w:r w:rsidRPr="00EF5B7D">
        <w:rPr>
          <w:color w:val="0000FF"/>
        </w:rPr>
        <w:t>name=</w:t>
      </w:r>
      <w:r w:rsidRPr="00EF5B7D">
        <w:t xml:space="preserve">"ComponentProperties" </w:t>
      </w:r>
      <w:r w:rsidRPr="00EF5B7D">
        <w:rPr>
          <w:color w:val="0000FF"/>
        </w:rPr>
        <w:t>type=</w:t>
      </w:r>
      <w:r w:rsidRPr="00EF5B7D">
        <w:t xml:space="preserve">"opt-sp:ComponentPropertyArrayType" </w:t>
      </w:r>
      <w:r w:rsidRPr="00EF5B7D">
        <w:rPr>
          <w:color w:val="0000FF"/>
        </w:rPr>
        <w:t>minOccurs=</w:t>
      </w:r>
      <w:r w:rsidRPr="00EF5B7D">
        <w:t>"0"</w:t>
      </w:r>
      <w:r w:rsidRPr="00EF5B7D">
        <w:rPr>
          <w:color w:val="000000"/>
        </w:rPr>
        <w:t xml:space="preserve">/&gt; </w:t>
      </w:r>
    </w:p>
    <w:p w:rsidR="00EF5B7D" w:rsidRPr="00EF5B7D" w:rsidRDefault="00EF5B7D" w:rsidP="00EF5B7D">
      <w:pPr>
        <w:pStyle w:val="Code"/>
        <w:rPr>
          <w:color w:val="000000"/>
        </w:rPr>
      </w:pPr>
      <w:r w:rsidRPr="00EF5B7D">
        <w:rPr>
          <w:color w:val="000000"/>
        </w:rPr>
        <w:t xml:space="preserve">        &lt;/</w:t>
      </w:r>
      <w:r w:rsidRPr="00EF5B7D">
        <w:rPr>
          <w:color w:val="000080"/>
        </w:rPr>
        <w:t>xs:sequence</w:t>
      </w:r>
      <w:r w:rsidRPr="00EF5B7D">
        <w:rPr>
          <w:color w:val="000000"/>
        </w:rPr>
        <w:t xml:space="preserve">&gt; </w:t>
      </w:r>
    </w:p>
    <w:p w:rsidR="00EF5B7D" w:rsidRPr="00EF5B7D" w:rsidRDefault="00EF5B7D" w:rsidP="00EF5B7D">
      <w:pPr>
        <w:pStyle w:val="Code"/>
        <w:rPr>
          <w:color w:val="000000"/>
        </w:rPr>
      </w:pPr>
      <w:r w:rsidRPr="00EF5B7D">
        <w:rPr>
          <w:color w:val="000000"/>
        </w:rPr>
        <w:t xml:space="preserve">        &lt;</w:t>
      </w:r>
      <w:r w:rsidRPr="00EF5B7D">
        <w:rPr>
          <w:color w:val="000080"/>
        </w:rPr>
        <w:t xml:space="preserve">xs:attribute </w:t>
      </w:r>
      <w:r w:rsidRPr="00EF5B7D">
        <w:rPr>
          <w:color w:val="0000FF"/>
        </w:rPr>
        <w:t>name=</w:t>
      </w:r>
      <w:r w:rsidRPr="00EF5B7D">
        <w:t xml:space="preserve">"componentId" </w:t>
      </w:r>
      <w:r w:rsidRPr="00EF5B7D">
        <w:rPr>
          <w:color w:val="0000FF"/>
        </w:rPr>
        <w:t>type=</w:t>
      </w:r>
      <w:r w:rsidRPr="00EF5B7D">
        <w:t>"xs:string"</w:t>
      </w:r>
      <w:r w:rsidRPr="00EF5B7D">
        <w:rPr>
          <w:color w:val="000000"/>
        </w:rPr>
        <w:t xml:space="preserve">/&gt; </w:t>
      </w:r>
    </w:p>
    <w:p w:rsidR="00EF5B7D" w:rsidRPr="00EF5B7D" w:rsidRDefault="00EF5B7D" w:rsidP="00EF5B7D">
      <w:pPr>
        <w:pStyle w:val="Code"/>
        <w:rPr>
          <w:color w:val="000000"/>
        </w:rPr>
      </w:pPr>
      <w:r w:rsidRPr="00EF5B7D">
        <w:rPr>
          <w:color w:val="000000"/>
        </w:rPr>
        <w:t xml:space="preserve">    &lt;/</w:t>
      </w:r>
      <w:r w:rsidRPr="00EF5B7D">
        <w:rPr>
          <w:color w:val="000080"/>
        </w:rPr>
        <w:t>xs:complexType</w:t>
      </w:r>
      <w:r w:rsidRPr="00EF5B7D">
        <w:rPr>
          <w:color w:val="000000"/>
        </w:rPr>
        <w:t xml:space="preserve">&gt; </w:t>
      </w:r>
    </w:p>
    <w:p w:rsidR="00EF5B7D" w:rsidRPr="00EF5B7D" w:rsidRDefault="00EF5B7D" w:rsidP="00EF5B7D">
      <w:pPr>
        <w:pStyle w:val="Code"/>
        <w:rPr>
          <w:color w:val="000000"/>
        </w:rPr>
      </w:pPr>
      <w:r w:rsidRPr="00EF5B7D">
        <w:rPr>
          <w:color w:val="000000"/>
        </w:rPr>
        <w:t xml:space="preserve"> </w:t>
      </w:r>
    </w:p>
    <w:p w:rsidR="00EF5B7D" w:rsidRPr="00EF5B7D" w:rsidRDefault="00EF5B7D" w:rsidP="00EF5B7D">
      <w:pPr>
        <w:pStyle w:val="Code"/>
        <w:rPr>
          <w:color w:val="000000"/>
        </w:rPr>
      </w:pPr>
      <w:r w:rsidRPr="00EF5B7D">
        <w:rPr>
          <w:color w:val="000000"/>
        </w:rPr>
        <w:t xml:space="preserve"> </w:t>
      </w:r>
    </w:p>
    <w:p w:rsidR="00EF5B7D" w:rsidRPr="00EF5B7D" w:rsidRDefault="00EF5B7D" w:rsidP="00EF5B7D">
      <w:pPr>
        <w:pStyle w:val="Code"/>
        <w:rPr>
          <w:color w:val="000000"/>
        </w:rPr>
      </w:pPr>
      <w:r w:rsidRPr="00EF5B7D">
        <w:rPr>
          <w:color w:val="000000"/>
        </w:rPr>
        <w:t xml:space="preserve">    &lt;</w:t>
      </w:r>
      <w:r w:rsidRPr="00EF5B7D">
        <w:rPr>
          <w:color w:val="000080"/>
        </w:rPr>
        <w:t xml:space="preserve">xs:complexType </w:t>
      </w:r>
      <w:r w:rsidRPr="00EF5B7D">
        <w:rPr>
          <w:color w:val="0000FF"/>
        </w:rPr>
        <w:t>name=</w:t>
      </w:r>
      <w:r w:rsidRPr="00EF5B7D">
        <w:t>"SoftwareDependencyArrayType"</w:t>
      </w:r>
      <w:r w:rsidRPr="00EF5B7D">
        <w:rPr>
          <w:color w:val="000000"/>
        </w:rPr>
        <w:t xml:space="preserve">&gt; </w:t>
      </w:r>
    </w:p>
    <w:p w:rsidR="00EF5B7D" w:rsidRPr="00EF5B7D" w:rsidRDefault="00EF5B7D" w:rsidP="00EF5B7D">
      <w:pPr>
        <w:pStyle w:val="Code"/>
        <w:rPr>
          <w:color w:val="000000"/>
        </w:rPr>
      </w:pPr>
      <w:r w:rsidRPr="00EF5B7D">
        <w:rPr>
          <w:color w:val="000000"/>
        </w:rPr>
        <w:t xml:space="preserve">        &lt;</w:t>
      </w:r>
      <w:r w:rsidRPr="00EF5B7D">
        <w:rPr>
          <w:color w:val="000080"/>
        </w:rPr>
        <w:t>xs:sequence</w:t>
      </w:r>
      <w:r w:rsidRPr="00EF5B7D">
        <w:rPr>
          <w:color w:val="000000"/>
        </w:rPr>
        <w:t xml:space="preserve">&gt; </w:t>
      </w:r>
    </w:p>
    <w:p w:rsidR="00EF5B7D" w:rsidRPr="00EF5B7D" w:rsidRDefault="00EF5B7D" w:rsidP="00EF5B7D">
      <w:pPr>
        <w:pStyle w:val="Code"/>
        <w:rPr>
          <w:color w:val="000000"/>
        </w:rPr>
      </w:pPr>
      <w:r w:rsidRPr="00EF5B7D">
        <w:rPr>
          <w:color w:val="000000"/>
        </w:rPr>
        <w:t xml:space="preserve">            &lt;</w:t>
      </w:r>
      <w:r w:rsidRPr="00EF5B7D">
        <w:rPr>
          <w:color w:val="000080"/>
        </w:rPr>
        <w:t xml:space="preserve">xs:element </w:t>
      </w:r>
      <w:r w:rsidRPr="00EF5B7D">
        <w:rPr>
          <w:color w:val="0000FF"/>
        </w:rPr>
        <w:t>name=</w:t>
      </w:r>
      <w:r w:rsidRPr="00EF5B7D">
        <w:t xml:space="preserve">"Dependency" </w:t>
      </w:r>
      <w:r w:rsidRPr="00EF5B7D">
        <w:rPr>
          <w:color w:val="0000FF"/>
        </w:rPr>
        <w:t>minOccurs=</w:t>
      </w:r>
      <w:r w:rsidRPr="00EF5B7D">
        <w:t xml:space="preserve">"0" </w:t>
      </w:r>
      <w:r w:rsidRPr="00EF5B7D">
        <w:rPr>
          <w:color w:val="0000FF"/>
        </w:rPr>
        <w:t>maxOccurs=</w:t>
      </w:r>
      <w:r w:rsidRPr="00EF5B7D">
        <w:t>"unbounded"</w:t>
      </w:r>
      <w:r w:rsidRPr="00EF5B7D">
        <w:rPr>
          <w:color w:val="000000"/>
        </w:rPr>
        <w:t xml:space="preserve">&gt; </w:t>
      </w:r>
    </w:p>
    <w:p w:rsidR="00EF5B7D" w:rsidRPr="00EF5B7D" w:rsidRDefault="00EF5B7D" w:rsidP="00EF5B7D">
      <w:pPr>
        <w:pStyle w:val="Code"/>
        <w:rPr>
          <w:color w:val="000000"/>
        </w:rPr>
      </w:pPr>
      <w:r w:rsidRPr="00EF5B7D">
        <w:rPr>
          <w:color w:val="000000"/>
        </w:rPr>
        <w:t xml:space="preserve">                &lt;</w:t>
      </w:r>
      <w:r w:rsidRPr="00EF5B7D">
        <w:rPr>
          <w:color w:val="000080"/>
        </w:rPr>
        <w:t>xs:complexType</w:t>
      </w:r>
      <w:r w:rsidRPr="00EF5B7D">
        <w:rPr>
          <w:color w:val="000000"/>
        </w:rPr>
        <w:t xml:space="preserve">&gt; </w:t>
      </w:r>
    </w:p>
    <w:p w:rsidR="00EF5B7D" w:rsidRPr="00EF5B7D" w:rsidRDefault="00EF5B7D" w:rsidP="00EF5B7D">
      <w:pPr>
        <w:pStyle w:val="Code"/>
        <w:rPr>
          <w:color w:val="000000"/>
        </w:rPr>
      </w:pPr>
      <w:r w:rsidRPr="00EF5B7D">
        <w:rPr>
          <w:color w:val="000000"/>
        </w:rPr>
        <w:t xml:space="preserve">                    &lt;</w:t>
      </w:r>
      <w:r w:rsidRPr="00EF5B7D">
        <w:rPr>
          <w:color w:val="000080"/>
        </w:rPr>
        <w:t>xs:all</w:t>
      </w:r>
      <w:r w:rsidRPr="00EF5B7D">
        <w:rPr>
          <w:color w:val="000000"/>
        </w:rPr>
        <w:t xml:space="preserve">&gt; </w:t>
      </w:r>
    </w:p>
    <w:p w:rsidR="00EF5B7D" w:rsidRPr="00EF5B7D" w:rsidRDefault="00EF5B7D" w:rsidP="00EF5B7D">
      <w:pPr>
        <w:pStyle w:val="Code"/>
        <w:rPr>
          <w:color w:val="000000"/>
        </w:rPr>
      </w:pPr>
      <w:r w:rsidRPr="00EF5B7D">
        <w:rPr>
          <w:color w:val="000000"/>
        </w:rPr>
        <w:t xml:space="preserve">                        &lt;</w:t>
      </w:r>
      <w:r w:rsidRPr="00EF5B7D">
        <w:rPr>
          <w:color w:val="000080"/>
        </w:rPr>
        <w:t xml:space="preserve">xs:element </w:t>
      </w:r>
      <w:r w:rsidRPr="00EF5B7D">
        <w:rPr>
          <w:color w:val="0000FF"/>
        </w:rPr>
        <w:t>name=</w:t>
      </w:r>
      <w:r w:rsidRPr="00EF5B7D">
        <w:t xml:space="preserve">"groupId" </w:t>
      </w:r>
      <w:r w:rsidRPr="00EF5B7D">
        <w:rPr>
          <w:color w:val="0000FF"/>
        </w:rPr>
        <w:t>type=</w:t>
      </w:r>
      <w:r w:rsidRPr="00EF5B7D">
        <w:t>"xs:string"</w:t>
      </w:r>
      <w:r w:rsidRPr="00EF5B7D">
        <w:rPr>
          <w:color w:val="000000"/>
        </w:rPr>
        <w:t xml:space="preserve">/&gt; </w:t>
      </w:r>
    </w:p>
    <w:p w:rsidR="00EF5B7D" w:rsidRPr="00EF5B7D" w:rsidRDefault="00EF5B7D" w:rsidP="00EF5B7D">
      <w:pPr>
        <w:pStyle w:val="Code"/>
        <w:rPr>
          <w:color w:val="000000"/>
        </w:rPr>
      </w:pPr>
      <w:r w:rsidRPr="00EF5B7D">
        <w:rPr>
          <w:color w:val="000000"/>
        </w:rPr>
        <w:t xml:space="preserve">                        &lt;</w:t>
      </w:r>
      <w:r w:rsidRPr="00EF5B7D">
        <w:rPr>
          <w:color w:val="000080"/>
        </w:rPr>
        <w:t xml:space="preserve">xs:element </w:t>
      </w:r>
      <w:r w:rsidRPr="00EF5B7D">
        <w:rPr>
          <w:color w:val="0000FF"/>
        </w:rPr>
        <w:t>name=</w:t>
      </w:r>
      <w:r w:rsidRPr="00EF5B7D">
        <w:t xml:space="preserve">"artifactId" </w:t>
      </w:r>
      <w:r w:rsidRPr="00EF5B7D">
        <w:rPr>
          <w:color w:val="0000FF"/>
        </w:rPr>
        <w:t>type=</w:t>
      </w:r>
      <w:r w:rsidRPr="00EF5B7D">
        <w:t>"xs:string"</w:t>
      </w:r>
      <w:r w:rsidRPr="00EF5B7D">
        <w:rPr>
          <w:color w:val="000000"/>
        </w:rPr>
        <w:t xml:space="preserve">/&gt; </w:t>
      </w:r>
    </w:p>
    <w:p w:rsidR="00EF5B7D" w:rsidRPr="00EF5B7D" w:rsidRDefault="00EF5B7D" w:rsidP="00EF5B7D">
      <w:pPr>
        <w:pStyle w:val="Code"/>
        <w:rPr>
          <w:color w:val="000000"/>
          <w:lang w:val="de-DE"/>
        </w:rPr>
      </w:pPr>
      <w:r w:rsidRPr="00EF5B7D">
        <w:rPr>
          <w:color w:val="000000"/>
        </w:rPr>
        <w:t xml:space="preserve">                        </w:t>
      </w:r>
      <w:r w:rsidRPr="00EF5B7D">
        <w:rPr>
          <w:color w:val="000000"/>
          <w:lang w:val="de-DE"/>
        </w:rPr>
        <w:t>&lt;</w:t>
      </w:r>
      <w:r w:rsidRPr="00EF5B7D">
        <w:rPr>
          <w:color w:val="000080"/>
          <w:lang w:val="de-DE"/>
        </w:rPr>
        <w:t xml:space="preserve">xs:element </w:t>
      </w:r>
      <w:r w:rsidRPr="00EF5B7D">
        <w:rPr>
          <w:color w:val="0000FF"/>
          <w:lang w:val="de-DE"/>
        </w:rPr>
        <w:t>name=</w:t>
      </w:r>
      <w:r w:rsidRPr="00EF5B7D">
        <w:rPr>
          <w:lang w:val="de-DE"/>
        </w:rPr>
        <w:t xml:space="preserve">"version" </w:t>
      </w:r>
      <w:r w:rsidRPr="00EF5B7D">
        <w:rPr>
          <w:color w:val="0000FF"/>
          <w:lang w:val="de-DE"/>
        </w:rPr>
        <w:t>type=</w:t>
      </w:r>
      <w:r w:rsidRPr="00EF5B7D">
        <w:rPr>
          <w:lang w:val="de-DE"/>
        </w:rPr>
        <w:t>"xs:string"</w:t>
      </w:r>
      <w:r w:rsidRPr="00EF5B7D">
        <w:rPr>
          <w:color w:val="000000"/>
          <w:lang w:val="de-DE"/>
        </w:rPr>
        <w:t xml:space="preserve">/&gt; </w:t>
      </w:r>
    </w:p>
    <w:p w:rsidR="00EF5B7D" w:rsidRPr="00EF5B7D" w:rsidRDefault="00EF5B7D" w:rsidP="00EF5B7D">
      <w:pPr>
        <w:pStyle w:val="Code"/>
        <w:rPr>
          <w:color w:val="000000"/>
        </w:rPr>
      </w:pPr>
      <w:r w:rsidRPr="00EF5B7D">
        <w:rPr>
          <w:color w:val="000000"/>
        </w:rPr>
        <w:t xml:space="preserve">                    &lt;/</w:t>
      </w:r>
      <w:r w:rsidRPr="00EF5B7D">
        <w:rPr>
          <w:color w:val="000080"/>
        </w:rPr>
        <w:t>xs:all</w:t>
      </w:r>
      <w:r w:rsidRPr="00EF5B7D">
        <w:rPr>
          <w:color w:val="000000"/>
        </w:rPr>
        <w:t xml:space="preserve">&gt; </w:t>
      </w:r>
    </w:p>
    <w:p w:rsidR="00EF5B7D" w:rsidRPr="00EF5B7D" w:rsidRDefault="00EF5B7D" w:rsidP="00EF5B7D">
      <w:pPr>
        <w:pStyle w:val="Code"/>
        <w:rPr>
          <w:color w:val="000000"/>
        </w:rPr>
      </w:pPr>
      <w:r w:rsidRPr="00EF5B7D">
        <w:rPr>
          <w:color w:val="000000"/>
        </w:rPr>
        <w:t xml:space="preserve">                &lt;/</w:t>
      </w:r>
      <w:r w:rsidRPr="00EF5B7D">
        <w:rPr>
          <w:color w:val="000080"/>
        </w:rPr>
        <w:t>xs:complexType</w:t>
      </w:r>
      <w:r w:rsidRPr="00EF5B7D">
        <w:rPr>
          <w:color w:val="000000"/>
        </w:rPr>
        <w:t xml:space="preserve">&gt; </w:t>
      </w:r>
    </w:p>
    <w:p w:rsidR="00EF5B7D" w:rsidRPr="00EF5B7D" w:rsidRDefault="00EF5B7D" w:rsidP="00EF5B7D">
      <w:pPr>
        <w:pStyle w:val="Code"/>
        <w:rPr>
          <w:color w:val="000000"/>
        </w:rPr>
      </w:pPr>
      <w:r w:rsidRPr="00EF5B7D">
        <w:rPr>
          <w:color w:val="000000"/>
        </w:rPr>
        <w:t xml:space="preserve">            &lt;/</w:t>
      </w:r>
      <w:r w:rsidRPr="00EF5B7D">
        <w:rPr>
          <w:color w:val="000080"/>
        </w:rPr>
        <w:t>xs:element</w:t>
      </w:r>
      <w:r w:rsidRPr="00EF5B7D">
        <w:rPr>
          <w:color w:val="000000"/>
        </w:rPr>
        <w:t xml:space="preserve">&gt; </w:t>
      </w:r>
    </w:p>
    <w:p w:rsidR="00EF5B7D" w:rsidRPr="00EF5B7D" w:rsidRDefault="00EF5B7D" w:rsidP="00EF5B7D">
      <w:pPr>
        <w:pStyle w:val="Code"/>
        <w:rPr>
          <w:color w:val="000000"/>
        </w:rPr>
      </w:pPr>
      <w:r w:rsidRPr="00EF5B7D">
        <w:rPr>
          <w:color w:val="000000"/>
        </w:rPr>
        <w:lastRenderedPageBreak/>
        <w:t xml:space="preserve">        &lt;/</w:t>
      </w:r>
      <w:r w:rsidRPr="00EF5B7D">
        <w:rPr>
          <w:color w:val="000080"/>
        </w:rPr>
        <w:t>xs:sequence</w:t>
      </w:r>
      <w:r w:rsidRPr="00EF5B7D">
        <w:rPr>
          <w:color w:val="000000"/>
        </w:rPr>
        <w:t xml:space="preserve">&gt; </w:t>
      </w:r>
    </w:p>
    <w:p w:rsidR="00EF5B7D" w:rsidRPr="00EF5B7D" w:rsidRDefault="00EF5B7D" w:rsidP="00EF5B7D">
      <w:pPr>
        <w:pStyle w:val="Code"/>
        <w:rPr>
          <w:color w:val="000000"/>
        </w:rPr>
      </w:pPr>
      <w:r w:rsidRPr="00EF5B7D">
        <w:rPr>
          <w:color w:val="000000"/>
        </w:rPr>
        <w:t xml:space="preserve">    &lt;/</w:t>
      </w:r>
      <w:r w:rsidRPr="00EF5B7D">
        <w:rPr>
          <w:color w:val="000080"/>
        </w:rPr>
        <w:t>xs:complexType</w:t>
      </w:r>
      <w:r w:rsidRPr="00EF5B7D">
        <w:rPr>
          <w:color w:val="000000"/>
        </w:rPr>
        <w:t xml:space="preserve">&gt; </w:t>
      </w:r>
    </w:p>
    <w:p w:rsidR="00EF5B7D" w:rsidRPr="00EF5B7D" w:rsidRDefault="00EF5B7D" w:rsidP="00EF5B7D">
      <w:pPr>
        <w:pStyle w:val="Code"/>
        <w:rPr>
          <w:color w:val="000000"/>
        </w:rPr>
      </w:pPr>
      <w:r w:rsidRPr="00EF5B7D">
        <w:rPr>
          <w:color w:val="000000"/>
        </w:rPr>
        <w:t xml:space="preserve"> </w:t>
      </w:r>
    </w:p>
    <w:p w:rsidR="00EF5B7D" w:rsidRPr="00EF5B7D" w:rsidRDefault="00EF5B7D" w:rsidP="00EF5B7D">
      <w:pPr>
        <w:pStyle w:val="Code"/>
        <w:rPr>
          <w:color w:val="000000"/>
        </w:rPr>
      </w:pPr>
      <w:r w:rsidRPr="00EF5B7D">
        <w:rPr>
          <w:color w:val="000000"/>
        </w:rPr>
        <w:t xml:space="preserve">    &lt;</w:t>
      </w:r>
      <w:r w:rsidRPr="00EF5B7D">
        <w:rPr>
          <w:color w:val="000080"/>
        </w:rPr>
        <w:t xml:space="preserve">xs:complexType </w:t>
      </w:r>
      <w:r w:rsidRPr="00EF5B7D">
        <w:rPr>
          <w:color w:val="0000FF"/>
        </w:rPr>
        <w:t>name=</w:t>
      </w:r>
      <w:r w:rsidRPr="00EF5B7D">
        <w:t>"ComponentPropertyArrayType"</w:t>
      </w:r>
      <w:r w:rsidRPr="00EF5B7D">
        <w:rPr>
          <w:color w:val="000000"/>
        </w:rPr>
        <w:t xml:space="preserve">&gt; </w:t>
      </w:r>
    </w:p>
    <w:p w:rsidR="00EF5B7D" w:rsidRPr="00EF5B7D" w:rsidRDefault="00EF5B7D" w:rsidP="00EF5B7D">
      <w:pPr>
        <w:pStyle w:val="Code"/>
        <w:rPr>
          <w:color w:val="000000"/>
        </w:rPr>
      </w:pPr>
      <w:r w:rsidRPr="00EF5B7D">
        <w:rPr>
          <w:color w:val="000000"/>
        </w:rPr>
        <w:t xml:space="preserve">        &lt;</w:t>
      </w:r>
      <w:r w:rsidRPr="00EF5B7D">
        <w:rPr>
          <w:color w:val="000080"/>
        </w:rPr>
        <w:t>xs:sequence</w:t>
      </w:r>
      <w:r w:rsidRPr="00EF5B7D">
        <w:rPr>
          <w:color w:val="000000"/>
        </w:rPr>
        <w:t xml:space="preserve">&gt; </w:t>
      </w:r>
    </w:p>
    <w:p w:rsidR="00EF5B7D" w:rsidRPr="00EF5B7D" w:rsidRDefault="00EF5B7D" w:rsidP="00EF5B7D">
      <w:pPr>
        <w:pStyle w:val="Code"/>
        <w:rPr>
          <w:color w:val="000000"/>
        </w:rPr>
      </w:pPr>
      <w:r w:rsidRPr="00EF5B7D">
        <w:rPr>
          <w:color w:val="000000"/>
        </w:rPr>
        <w:t xml:space="preserve">            &lt;</w:t>
      </w:r>
      <w:r w:rsidRPr="00EF5B7D">
        <w:rPr>
          <w:color w:val="000080"/>
        </w:rPr>
        <w:t xml:space="preserve">xs:element </w:t>
      </w:r>
      <w:r w:rsidRPr="00EF5B7D">
        <w:rPr>
          <w:color w:val="0000FF"/>
        </w:rPr>
        <w:t>name=</w:t>
      </w:r>
      <w:r w:rsidRPr="00EF5B7D">
        <w:t xml:space="preserve">"ComponentProperty" </w:t>
      </w:r>
      <w:r w:rsidRPr="00EF5B7D">
        <w:rPr>
          <w:color w:val="0000FF"/>
        </w:rPr>
        <w:t>type=</w:t>
      </w:r>
      <w:r w:rsidRPr="00EF5B7D">
        <w:t xml:space="preserve">"opt-sp:ComponentPropertyType" </w:t>
      </w:r>
      <w:r w:rsidRPr="00EF5B7D">
        <w:rPr>
          <w:color w:val="0000FF"/>
        </w:rPr>
        <w:t>maxOccurs=</w:t>
      </w:r>
      <w:r w:rsidRPr="00EF5B7D">
        <w:t>"unbounded"</w:t>
      </w:r>
      <w:r w:rsidRPr="00EF5B7D">
        <w:rPr>
          <w:color w:val="000000"/>
        </w:rPr>
        <w:t xml:space="preserve">/&gt; </w:t>
      </w:r>
    </w:p>
    <w:p w:rsidR="00EF5B7D" w:rsidRPr="00EF5B7D" w:rsidRDefault="00EF5B7D" w:rsidP="00EF5B7D">
      <w:pPr>
        <w:pStyle w:val="Code"/>
        <w:rPr>
          <w:color w:val="000000"/>
        </w:rPr>
      </w:pPr>
      <w:r w:rsidRPr="00EF5B7D">
        <w:rPr>
          <w:color w:val="000000"/>
        </w:rPr>
        <w:t xml:space="preserve">        &lt;/</w:t>
      </w:r>
      <w:r w:rsidRPr="00EF5B7D">
        <w:rPr>
          <w:color w:val="000080"/>
        </w:rPr>
        <w:t>xs:sequence</w:t>
      </w:r>
      <w:r w:rsidRPr="00EF5B7D">
        <w:rPr>
          <w:color w:val="000000"/>
        </w:rPr>
        <w:t xml:space="preserve">&gt; </w:t>
      </w:r>
    </w:p>
    <w:p w:rsidR="00EF5B7D" w:rsidRPr="00EF5B7D" w:rsidRDefault="00EF5B7D" w:rsidP="00EF5B7D">
      <w:pPr>
        <w:pStyle w:val="Code"/>
        <w:rPr>
          <w:color w:val="000000"/>
        </w:rPr>
      </w:pPr>
      <w:r w:rsidRPr="00EF5B7D">
        <w:rPr>
          <w:color w:val="000000"/>
        </w:rPr>
        <w:t xml:space="preserve">    &lt;/</w:t>
      </w:r>
      <w:r w:rsidRPr="00EF5B7D">
        <w:rPr>
          <w:color w:val="000080"/>
        </w:rPr>
        <w:t>xs:complexType</w:t>
      </w:r>
      <w:r w:rsidRPr="00EF5B7D">
        <w:rPr>
          <w:color w:val="000000"/>
        </w:rPr>
        <w:t xml:space="preserve">&gt; </w:t>
      </w:r>
    </w:p>
    <w:p w:rsidR="00EF5B7D" w:rsidRPr="00EF5B7D" w:rsidRDefault="00EF5B7D" w:rsidP="00EF5B7D">
      <w:pPr>
        <w:pStyle w:val="Code"/>
        <w:rPr>
          <w:color w:val="000000"/>
        </w:rPr>
      </w:pPr>
      <w:r w:rsidRPr="00EF5B7D">
        <w:rPr>
          <w:color w:val="000000"/>
        </w:rPr>
        <w:t xml:space="preserve"> </w:t>
      </w:r>
    </w:p>
    <w:p w:rsidR="00EF5B7D" w:rsidRPr="00EF5B7D" w:rsidRDefault="00EF5B7D" w:rsidP="00EF5B7D">
      <w:pPr>
        <w:pStyle w:val="Code"/>
        <w:rPr>
          <w:color w:val="000000"/>
        </w:rPr>
      </w:pPr>
      <w:r w:rsidRPr="00EF5B7D">
        <w:rPr>
          <w:color w:val="000000"/>
        </w:rPr>
        <w:t xml:space="preserve">    &lt;</w:t>
      </w:r>
      <w:r w:rsidRPr="00EF5B7D">
        <w:rPr>
          <w:color w:val="000080"/>
        </w:rPr>
        <w:t xml:space="preserve">xs:complexType </w:t>
      </w:r>
      <w:r w:rsidRPr="00EF5B7D">
        <w:rPr>
          <w:color w:val="0000FF"/>
        </w:rPr>
        <w:t>name=</w:t>
      </w:r>
      <w:r w:rsidRPr="00EF5B7D">
        <w:t>"ComponentPropertyType"</w:t>
      </w:r>
      <w:r w:rsidRPr="00EF5B7D">
        <w:rPr>
          <w:color w:val="000000"/>
        </w:rPr>
        <w:t xml:space="preserve">&gt; </w:t>
      </w:r>
    </w:p>
    <w:p w:rsidR="00EF5B7D" w:rsidRPr="00EF5B7D" w:rsidRDefault="00EF5B7D" w:rsidP="00EF5B7D">
      <w:pPr>
        <w:pStyle w:val="Code"/>
        <w:rPr>
          <w:color w:val="000000"/>
        </w:rPr>
      </w:pPr>
      <w:r w:rsidRPr="00EF5B7D">
        <w:rPr>
          <w:color w:val="000000"/>
        </w:rPr>
        <w:t xml:space="preserve">        &lt;</w:t>
      </w:r>
      <w:r w:rsidRPr="00EF5B7D">
        <w:rPr>
          <w:color w:val="000080"/>
        </w:rPr>
        <w:t>xs:sequence</w:t>
      </w:r>
      <w:r w:rsidRPr="00EF5B7D">
        <w:rPr>
          <w:color w:val="000000"/>
        </w:rPr>
        <w:t xml:space="preserve">&gt; </w:t>
      </w:r>
    </w:p>
    <w:p w:rsidR="00EF5B7D" w:rsidRPr="00EF5B7D" w:rsidRDefault="00EF5B7D" w:rsidP="00EF5B7D">
      <w:pPr>
        <w:pStyle w:val="Code"/>
        <w:rPr>
          <w:color w:val="000000"/>
        </w:rPr>
      </w:pPr>
      <w:r w:rsidRPr="00EF5B7D">
        <w:rPr>
          <w:color w:val="000000"/>
        </w:rPr>
        <w:t xml:space="preserve">            &lt;</w:t>
      </w:r>
      <w:r w:rsidRPr="00EF5B7D">
        <w:rPr>
          <w:color w:val="000080"/>
        </w:rPr>
        <w:t xml:space="preserve">xs:element </w:t>
      </w:r>
      <w:r w:rsidRPr="00EF5B7D">
        <w:rPr>
          <w:color w:val="0000FF"/>
        </w:rPr>
        <w:t>name=</w:t>
      </w:r>
      <w:r w:rsidRPr="00EF5B7D">
        <w:t xml:space="preserve">"Name" </w:t>
      </w:r>
      <w:r w:rsidRPr="00EF5B7D">
        <w:rPr>
          <w:color w:val="0000FF"/>
        </w:rPr>
        <w:t>type=</w:t>
      </w:r>
      <w:r w:rsidRPr="00EF5B7D">
        <w:t>"xs:string"</w:t>
      </w:r>
      <w:r w:rsidRPr="00EF5B7D">
        <w:rPr>
          <w:color w:val="000000"/>
        </w:rPr>
        <w:t xml:space="preserve">/&gt; </w:t>
      </w:r>
    </w:p>
    <w:p w:rsidR="00EF5B7D" w:rsidRPr="00EF5B7D" w:rsidRDefault="00EF5B7D" w:rsidP="00EF5B7D">
      <w:pPr>
        <w:pStyle w:val="Code"/>
        <w:rPr>
          <w:color w:val="000000"/>
        </w:rPr>
      </w:pPr>
      <w:r w:rsidRPr="00EF5B7D">
        <w:rPr>
          <w:color w:val="000000"/>
        </w:rPr>
        <w:t xml:space="preserve">            &lt;</w:t>
      </w:r>
      <w:r w:rsidRPr="00EF5B7D">
        <w:rPr>
          <w:color w:val="000080"/>
        </w:rPr>
        <w:t xml:space="preserve">xs:element </w:t>
      </w:r>
      <w:r w:rsidRPr="00EF5B7D">
        <w:rPr>
          <w:color w:val="0000FF"/>
        </w:rPr>
        <w:t>name=</w:t>
      </w:r>
      <w:r w:rsidRPr="00EF5B7D">
        <w:t xml:space="preserve">"Value" </w:t>
      </w:r>
      <w:r w:rsidRPr="00EF5B7D">
        <w:rPr>
          <w:color w:val="0000FF"/>
        </w:rPr>
        <w:t>type=</w:t>
      </w:r>
      <w:r w:rsidRPr="00EF5B7D">
        <w:t>"xs:string"</w:t>
      </w:r>
      <w:r w:rsidRPr="00EF5B7D">
        <w:rPr>
          <w:color w:val="000000"/>
        </w:rPr>
        <w:t xml:space="preserve">/&gt; </w:t>
      </w:r>
    </w:p>
    <w:p w:rsidR="00EF5B7D" w:rsidRPr="00EF5B7D" w:rsidRDefault="00EF5B7D" w:rsidP="00EF5B7D">
      <w:pPr>
        <w:pStyle w:val="Code"/>
        <w:rPr>
          <w:color w:val="000000"/>
        </w:rPr>
      </w:pPr>
      <w:r w:rsidRPr="00EF5B7D">
        <w:rPr>
          <w:color w:val="000000"/>
        </w:rPr>
        <w:t xml:space="preserve">        &lt;/</w:t>
      </w:r>
      <w:r w:rsidRPr="00EF5B7D">
        <w:rPr>
          <w:color w:val="000080"/>
        </w:rPr>
        <w:t>xs:sequence</w:t>
      </w:r>
      <w:r w:rsidRPr="00EF5B7D">
        <w:rPr>
          <w:color w:val="000000"/>
        </w:rPr>
        <w:t xml:space="preserve">&gt; </w:t>
      </w:r>
    </w:p>
    <w:p w:rsidR="00EF5B7D" w:rsidRPr="00EF5B7D" w:rsidRDefault="00EF5B7D" w:rsidP="00EF5B7D">
      <w:pPr>
        <w:pStyle w:val="Code"/>
        <w:rPr>
          <w:color w:val="000000"/>
        </w:rPr>
      </w:pPr>
      <w:r w:rsidRPr="00EF5B7D">
        <w:rPr>
          <w:color w:val="000000"/>
        </w:rPr>
        <w:t xml:space="preserve">    &lt;/</w:t>
      </w:r>
      <w:r w:rsidRPr="00EF5B7D">
        <w:rPr>
          <w:color w:val="000080"/>
        </w:rPr>
        <w:t>xs:complexType</w:t>
      </w:r>
      <w:r w:rsidRPr="00EF5B7D">
        <w:rPr>
          <w:color w:val="000000"/>
        </w:rPr>
        <w:t xml:space="preserve">&gt; </w:t>
      </w:r>
    </w:p>
    <w:p w:rsidR="00EF5B7D" w:rsidRPr="00EF5B7D" w:rsidRDefault="00EF5B7D" w:rsidP="00EF5B7D">
      <w:pPr>
        <w:pStyle w:val="Code"/>
        <w:rPr>
          <w:color w:val="000000"/>
        </w:rPr>
      </w:pPr>
      <w:r w:rsidRPr="00EF5B7D">
        <w:rPr>
          <w:color w:val="000000"/>
        </w:rPr>
        <w:t xml:space="preserve">    &lt;</w:t>
      </w:r>
      <w:r w:rsidRPr="00EF5B7D">
        <w:rPr>
          <w:color w:val="000080"/>
        </w:rPr>
        <w:t xml:space="preserve">xs:complexType </w:t>
      </w:r>
      <w:r w:rsidRPr="00EF5B7D">
        <w:rPr>
          <w:color w:val="0000FF"/>
        </w:rPr>
        <w:t>name=</w:t>
      </w:r>
      <w:r w:rsidRPr="00EF5B7D">
        <w:t>"EncryptedSpaceType"</w:t>
      </w:r>
      <w:r w:rsidRPr="00EF5B7D">
        <w:rPr>
          <w:color w:val="000000"/>
        </w:rPr>
        <w:t xml:space="preserve">&gt; </w:t>
      </w:r>
    </w:p>
    <w:p w:rsidR="00EF5B7D" w:rsidRPr="00EF5B7D" w:rsidRDefault="00EF5B7D" w:rsidP="00EF5B7D">
      <w:pPr>
        <w:pStyle w:val="Code"/>
        <w:rPr>
          <w:color w:val="000000"/>
        </w:rPr>
      </w:pPr>
      <w:r w:rsidRPr="00EF5B7D">
        <w:rPr>
          <w:color w:val="000000"/>
        </w:rPr>
        <w:t xml:space="preserve">        &lt;</w:t>
      </w:r>
      <w:r w:rsidRPr="00EF5B7D">
        <w:rPr>
          <w:color w:val="000080"/>
        </w:rPr>
        <w:t>xs:annotation</w:t>
      </w:r>
      <w:r w:rsidRPr="00EF5B7D">
        <w:rPr>
          <w:color w:val="000000"/>
        </w:rPr>
        <w:t xml:space="preserve">&gt; </w:t>
      </w:r>
    </w:p>
    <w:p w:rsidR="00EF5B7D" w:rsidRPr="00EF5B7D" w:rsidRDefault="00EF5B7D" w:rsidP="00EF5B7D">
      <w:pPr>
        <w:pStyle w:val="Code"/>
        <w:rPr>
          <w:color w:val="000000"/>
        </w:rPr>
      </w:pPr>
      <w:r w:rsidRPr="00EF5B7D">
        <w:rPr>
          <w:color w:val="000000"/>
        </w:rPr>
        <w:t xml:space="preserve">            &lt;</w:t>
      </w:r>
      <w:r w:rsidRPr="00EF5B7D">
        <w:rPr>
          <w:color w:val="000080"/>
        </w:rPr>
        <w:t>xs:documentation</w:t>
      </w:r>
      <w:r w:rsidRPr="00EF5B7D">
        <w:rPr>
          <w:color w:val="000000"/>
        </w:rPr>
        <w:t xml:space="preserve">&gt; </w:t>
      </w:r>
    </w:p>
    <w:p w:rsidR="00EF5B7D" w:rsidRPr="00EF5B7D" w:rsidRDefault="00EF5B7D" w:rsidP="00EF5B7D">
      <w:pPr>
        <w:pStyle w:val="Code"/>
        <w:rPr>
          <w:color w:val="000000"/>
        </w:rPr>
      </w:pPr>
      <w:r w:rsidRPr="00EF5B7D">
        <w:rPr>
          <w:color w:val="000000"/>
        </w:rPr>
        <w:t xml:space="preserve">                The encrypted space type is set, if the allocated storage has to be </w:t>
      </w:r>
    </w:p>
    <w:p w:rsidR="00EF5B7D" w:rsidRPr="00EF5B7D" w:rsidRDefault="00EF5B7D" w:rsidP="00EF5B7D">
      <w:pPr>
        <w:pStyle w:val="Code"/>
        <w:rPr>
          <w:color w:val="000000"/>
        </w:rPr>
      </w:pPr>
      <w:r w:rsidRPr="00EF5B7D">
        <w:rPr>
          <w:color w:val="000000"/>
        </w:rPr>
        <w:t xml:space="preserve">                encrypted. Therefore the encryption key has to be provided. </w:t>
      </w:r>
    </w:p>
    <w:p w:rsidR="00EF5B7D" w:rsidRPr="00EF5B7D" w:rsidRDefault="00EF5B7D" w:rsidP="00EF5B7D">
      <w:pPr>
        <w:pStyle w:val="Code"/>
        <w:rPr>
          <w:color w:val="000000"/>
        </w:rPr>
      </w:pPr>
      <w:r w:rsidRPr="00EF5B7D">
        <w:rPr>
          <w:color w:val="000000"/>
        </w:rPr>
        <w:t xml:space="preserve">            &lt;/</w:t>
      </w:r>
      <w:r w:rsidRPr="00EF5B7D">
        <w:rPr>
          <w:color w:val="000080"/>
        </w:rPr>
        <w:t>xs:documentation</w:t>
      </w:r>
      <w:r w:rsidRPr="00EF5B7D">
        <w:rPr>
          <w:color w:val="000000"/>
        </w:rPr>
        <w:t xml:space="preserve">&gt; </w:t>
      </w:r>
    </w:p>
    <w:p w:rsidR="00EF5B7D" w:rsidRPr="00EF5B7D" w:rsidRDefault="00EF5B7D" w:rsidP="00EF5B7D">
      <w:pPr>
        <w:pStyle w:val="Code"/>
        <w:rPr>
          <w:color w:val="000000"/>
        </w:rPr>
      </w:pPr>
      <w:r w:rsidRPr="00EF5B7D">
        <w:rPr>
          <w:color w:val="000000"/>
        </w:rPr>
        <w:t xml:space="preserve">        &lt;/</w:t>
      </w:r>
      <w:r w:rsidRPr="00EF5B7D">
        <w:rPr>
          <w:color w:val="000080"/>
        </w:rPr>
        <w:t>xs:annotation</w:t>
      </w:r>
      <w:r w:rsidRPr="00EF5B7D">
        <w:rPr>
          <w:color w:val="000000"/>
        </w:rPr>
        <w:t xml:space="preserve">&gt; </w:t>
      </w:r>
    </w:p>
    <w:p w:rsidR="00EF5B7D" w:rsidRPr="00EF5B7D" w:rsidRDefault="00EF5B7D" w:rsidP="00EF5B7D">
      <w:pPr>
        <w:pStyle w:val="Code"/>
        <w:rPr>
          <w:color w:val="000000"/>
        </w:rPr>
      </w:pPr>
      <w:r w:rsidRPr="00EF5B7D">
        <w:rPr>
          <w:color w:val="000000"/>
        </w:rPr>
        <w:t xml:space="preserve">        &lt;</w:t>
      </w:r>
      <w:r w:rsidRPr="00EF5B7D">
        <w:rPr>
          <w:color w:val="000080"/>
        </w:rPr>
        <w:t>xs:sequence</w:t>
      </w:r>
      <w:r w:rsidRPr="00EF5B7D">
        <w:rPr>
          <w:color w:val="000000"/>
        </w:rPr>
        <w:t xml:space="preserve">&gt; </w:t>
      </w:r>
    </w:p>
    <w:p w:rsidR="00EF5B7D" w:rsidRPr="00EF5B7D" w:rsidRDefault="00EF5B7D" w:rsidP="00EF5B7D">
      <w:pPr>
        <w:pStyle w:val="Code"/>
        <w:rPr>
          <w:color w:val="000000"/>
        </w:rPr>
      </w:pPr>
      <w:r w:rsidRPr="00EF5B7D">
        <w:rPr>
          <w:color w:val="000000"/>
        </w:rPr>
        <w:t xml:space="preserve">            &lt;</w:t>
      </w:r>
      <w:r w:rsidRPr="00EF5B7D">
        <w:rPr>
          <w:color w:val="000080"/>
        </w:rPr>
        <w:t xml:space="preserve">xs:element </w:t>
      </w:r>
      <w:r w:rsidRPr="00EF5B7D">
        <w:rPr>
          <w:color w:val="0000FF"/>
        </w:rPr>
        <w:t>name=</w:t>
      </w:r>
      <w:r w:rsidRPr="00EF5B7D">
        <w:t xml:space="preserve">"EncryptionKey" </w:t>
      </w:r>
      <w:r w:rsidRPr="00EF5B7D">
        <w:rPr>
          <w:color w:val="0000FF"/>
        </w:rPr>
        <w:t>type=</w:t>
      </w:r>
      <w:r w:rsidRPr="00EF5B7D">
        <w:t xml:space="preserve">"xs:base64Binary" </w:t>
      </w:r>
      <w:r w:rsidRPr="00EF5B7D">
        <w:rPr>
          <w:color w:val="0000FF"/>
        </w:rPr>
        <w:t>minOccurs=</w:t>
      </w:r>
      <w:r w:rsidRPr="00EF5B7D">
        <w:t xml:space="preserve">"1" </w:t>
      </w:r>
      <w:r w:rsidRPr="00EF5B7D">
        <w:rPr>
          <w:color w:val="0000FF"/>
        </w:rPr>
        <w:t>maxOccurs=</w:t>
      </w:r>
      <w:r w:rsidRPr="00EF5B7D">
        <w:t>"1"</w:t>
      </w:r>
      <w:r w:rsidRPr="00EF5B7D">
        <w:rPr>
          <w:color w:val="000000"/>
        </w:rPr>
        <w:t xml:space="preserve">/&gt; </w:t>
      </w:r>
    </w:p>
    <w:p w:rsidR="00EF5B7D" w:rsidRPr="00EF5B7D" w:rsidRDefault="00EF5B7D" w:rsidP="00EF5B7D">
      <w:pPr>
        <w:pStyle w:val="Code"/>
        <w:rPr>
          <w:color w:val="000000"/>
          <w:lang w:val="de-DE"/>
        </w:rPr>
      </w:pPr>
      <w:r w:rsidRPr="00EF5B7D">
        <w:rPr>
          <w:color w:val="000000"/>
        </w:rPr>
        <w:t xml:space="preserve">        </w:t>
      </w:r>
      <w:r w:rsidRPr="00EF5B7D">
        <w:rPr>
          <w:color w:val="000000"/>
          <w:lang w:val="de-DE"/>
        </w:rPr>
        <w:t>&lt;/</w:t>
      </w:r>
      <w:r w:rsidRPr="00EF5B7D">
        <w:rPr>
          <w:color w:val="000080"/>
          <w:lang w:val="de-DE"/>
        </w:rPr>
        <w:t>xs:sequence</w:t>
      </w:r>
      <w:r w:rsidRPr="00EF5B7D">
        <w:rPr>
          <w:color w:val="000000"/>
          <w:lang w:val="de-DE"/>
        </w:rPr>
        <w:t xml:space="preserve">&gt; </w:t>
      </w:r>
    </w:p>
    <w:p w:rsidR="00EF5B7D" w:rsidRPr="00EF5B7D" w:rsidRDefault="00EF5B7D" w:rsidP="00EF5B7D">
      <w:pPr>
        <w:pStyle w:val="Code"/>
        <w:rPr>
          <w:color w:val="000000"/>
          <w:lang w:val="de-DE"/>
        </w:rPr>
      </w:pPr>
      <w:r w:rsidRPr="00EF5B7D">
        <w:rPr>
          <w:color w:val="000000"/>
          <w:lang w:val="de-DE"/>
        </w:rPr>
        <w:t xml:space="preserve">    &lt;/</w:t>
      </w:r>
      <w:r w:rsidRPr="00EF5B7D">
        <w:rPr>
          <w:color w:val="000080"/>
          <w:lang w:val="de-DE"/>
        </w:rPr>
        <w:t>xs:complexType</w:t>
      </w:r>
      <w:r w:rsidRPr="00EF5B7D">
        <w:rPr>
          <w:color w:val="000000"/>
          <w:lang w:val="de-DE"/>
        </w:rPr>
        <w:t xml:space="preserve">&gt; </w:t>
      </w:r>
    </w:p>
    <w:p w:rsidR="00EF5B7D" w:rsidRPr="00EF5B7D" w:rsidRDefault="00EF5B7D" w:rsidP="00EF5B7D">
      <w:pPr>
        <w:pStyle w:val="Code"/>
        <w:rPr>
          <w:color w:val="000000"/>
          <w:lang w:val="de-DE"/>
        </w:rPr>
      </w:pPr>
      <w:r w:rsidRPr="00EF5B7D">
        <w:rPr>
          <w:color w:val="000000"/>
          <w:lang w:val="de-DE"/>
        </w:rPr>
        <w:t>&lt;/</w:t>
      </w:r>
      <w:r w:rsidRPr="00EF5B7D">
        <w:rPr>
          <w:color w:val="000080"/>
          <w:lang w:val="de-DE"/>
        </w:rPr>
        <w:t>xs:schema</w:t>
      </w:r>
      <w:r w:rsidRPr="00EF5B7D">
        <w:rPr>
          <w:color w:val="000000"/>
          <w:lang w:val="de-DE"/>
        </w:rPr>
        <w:t>&gt;</w:t>
      </w:r>
    </w:p>
    <w:p w:rsidR="00FE52A8" w:rsidRPr="00FE52A8" w:rsidRDefault="00FE52A8" w:rsidP="00FE52A8"/>
    <w:sectPr w:rsidR="00FE52A8" w:rsidRPr="00FE52A8" w:rsidSect="003906F9">
      <w:headerReference w:type="default" r:id="rId19"/>
      <w:footerReference w:type="default" r:id="rId20"/>
      <w:pgSz w:w="11906" w:h="16838"/>
      <w:pgMar w:top="209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3" w:author="arumpl" w:date="2012-03-20T14:43:00Z" w:initials="a">
    <w:p w:rsidR="00C34C7F" w:rsidRDefault="00C34C7F">
      <w:pPr>
        <w:pStyle w:val="CommentText"/>
      </w:pPr>
      <w:r>
        <w:rPr>
          <w:rStyle w:val="CommentReference"/>
        </w:rPr>
        <w:annotationRef/>
      </w:r>
      <w:r>
        <w:t>Is this true?</w:t>
      </w:r>
    </w:p>
  </w:comment>
  <w:comment w:id="66" w:author="Angela Rumpl" w:date="2012-03-11T18:03:00Z" w:initials="AR">
    <w:p w:rsidR="00C34C7F" w:rsidRDefault="00C34C7F">
      <w:pPr>
        <w:pStyle w:val="CommentText"/>
      </w:pPr>
      <w:r>
        <w:rPr>
          <w:rStyle w:val="CommentReference"/>
        </w:rPr>
        <w:annotationRef/>
      </w:r>
      <w:r>
        <w:t xml:space="preserve">Is this true? </w:t>
      </w:r>
    </w:p>
  </w:comment>
  <w:comment w:id="67" w:author="Angela Rumpl" w:date="2012-03-11T18:02:00Z" w:initials="AR">
    <w:p w:rsidR="00C34C7F" w:rsidRDefault="00C34C7F">
      <w:pPr>
        <w:pStyle w:val="CommentText"/>
      </w:pPr>
      <w:r>
        <w:rPr>
          <w:rStyle w:val="CommentReference"/>
        </w:rPr>
        <w:annotationRef/>
      </w:r>
      <w:r>
        <w:t xml:space="preserve">Is this true?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1D32" w:rsidRDefault="00191D32" w:rsidP="009F10DA">
      <w:pPr>
        <w:spacing w:after="0"/>
      </w:pPr>
      <w:r>
        <w:separator/>
      </w:r>
    </w:p>
  </w:endnote>
  <w:endnote w:type="continuationSeparator" w:id="0">
    <w:p w:rsidR="00191D32" w:rsidRDefault="00191D32" w:rsidP="009F10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Lucida Grande">
    <w:charset w:val="00"/>
    <w:family w:val="auto"/>
    <w:pitch w:val="variable"/>
    <w:sig w:usb0="00000003" w:usb1="00000000" w:usb2="00000000" w:usb3="00000000" w:csb0="00000001" w:csb1="00000000"/>
  </w:font>
  <w:font w:name="OpenSymbol">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20002A87" w:usb1="00000000"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C7F" w:rsidRDefault="00C34C7F">
    <w:pPr>
      <w:pStyle w:val="Footer"/>
      <w:jc w:val="right"/>
    </w:pPr>
    <w:r>
      <w:rPr>
        <w:noProof/>
        <w:lang w:val="en-GB" w:eastAsia="en-GB" w:bidi="ar-SA"/>
      </w:rPr>
      <w:pict>
        <v:shapetype id="_x0000_t32" coordsize="21600,21600" o:spt="32" o:oned="t" path="m,l21600,21600e" filled="f">
          <v:path arrowok="t" fillok="f" o:connecttype="none"/>
          <o:lock v:ext="edit" shapetype="t"/>
        </v:shapetype>
        <v:shape id="_x0000_s2067" type="#_x0000_t32" style="position:absolute;left:0;text-align:left;margin-left:-14.65pt;margin-top:718.3pt;width:454.5pt;height:0;z-index:251660800;mso-position-horizontal-relative:margin;mso-position-vertical-relative:margin" o:connectortype="straight" strokecolor="#4bacc6" strokeweight="1.25pt">
          <v:shadow color="#868686"/>
          <w10:wrap type="square" anchorx="margin" anchory="margin"/>
        </v:shape>
      </w:pict>
    </w:r>
  </w:p>
  <w:p w:rsidR="00C34C7F" w:rsidRDefault="00C34C7F" w:rsidP="00121CE3">
    <w:pPr>
      <w:pStyle w:val="Footer"/>
    </w:pPr>
    <w:r w:rsidRPr="005E4BF5">
      <w:rPr>
        <w:sz w:val="18"/>
        <w:szCs w:val="18"/>
      </w:rPr>
      <w:t>©</w:t>
    </w:r>
    <w:r>
      <w:rPr>
        <w:sz w:val="18"/>
        <w:szCs w:val="18"/>
      </w:rPr>
      <w:t xml:space="preserve"> OPTIMIS Consortium </w:t>
    </w:r>
    <w:r>
      <w:rPr>
        <w:sz w:val="18"/>
        <w:szCs w:val="18"/>
      </w:rPr>
      <w:tab/>
    </w:r>
    <w:r>
      <w:rPr>
        <w:sz w:val="18"/>
        <w:szCs w:val="18"/>
      </w:rPr>
      <w:tab/>
      <w:t xml:space="preserve">Page </w:t>
    </w:r>
    <w:r>
      <w:fldChar w:fldCharType="begin"/>
    </w:r>
    <w:r>
      <w:instrText xml:space="preserve"> PAGE   \* MERGEFORMAT </w:instrText>
    </w:r>
    <w:r>
      <w:fldChar w:fldCharType="separate"/>
    </w:r>
    <w:r w:rsidR="00EF5B7D">
      <w:rPr>
        <w:noProof/>
      </w:rPr>
      <w:t>42</w:t>
    </w:r>
    <w:r>
      <w:rPr>
        <w:noProof/>
      </w:rPr>
      <w:fldChar w:fldCharType="end"/>
    </w:r>
    <w:r>
      <w:t xml:space="preserve"> of </w:t>
    </w:r>
    <w:fldSimple w:instr=" SECTIONPAGES   \* MERGEFORMAT ">
      <w:r w:rsidR="00EF5B7D">
        <w:rPr>
          <w:noProof/>
        </w:rPr>
        <w:t>44</w:t>
      </w:r>
    </w:fldSimple>
  </w:p>
  <w:p w:rsidR="00C34C7F" w:rsidRDefault="00C34C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1D32" w:rsidRDefault="00191D32" w:rsidP="009F10DA">
      <w:pPr>
        <w:spacing w:after="0"/>
      </w:pPr>
      <w:r>
        <w:separator/>
      </w:r>
    </w:p>
  </w:footnote>
  <w:footnote w:type="continuationSeparator" w:id="0">
    <w:p w:rsidR="00191D32" w:rsidRDefault="00191D32" w:rsidP="009F10D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C7F" w:rsidRDefault="00C34C7F">
    <w:pPr>
      <w:pStyle w:val="Header"/>
    </w:pPr>
    <w:r w:rsidRPr="003906F9">
      <w:rPr>
        <w:noProof/>
        <w:lang w:val="de-DE" w:eastAsia="de-DE" w:bidi="ar-SA"/>
      </w:rPr>
      <w:drawing>
        <wp:anchor distT="0" distB="0" distL="114300" distR="114300" simplePos="0" relativeHeight="251662848" behindDoc="0" locked="0" layoutInCell="1" allowOverlap="1" wp14:anchorId="12F19DDF" wp14:editId="5A423366">
          <wp:simplePos x="0" y="0"/>
          <wp:positionH relativeFrom="column">
            <wp:posOffset>4606290</wp:posOffset>
          </wp:positionH>
          <wp:positionV relativeFrom="paragraph">
            <wp:posOffset>-182880</wp:posOffset>
          </wp:positionV>
          <wp:extent cx="798830" cy="647700"/>
          <wp:effectExtent l="0" t="0" r="0" b="0"/>
          <wp:wrapSquare wrapText="bothSides"/>
          <wp:docPr id="3" name="Picture 3" descr="f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p7"/>
                  <pic:cNvPicPr>
                    <a:picLocks noChangeAspect="1" noChangeArrowheads="1"/>
                  </pic:cNvPicPr>
                </pic:nvPicPr>
                <pic:blipFill>
                  <a:blip r:embed="rId1"/>
                  <a:srcRect/>
                  <a:stretch>
                    <a:fillRect/>
                  </a:stretch>
                </pic:blipFill>
                <pic:spPr bwMode="auto">
                  <a:xfrm>
                    <a:off x="0" y="0"/>
                    <a:ext cx="798830" cy="647700"/>
                  </a:xfrm>
                  <a:prstGeom prst="rect">
                    <a:avLst/>
                  </a:prstGeom>
                  <a:noFill/>
                  <a:ln w="9525">
                    <a:noFill/>
                    <a:miter lim="800000"/>
                    <a:headEnd/>
                    <a:tailEnd/>
                  </a:ln>
                </pic:spPr>
              </pic:pic>
            </a:graphicData>
          </a:graphic>
        </wp:anchor>
      </w:drawing>
    </w:r>
    <w:r w:rsidRPr="003906F9">
      <w:rPr>
        <w:noProof/>
        <w:lang w:val="de-DE" w:eastAsia="de-DE" w:bidi="ar-SA"/>
      </w:rPr>
      <w:drawing>
        <wp:anchor distT="0" distB="0" distL="114300" distR="114300" simplePos="0" relativeHeight="251663872" behindDoc="0" locked="0" layoutInCell="1" allowOverlap="1" wp14:anchorId="38BAC385" wp14:editId="6FEB9BA2">
          <wp:simplePos x="0" y="0"/>
          <wp:positionH relativeFrom="column">
            <wp:posOffset>100965</wp:posOffset>
          </wp:positionH>
          <wp:positionV relativeFrom="paragraph">
            <wp:posOffset>-144780</wp:posOffset>
          </wp:positionV>
          <wp:extent cx="2452370" cy="635635"/>
          <wp:effectExtent l="0" t="0" r="0" b="0"/>
          <wp:wrapSquare wrapText="bothSides"/>
          <wp:docPr id="4" name="Picture 4" descr="optimis_v4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timis_v4_final"/>
                  <pic:cNvPicPr>
                    <a:picLocks noChangeAspect="1" noChangeArrowheads="1"/>
                  </pic:cNvPicPr>
                </pic:nvPicPr>
                <pic:blipFill>
                  <a:blip r:embed="rId2"/>
                  <a:srcRect/>
                  <a:stretch>
                    <a:fillRect/>
                  </a:stretch>
                </pic:blipFill>
                <pic:spPr bwMode="auto">
                  <a:xfrm>
                    <a:off x="0" y="0"/>
                    <a:ext cx="2452370" cy="6356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321144"/>
    <w:lvl w:ilvl="0">
      <w:start w:val="1"/>
      <w:numFmt w:val="decimal"/>
      <w:lvlText w:val="%1."/>
      <w:lvlJc w:val="left"/>
      <w:pPr>
        <w:tabs>
          <w:tab w:val="num" w:pos="1492"/>
        </w:tabs>
        <w:ind w:left="1492" w:hanging="360"/>
      </w:pPr>
    </w:lvl>
  </w:abstractNum>
  <w:abstractNum w:abstractNumId="1">
    <w:nsid w:val="FFFFFF7D"/>
    <w:multiLevelType w:val="singleLevel"/>
    <w:tmpl w:val="9D100F64"/>
    <w:lvl w:ilvl="0">
      <w:start w:val="1"/>
      <w:numFmt w:val="decimal"/>
      <w:lvlText w:val="%1."/>
      <w:lvlJc w:val="left"/>
      <w:pPr>
        <w:tabs>
          <w:tab w:val="num" w:pos="1209"/>
        </w:tabs>
        <w:ind w:left="1209" w:hanging="360"/>
      </w:pPr>
    </w:lvl>
  </w:abstractNum>
  <w:abstractNum w:abstractNumId="2">
    <w:nsid w:val="FFFFFF7E"/>
    <w:multiLevelType w:val="singleLevel"/>
    <w:tmpl w:val="660C7BA0"/>
    <w:lvl w:ilvl="0">
      <w:start w:val="1"/>
      <w:numFmt w:val="decimal"/>
      <w:lvlText w:val="%1."/>
      <w:lvlJc w:val="left"/>
      <w:pPr>
        <w:tabs>
          <w:tab w:val="num" w:pos="926"/>
        </w:tabs>
        <w:ind w:left="926" w:hanging="360"/>
      </w:pPr>
    </w:lvl>
  </w:abstractNum>
  <w:abstractNum w:abstractNumId="3">
    <w:nsid w:val="FFFFFF7F"/>
    <w:multiLevelType w:val="singleLevel"/>
    <w:tmpl w:val="21D0A432"/>
    <w:lvl w:ilvl="0">
      <w:start w:val="1"/>
      <w:numFmt w:val="decimal"/>
      <w:lvlText w:val="%1."/>
      <w:lvlJc w:val="left"/>
      <w:pPr>
        <w:tabs>
          <w:tab w:val="num" w:pos="643"/>
        </w:tabs>
        <w:ind w:left="643" w:hanging="360"/>
      </w:pPr>
    </w:lvl>
  </w:abstractNum>
  <w:abstractNum w:abstractNumId="4">
    <w:nsid w:val="FFFFFF80"/>
    <w:multiLevelType w:val="singleLevel"/>
    <w:tmpl w:val="58CAC85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CC2ABD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F6E11CC"/>
    <w:lvl w:ilvl="0">
      <w:start w:val="1"/>
      <w:numFmt w:val="bullet"/>
      <w:lvlText w:val=""/>
      <w:lvlJc w:val="left"/>
      <w:pPr>
        <w:tabs>
          <w:tab w:val="num" w:pos="926"/>
        </w:tabs>
        <w:ind w:left="926" w:hanging="360"/>
      </w:pPr>
      <w:rPr>
        <w:rFonts w:ascii="Symbol" w:hAnsi="Symbol" w:hint="default"/>
      </w:rPr>
    </w:lvl>
  </w:abstractNum>
  <w:abstractNum w:abstractNumId="7">
    <w:nsid w:val="FFFFFF88"/>
    <w:multiLevelType w:val="singleLevel"/>
    <w:tmpl w:val="D4D69F6E"/>
    <w:lvl w:ilvl="0">
      <w:start w:val="1"/>
      <w:numFmt w:val="decimal"/>
      <w:lvlText w:val="%1."/>
      <w:lvlJc w:val="left"/>
      <w:pPr>
        <w:tabs>
          <w:tab w:val="num" w:pos="360"/>
        </w:tabs>
        <w:ind w:left="360" w:hanging="360"/>
      </w:pPr>
    </w:lvl>
  </w:abstractNum>
  <w:abstractNum w:abstractNumId="8">
    <w:nsid w:val="FFFFFF89"/>
    <w:multiLevelType w:val="singleLevel"/>
    <w:tmpl w:val="AE78A62E"/>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bullet"/>
      <w:lvlText w:val=""/>
      <w:lvlJc w:val="left"/>
      <w:pPr>
        <w:tabs>
          <w:tab w:val="num" w:pos="720"/>
        </w:tabs>
        <w:ind w:left="720" w:hanging="360"/>
      </w:pPr>
      <w:rPr>
        <w:rFonts w:ascii="Symbol" w:hAnsi="Symbol" w:cs="Lucida Grande"/>
      </w:rPr>
    </w:lvl>
    <w:lvl w:ilvl="1">
      <w:start w:val="1"/>
      <w:numFmt w:val="bullet"/>
      <w:lvlText w:val="◦"/>
      <w:lvlJc w:val="left"/>
      <w:pPr>
        <w:tabs>
          <w:tab w:val="num" w:pos="1080"/>
        </w:tabs>
        <w:ind w:left="1080" w:hanging="360"/>
      </w:pPr>
      <w:rPr>
        <w:rFonts w:ascii="OpenSymbol" w:hAnsi="OpenSymbol" w:cs="Lucida Grande"/>
      </w:rPr>
    </w:lvl>
    <w:lvl w:ilvl="2">
      <w:start w:val="1"/>
      <w:numFmt w:val="bullet"/>
      <w:lvlText w:val="▪"/>
      <w:lvlJc w:val="left"/>
      <w:pPr>
        <w:tabs>
          <w:tab w:val="num" w:pos="1440"/>
        </w:tabs>
        <w:ind w:left="1440" w:hanging="360"/>
      </w:pPr>
      <w:rPr>
        <w:rFonts w:ascii="OpenSymbol" w:hAnsi="OpenSymbol" w:cs="Lucida Grande"/>
      </w:rPr>
    </w:lvl>
    <w:lvl w:ilvl="3">
      <w:start w:val="1"/>
      <w:numFmt w:val="bullet"/>
      <w:lvlText w:val=""/>
      <w:lvlJc w:val="left"/>
      <w:pPr>
        <w:tabs>
          <w:tab w:val="num" w:pos="1800"/>
        </w:tabs>
        <w:ind w:left="1800" w:hanging="360"/>
      </w:pPr>
      <w:rPr>
        <w:rFonts w:ascii="Symbol" w:hAnsi="Symbol" w:cs="Lucida Grande"/>
      </w:rPr>
    </w:lvl>
    <w:lvl w:ilvl="4">
      <w:start w:val="1"/>
      <w:numFmt w:val="bullet"/>
      <w:lvlText w:val="◦"/>
      <w:lvlJc w:val="left"/>
      <w:pPr>
        <w:tabs>
          <w:tab w:val="num" w:pos="2160"/>
        </w:tabs>
        <w:ind w:left="2160" w:hanging="360"/>
      </w:pPr>
      <w:rPr>
        <w:rFonts w:ascii="OpenSymbol" w:hAnsi="OpenSymbol" w:cs="Lucida Grande"/>
      </w:rPr>
    </w:lvl>
    <w:lvl w:ilvl="5">
      <w:start w:val="1"/>
      <w:numFmt w:val="bullet"/>
      <w:lvlText w:val="▪"/>
      <w:lvlJc w:val="left"/>
      <w:pPr>
        <w:tabs>
          <w:tab w:val="num" w:pos="2520"/>
        </w:tabs>
        <w:ind w:left="2520" w:hanging="360"/>
      </w:pPr>
      <w:rPr>
        <w:rFonts w:ascii="OpenSymbol" w:hAnsi="OpenSymbol" w:cs="Lucida Grande"/>
      </w:rPr>
    </w:lvl>
    <w:lvl w:ilvl="6">
      <w:start w:val="1"/>
      <w:numFmt w:val="bullet"/>
      <w:lvlText w:val=""/>
      <w:lvlJc w:val="left"/>
      <w:pPr>
        <w:tabs>
          <w:tab w:val="num" w:pos="2880"/>
        </w:tabs>
        <w:ind w:left="2880" w:hanging="360"/>
      </w:pPr>
      <w:rPr>
        <w:rFonts w:ascii="Symbol" w:hAnsi="Symbol" w:cs="Lucida Grande"/>
      </w:rPr>
    </w:lvl>
    <w:lvl w:ilvl="7">
      <w:start w:val="1"/>
      <w:numFmt w:val="bullet"/>
      <w:lvlText w:val="◦"/>
      <w:lvlJc w:val="left"/>
      <w:pPr>
        <w:tabs>
          <w:tab w:val="num" w:pos="3240"/>
        </w:tabs>
        <w:ind w:left="3240" w:hanging="360"/>
      </w:pPr>
      <w:rPr>
        <w:rFonts w:ascii="OpenSymbol" w:hAnsi="OpenSymbol" w:cs="Lucida Grande"/>
      </w:rPr>
    </w:lvl>
    <w:lvl w:ilvl="8">
      <w:start w:val="1"/>
      <w:numFmt w:val="bullet"/>
      <w:lvlText w:val="▪"/>
      <w:lvlJc w:val="left"/>
      <w:pPr>
        <w:tabs>
          <w:tab w:val="num" w:pos="3600"/>
        </w:tabs>
        <w:ind w:left="3600" w:hanging="360"/>
      </w:pPr>
      <w:rPr>
        <w:rFonts w:ascii="OpenSymbol" w:hAnsi="OpenSymbol" w:cs="Lucida Grande"/>
      </w:rPr>
    </w:lvl>
  </w:abstractNum>
  <w:abstractNum w:abstractNumId="10">
    <w:nsid w:val="00000002"/>
    <w:multiLevelType w:val="singleLevel"/>
    <w:tmpl w:val="00000002"/>
    <w:name w:val="WW8Num2"/>
    <w:lvl w:ilvl="0">
      <w:start w:val="1"/>
      <w:numFmt w:val="bullet"/>
      <w:lvlText w:val=""/>
      <w:lvlJc w:val="left"/>
      <w:pPr>
        <w:tabs>
          <w:tab w:val="num" w:pos="284"/>
        </w:tabs>
        <w:ind w:left="284" w:hanging="284"/>
      </w:pPr>
      <w:rPr>
        <w:rFonts w:ascii="Symbol" w:hAnsi="Symbol"/>
      </w:rPr>
    </w:lvl>
  </w:abstractNum>
  <w:abstractNum w:abstractNumId="11">
    <w:nsid w:val="00000003"/>
    <w:multiLevelType w:val="multilevel"/>
    <w:tmpl w:val="00000003"/>
    <w:name w:val="WW8Num3"/>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1121"/>
        </w:tabs>
        <w:ind w:left="1121" w:hanging="360"/>
      </w:pPr>
      <w:rPr>
        <w:rFonts w:ascii="Symbol" w:hAnsi="Symbol"/>
      </w:rPr>
    </w:lvl>
    <w:lvl w:ilvl="2">
      <w:start w:val="1"/>
      <w:numFmt w:val="bullet"/>
      <w:lvlText w:val=""/>
      <w:lvlJc w:val="left"/>
      <w:pPr>
        <w:tabs>
          <w:tab w:val="num" w:pos="1882"/>
        </w:tabs>
        <w:ind w:left="1882" w:hanging="360"/>
      </w:pPr>
      <w:rPr>
        <w:rFonts w:ascii="Symbol" w:hAnsi="Symbol"/>
      </w:rPr>
    </w:lvl>
    <w:lvl w:ilvl="3">
      <w:start w:val="1"/>
      <w:numFmt w:val="bullet"/>
      <w:lvlText w:val=""/>
      <w:lvlJc w:val="left"/>
      <w:pPr>
        <w:tabs>
          <w:tab w:val="num" w:pos="2643"/>
        </w:tabs>
        <w:ind w:left="2643" w:hanging="360"/>
      </w:pPr>
      <w:rPr>
        <w:rFonts w:ascii="Symbol" w:hAnsi="Symbol"/>
      </w:rPr>
    </w:lvl>
    <w:lvl w:ilvl="4">
      <w:start w:val="1"/>
      <w:numFmt w:val="bullet"/>
      <w:lvlText w:val=""/>
      <w:lvlJc w:val="left"/>
      <w:pPr>
        <w:tabs>
          <w:tab w:val="num" w:pos="3404"/>
        </w:tabs>
        <w:ind w:left="3404" w:hanging="360"/>
      </w:pPr>
      <w:rPr>
        <w:rFonts w:ascii="Symbol" w:hAnsi="Symbol"/>
      </w:rPr>
    </w:lvl>
    <w:lvl w:ilvl="5">
      <w:start w:val="1"/>
      <w:numFmt w:val="bullet"/>
      <w:lvlText w:val=""/>
      <w:lvlJc w:val="left"/>
      <w:pPr>
        <w:tabs>
          <w:tab w:val="num" w:pos="4165"/>
        </w:tabs>
        <w:ind w:left="4165" w:hanging="360"/>
      </w:pPr>
      <w:rPr>
        <w:rFonts w:ascii="Symbol" w:hAnsi="Symbol"/>
      </w:rPr>
    </w:lvl>
    <w:lvl w:ilvl="6">
      <w:start w:val="1"/>
      <w:numFmt w:val="bullet"/>
      <w:lvlText w:val=""/>
      <w:lvlJc w:val="left"/>
      <w:pPr>
        <w:tabs>
          <w:tab w:val="num" w:pos="4926"/>
        </w:tabs>
        <w:ind w:left="4926" w:hanging="360"/>
      </w:pPr>
      <w:rPr>
        <w:rFonts w:ascii="Symbol" w:hAnsi="Symbol"/>
      </w:rPr>
    </w:lvl>
    <w:lvl w:ilvl="7">
      <w:start w:val="1"/>
      <w:numFmt w:val="bullet"/>
      <w:lvlText w:val=""/>
      <w:lvlJc w:val="left"/>
      <w:pPr>
        <w:tabs>
          <w:tab w:val="num" w:pos="5687"/>
        </w:tabs>
        <w:ind w:left="5687" w:hanging="360"/>
      </w:pPr>
      <w:rPr>
        <w:rFonts w:ascii="Symbol" w:hAnsi="Symbol"/>
      </w:rPr>
    </w:lvl>
    <w:lvl w:ilvl="8">
      <w:start w:val="1"/>
      <w:numFmt w:val="bullet"/>
      <w:lvlText w:val=""/>
      <w:lvlJc w:val="left"/>
      <w:pPr>
        <w:tabs>
          <w:tab w:val="num" w:pos="6448"/>
        </w:tabs>
        <w:ind w:left="6448" w:hanging="360"/>
      </w:pPr>
      <w:rPr>
        <w:rFonts w:ascii="Symbol" w:hAnsi="Symbol"/>
      </w:rPr>
    </w:lvl>
  </w:abstractNum>
  <w:abstractNum w:abstractNumId="12">
    <w:nsid w:val="00000014"/>
    <w:multiLevelType w:val="multilevel"/>
    <w:tmpl w:val="00000014"/>
    <w:name w:val="WW8Num1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3">
    <w:nsid w:val="00000017"/>
    <w:multiLevelType w:val="singleLevel"/>
    <w:tmpl w:val="00000017"/>
    <w:name w:val="WW8Num23"/>
    <w:lvl w:ilvl="0">
      <w:start w:val="1"/>
      <w:numFmt w:val="bullet"/>
      <w:lvlText w:val="-"/>
      <w:lvlJc w:val="left"/>
      <w:pPr>
        <w:tabs>
          <w:tab w:val="num" w:pos="360"/>
        </w:tabs>
        <w:ind w:left="360" w:hanging="360"/>
      </w:pPr>
      <w:rPr>
        <w:rFonts w:ascii="Times New Roman" w:hAnsi="Times New Roman"/>
      </w:rPr>
    </w:lvl>
  </w:abstractNum>
  <w:abstractNum w:abstractNumId="14">
    <w:nsid w:val="00A02D10"/>
    <w:multiLevelType w:val="hybridMultilevel"/>
    <w:tmpl w:val="CFD25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20E7CAD"/>
    <w:multiLevelType w:val="multilevel"/>
    <w:tmpl w:val="89C23C10"/>
    <w:styleLink w:val="PUCES"/>
    <w:lvl w:ilvl="0">
      <w:start w:val="3"/>
      <w:numFmt w:val="bullet"/>
      <w:lvlText w:val="-"/>
      <w:lvlJc w:val="left"/>
      <w:pPr>
        <w:tabs>
          <w:tab w:val="num" w:pos="720"/>
        </w:tabs>
        <w:ind w:left="720" w:hanging="360"/>
      </w:pPr>
      <w:rPr>
        <w:rFonts w:ascii="Garamond" w:hAnsi="Garamond"/>
        <w:sz w:val="24"/>
      </w:rPr>
    </w:lvl>
    <w:lvl w:ilvl="1">
      <w:start w:val="1"/>
      <w:numFmt w:val="bullet"/>
      <w:lvlText w:val="o"/>
      <w:lvlJc w:val="left"/>
      <w:pPr>
        <w:tabs>
          <w:tab w:val="num" w:pos="1440"/>
        </w:tabs>
        <w:ind w:left="1440" w:hanging="360"/>
      </w:pPr>
      <w:rPr>
        <w:rFonts w:ascii="Courier New" w:hAnsi="Courier New" w:cs="Open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Open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Open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08665B94"/>
    <w:multiLevelType w:val="hybridMultilevel"/>
    <w:tmpl w:val="CC322F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3D63857"/>
    <w:multiLevelType w:val="hybridMultilevel"/>
    <w:tmpl w:val="38964438"/>
    <w:lvl w:ilvl="0" w:tplc="37BEFECA">
      <w:start w:val="1"/>
      <w:numFmt w:val="decimal"/>
      <w:lvlText w:val="%1.1.1.1"/>
      <w:lvlJc w:val="left"/>
      <w:pPr>
        <w:ind w:left="1930" w:hanging="360"/>
      </w:pPr>
      <w:rPr>
        <w:rFonts w:hint="default"/>
      </w:rPr>
    </w:lvl>
    <w:lvl w:ilvl="1" w:tplc="04090019" w:tentative="1">
      <w:start w:val="1"/>
      <w:numFmt w:val="lowerLetter"/>
      <w:lvlText w:val="%2."/>
      <w:lvlJc w:val="left"/>
      <w:pPr>
        <w:ind w:left="2650" w:hanging="360"/>
      </w:pPr>
    </w:lvl>
    <w:lvl w:ilvl="2" w:tplc="0409001B" w:tentative="1">
      <w:start w:val="1"/>
      <w:numFmt w:val="lowerRoman"/>
      <w:lvlText w:val="%3."/>
      <w:lvlJc w:val="right"/>
      <w:pPr>
        <w:ind w:left="3370" w:hanging="180"/>
      </w:pPr>
    </w:lvl>
    <w:lvl w:ilvl="3" w:tplc="0409000F" w:tentative="1">
      <w:start w:val="1"/>
      <w:numFmt w:val="decimal"/>
      <w:lvlText w:val="%4."/>
      <w:lvlJc w:val="left"/>
      <w:pPr>
        <w:ind w:left="4090" w:hanging="360"/>
      </w:pPr>
    </w:lvl>
    <w:lvl w:ilvl="4" w:tplc="04090019" w:tentative="1">
      <w:start w:val="1"/>
      <w:numFmt w:val="lowerLetter"/>
      <w:lvlText w:val="%5."/>
      <w:lvlJc w:val="left"/>
      <w:pPr>
        <w:ind w:left="4810" w:hanging="360"/>
      </w:pPr>
    </w:lvl>
    <w:lvl w:ilvl="5" w:tplc="0409001B" w:tentative="1">
      <w:start w:val="1"/>
      <w:numFmt w:val="lowerRoman"/>
      <w:lvlText w:val="%6."/>
      <w:lvlJc w:val="right"/>
      <w:pPr>
        <w:ind w:left="5530" w:hanging="180"/>
      </w:pPr>
    </w:lvl>
    <w:lvl w:ilvl="6" w:tplc="0409000F" w:tentative="1">
      <w:start w:val="1"/>
      <w:numFmt w:val="decimal"/>
      <w:lvlText w:val="%7."/>
      <w:lvlJc w:val="left"/>
      <w:pPr>
        <w:ind w:left="6250" w:hanging="360"/>
      </w:pPr>
    </w:lvl>
    <w:lvl w:ilvl="7" w:tplc="04090019" w:tentative="1">
      <w:start w:val="1"/>
      <w:numFmt w:val="lowerLetter"/>
      <w:lvlText w:val="%8."/>
      <w:lvlJc w:val="left"/>
      <w:pPr>
        <w:ind w:left="6970" w:hanging="360"/>
      </w:pPr>
    </w:lvl>
    <w:lvl w:ilvl="8" w:tplc="0409001B" w:tentative="1">
      <w:start w:val="1"/>
      <w:numFmt w:val="lowerRoman"/>
      <w:lvlText w:val="%9."/>
      <w:lvlJc w:val="right"/>
      <w:pPr>
        <w:ind w:left="7690" w:hanging="180"/>
      </w:pPr>
    </w:lvl>
  </w:abstractNum>
  <w:abstractNum w:abstractNumId="18">
    <w:nsid w:val="1EED198A"/>
    <w:multiLevelType w:val="hybridMultilevel"/>
    <w:tmpl w:val="B3600B90"/>
    <w:lvl w:ilvl="0" w:tplc="F8101534">
      <w:numFmt w:val="bullet"/>
      <w:lvlText w:val="-"/>
      <w:lvlJc w:val="left"/>
      <w:pPr>
        <w:ind w:left="720" w:hanging="360"/>
      </w:pPr>
      <w:rPr>
        <w:rFonts w:ascii="Calibri" w:eastAsia="Times New Roman" w:hAnsi="Calibri" w:cs="Lucida Grande" w:hint="default"/>
      </w:rPr>
    </w:lvl>
    <w:lvl w:ilvl="1" w:tplc="04070003" w:tentative="1">
      <w:start w:val="1"/>
      <w:numFmt w:val="bullet"/>
      <w:lvlText w:val="o"/>
      <w:lvlJc w:val="left"/>
      <w:pPr>
        <w:ind w:left="1440" w:hanging="360"/>
      </w:pPr>
      <w:rPr>
        <w:rFonts w:ascii="Courier New" w:hAnsi="Courier New" w:cs="Open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OpenSymbo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OpenSymbol"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00473EA"/>
    <w:multiLevelType w:val="hybridMultilevel"/>
    <w:tmpl w:val="661A505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26B52040"/>
    <w:multiLevelType w:val="multilevel"/>
    <w:tmpl w:val="AA1EEB44"/>
    <w:lvl w:ilvl="0">
      <w:start w:val="1"/>
      <w:numFmt w:val="decimal"/>
      <w:pStyle w:val="AssessGridHeading1"/>
      <w:lvlText w:val="%1."/>
      <w:lvlJc w:val="left"/>
      <w:pPr>
        <w:tabs>
          <w:tab w:val="num" w:pos="1418"/>
        </w:tabs>
        <w:ind w:left="1418" w:hanging="1418"/>
      </w:pPr>
    </w:lvl>
    <w:lvl w:ilvl="1">
      <w:start w:val="1"/>
      <w:numFmt w:val="decimal"/>
      <w:pStyle w:val="AssessGridHeading2"/>
      <w:lvlText w:val="%1.%2."/>
      <w:lvlJc w:val="left"/>
      <w:pPr>
        <w:tabs>
          <w:tab w:val="num" w:pos="1778"/>
        </w:tabs>
        <w:ind w:left="1778" w:hanging="1418"/>
      </w:pPr>
    </w:lvl>
    <w:lvl w:ilvl="2">
      <w:start w:val="1"/>
      <w:numFmt w:val="decimal"/>
      <w:pStyle w:val="AssessGridHeading3"/>
      <w:lvlText w:val="%1.%2.%3."/>
      <w:lvlJc w:val="left"/>
      <w:pPr>
        <w:tabs>
          <w:tab w:val="num" w:pos="1800"/>
        </w:tabs>
        <w:ind w:left="1418" w:hanging="1418"/>
      </w:pPr>
    </w:lvl>
    <w:lvl w:ilvl="3">
      <w:start w:val="1"/>
      <w:numFmt w:val="upperLetter"/>
      <w:pStyle w:val="AssessGridHeading4"/>
      <w:lvlText w:val="%4."/>
      <w:lvlJc w:val="left"/>
      <w:pPr>
        <w:tabs>
          <w:tab w:val="num" w:pos="2160"/>
        </w:tabs>
        <w:ind w:left="1418" w:hanging="1418"/>
      </w:pPr>
    </w:lvl>
    <w:lvl w:ilvl="4">
      <w:start w:val="1"/>
      <w:numFmt w:val="decimal"/>
      <w:pStyle w:val="AssessGridHeading5"/>
      <w:lvlText w:val="%4.%5."/>
      <w:lvlJc w:val="left"/>
      <w:pPr>
        <w:tabs>
          <w:tab w:val="num" w:pos="2520"/>
        </w:tabs>
        <w:ind w:left="1418" w:hanging="1418"/>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nsid w:val="32540640"/>
    <w:multiLevelType w:val="hybridMultilevel"/>
    <w:tmpl w:val="882EBE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Open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OpenSymbol"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OpenSymbol"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346C5F0F"/>
    <w:multiLevelType w:val="hybridMultilevel"/>
    <w:tmpl w:val="3A182220"/>
    <w:lvl w:ilvl="0" w:tplc="C370296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4932FD0"/>
    <w:multiLevelType w:val="hybridMultilevel"/>
    <w:tmpl w:val="E27E9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4DE6802"/>
    <w:multiLevelType w:val="multilevel"/>
    <w:tmpl w:val="658C0F84"/>
    <w:lvl w:ilvl="0">
      <w:start w:val="1"/>
      <w:numFmt w:val="decimal"/>
      <w:pStyle w:val="Heading1"/>
      <w:lvlText w:val="%1"/>
      <w:lvlJc w:val="left"/>
      <w:pPr>
        <w:ind w:left="432" w:hanging="432"/>
      </w:pPr>
    </w:lvl>
    <w:lvl w:ilvl="1">
      <w:start w:val="1"/>
      <w:numFmt w:val="decimal"/>
      <w:pStyle w:val="Heading2"/>
      <w:lvlText w:val="%1.%2"/>
      <w:lvlJc w:val="left"/>
      <w:pPr>
        <w:ind w:left="1144" w:hanging="576"/>
      </w:pPr>
    </w:lvl>
    <w:lvl w:ilvl="2">
      <w:start w:val="1"/>
      <w:numFmt w:val="decimal"/>
      <w:pStyle w:val="Heading3"/>
      <w:lvlText w:val="%1.%2.%3"/>
      <w:lvlJc w:val="left"/>
      <w:pPr>
        <w:ind w:left="1930" w:hanging="720"/>
      </w:pPr>
    </w:lvl>
    <w:lvl w:ilvl="3">
      <w:start w:val="1"/>
      <w:numFmt w:val="decimal"/>
      <w:pStyle w:val="Heading4"/>
      <w:lvlText w:val="%1.%2.%3.%4"/>
      <w:lvlJc w:val="left"/>
      <w:pPr>
        <w:ind w:left="5259"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nsid w:val="3A754D97"/>
    <w:multiLevelType w:val="hybridMultilevel"/>
    <w:tmpl w:val="19FC3D88"/>
    <w:lvl w:ilvl="0" w:tplc="C5AE3906">
      <w:numFmt w:val="bullet"/>
      <w:lvlText w:val="-"/>
      <w:lvlJc w:val="left"/>
      <w:pPr>
        <w:ind w:left="720" w:hanging="360"/>
      </w:pPr>
      <w:rPr>
        <w:rFonts w:ascii="Calibri" w:eastAsia="Times New Roman" w:hAnsi="Calibri" w:cs="Lucida Grande" w:hint="default"/>
      </w:rPr>
    </w:lvl>
    <w:lvl w:ilvl="1" w:tplc="04070003">
      <w:start w:val="1"/>
      <w:numFmt w:val="bullet"/>
      <w:lvlText w:val="o"/>
      <w:lvlJc w:val="left"/>
      <w:pPr>
        <w:ind w:left="1440" w:hanging="360"/>
      </w:pPr>
      <w:rPr>
        <w:rFonts w:ascii="Courier New" w:hAnsi="Courier New" w:cs="Open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OpenSymbo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OpenSymbol"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2805A6B"/>
    <w:multiLevelType w:val="hybridMultilevel"/>
    <w:tmpl w:val="208E3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565BF6"/>
    <w:multiLevelType w:val="multilevel"/>
    <w:tmpl w:val="76BC774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52193DFA"/>
    <w:multiLevelType w:val="hybridMultilevel"/>
    <w:tmpl w:val="10305BEC"/>
    <w:lvl w:ilvl="0" w:tplc="F4BC87E0">
      <w:start w:val="1"/>
      <w:numFmt w:val="bullet"/>
      <w:lvlText w:val="-"/>
      <w:lvlJc w:val="left"/>
      <w:pPr>
        <w:ind w:left="720" w:hanging="360"/>
      </w:pPr>
      <w:rPr>
        <w:rFonts w:ascii="Calibri" w:eastAsia="Times New Roman" w:hAnsi="Calibri" w:cs="Lucida Grande" w:hint="default"/>
      </w:rPr>
    </w:lvl>
    <w:lvl w:ilvl="1" w:tplc="04090003" w:tentative="1">
      <w:start w:val="1"/>
      <w:numFmt w:val="bullet"/>
      <w:lvlText w:val="o"/>
      <w:lvlJc w:val="left"/>
      <w:pPr>
        <w:ind w:left="1440" w:hanging="360"/>
      </w:pPr>
      <w:rPr>
        <w:rFonts w:ascii="Courier New" w:hAnsi="Courier New" w:cs="Open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Open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OpenSymbol"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7A4991"/>
    <w:multiLevelType w:val="hybridMultilevel"/>
    <w:tmpl w:val="C1CC462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OpenSymbol"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OpenSymbol"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OpenSymbol" w:hint="default"/>
      </w:rPr>
    </w:lvl>
    <w:lvl w:ilvl="8" w:tplc="04070005" w:tentative="1">
      <w:start w:val="1"/>
      <w:numFmt w:val="bullet"/>
      <w:lvlText w:val=""/>
      <w:lvlJc w:val="left"/>
      <w:pPr>
        <w:ind w:left="7200" w:hanging="360"/>
      </w:pPr>
      <w:rPr>
        <w:rFonts w:ascii="Wingdings" w:hAnsi="Wingdings" w:hint="default"/>
      </w:rPr>
    </w:lvl>
  </w:abstractNum>
  <w:abstractNum w:abstractNumId="30">
    <w:nsid w:val="58090BAF"/>
    <w:multiLevelType w:val="hybridMultilevel"/>
    <w:tmpl w:val="E7428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Open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Open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OpenSymbol"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E91D10"/>
    <w:multiLevelType w:val="hybridMultilevel"/>
    <w:tmpl w:val="8AF8CB18"/>
    <w:lvl w:ilvl="0" w:tplc="EBCC8B46">
      <w:start w:val="243"/>
      <w:numFmt w:val="bullet"/>
      <w:lvlText w:val="-"/>
      <w:lvlJc w:val="left"/>
      <w:pPr>
        <w:ind w:left="720" w:hanging="360"/>
      </w:pPr>
      <w:rPr>
        <w:rFonts w:ascii="Calibri" w:eastAsia="Times New Roman" w:hAnsi="Calibri" w:cs="Lucida Grande" w:hint="default"/>
      </w:rPr>
    </w:lvl>
    <w:lvl w:ilvl="1" w:tplc="04090003">
      <w:start w:val="1"/>
      <w:numFmt w:val="bullet"/>
      <w:lvlText w:val="o"/>
      <w:lvlJc w:val="left"/>
      <w:pPr>
        <w:ind w:left="1440" w:hanging="360"/>
      </w:pPr>
      <w:rPr>
        <w:rFonts w:ascii="Courier New" w:hAnsi="Courier New" w:cs="Open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Open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OpenSymbol"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60384F"/>
    <w:multiLevelType w:val="hybridMultilevel"/>
    <w:tmpl w:val="F190AAA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nsid w:val="600976D1"/>
    <w:multiLevelType w:val="hybridMultilevel"/>
    <w:tmpl w:val="DEA2A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Open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Open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OpenSymbol"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8406DE"/>
    <w:multiLevelType w:val="multilevel"/>
    <w:tmpl w:val="488EDAD6"/>
    <w:lvl w:ilvl="0">
      <w:start w:val="1"/>
      <w:numFmt w:val="upperLetter"/>
      <w:lvlText w:val="Annex %1."/>
      <w:lvlJc w:val="left"/>
      <w:pPr>
        <w:ind w:left="432" w:hanging="432"/>
      </w:pPr>
      <w:rPr>
        <w:rFonts w:hint="default"/>
      </w:rPr>
    </w:lvl>
    <w:lvl w:ilvl="1">
      <w:start w:val="1"/>
      <w:numFmt w:val="decimal"/>
      <w:pStyle w:val="Annexes2"/>
      <w:lvlText w:val="%1.%2"/>
      <w:lvlJc w:val="left"/>
      <w:pPr>
        <w:ind w:left="576" w:hanging="576"/>
      </w:pPr>
    </w:lvl>
    <w:lvl w:ilvl="2">
      <w:start w:val="1"/>
      <w:numFmt w:val="decimal"/>
      <w:pStyle w:val="Annexes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nsid w:val="7DA44C86"/>
    <w:multiLevelType w:val="hybridMultilevel"/>
    <w:tmpl w:val="AB30C7FC"/>
    <w:lvl w:ilvl="0" w:tplc="041D0001">
      <w:start w:val="1"/>
      <w:numFmt w:val="bullet"/>
      <w:pStyle w:val="AssessGridBulletList3"/>
      <w:lvlText w:val=""/>
      <w:lvlJc w:val="left"/>
      <w:pPr>
        <w:tabs>
          <w:tab w:val="num" w:pos="1042"/>
        </w:tabs>
        <w:ind w:left="1023" w:hanging="341"/>
      </w:pPr>
      <w:rPr>
        <w:rFonts w:ascii="Wingdings 2" w:hAnsi="Wingdings 2" w:cs="Times New Roman" w:hint="default"/>
      </w:rPr>
    </w:lvl>
    <w:lvl w:ilvl="1" w:tplc="041D0003">
      <w:start w:val="1"/>
      <w:numFmt w:val="bullet"/>
      <w:lvlText w:val="o"/>
      <w:lvlJc w:val="left"/>
      <w:pPr>
        <w:tabs>
          <w:tab w:val="num" w:pos="1442"/>
        </w:tabs>
        <w:ind w:left="1442" w:hanging="360"/>
      </w:pPr>
      <w:rPr>
        <w:rFonts w:ascii="Courier New" w:hAnsi="Courier New" w:cs="OpenSymbol" w:hint="default"/>
      </w:rPr>
    </w:lvl>
    <w:lvl w:ilvl="2" w:tplc="495014A0" w:tentative="1">
      <w:start w:val="1"/>
      <w:numFmt w:val="bullet"/>
      <w:lvlText w:val=""/>
      <w:lvlJc w:val="left"/>
      <w:pPr>
        <w:tabs>
          <w:tab w:val="num" w:pos="2162"/>
        </w:tabs>
        <w:ind w:left="2162" w:hanging="360"/>
      </w:pPr>
      <w:rPr>
        <w:rFonts w:ascii="Wingdings" w:hAnsi="Wingdings" w:hint="default"/>
      </w:rPr>
    </w:lvl>
    <w:lvl w:ilvl="3" w:tplc="041D0001" w:tentative="1">
      <w:start w:val="1"/>
      <w:numFmt w:val="bullet"/>
      <w:lvlText w:val=""/>
      <w:lvlJc w:val="left"/>
      <w:pPr>
        <w:tabs>
          <w:tab w:val="num" w:pos="2882"/>
        </w:tabs>
        <w:ind w:left="2882" w:hanging="360"/>
      </w:pPr>
      <w:rPr>
        <w:rFonts w:ascii="Symbol" w:hAnsi="Symbol" w:hint="default"/>
      </w:rPr>
    </w:lvl>
    <w:lvl w:ilvl="4" w:tplc="041D0003" w:tentative="1">
      <w:start w:val="1"/>
      <w:numFmt w:val="bullet"/>
      <w:lvlText w:val="o"/>
      <w:lvlJc w:val="left"/>
      <w:pPr>
        <w:tabs>
          <w:tab w:val="num" w:pos="3602"/>
        </w:tabs>
        <w:ind w:left="3602" w:hanging="360"/>
      </w:pPr>
      <w:rPr>
        <w:rFonts w:ascii="Courier New" w:hAnsi="Courier New" w:cs="OpenSymbol" w:hint="default"/>
      </w:rPr>
    </w:lvl>
    <w:lvl w:ilvl="5" w:tplc="041D0005" w:tentative="1">
      <w:start w:val="1"/>
      <w:numFmt w:val="bullet"/>
      <w:lvlText w:val=""/>
      <w:lvlJc w:val="left"/>
      <w:pPr>
        <w:tabs>
          <w:tab w:val="num" w:pos="4322"/>
        </w:tabs>
        <w:ind w:left="4322" w:hanging="360"/>
      </w:pPr>
      <w:rPr>
        <w:rFonts w:ascii="Wingdings" w:hAnsi="Wingdings" w:hint="default"/>
      </w:rPr>
    </w:lvl>
    <w:lvl w:ilvl="6" w:tplc="041D0001" w:tentative="1">
      <w:start w:val="1"/>
      <w:numFmt w:val="bullet"/>
      <w:lvlText w:val=""/>
      <w:lvlJc w:val="left"/>
      <w:pPr>
        <w:tabs>
          <w:tab w:val="num" w:pos="5042"/>
        </w:tabs>
        <w:ind w:left="5042" w:hanging="360"/>
      </w:pPr>
      <w:rPr>
        <w:rFonts w:ascii="Symbol" w:hAnsi="Symbol" w:hint="default"/>
      </w:rPr>
    </w:lvl>
    <w:lvl w:ilvl="7" w:tplc="041D0003" w:tentative="1">
      <w:start w:val="1"/>
      <w:numFmt w:val="bullet"/>
      <w:lvlText w:val="o"/>
      <w:lvlJc w:val="left"/>
      <w:pPr>
        <w:tabs>
          <w:tab w:val="num" w:pos="5762"/>
        </w:tabs>
        <w:ind w:left="5762" w:hanging="360"/>
      </w:pPr>
      <w:rPr>
        <w:rFonts w:ascii="Courier New" w:hAnsi="Courier New" w:cs="OpenSymbol" w:hint="default"/>
      </w:rPr>
    </w:lvl>
    <w:lvl w:ilvl="8" w:tplc="041D0005" w:tentative="1">
      <w:start w:val="1"/>
      <w:numFmt w:val="bullet"/>
      <w:lvlText w:val=""/>
      <w:lvlJc w:val="left"/>
      <w:pPr>
        <w:tabs>
          <w:tab w:val="num" w:pos="6482"/>
        </w:tabs>
        <w:ind w:left="6482" w:hanging="360"/>
      </w:pPr>
      <w:rPr>
        <w:rFonts w:ascii="Wingdings" w:hAnsi="Wingdings" w:hint="default"/>
      </w:rPr>
    </w:lvl>
  </w:abstractNum>
  <w:num w:numId="1">
    <w:abstractNumId w:val="24"/>
  </w:num>
  <w:num w:numId="2">
    <w:abstractNumId w:val="34"/>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5"/>
  </w:num>
  <w:num w:numId="5">
    <w:abstractNumId w:val="15"/>
  </w:num>
  <w:num w:numId="6">
    <w:abstractNumId w:val="8"/>
  </w:num>
  <w:num w:numId="7">
    <w:abstractNumId w:val="27"/>
  </w:num>
  <w:num w:numId="8">
    <w:abstractNumId w:val="31"/>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4"/>
  </w:num>
  <w:num w:numId="18">
    <w:abstractNumId w:val="16"/>
  </w:num>
  <w:num w:numId="19">
    <w:abstractNumId w:val="30"/>
  </w:num>
  <w:num w:numId="20">
    <w:abstractNumId w:val="33"/>
  </w:num>
  <w:num w:numId="21">
    <w:abstractNumId w:val="28"/>
  </w:num>
  <w:num w:numId="22">
    <w:abstractNumId w:val="24"/>
  </w:num>
  <w:num w:numId="23">
    <w:abstractNumId w:val="24"/>
  </w:num>
  <w:num w:numId="24">
    <w:abstractNumId w:val="24"/>
  </w:num>
  <w:num w:numId="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26"/>
  </w:num>
  <w:num w:numId="28">
    <w:abstractNumId w:val="23"/>
  </w:num>
  <w:num w:numId="29">
    <w:abstractNumId w:val="22"/>
  </w:num>
  <w:num w:numId="30">
    <w:abstractNumId w:val="24"/>
  </w:num>
  <w:num w:numId="31">
    <w:abstractNumId w:val="24"/>
  </w:num>
  <w:num w:numId="32">
    <w:abstractNumId w:val="21"/>
  </w:num>
  <w:num w:numId="33">
    <w:abstractNumId w:val="19"/>
  </w:num>
  <w:num w:numId="34">
    <w:abstractNumId w:val="32"/>
  </w:num>
  <w:num w:numId="35">
    <w:abstractNumId w:val="18"/>
  </w:num>
  <w:num w:numId="36">
    <w:abstractNumId w:val="25"/>
  </w:num>
  <w:num w:numId="37">
    <w:abstractNumId w:val="29"/>
  </w:num>
  <w:num w:numId="38">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hyphenationZone w:val="425"/>
  <w:drawingGridHorizontalSpacing w:val="110"/>
  <w:displayHorizontalDrawingGridEvery w:val="2"/>
  <w:characterSpacingControl w:val="doNotCompress"/>
  <w:hdrShapeDefaults>
    <o:shapedefaults v:ext="edit" spidmax="2068"/>
    <o:shapelayout v:ext="edit">
      <o:idmap v:ext="edit" data="2"/>
      <o:rules v:ext="edit">
        <o:r id="V:Rule1" type="connector" idref="#_x0000_s2067"/>
      </o:rules>
    </o:shapelayout>
  </w:hdrShapeDefaults>
  <w:footnotePr>
    <w:footnote w:id="-1"/>
    <w:footnote w:id="0"/>
  </w:footnotePr>
  <w:endnotePr>
    <w:endnote w:id="-1"/>
    <w:endnote w:id="0"/>
  </w:endnotePr>
  <w:compat>
    <w:compatSetting w:name="compatibilityMode" w:uri="http://schemas.microsoft.com/office/word" w:val="12"/>
  </w:compat>
  <w:rsids>
    <w:rsidRoot w:val="0067272D"/>
    <w:rsid w:val="00000ACA"/>
    <w:rsid w:val="00001D47"/>
    <w:rsid w:val="00004B67"/>
    <w:rsid w:val="0000515D"/>
    <w:rsid w:val="00007BBD"/>
    <w:rsid w:val="00010C90"/>
    <w:rsid w:val="00010EE3"/>
    <w:rsid w:val="00014F45"/>
    <w:rsid w:val="000151E9"/>
    <w:rsid w:val="00017D01"/>
    <w:rsid w:val="000214BE"/>
    <w:rsid w:val="000231CD"/>
    <w:rsid w:val="00023A7B"/>
    <w:rsid w:val="0002579E"/>
    <w:rsid w:val="0002758B"/>
    <w:rsid w:val="00027AE4"/>
    <w:rsid w:val="00027F97"/>
    <w:rsid w:val="00030F49"/>
    <w:rsid w:val="000333B5"/>
    <w:rsid w:val="000367D8"/>
    <w:rsid w:val="00036D61"/>
    <w:rsid w:val="00036D69"/>
    <w:rsid w:val="00043EFD"/>
    <w:rsid w:val="00044B04"/>
    <w:rsid w:val="000456D5"/>
    <w:rsid w:val="000458A8"/>
    <w:rsid w:val="00045BD0"/>
    <w:rsid w:val="00052461"/>
    <w:rsid w:val="000528F4"/>
    <w:rsid w:val="00052D7C"/>
    <w:rsid w:val="00055013"/>
    <w:rsid w:val="00056A6A"/>
    <w:rsid w:val="00061277"/>
    <w:rsid w:val="00061329"/>
    <w:rsid w:val="000633DF"/>
    <w:rsid w:val="00067BDE"/>
    <w:rsid w:val="0007413C"/>
    <w:rsid w:val="00074AB4"/>
    <w:rsid w:val="00075A67"/>
    <w:rsid w:val="0007741A"/>
    <w:rsid w:val="000810F7"/>
    <w:rsid w:val="00081D24"/>
    <w:rsid w:val="000823B7"/>
    <w:rsid w:val="00082CB9"/>
    <w:rsid w:val="00082E8D"/>
    <w:rsid w:val="00086172"/>
    <w:rsid w:val="0008646B"/>
    <w:rsid w:val="000866C1"/>
    <w:rsid w:val="00086F37"/>
    <w:rsid w:val="000870B1"/>
    <w:rsid w:val="000878EB"/>
    <w:rsid w:val="00090990"/>
    <w:rsid w:val="000913BA"/>
    <w:rsid w:val="00091A1D"/>
    <w:rsid w:val="00091BB0"/>
    <w:rsid w:val="00094385"/>
    <w:rsid w:val="000943E3"/>
    <w:rsid w:val="00094809"/>
    <w:rsid w:val="000953A3"/>
    <w:rsid w:val="000962DB"/>
    <w:rsid w:val="0009788E"/>
    <w:rsid w:val="000A13EA"/>
    <w:rsid w:val="000A19FE"/>
    <w:rsid w:val="000A699F"/>
    <w:rsid w:val="000A74B4"/>
    <w:rsid w:val="000A7943"/>
    <w:rsid w:val="000A7C7C"/>
    <w:rsid w:val="000B2AC9"/>
    <w:rsid w:val="000B735B"/>
    <w:rsid w:val="000C1487"/>
    <w:rsid w:val="000C3289"/>
    <w:rsid w:val="000C4916"/>
    <w:rsid w:val="000C6206"/>
    <w:rsid w:val="000C76E8"/>
    <w:rsid w:val="000C7DE1"/>
    <w:rsid w:val="000D0997"/>
    <w:rsid w:val="000D10A6"/>
    <w:rsid w:val="000D2B07"/>
    <w:rsid w:val="000D2E10"/>
    <w:rsid w:val="000D34E5"/>
    <w:rsid w:val="000D3BF2"/>
    <w:rsid w:val="000D4331"/>
    <w:rsid w:val="000D46DF"/>
    <w:rsid w:val="000D4CF2"/>
    <w:rsid w:val="000D525D"/>
    <w:rsid w:val="000D7A1D"/>
    <w:rsid w:val="000E0D03"/>
    <w:rsid w:val="000E0DF4"/>
    <w:rsid w:val="000E10B5"/>
    <w:rsid w:val="000E15D2"/>
    <w:rsid w:val="000E334B"/>
    <w:rsid w:val="000E462A"/>
    <w:rsid w:val="000E4775"/>
    <w:rsid w:val="000E59D7"/>
    <w:rsid w:val="000E617C"/>
    <w:rsid w:val="000E68D7"/>
    <w:rsid w:val="000E6D9C"/>
    <w:rsid w:val="000E73FF"/>
    <w:rsid w:val="000F2108"/>
    <w:rsid w:val="000F269D"/>
    <w:rsid w:val="000F26A0"/>
    <w:rsid w:val="000F6598"/>
    <w:rsid w:val="000F6DC9"/>
    <w:rsid w:val="0010085A"/>
    <w:rsid w:val="0010151C"/>
    <w:rsid w:val="0010295E"/>
    <w:rsid w:val="00104F26"/>
    <w:rsid w:val="00105B76"/>
    <w:rsid w:val="00107FF2"/>
    <w:rsid w:val="00113474"/>
    <w:rsid w:val="0011613D"/>
    <w:rsid w:val="001173E7"/>
    <w:rsid w:val="0011743C"/>
    <w:rsid w:val="001205BE"/>
    <w:rsid w:val="001205EC"/>
    <w:rsid w:val="001205ED"/>
    <w:rsid w:val="0012196A"/>
    <w:rsid w:val="00121CE3"/>
    <w:rsid w:val="00121EEB"/>
    <w:rsid w:val="00122BA7"/>
    <w:rsid w:val="00123931"/>
    <w:rsid w:val="0012397D"/>
    <w:rsid w:val="00123A9F"/>
    <w:rsid w:val="00124108"/>
    <w:rsid w:val="00124BC4"/>
    <w:rsid w:val="001255C9"/>
    <w:rsid w:val="00125B31"/>
    <w:rsid w:val="00125D5A"/>
    <w:rsid w:val="00127F21"/>
    <w:rsid w:val="00127F7D"/>
    <w:rsid w:val="00130B60"/>
    <w:rsid w:val="00131593"/>
    <w:rsid w:val="0013242D"/>
    <w:rsid w:val="001326EB"/>
    <w:rsid w:val="001342BA"/>
    <w:rsid w:val="0013466A"/>
    <w:rsid w:val="0013499F"/>
    <w:rsid w:val="001365C7"/>
    <w:rsid w:val="00136FE2"/>
    <w:rsid w:val="00137E5C"/>
    <w:rsid w:val="001416E7"/>
    <w:rsid w:val="001434D1"/>
    <w:rsid w:val="00145816"/>
    <w:rsid w:val="00145B47"/>
    <w:rsid w:val="0014648F"/>
    <w:rsid w:val="00146AEA"/>
    <w:rsid w:val="00146FD7"/>
    <w:rsid w:val="001479B1"/>
    <w:rsid w:val="00147BDE"/>
    <w:rsid w:val="00151D8F"/>
    <w:rsid w:val="00157CD5"/>
    <w:rsid w:val="0016016F"/>
    <w:rsid w:val="00161752"/>
    <w:rsid w:val="001623A9"/>
    <w:rsid w:val="00163D32"/>
    <w:rsid w:val="00163E2A"/>
    <w:rsid w:val="00163E77"/>
    <w:rsid w:val="00164856"/>
    <w:rsid w:val="00165A17"/>
    <w:rsid w:val="0016763C"/>
    <w:rsid w:val="00167749"/>
    <w:rsid w:val="001677D7"/>
    <w:rsid w:val="00170733"/>
    <w:rsid w:val="00172191"/>
    <w:rsid w:val="0017406F"/>
    <w:rsid w:val="0017491C"/>
    <w:rsid w:val="0017596B"/>
    <w:rsid w:val="00175C3C"/>
    <w:rsid w:val="0017665D"/>
    <w:rsid w:val="001770FB"/>
    <w:rsid w:val="00177EB7"/>
    <w:rsid w:val="001803EF"/>
    <w:rsid w:val="0018301D"/>
    <w:rsid w:val="00183252"/>
    <w:rsid w:val="00184982"/>
    <w:rsid w:val="00184C8C"/>
    <w:rsid w:val="001862E6"/>
    <w:rsid w:val="00191D32"/>
    <w:rsid w:val="00193C41"/>
    <w:rsid w:val="00194EFA"/>
    <w:rsid w:val="001950F1"/>
    <w:rsid w:val="0019552A"/>
    <w:rsid w:val="00197A3C"/>
    <w:rsid w:val="001A0CAC"/>
    <w:rsid w:val="001A24F3"/>
    <w:rsid w:val="001A281A"/>
    <w:rsid w:val="001A44E3"/>
    <w:rsid w:val="001A49D8"/>
    <w:rsid w:val="001A4E97"/>
    <w:rsid w:val="001A5A4F"/>
    <w:rsid w:val="001A60F8"/>
    <w:rsid w:val="001A77D3"/>
    <w:rsid w:val="001B0372"/>
    <w:rsid w:val="001B03A6"/>
    <w:rsid w:val="001B05C8"/>
    <w:rsid w:val="001B19AF"/>
    <w:rsid w:val="001B1FA2"/>
    <w:rsid w:val="001B31E8"/>
    <w:rsid w:val="001B3D66"/>
    <w:rsid w:val="001B57BF"/>
    <w:rsid w:val="001C14AC"/>
    <w:rsid w:val="001C2358"/>
    <w:rsid w:val="001C2A63"/>
    <w:rsid w:val="001C3AA4"/>
    <w:rsid w:val="001C3FF5"/>
    <w:rsid w:val="001C5E0A"/>
    <w:rsid w:val="001C669C"/>
    <w:rsid w:val="001C71FA"/>
    <w:rsid w:val="001D027B"/>
    <w:rsid w:val="001D16C0"/>
    <w:rsid w:val="001D17B8"/>
    <w:rsid w:val="001D38B8"/>
    <w:rsid w:val="001D4DC2"/>
    <w:rsid w:val="001D5064"/>
    <w:rsid w:val="001D573A"/>
    <w:rsid w:val="001D6AD5"/>
    <w:rsid w:val="001D6B08"/>
    <w:rsid w:val="001E173C"/>
    <w:rsid w:val="001E1ED2"/>
    <w:rsid w:val="001E34C3"/>
    <w:rsid w:val="001E44D0"/>
    <w:rsid w:val="001F130D"/>
    <w:rsid w:val="001F306B"/>
    <w:rsid w:val="001F3920"/>
    <w:rsid w:val="001F46EB"/>
    <w:rsid w:val="001F649A"/>
    <w:rsid w:val="001F70E1"/>
    <w:rsid w:val="00203771"/>
    <w:rsid w:val="00203AF0"/>
    <w:rsid w:val="00204366"/>
    <w:rsid w:val="00205044"/>
    <w:rsid w:val="00206164"/>
    <w:rsid w:val="0020659D"/>
    <w:rsid w:val="00207970"/>
    <w:rsid w:val="00210063"/>
    <w:rsid w:val="002105D3"/>
    <w:rsid w:val="002123F8"/>
    <w:rsid w:val="00212A2C"/>
    <w:rsid w:val="00212D20"/>
    <w:rsid w:val="0021393F"/>
    <w:rsid w:val="002155F6"/>
    <w:rsid w:val="002208EF"/>
    <w:rsid w:val="00221540"/>
    <w:rsid w:val="00221EBE"/>
    <w:rsid w:val="00222A5C"/>
    <w:rsid w:val="002240BF"/>
    <w:rsid w:val="00224BD0"/>
    <w:rsid w:val="00224DA3"/>
    <w:rsid w:val="0022791C"/>
    <w:rsid w:val="00227AB8"/>
    <w:rsid w:val="00227CF9"/>
    <w:rsid w:val="002331E4"/>
    <w:rsid w:val="00233211"/>
    <w:rsid w:val="0023545A"/>
    <w:rsid w:val="00235FA3"/>
    <w:rsid w:val="00240695"/>
    <w:rsid w:val="00241260"/>
    <w:rsid w:val="0024337E"/>
    <w:rsid w:val="0024588C"/>
    <w:rsid w:val="00247019"/>
    <w:rsid w:val="00250767"/>
    <w:rsid w:val="0025123A"/>
    <w:rsid w:val="00257025"/>
    <w:rsid w:val="002573F7"/>
    <w:rsid w:val="00260837"/>
    <w:rsid w:val="002610A5"/>
    <w:rsid w:val="00262DF9"/>
    <w:rsid w:val="0026300F"/>
    <w:rsid w:val="002636F9"/>
    <w:rsid w:val="00263906"/>
    <w:rsid w:val="00265EC4"/>
    <w:rsid w:val="00270C3D"/>
    <w:rsid w:val="00270D41"/>
    <w:rsid w:val="00271BC2"/>
    <w:rsid w:val="00272ED0"/>
    <w:rsid w:val="00272F1A"/>
    <w:rsid w:val="00276AC7"/>
    <w:rsid w:val="00277E17"/>
    <w:rsid w:val="00283174"/>
    <w:rsid w:val="002850CF"/>
    <w:rsid w:val="0028518D"/>
    <w:rsid w:val="00285593"/>
    <w:rsid w:val="002940BB"/>
    <w:rsid w:val="002955DC"/>
    <w:rsid w:val="00296F31"/>
    <w:rsid w:val="002A0487"/>
    <w:rsid w:val="002A1941"/>
    <w:rsid w:val="002A1C89"/>
    <w:rsid w:val="002A7A08"/>
    <w:rsid w:val="002B066D"/>
    <w:rsid w:val="002B1532"/>
    <w:rsid w:val="002B1D88"/>
    <w:rsid w:val="002B2876"/>
    <w:rsid w:val="002B2E3B"/>
    <w:rsid w:val="002B4B58"/>
    <w:rsid w:val="002B5648"/>
    <w:rsid w:val="002B5E25"/>
    <w:rsid w:val="002B6BD5"/>
    <w:rsid w:val="002B7B66"/>
    <w:rsid w:val="002C0061"/>
    <w:rsid w:val="002C062F"/>
    <w:rsid w:val="002C15EB"/>
    <w:rsid w:val="002C1BE3"/>
    <w:rsid w:val="002C3CBF"/>
    <w:rsid w:val="002C46B6"/>
    <w:rsid w:val="002D02EB"/>
    <w:rsid w:val="002D05DE"/>
    <w:rsid w:val="002D0D49"/>
    <w:rsid w:val="002D19E6"/>
    <w:rsid w:val="002D1B32"/>
    <w:rsid w:val="002D36EF"/>
    <w:rsid w:val="002D6200"/>
    <w:rsid w:val="002D7EB3"/>
    <w:rsid w:val="002E4241"/>
    <w:rsid w:val="002E4748"/>
    <w:rsid w:val="002E4DD4"/>
    <w:rsid w:val="002E6F13"/>
    <w:rsid w:val="002E6FE4"/>
    <w:rsid w:val="002E7A02"/>
    <w:rsid w:val="002F159F"/>
    <w:rsid w:val="002F26E4"/>
    <w:rsid w:val="002F2ECD"/>
    <w:rsid w:val="002F4C4E"/>
    <w:rsid w:val="002F66C3"/>
    <w:rsid w:val="002F7CBD"/>
    <w:rsid w:val="003019C7"/>
    <w:rsid w:val="00303089"/>
    <w:rsid w:val="00303B04"/>
    <w:rsid w:val="0030416D"/>
    <w:rsid w:val="003048E2"/>
    <w:rsid w:val="003055C8"/>
    <w:rsid w:val="00306D87"/>
    <w:rsid w:val="00307248"/>
    <w:rsid w:val="0031089F"/>
    <w:rsid w:val="00311A20"/>
    <w:rsid w:val="00312866"/>
    <w:rsid w:val="00313288"/>
    <w:rsid w:val="00313496"/>
    <w:rsid w:val="00314313"/>
    <w:rsid w:val="00314532"/>
    <w:rsid w:val="00315EE9"/>
    <w:rsid w:val="0031663B"/>
    <w:rsid w:val="00316C91"/>
    <w:rsid w:val="00316EED"/>
    <w:rsid w:val="00320CD3"/>
    <w:rsid w:val="003216AE"/>
    <w:rsid w:val="0032178A"/>
    <w:rsid w:val="00322615"/>
    <w:rsid w:val="00322C0F"/>
    <w:rsid w:val="003247D2"/>
    <w:rsid w:val="00326B8D"/>
    <w:rsid w:val="003314AC"/>
    <w:rsid w:val="00332A0E"/>
    <w:rsid w:val="00332E1D"/>
    <w:rsid w:val="0033512C"/>
    <w:rsid w:val="0033623C"/>
    <w:rsid w:val="00336837"/>
    <w:rsid w:val="003370D0"/>
    <w:rsid w:val="0034076D"/>
    <w:rsid w:val="003417CA"/>
    <w:rsid w:val="00342236"/>
    <w:rsid w:val="00342982"/>
    <w:rsid w:val="00342EFE"/>
    <w:rsid w:val="003431EC"/>
    <w:rsid w:val="0034717F"/>
    <w:rsid w:val="00347C96"/>
    <w:rsid w:val="00347E68"/>
    <w:rsid w:val="00352937"/>
    <w:rsid w:val="00352E6B"/>
    <w:rsid w:val="0035645E"/>
    <w:rsid w:val="003571A3"/>
    <w:rsid w:val="00360CEA"/>
    <w:rsid w:val="003644D6"/>
    <w:rsid w:val="00365762"/>
    <w:rsid w:val="003664C1"/>
    <w:rsid w:val="003668A0"/>
    <w:rsid w:val="00367D33"/>
    <w:rsid w:val="0037151F"/>
    <w:rsid w:val="003718D1"/>
    <w:rsid w:val="00372755"/>
    <w:rsid w:val="00373443"/>
    <w:rsid w:val="00374E10"/>
    <w:rsid w:val="00375256"/>
    <w:rsid w:val="00376429"/>
    <w:rsid w:val="00381205"/>
    <w:rsid w:val="0038137E"/>
    <w:rsid w:val="00381A1A"/>
    <w:rsid w:val="00382BAD"/>
    <w:rsid w:val="00382FC1"/>
    <w:rsid w:val="003849B7"/>
    <w:rsid w:val="0038619A"/>
    <w:rsid w:val="00386B61"/>
    <w:rsid w:val="00386D7E"/>
    <w:rsid w:val="00386F28"/>
    <w:rsid w:val="003906F9"/>
    <w:rsid w:val="00391B5E"/>
    <w:rsid w:val="00392EE8"/>
    <w:rsid w:val="00393080"/>
    <w:rsid w:val="003A0F88"/>
    <w:rsid w:val="003A133F"/>
    <w:rsid w:val="003A2CE9"/>
    <w:rsid w:val="003A2F51"/>
    <w:rsid w:val="003A571A"/>
    <w:rsid w:val="003A60E3"/>
    <w:rsid w:val="003B2D6E"/>
    <w:rsid w:val="003B405C"/>
    <w:rsid w:val="003B5016"/>
    <w:rsid w:val="003B5A21"/>
    <w:rsid w:val="003B5BD8"/>
    <w:rsid w:val="003B6593"/>
    <w:rsid w:val="003C09D7"/>
    <w:rsid w:val="003C11CD"/>
    <w:rsid w:val="003C28E7"/>
    <w:rsid w:val="003C47F8"/>
    <w:rsid w:val="003C4874"/>
    <w:rsid w:val="003C4C0A"/>
    <w:rsid w:val="003C74B0"/>
    <w:rsid w:val="003D0804"/>
    <w:rsid w:val="003D1442"/>
    <w:rsid w:val="003D31BA"/>
    <w:rsid w:val="003D37AC"/>
    <w:rsid w:val="003D421E"/>
    <w:rsid w:val="003D6239"/>
    <w:rsid w:val="003D749B"/>
    <w:rsid w:val="003D7B21"/>
    <w:rsid w:val="003E2322"/>
    <w:rsid w:val="003E27DF"/>
    <w:rsid w:val="003E603B"/>
    <w:rsid w:val="003E6F10"/>
    <w:rsid w:val="003F1276"/>
    <w:rsid w:val="003F2CF9"/>
    <w:rsid w:val="003F3206"/>
    <w:rsid w:val="003F3592"/>
    <w:rsid w:val="003F4067"/>
    <w:rsid w:val="003F5DAA"/>
    <w:rsid w:val="003F6603"/>
    <w:rsid w:val="003F6A06"/>
    <w:rsid w:val="003F707C"/>
    <w:rsid w:val="00401673"/>
    <w:rsid w:val="00401815"/>
    <w:rsid w:val="00401CFA"/>
    <w:rsid w:val="00402460"/>
    <w:rsid w:val="00403506"/>
    <w:rsid w:val="00405769"/>
    <w:rsid w:val="004118A5"/>
    <w:rsid w:val="00415E04"/>
    <w:rsid w:val="00416FF7"/>
    <w:rsid w:val="00417189"/>
    <w:rsid w:val="0042051E"/>
    <w:rsid w:val="00420FC5"/>
    <w:rsid w:val="004213ED"/>
    <w:rsid w:val="00421FCA"/>
    <w:rsid w:val="00423E2E"/>
    <w:rsid w:val="004241D6"/>
    <w:rsid w:val="00426EF0"/>
    <w:rsid w:val="00427D8E"/>
    <w:rsid w:val="0043013E"/>
    <w:rsid w:val="004309D3"/>
    <w:rsid w:val="00430AC6"/>
    <w:rsid w:val="00431FC6"/>
    <w:rsid w:val="00432D95"/>
    <w:rsid w:val="004340D7"/>
    <w:rsid w:val="004377B4"/>
    <w:rsid w:val="00442481"/>
    <w:rsid w:val="004428E2"/>
    <w:rsid w:val="004433FB"/>
    <w:rsid w:val="00443425"/>
    <w:rsid w:val="004434A3"/>
    <w:rsid w:val="00443CA9"/>
    <w:rsid w:val="00444430"/>
    <w:rsid w:val="00444F94"/>
    <w:rsid w:val="00445266"/>
    <w:rsid w:val="00445CC9"/>
    <w:rsid w:val="00445CF4"/>
    <w:rsid w:val="00446411"/>
    <w:rsid w:val="00450BB6"/>
    <w:rsid w:val="0045127A"/>
    <w:rsid w:val="004513BD"/>
    <w:rsid w:val="004522F3"/>
    <w:rsid w:val="00453E1B"/>
    <w:rsid w:val="00455C4E"/>
    <w:rsid w:val="00455CAD"/>
    <w:rsid w:val="004604BF"/>
    <w:rsid w:val="00461F41"/>
    <w:rsid w:val="00462023"/>
    <w:rsid w:val="004635E5"/>
    <w:rsid w:val="00463D86"/>
    <w:rsid w:val="004640DF"/>
    <w:rsid w:val="00464515"/>
    <w:rsid w:val="004651FD"/>
    <w:rsid w:val="00466490"/>
    <w:rsid w:val="004668E4"/>
    <w:rsid w:val="00466F86"/>
    <w:rsid w:val="0047021C"/>
    <w:rsid w:val="004703B5"/>
    <w:rsid w:val="00471393"/>
    <w:rsid w:val="00475996"/>
    <w:rsid w:val="0047745F"/>
    <w:rsid w:val="00477915"/>
    <w:rsid w:val="00481A51"/>
    <w:rsid w:val="00482755"/>
    <w:rsid w:val="00482B39"/>
    <w:rsid w:val="00483545"/>
    <w:rsid w:val="0048361E"/>
    <w:rsid w:val="00485576"/>
    <w:rsid w:val="00485B45"/>
    <w:rsid w:val="0049015E"/>
    <w:rsid w:val="004903E4"/>
    <w:rsid w:val="00490ABC"/>
    <w:rsid w:val="00491412"/>
    <w:rsid w:val="00491D35"/>
    <w:rsid w:val="0049605E"/>
    <w:rsid w:val="004963D8"/>
    <w:rsid w:val="00497F86"/>
    <w:rsid w:val="004A09C0"/>
    <w:rsid w:val="004A106F"/>
    <w:rsid w:val="004A2328"/>
    <w:rsid w:val="004A2C91"/>
    <w:rsid w:val="004A38D9"/>
    <w:rsid w:val="004A4367"/>
    <w:rsid w:val="004A6C29"/>
    <w:rsid w:val="004A7DD3"/>
    <w:rsid w:val="004B01CB"/>
    <w:rsid w:val="004B0DD9"/>
    <w:rsid w:val="004B0FB0"/>
    <w:rsid w:val="004B173F"/>
    <w:rsid w:val="004B1B59"/>
    <w:rsid w:val="004B2D35"/>
    <w:rsid w:val="004B3560"/>
    <w:rsid w:val="004B38D1"/>
    <w:rsid w:val="004B4F39"/>
    <w:rsid w:val="004B652B"/>
    <w:rsid w:val="004B69C2"/>
    <w:rsid w:val="004B6E8F"/>
    <w:rsid w:val="004C1014"/>
    <w:rsid w:val="004C1701"/>
    <w:rsid w:val="004C21CB"/>
    <w:rsid w:val="004C29BB"/>
    <w:rsid w:val="004C29CC"/>
    <w:rsid w:val="004C2FE9"/>
    <w:rsid w:val="004C5608"/>
    <w:rsid w:val="004C6FFF"/>
    <w:rsid w:val="004D11A3"/>
    <w:rsid w:val="004D12B0"/>
    <w:rsid w:val="004D397E"/>
    <w:rsid w:val="004D3B94"/>
    <w:rsid w:val="004D3EB2"/>
    <w:rsid w:val="004D4950"/>
    <w:rsid w:val="004D7135"/>
    <w:rsid w:val="004E0904"/>
    <w:rsid w:val="004E126D"/>
    <w:rsid w:val="004E26B2"/>
    <w:rsid w:val="004E386C"/>
    <w:rsid w:val="004E3DB1"/>
    <w:rsid w:val="004E3E68"/>
    <w:rsid w:val="004E494F"/>
    <w:rsid w:val="004E56F1"/>
    <w:rsid w:val="004E74DB"/>
    <w:rsid w:val="004F18A2"/>
    <w:rsid w:val="004F28E8"/>
    <w:rsid w:val="004F4C1F"/>
    <w:rsid w:val="004F55B0"/>
    <w:rsid w:val="004F55CE"/>
    <w:rsid w:val="004F5953"/>
    <w:rsid w:val="00500BD2"/>
    <w:rsid w:val="00500DBC"/>
    <w:rsid w:val="00501C71"/>
    <w:rsid w:val="005027B1"/>
    <w:rsid w:val="00502AE3"/>
    <w:rsid w:val="00504289"/>
    <w:rsid w:val="00507F5D"/>
    <w:rsid w:val="00510FE3"/>
    <w:rsid w:val="005123C7"/>
    <w:rsid w:val="00515A12"/>
    <w:rsid w:val="005160C8"/>
    <w:rsid w:val="00516545"/>
    <w:rsid w:val="0052259D"/>
    <w:rsid w:val="00522BE3"/>
    <w:rsid w:val="0052514C"/>
    <w:rsid w:val="00526C5B"/>
    <w:rsid w:val="00534DA6"/>
    <w:rsid w:val="00541651"/>
    <w:rsid w:val="00541704"/>
    <w:rsid w:val="0054242A"/>
    <w:rsid w:val="00550648"/>
    <w:rsid w:val="005507EE"/>
    <w:rsid w:val="00550D7D"/>
    <w:rsid w:val="0055135E"/>
    <w:rsid w:val="0055148F"/>
    <w:rsid w:val="00551D4B"/>
    <w:rsid w:val="00552CBC"/>
    <w:rsid w:val="00552FF2"/>
    <w:rsid w:val="00554881"/>
    <w:rsid w:val="005549EB"/>
    <w:rsid w:val="005556F1"/>
    <w:rsid w:val="00556E17"/>
    <w:rsid w:val="00557802"/>
    <w:rsid w:val="0056149F"/>
    <w:rsid w:val="0056357B"/>
    <w:rsid w:val="005653A3"/>
    <w:rsid w:val="00565FB9"/>
    <w:rsid w:val="00566373"/>
    <w:rsid w:val="00570D00"/>
    <w:rsid w:val="005714B4"/>
    <w:rsid w:val="00571914"/>
    <w:rsid w:val="005729FC"/>
    <w:rsid w:val="00574314"/>
    <w:rsid w:val="00575397"/>
    <w:rsid w:val="00575D25"/>
    <w:rsid w:val="00580781"/>
    <w:rsid w:val="0058094C"/>
    <w:rsid w:val="0058136D"/>
    <w:rsid w:val="00583990"/>
    <w:rsid w:val="005846EB"/>
    <w:rsid w:val="005877A6"/>
    <w:rsid w:val="0059009C"/>
    <w:rsid w:val="0059066C"/>
    <w:rsid w:val="00590A5B"/>
    <w:rsid w:val="00594EC1"/>
    <w:rsid w:val="00596041"/>
    <w:rsid w:val="005A0758"/>
    <w:rsid w:val="005A169D"/>
    <w:rsid w:val="005A1A1F"/>
    <w:rsid w:val="005A21BE"/>
    <w:rsid w:val="005A23F6"/>
    <w:rsid w:val="005A2B16"/>
    <w:rsid w:val="005A3C9B"/>
    <w:rsid w:val="005A4395"/>
    <w:rsid w:val="005A4AD5"/>
    <w:rsid w:val="005A572B"/>
    <w:rsid w:val="005B0CCE"/>
    <w:rsid w:val="005B0CF9"/>
    <w:rsid w:val="005B3FBB"/>
    <w:rsid w:val="005B52DD"/>
    <w:rsid w:val="005C01A3"/>
    <w:rsid w:val="005C05EE"/>
    <w:rsid w:val="005C09FE"/>
    <w:rsid w:val="005C4C2C"/>
    <w:rsid w:val="005C4D07"/>
    <w:rsid w:val="005C4E52"/>
    <w:rsid w:val="005D06EF"/>
    <w:rsid w:val="005D13BC"/>
    <w:rsid w:val="005D1766"/>
    <w:rsid w:val="005D3337"/>
    <w:rsid w:val="005D47C7"/>
    <w:rsid w:val="005D624F"/>
    <w:rsid w:val="005D65F9"/>
    <w:rsid w:val="005D6D8C"/>
    <w:rsid w:val="005E0198"/>
    <w:rsid w:val="005E058F"/>
    <w:rsid w:val="005E2ACB"/>
    <w:rsid w:val="005E2D0A"/>
    <w:rsid w:val="005E2EEC"/>
    <w:rsid w:val="005E32A5"/>
    <w:rsid w:val="005E3CC9"/>
    <w:rsid w:val="005E5E18"/>
    <w:rsid w:val="005E6A3E"/>
    <w:rsid w:val="005E7513"/>
    <w:rsid w:val="005F0566"/>
    <w:rsid w:val="005F175F"/>
    <w:rsid w:val="005F18F4"/>
    <w:rsid w:val="005F26E2"/>
    <w:rsid w:val="005F33AE"/>
    <w:rsid w:val="005F3DA5"/>
    <w:rsid w:val="005F40F1"/>
    <w:rsid w:val="005F47AB"/>
    <w:rsid w:val="005F56BB"/>
    <w:rsid w:val="005F6328"/>
    <w:rsid w:val="00601DBD"/>
    <w:rsid w:val="00603342"/>
    <w:rsid w:val="00604FC5"/>
    <w:rsid w:val="0060683F"/>
    <w:rsid w:val="006069F8"/>
    <w:rsid w:val="00606CCA"/>
    <w:rsid w:val="00606F3B"/>
    <w:rsid w:val="0060767E"/>
    <w:rsid w:val="0060776E"/>
    <w:rsid w:val="00612E71"/>
    <w:rsid w:val="00613F34"/>
    <w:rsid w:val="00614C6E"/>
    <w:rsid w:val="0061601C"/>
    <w:rsid w:val="006226F6"/>
    <w:rsid w:val="00622D6B"/>
    <w:rsid w:val="0062563B"/>
    <w:rsid w:val="00625DE0"/>
    <w:rsid w:val="006266F4"/>
    <w:rsid w:val="00627F9B"/>
    <w:rsid w:val="0063087E"/>
    <w:rsid w:val="00632411"/>
    <w:rsid w:val="006324B9"/>
    <w:rsid w:val="00632DAF"/>
    <w:rsid w:val="006333D9"/>
    <w:rsid w:val="0063414C"/>
    <w:rsid w:val="00635071"/>
    <w:rsid w:val="00635D77"/>
    <w:rsid w:val="006367EB"/>
    <w:rsid w:val="0063698A"/>
    <w:rsid w:val="006378C3"/>
    <w:rsid w:val="00642E31"/>
    <w:rsid w:val="00643D4E"/>
    <w:rsid w:val="006448F4"/>
    <w:rsid w:val="00645A48"/>
    <w:rsid w:val="00645DF7"/>
    <w:rsid w:val="00651083"/>
    <w:rsid w:val="00651172"/>
    <w:rsid w:val="0065192C"/>
    <w:rsid w:val="00652FFF"/>
    <w:rsid w:val="00655D44"/>
    <w:rsid w:val="006600B9"/>
    <w:rsid w:val="00661406"/>
    <w:rsid w:val="00662F5A"/>
    <w:rsid w:val="00663DD0"/>
    <w:rsid w:val="00664CD2"/>
    <w:rsid w:val="006660C2"/>
    <w:rsid w:val="006674B1"/>
    <w:rsid w:val="00667BBC"/>
    <w:rsid w:val="00671795"/>
    <w:rsid w:val="0067227D"/>
    <w:rsid w:val="0067272D"/>
    <w:rsid w:val="00672801"/>
    <w:rsid w:val="00675B7D"/>
    <w:rsid w:val="00675C97"/>
    <w:rsid w:val="00676CAD"/>
    <w:rsid w:val="00676F80"/>
    <w:rsid w:val="00680F71"/>
    <w:rsid w:val="00683153"/>
    <w:rsid w:val="00685E70"/>
    <w:rsid w:val="006869C0"/>
    <w:rsid w:val="0068734D"/>
    <w:rsid w:val="00687F2B"/>
    <w:rsid w:val="0069086B"/>
    <w:rsid w:val="0069347A"/>
    <w:rsid w:val="00693751"/>
    <w:rsid w:val="006937D9"/>
    <w:rsid w:val="00695C77"/>
    <w:rsid w:val="00695F62"/>
    <w:rsid w:val="00696C73"/>
    <w:rsid w:val="00697A78"/>
    <w:rsid w:val="00697D09"/>
    <w:rsid w:val="006A0188"/>
    <w:rsid w:val="006A23BA"/>
    <w:rsid w:val="006A2E9F"/>
    <w:rsid w:val="006A3156"/>
    <w:rsid w:val="006A3B95"/>
    <w:rsid w:val="006A45D7"/>
    <w:rsid w:val="006A5B79"/>
    <w:rsid w:val="006A5E37"/>
    <w:rsid w:val="006A645E"/>
    <w:rsid w:val="006B0A2F"/>
    <w:rsid w:val="006B136C"/>
    <w:rsid w:val="006B25F7"/>
    <w:rsid w:val="006B2F16"/>
    <w:rsid w:val="006B3F68"/>
    <w:rsid w:val="006B41AC"/>
    <w:rsid w:val="006B5F9B"/>
    <w:rsid w:val="006B679A"/>
    <w:rsid w:val="006B6C83"/>
    <w:rsid w:val="006C016B"/>
    <w:rsid w:val="006C02BF"/>
    <w:rsid w:val="006C1FCD"/>
    <w:rsid w:val="006C5BE4"/>
    <w:rsid w:val="006C7857"/>
    <w:rsid w:val="006D0153"/>
    <w:rsid w:val="006D0CA6"/>
    <w:rsid w:val="006D227A"/>
    <w:rsid w:val="006D43D1"/>
    <w:rsid w:val="006D43DC"/>
    <w:rsid w:val="006D4D8C"/>
    <w:rsid w:val="006D5EF4"/>
    <w:rsid w:val="006D67BF"/>
    <w:rsid w:val="006D70FB"/>
    <w:rsid w:val="006D7230"/>
    <w:rsid w:val="006E033D"/>
    <w:rsid w:val="006E256B"/>
    <w:rsid w:val="006E3CDC"/>
    <w:rsid w:val="006E4F0A"/>
    <w:rsid w:val="006E571B"/>
    <w:rsid w:val="006E5DC1"/>
    <w:rsid w:val="006E75B3"/>
    <w:rsid w:val="006F4EA2"/>
    <w:rsid w:val="006F598A"/>
    <w:rsid w:val="006F59FD"/>
    <w:rsid w:val="006F641B"/>
    <w:rsid w:val="006F7369"/>
    <w:rsid w:val="006F7616"/>
    <w:rsid w:val="00700C51"/>
    <w:rsid w:val="007014E9"/>
    <w:rsid w:val="00703453"/>
    <w:rsid w:val="00703D3C"/>
    <w:rsid w:val="00705372"/>
    <w:rsid w:val="00706D30"/>
    <w:rsid w:val="00707997"/>
    <w:rsid w:val="00707A9D"/>
    <w:rsid w:val="007120BF"/>
    <w:rsid w:val="00713CD5"/>
    <w:rsid w:val="00716271"/>
    <w:rsid w:val="00716DCB"/>
    <w:rsid w:val="00717349"/>
    <w:rsid w:val="007173A7"/>
    <w:rsid w:val="007205BD"/>
    <w:rsid w:val="00721F7F"/>
    <w:rsid w:val="00723EF3"/>
    <w:rsid w:val="007263BE"/>
    <w:rsid w:val="00726DE1"/>
    <w:rsid w:val="00727E3D"/>
    <w:rsid w:val="00730EC8"/>
    <w:rsid w:val="007335FB"/>
    <w:rsid w:val="00734661"/>
    <w:rsid w:val="007355C2"/>
    <w:rsid w:val="00735742"/>
    <w:rsid w:val="00735E61"/>
    <w:rsid w:val="007412A4"/>
    <w:rsid w:val="00741E3E"/>
    <w:rsid w:val="00745FA6"/>
    <w:rsid w:val="00746B6D"/>
    <w:rsid w:val="00747B11"/>
    <w:rsid w:val="00747EF7"/>
    <w:rsid w:val="0075104C"/>
    <w:rsid w:val="00751B81"/>
    <w:rsid w:val="00752EB0"/>
    <w:rsid w:val="00753089"/>
    <w:rsid w:val="0075417E"/>
    <w:rsid w:val="00756B9E"/>
    <w:rsid w:val="00757619"/>
    <w:rsid w:val="00761E78"/>
    <w:rsid w:val="00763BF6"/>
    <w:rsid w:val="00764CA4"/>
    <w:rsid w:val="00766E14"/>
    <w:rsid w:val="00770002"/>
    <w:rsid w:val="007706AD"/>
    <w:rsid w:val="00770A69"/>
    <w:rsid w:val="0077463F"/>
    <w:rsid w:val="00775E2F"/>
    <w:rsid w:val="007767D6"/>
    <w:rsid w:val="00780EF7"/>
    <w:rsid w:val="007819D8"/>
    <w:rsid w:val="00782339"/>
    <w:rsid w:val="00783EAC"/>
    <w:rsid w:val="00785D5F"/>
    <w:rsid w:val="00787638"/>
    <w:rsid w:val="007877FF"/>
    <w:rsid w:val="0079137C"/>
    <w:rsid w:val="007930D8"/>
    <w:rsid w:val="00793FF7"/>
    <w:rsid w:val="007941A1"/>
    <w:rsid w:val="00794EA3"/>
    <w:rsid w:val="007956CF"/>
    <w:rsid w:val="007962B2"/>
    <w:rsid w:val="00796990"/>
    <w:rsid w:val="007A1333"/>
    <w:rsid w:val="007A144B"/>
    <w:rsid w:val="007A16ED"/>
    <w:rsid w:val="007A3959"/>
    <w:rsid w:val="007A45E3"/>
    <w:rsid w:val="007A5A40"/>
    <w:rsid w:val="007A768C"/>
    <w:rsid w:val="007A7C59"/>
    <w:rsid w:val="007B0600"/>
    <w:rsid w:val="007B0C8D"/>
    <w:rsid w:val="007B1C99"/>
    <w:rsid w:val="007B32E2"/>
    <w:rsid w:val="007B39D1"/>
    <w:rsid w:val="007B40E3"/>
    <w:rsid w:val="007B4ACE"/>
    <w:rsid w:val="007B4F37"/>
    <w:rsid w:val="007B5D0E"/>
    <w:rsid w:val="007B672C"/>
    <w:rsid w:val="007C0030"/>
    <w:rsid w:val="007C2CD3"/>
    <w:rsid w:val="007C356C"/>
    <w:rsid w:val="007C3E3C"/>
    <w:rsid w:val="007C624D"/>
    <w:rsid w:val="007C7330"/>
    <w:rsid w:val="007D05A9"/>
    <w:rsid w:val="007D0D5A"/>
    <w:rsid w:val="007D2178"/>
    <w:rsid w:val="007D2C66"/>
    <w:rsid w:val="007D4511"/>
    <w:rsid w:val="007D4591"/>
    <w:rsid w:val="007D538A"/>
    <w:rsid w:val="007D5D3E"/>
    <w:rsid w:val="007D6A42"/>
    <w:rsid w:val="007E0BD9"/>
    <w:rsid w:val="007E0CD1"/>
    <w:rsid w:val="007E1246"/>
    <w:rsid w:val="007E2C0D"/>
    <w:rsid w:val="007E2FEA"/>
    <w:rsid w:val="007E45FC"/>
    <w:rsid w:val="007E4AD1"/>
    <w:rsid w:val="007E66C0"/>
    <w:rsid w:val="007E6CC3"/>
    <w:rsid w:val="007E7570"/>
    <w:rsid w:val="007F05FD"/>
    <w:rsid w:val="007F0DE0"/>
    <w:rsid w:val="007F1CE6"/>
    <w:rsid w:val="007F2940"/>
    <w:rsid w:val="007F393F"/>
    <w:rsid w:val="007F4481"/>
    <w:rsid w:val="007F4BC8"/>
    <w:rsid w:val="007F4DB6"/>
    <w:rsid w:val="007F53FC"/>
    <w:rsid w:val="007F5971"/>
    <w:rsid w:val="007F6B24"/>
    <w:rsid w:val="007F755B"/>
    <w:rsid w:val="00801139"/>
    <w:rsid w:val="00801B83"/>
    <w:rsid w:val="00802842"/>
    <w:rsid w:val="00802D5C"/>
    <w:rsid w:val="0080356D"/>
    <w:rsid w:val="00803AB8"/>
    <w:rsid w:val="00803C54"/>
    <w:rsid w:val="008061C1"/>
    <w:rsid w:val="008122E0"/>
    <w:rsid w:val="00813425"/>
    <w:rsid w:val="00814C38"/>
    <w:rsid w:val="00817314"/>
    <w:rsid w:val="0081780B"/>
    <w:rsid w:val="0082000E"/>
    <w:rsid w:val="0082128E"/>
    <w:rsid w:val="00821DC8"/>
    <w:rsid w:val="00823887"/>
    <w:rsid w:val="00824CCF"/>
    <w:rsid w:val="00826A9E"/>
    <w:rsid w:val="00826AC6"/>
    <w:rsid w:val="00826CA8"/>
    <w:rsid w:val="00827350"/>
    <w:rsid w:val="00827BBA"/>
    <w:rsid w:val="008309E9"/>
    <w:rsid w:val="00832299"/>
    <w:rsid w:val="00832893"/>
    <w:rsid w:val="00835629"/>
    <w:rsid w:val="008360C6"/>
    <w:rsid w:val="00843E95"/>
    <w:rsid w:val="0084541F"/>
    <w:rsid w:val="008475EE"/>
    <w:rsid w:val="008511D1"/>
    <w:rsid w:val="00854CD8"/>
    <w:rsid w:val="008566E2"/>
    <w:rsid w:val="00856947"/>
    <w:rsid w:val="00856B1C"/>
    <w:rsid w:val="00860286"/>
    <w:rsid w:val="00860CD8"/>
    <w:rsid w:val="00861520"/>
    <w:rsid w:val="00862080"/>
    <w:rsid w:val="00862C6B"/>
    <w:rsid w:val="00863E3C"/>
    <w:rsid w:val="00863F97"/>
    <w:rsid w:val="0087133B"/>
    <w:rsid w:val="00872865"/>
    <w:rsid w:val="00875064"/>
    <w:rsid w:val="008752C9"/>
    <w:rsid w:val="00881385"/>
    <w:rsid w:val="00882537"/>
    <w:rsid w:val="00883AC8"/>
    <w:rsid w:val="008850CE"/>
    <w:rsid w:val="00886ED2"/>
    <w:rsid w:val="00887C87"/>
    <w:rsid w:val="008930B1"/>
    <w:rsid w:val="00893B43"/>
    <w:rsid w:val="00893C86"/>
    <w:rsid w:val="00894AAD"/>
    <w:rsid w:val="00896F09"/>
    <w:rsid w:val="00897B2F"/>
    <w:rsid w:val="00897CF4"/>
    <w:rsid w:val="00897ED1"/>
    <w:rsid w:val="008A0B8B"/>
    <w:rsid w:val="008A39D8"/>
    <w:rsid w:val="008A3C2D"/>
    <w:rsid w:val="008A4A9E"/>
    <w:rsid w:val="008A53E3"/>
    <w:rsid w:val="008A5C7A"/>
    <w:rsid w:val="008A7FE0"/>
    <w:rsid w:val="008B099E"/>
    <w:rsid w:val="008B0B83"/>
    <w:rsid w:val="008B30B6"/>
    <w:rsid w:val="008B3795"/>
    <w:rsid w:val="008B5E4D"/>
    <w:rsid w:val="008B5FE7"/>
    <w:rsid w:val="008B64F6"/>
    <w:rsid w:val="008B7308"/>
    <w:rsid w:val="008C1B2A"/>
    <w:rsid w:val="008C35AD"/>
    <w:rsid w:val="008C3D66"/>
    <w:rsid w:val="008C65B1"/>
    <w:rsid w:val="008C6702"/>
    <w:rsid w:val="008C6E4A"/>
    <w:rsid w:val="008C7B05"/>
    <w:rsid w:val="008D1CFE"/>
    <w:rsid w:val="008D3565"/>
    <w:rsid w:val="008D3885"/>
    <w:rsid w:val="008D39FF"/>
    <w:rsid w:val="008D41F2"/>
    <w:rsid w:val="008D432A"/>
    <w:rsid w:val="008D45F2"/>
    <w:rsid w:val="008D64E4"/>
    <w:rsid w:val="008D7427"/>
    <w:rsid w:val="008E11E3"/>
    <w:rsid w:val="008E1498"/>
    <w:rsid w:val="008E1DBE"/>
    <w:rsid w:val="008E1DC4"/>
    <w:rsid w:val="008E3279"/>
    <w:rsid w:val="008E3EB3"/>
    <w:rsid w:val="008E6A5B"/>
    <w:rsid w:val="008E7E85"/>
    <w:rsid w:val="008F058B"/>
    <w:rsid w:val="008F083B"/>
    <w:rsid w:val="008F08C3"/>
    <w:rsid w:val="008F0C13"/>
    <w:rsid w:val="008F2648"/>
    <w:rsid w:val="008F2BA6"/>
    <w:rsid w:val="008F322C"/>
    <w:rsid w:val="008F34F3"/>
    <w:rsid w:val="008F4BD0"/>
    <w:rsid w:val="008F4C9C"/>
    <w:rsid w:val="008F7662"/>
    <w:rsid w:val="008F7B69"/>
    <w:rsid w:val="008F7DA9"/>
    <w:rsid w:val="008F7FF8"/>
    <w:rsid w:val="00905487"/>
    <w:rsid w:val="009058C0"/>
    <w:rsid w:val="00905F8E"/>
    <w:rsid w:val="00906400"/>
    <w:rsid w:val="00906A7D"/>
    <w:rsid w:val="009112B0"/>
    <w:rsid w:val="00911B7A"/>
    <w:rsid w:val="00913787"/>
    <w:rsid w:val="009151A3"/>
    <w:rsid w:val="00916D60"/>
    <w:rsid w:val="00917A8A"/>
    <w:rsid w:val="009243FF"/>
    <w:rsid w:val="00927334"/>
    <w:rsid w:val="00927A1C"/>
    <w:rsid w:val="00931455"/>
    <w:rsid w:val="00931A7B"/>
    <w:rsid w:val="009324AD"/>
    <w:rsid w:val="009340CF"/>
    <w:rsid w:val="009341FC"/>
    <w:rsid w:val="0093661E"/>
    <w:rsid w:val="00936F58"/>
    <w:rsid w:val="0094014E"/>
    <w:rsid w:val="00941CB6"/>
    <w:rsid w:val="009426DC"/>
    <w:rsid w:val="009450EA"/>
    <w:rsid w:val="00945A67"/>
    <w:rsid w:val="00945D66"/>
    <w:rsid w:val="009507CD"/>
    <w:rsid w:val="00950A79"/>
    <w:rsid w:val="0095447B"/>
    <w:rsid w:val="00954A25"/>
    <w:rsid w:val="0095622F"/>
    <w:rsid w:val="00956AF3"/>
    <w:rsid w:val="00956E17"/>
    <w:rsid w:val="00957A66"/>
    <w:rsid w:val="009610FB"/>
    <w:rsid w:val="00961308"/>
    <w:rsid w:val="009633E8"/>
    <w:rsid w:val="0096576A"/>
    <w:rsid w:val="009658AA"/>
    <w:rsid w:val="0096761B"/>
    <w:rsid w:val="0097086F"/>
    <w:rsid w:val="00971359"/>
    <w:rsid w:val="00972647"/>
    <w:rsid w:val="00973B00"/>
    <w:rsid w:val="00973CEA"/>
    <w:rsid w:val="00974599"/>
    <w:rsid w:val="009751E9"/>
    <w:rsid w:val="00975213"/>
    <w:rsid w:val="00976EA5"/>
    <w:rsid w:val="00980264"/>
    <w:rsid w:val="009823AE"/>
    <w:rsid w:val="00983699"/>
    <w:rsid w:val="009837F8"/>
    <w:rsid w:val="00983E94"/>
    <w:rsid w:val="009870DA"/>
    <w:rsid w:val="0099052A"/>
    <w:rsid w:val="00990956"/>
    <w:rsid w:val="00991525"/>
    <w:rsid w:val="009926A8"/>
    <w:rsid w:val="009940B7"/>
    <w:rsid w:val="009A174E"/>
    <w:rsid w:val="009A1856"/>
    <w:rsid w:val="009A1D1E"/>
    <w:rsid w:val="009A2499"/>
    <w:rsid w:val="009A2617"/>
    <w:rsid w:val="009A551E"/>
    <w:rsid w:val="009A55A0"/>
    <w:rsid w:val="009A565B"/>
    <w:rsid w:val="009B03FE"/>
    <w:rsid w:val="009B09CB"/>
    <w:rsid w:val="009B160C"/>
    <w:rsid w:val="009B166B"/>
    <w:rsid w:val="009B1F5F"/>
    <w:rsid w:val="009B23AA"/>
    <w:rsid w:val="009B5BCB"/>
    <w:rsid w:val="009C1577"/>
    <w:rsid w:val="009C1D8E"/>
    <w:rsid w:val="009C241C"/>
    <w:rsid w:val="009C2812"/>
    <w:rsid w:val="009C4A8D"/>
    <w:rsid w:val="009C5B0D"/>
    <w:rsid w:val="009D3623"/>
    <w:rsid w:val="009D58AB"/>
    <w:rsid w:val="009D5C56"/>
    <w:rsid w:val="009D5F39"/>
    <w:rsid w:val="009D71E8"/>
    <w:rsid w:val="009D7512"/>
    <w:rsid w:val="009D7B6E"/>
    <w:rsid w:val="009E1268"/>
    <w:rsid w:val="009E1748"/>
    <w:rsid w:val="009E1ACD"/>
    <w:rsid w:val="009E1DE4"/>
    <w:rsid w:val="009E310A"/>
    <w:rsid w:val="009E45F8"/>
    <w:rsid w:val="009E57CD"/>
    <w:rsid w:val="009E7C27"/>
    <w:rsid w:val="009F00AF"/>
    <w:rsid w:val="009F10DA"/>
    <w:rsid w:val="009F2243"/>
    <w:rsid w:val="009F3474"/>
    <w:rsid w:val="009F4932"/>
    <w:rsid w:val="009F5514"/>
    <w:rsid w:val="009F6761"/>
    <w:rsid w:val="009F70BE"/>
    <w:rsid w:val="009F781E"/>
    <w:rsid w:val="009F7EB0"/>
    <w:rsid w:val="00A009E5"/>
    <w:rsid w:val="00A01E78"/>
    <w:rsid w:val="00A03248"/>
    <w:rsid w:val="00A03269"/>
    <w:rsid w:val="00A05A29"/>
    <w:rsid w:val="00A0673A"/>
    <w:rsid w:val="00A0720F"/>
    <w:rsid w:val="00A11DD0"/>
    <w:rsid w:val="00A1271B"/>
    <w:rsid w:val="00A12928"/>
    <w:rsid w:val="00A13FAA"/>
    <w:rsid w:val="00A21053"/>
    <w:rsid w:val="00A2106E"/>
    <w:rsid w:val="00A22DB3"/>
    <w:rsid w:val="00A23E2E"/>
    <w:rsid w:val="00A3063C"/>
    <w:rsid w:val="00A30EFA"/>
    <w:rsid w:val="00A33CAA"/>
    <w:rsid w:val="00A33D91"/>
    <w:rsid w:val="00A345FF"/>
    <w:rsid w:val="00A34904"/>
    <w:rsid w:val="00A35A8D"/>
    <w:rsid w:val="00A37574"/>
    <w:rsid w:val="00A40000"/>
    <w:rsid w:val="00A40DAF"/>
    <w:rsid w:val="00A41ADC"/>
    <w:rsid w:val="00A4347A"/>
    <w:rsid w:val="00A45177"/>
    <w:rsid w:val="00A5072E"/>
    <w:rsid w:val="00A51431"/>
    <w:rsid w:val="00A52AC6"/>
    <w:rsid w:val="00A5302B"/>
    <w:rsid w:val="00A552F9"/>
    <w:rsid w:val="00A57A0D"/>
    <w:rsid w:val="00A61594"/>
    <w:rsid w:val="00A62031"/>
    <w:rsid w:val="00A6621E"/>
    <w:rsid w:val="00A67DF6"/>
    <w:rsid w:val="00A706D7"/>
    <w:rsid w:val="00A72730"/>
    <w:rsid w:val="00A728F9"/>
    <w:rsid w:val="00A73B20"/>
    <w:rsid w:val="00A74CE0"/>
    <w:rsid w:val="00A755D9"/>
    <w:rsid w:val="00A76045"/>
    <w:rsid w:val="00A7730D"/>
    <w:rsid w:val="00A80281"/>
    <w:rsid w:val="00A80A0C"/>
    <w:rsid w:val="00A83A24"/>
    <w:rsid w:val="00A848EF"/>
    <w:rsid w:val="00A86BF3"/>
    <w:rsid w:val="00A90A7B"/>
    <w:rsid w:val="00A90F9A"/>
    <w:rsid w:val="00A97402"/>
    <w:rsid w:val="00A97479"/>
    <w:rsid w:val="00A97CD1"/>
    <w:rsid w:val="00AA0CCF"/>
    <w:rsid w:val="00AA3120"/>
    <w:rsid w:val="00AA356C"/>
    <w:rsid w:val="00AA3EA9"/>
    <w:rsid w:val="00AA56C1"/>
    <w:rsid w:val="00AA57A6"/>
    <w:rsid w:val="00AA5F96"/>
    <w:rsid w:val="00AA6BA8"/>
    <w:rsid w:val="00AB0255"/>
    <w:rsid w:val="00AB05F8"/>
    <w:rsid w:val="00AB460B"/>
    <w:rsid w:val="00AB4D7B"/>
    <w:rsid w:val="00AB52BD"/>
    <w:rsid w:val="00AC00BA"/>
    <w:rsid w:val="00AC3100"/>
    <w:rsid w:val="00AC3409"/>
    <w:rsid w:val="00AC52FE"/>
    <w:rsid w:val="00AC53E1"/>
    <w:rsid w:val="00AD0F3F"/>
    <w:rsid w:val="00AD41CE"/>
    <w:rsid w:val="00AD4815"/>
    <w:rsid w:val="00AD4A88"/>
    <w:rsid w:val="00AD4BA5"/>
    <w:rsid w:val="00AE0DB4"/>
    <w:rsid w:val="00AE1219"/>
    <w:rsid w:val="00AE2BCC"/>
    <w:rsid w:val="00AE35B6"/>
    <w:rsid w:val="00AE3BA1"/>
    <w:rsid w:val="00AE3E93"/>
    <w:rsid w:val="00AE445C"/>
    <w:rsid w:val="00AE5B3D"/>
    <w:rsid w:val="00AE72C6"/>
    <w:rsid w:val="00AF1230"/>
    <w:rsid w:val="00AF2DFF"/>
    <w:rsid w:val="00AF3284"/>
    <w:rsid w:val="00AF4AF6"/>
    <w:rsid w:val="00AF681E"/>
    <w:rsid w:val="00AF7926"/>
    <w:rsid w:val="00B01614"/>
    <w:rsid w:val="00B01907"/>
    <w:rsid w:val="00B04C7D"/>
    <w:rsid w:val="00B064D4"/>
    <w:rsid w:val="00B10D62"/>
    <w:rsid w:val="00B10EC3"/>
    <w:rsid w:val="00B113C8"/>
    <w:rsid w:val="00B12AE1"/>
    <w:rsid w:val="00B1388A"/>
    <w:rsid w:val="00B1518A"/>
    <w:rsid w:val="00B161AA"/>
    <w:rsid w:val="00B1620C"/>
    <w:rsid w:val="00B173CF"/>
    <w:rsid w:val="00B225D4"/>
    <w:rsid w:val="00B2274E"/>
    <w:rsid w:val="00B23AB1"/>
    <w:rsid w:val="00B243F8"/>
    <w:rsid w:val="00B26BA6"/>
    <w:rsid w:val="00B26C7B"/>
    <w:rsid w:val="00B3130B"/>
    <w:rsid w:val="00B31481"/>
    <w:rsid w:val="00B32F4F"/>
    <w:rsid w:val="00B33D35"/>
    <w:rsid w:val="00B41449"/>
    <w:rsid w:val="00B424AE"/>
    <w:rsid w:val="00B447A0"/>
    <w:rsid w:val="00B50921"/>
    <w:rsid w:val="00B50C27"/>
    <w:rsid w:val="00B513D6"/>
    <w:rsid w:val="00B51F95"/>
    <w:rsid w:val="00B52BA5"/>
    <w:rsid w:val="00B53643"/>
    <w:rsid w:val="00B55B45"/>
    <w:rsid w:val="00B56584"/>
    <w:rsid w:val="00B574C7"/>
    <w:rsid w:val="00B603B2"/>
    <w:rsid w:val="00B605F4"/>
    <w:rsid w:val="00B62258"/>
    <w:rsid w:val="00B648D1"/>
    <w:rsid w:val="00B64EA3"/>
    <w:rsid w:val="00B666BC"/>
    <w:rsid w:val="00B717A1"/>
    <w:rsid w:val="00B72CA6"/>
    <w:rsid w:val="00B7301B"/>
    <w:rsid w:val="00B7408F"/>
    <w:rsid w:val="00B77C31"/>
    <w:rsid w:val="00B8284C"/>
    <w:rsid w:val="00B847E5"/>
    <w:rsid w:val="00B84824"/>
    <w:rsid w:val="00B84E31"/>
    <w:rsid w:val="00B8564E"/>
    <w:rsid w:val="00B86F60"/>
    <w:rsid w:val="00B90271"/>
    <w:rsid w:val="00B913B7"/>
    <w:rsid w:val="00B9257B"/>
    <w:rsid w:val="00B93F9F"/>
    <w:rsid w:val="00B97B66"/>
    <w:rsid w:val="00BA0624"/>
    <w:rsid w:val="00BA1BB9"/>
    <w:rsid w:val="00BA1BDA"/>
    <w:rsid w:val="00BA3A15"/>
    <w:rsid w:val="00BA438C"/>
    <w:rsid w:val="00BA43A6"/>
    <w:rsid w:val="00BA53E7"/>
    <w:rsid w:val="00BA5435"/>
    <w:rsid w:val="00BA634B"/>
    <w:rsid w:val="00BA6DB7"/>
    <w:rsid w:val="00BB0E73"/>
    <w:rsid w:val="00BB116D"/>
    <w:rsid w:val="00BB2123"/>
    <w:rsid w:val="00BB480B"/>
    <w:rsid w:val="00BB5F87"/>
    <w:rsid w:val="00BB70F4"/>
    <w:rsid w:val="00BC1B1E"/>
    <w:rsid w:val="00BC1DF0"/>
    <w:rsid w:val="00BC6027"/>
    <w:rsid w:val="00BD0650"/>
    <w:rsid w:val="00BD29E9"/>
    <w:rsid w:val="00BD3CDF"/>
    <w:rsid w:val="00BD427C"/>
    <w:rsid w:val="00BD4A44"/>
    <w:rsid w:val="00BD54DA"/>
    <w:rsid w:val="00BE0F9D"/>
    <w:rsid w:val="00BE2E8D"/>
    <w:rsid w:val="00BE40F8"/>
    <w:rsid w:val="00BE538D"/>
    <w:rsid w:val="00BE68A4"/>
    <w:rsid w:val="00BF16C6"/>
    <w:rsid w:val="00BF4095"/>
    <w:rsid w:val="00BF7F37"/>
    <w:rsid w:val="00C000C2"/>
    <w:rsid w:val="00C026DE"/>
    <w:rsid w:val="00C04825"/>
    <w:rsid w:val="00C06162"/>
    <w:rsid w:val="00C0692A"/>
    <w:rsid w:val="00C079A5"/>
    <w:rsid w:val="00C10932"/>
    <w:rsid w:val="00C12F2F"/>
    <w:rsid w:val="00C13002"/>
    <w:rsid w:val="00C13D8B"/>
    <w:rsid w:val="00C15033"/>
    <w:rsid w:val="00C1605B"/>
    <w:rsid w:val="00C17DD3"/>
    <w:rsid w:val="00C22991"/>
    <w:rsid w:val="00C23168"/>
    <w:rsid w:val="00C24C92"/>
    <w:rsid w:val="00C254C6"/>
    <w:rsid w:val="00C32FBB"/>
    <w:rsid w:val="00C34804"/>
    <w:rsid w:val="00C34C7F"/>
    <w:rsid w:val="00C35146"/>
    <w:rsid w:val="00C3532C"/>
    <w:rsid w:val="00C36E69"/>
    <w:rsid w:val="00C430CC"/>
    <w:rsid w:val="00C435EA"/>
    <w:rsid w:val="00C4388A"/>
    <w:rsid w:val="00C43C4C"/>
    <w:rsid w:val="00C44384"/>
    <w:rsid w:val="00C448F4"/>
    <w:rsid w:val="00C457B1"/>
    <w:rsid w:val="00C45F4A"/>
    <w:rsid w:val="00C4780C"/>
    <w:rsid w:val="00C47A8E"/>
    <w:rsid w:val="00C524F9"/>
    <w:rsid w:val="00C52A24"/>
    <w:rsid w:val="00C5477F"/>
    <w:rsid w:val="00C55DCE"/>
    <w:rsid w:val="00C56207"/>
    <w:rsid w:val="00C5651A"/>
    <w:rsid w:val="00C568B7"/>
    <w:rsid w:val="00C56B45"/>
    <w:rsid w:val="00C5700D"/>
    <w:rsid w:val="00C574CD"/>
    <w:rsid w:val="00C57CEE"/>
    <w:rsid w:val="00C60BCA"/>
    <w:rsid w:val="00C6142A"/>
    <w:rsid w:val="00C6346E"/>
    <w:rsid w:val="00C63842"/>
    <w:rsid w:val="00C64EE6"/>
    <w:rsid w:val="00C65D19"/>
    <w:rsid w:val="00C66F5A"/>
    <w:rsid w:val="00C67B97"/>
    <w:rsid w:val="00C70204"/>
    <w:rsid w:val="00C728EA"/>
    <w:rsid w:val="00C733AC"/>
    <w:rsid w:val="00C73D39"/>
    <w:rsid w:val="00C74415"/>
    <w:rsid w:val="00C74695"/>
    <w:rsid w:val="00C759E2"/>
    <w:rsid w:val="00C76331"/>
    <w:rsid w:val="00C763BD"/>
    <w:rsid w:val="00C778D2"/>
    <w:rsid w:val="00C779C8"/>
    <w:rsid w:val="00C77D4B"/>
    <w:rsid w:val="00C77E22"/>
    <w:rsid w:val="00C801F8"/>
    <w:rsid w:val="00C806DB"/>
    <w:rsid w:val="00C811ED"/>
    <w:rsid w:val="00C813A0"/>
    <w:rsid w:val="00C82C6F"/>
    <w:rsid w:val="00C83754"/>
    <w:rsid w:val="00C84163"/>
    <w:rsid w:val="00C864F9"/>
    <w:rsid w:val="00C9017F"/>
    <w:rsid w:val="00C9048D"/>
    <w:rsid w:val="00C917D5"/>
    <w:rsid w:val="00C93298"/>
    <w:rsid w:val="00C93D25"/>
    <w:rsid w:val="00C93FC5"/>
    <w:rsid w:val="00C953DA"/>
    <w:rsid w:val="00C95EC3"/>
    <w:rsid w:val="00C95ED2"/>
    <w:rsid w:val="00C96886"/>
    <w:rsid w:val="00C96CE0"/>
    <w:rsid w:val="00C97886"/>
    <w:rsid w:val="00CA0A1B"/>
    <w:rsid w:val="00CA2CA6"/>
    <w:rsid w:val="00CA3351"/>
    <w:rsid w:val="00CA3DB4"/>
    <w:rsid w:val="00CA41C4"/>
    <w:rsid w:val="00CA5B77"/>
    <w:rsid w:val="00CA620A"/>
    <w:rsid w:val="00CA6277"/>
    <w:rsid w:val="00CA7399"/>
    <w:rsid w:val="00CB564E"/>
    <w:rsid w:val="00CB5F5D"/>
    <w:rsid w:val="00CB6C32"/>
    <w:rsid w:val="00CB7180"/>
    <w:rsid w:val="00CC06F8"/>
    <w:rsid w:val="00CC38B0"/>
    <w:rsid w:val="00CC3D64"/>
    <w:rsid w:val="00CC4403"/>
    <w:rsid w:val="00CC49FA"/>
    <w:rsid w:val="00CC502C"/>
    <w:rsid w:val="00CC6AD5"/>
    <w:rsid w:val="00CC7045"/>
    <w:rsid w:val="00CD13C9"/>
    <w:rsid w:val="00CD3DCA"/>
    <w:rsid w:val="00CD5600"/>
    <w:rsid w:val="00CD6A99"/>
    <w:rsid w:val="00CD7EE5"/>
    <w:rsid w:val="00CE1501"/>
    <w:rsid w:val="00CE378B"/>
    <w:rsid w:val="00CE4781"/>
    <w:rsid w:val="00CE4B93"/>
    <w:rsid w:val="00CE50B5"/>
    <w:rsid w:val="00CE5D37"/>
    <w:rsid w:val="00CE61E4"/>
    <w:rsid w:val="00CF04A5"/>
    <w:rsid w:val="00CF0DC1"/>
    <w:rsid w:val="00CF2D6D"/>
    <w:rsid w:val="00CF2EE3"/>
    <w:rsid w:val="00CF4A57"/>
    <w:rsid w:val="00D0046B"/>
    <w:rsid w:val="00D0099A"/>
    <w:rsid w:val="00D01FCC"/>
    <w:rsid w:val="00D03C5F"/>
    <w:rsid w:val="00D0481E"/>
    <w:rsid w:val="00D05A5A"/>
    <w:rsid w:val="00D05B69"/>
    <w:rsid w:val="00D05C62"/>
    <w:rsid w:val="00D06FE0"/>
    <w:rsid w:val="00D114CE"/>
    <w:rsid w:val="00D11CDF"/>
    <w:rsid w:val="00D11E0D"/>
    <w:rsid w:val="00D1263F"/>
    <w:rsid w:val="00D12DB8"/>
    <w:rsid w:val="00D13BC8"/>
    <w:rsid w:val="00D144E7"/>
    <w:rsid w:val="00D149B3"/>
    <w:rsid w:val="00D16738"/>
    <w:rsid w:val="00D17294"/>
    <w:rsid w:val="00D17409"/>
    <w:rsid w:val="00D179E8"/>
    <w:rsid w:val="00D214E6"/>
    <w:rsid w:val="00D23DB6"/>
    <w:rsid w:val="00D24BB8"/>
    <w:rsid w:val="00D32A27"/>
    <w:rsid w:val="00D32E5E"/>
    <w:rsid w:val="00D345AA"/>
    <w:rsid w:val="00D37768"/>
    <w:rsid w:val="00D3784C"/>
    <w:rsid w:val="00D37CB8"/>
    <w:rsid w:val="00D40673"/>
    <w:rsid w:val="00D40E93"/>
    <w:rsid w:val="00D41AA2"/>
    <w:rsid w:val="00D41BED"/>
    <w:rsid w:val="00D440B7"/>
    <w:rsid w:val="00D45820"/>
    <w:rsid w:val="00D45F8D"/>
    <w:rsid w:val="00D46505"/>
    <w:rsid w:val="00D4791B"/>
    <w:rsid w:val="00D5688E"/>
    <w:rsid w:val="00D63473"/>
    <w:rsid w:val="00D637BE"/>
    <w:rsid w:val="00D63970"/>
    <w:rsid w:val="00D63D79"/>
    <w:rsid w:val="00D743E9"/>
    <w:rsid w:val="00D74706"/>
    <w:rsid w:val="00D74799"/>
    <w:rsid w:val="00D7619A"/>
    <w:rsid w:val="00D762B2"/>
    <w:rsid w:val="00D80D79"/>
    <w:rsid w:val="00D81942"/>
    <w:rsid w:val="00D83505"/>
    <w:rsid w:val="00D84F5F"/>
    <w:rsid w:val="00D858BE"/>
    <w:rsid w:val="00D87512"/>
    <w:rsid w:val="00D90E2C"/>
    <w:rsid w:val="00D90E8F"/>
    <w:rsid w:val="00D92AB0"/>
    <w:rsid w:val="00D95919"/>
    <w:rsid w:val="00D95C7A"/>
    <w:rsid w:val="00D95E7E"/>
    <w:rsid w:val="00D96761"/>
    <w:rsid w:val="00D96E46"/>
    <w:rsid w:val="00D97026"/>
    <w:rsid w:val="00DA117F"/>
    <w:rsid w:val="00DA1230"/>
    <w:rsid w:val="00DA2B69"/>
    <w:rsid w:val="00DA522F"/>
    <w:rsid w:val="00DA5369"/>
    <w:rsid w:val="00DA60E7"/>
    <w:rsid w:val="00DA6181"/>
    <w:rsid w:val="00DA652F"/>
    <w:rsid w:val="00DA6D23"/>
    <w:rsid w:val="00DA73CE"/>
    <w:rsid w:val="00DB20DB"/>
    <w:rsid w:val="00DB2178"/>
    <w:rsid w:val="00DB3254"/>
    <w:rsid w:val="00DB3B6C"/>
    <w:rsid w:val="00DB3D22"/>
    <w:rsid w:val="00DB3D79"/>
    <w:rsid w:val="00DB4000"/>
    <w:rsid w:val="00DB5C8C"/>
    <w:rsid w:val="00DB6301"/>
    <w:rsid w:val="00DB63BF"/>
    <w:rsid w:val="00DC0248"/>
    <w:rsid w:val="00DC09CB"/>
    <w:rsid w:val="00DC1BB4"/>
    <w:rsid w:val="00DC1CF2"/>
    <w:rsid w:val="00DC2772"/>
    <w:rsid w:val="00DC3C22"/>
    <w:rsid w:val="00DC565A"/>
    <w:rsid w:val="00DC6878"/>
    <w:rsid w:val="00DD024C"/>
    <w:rsid w:val="00DD1777"/>
    <w:rsid w:val="00DD39E8"/>
    <w:rsid w:val="00DD4604"/>
    <w:rsid w:val="00DD6F20"/>
    <w:rsid w:val="00DD71A7"/>
    <w:rsid w:val="00DD7F8D"/>
    <w:rsid w:val="00DE091E"/>
    <w:rsid w:val="00DE10C7"/>
    <w:rsid w:val="00DE16F7"/>
    <w:rsid w:val="00DE2C0A"/>
    <w:rsid w:val="00DE37AF"/>
    <w:rsid w:val="00DE4976"/>
    <w:rsid w:val="00DE5711"/>
    <w:rsid w:val="00DE5811"/>
    <w:rsid w:val="00DE7F71"/>
    <w:rsid w:val="00DF0515"/>
    <w:rsid w:val="00DF21CB"/>
    <w:rsid w:val="00DF7D2B"/>
    <w:rsid w:val="00E00498"/>
    <w:rsid w:val="00E00E8F"/>
    <w:rsid w:val="00E01D9D"/>
    <w:rsid w:val="00E02291"/>
    <w:rsid w:val="00E034E2"/>
    <w:rsid w:val="00E03EFA"/>
    <w:rsid w:val="00E04B39"/>
    <w:rsid w:val="00E06C2D"/>
    <w:rsid w:val="00E105FA"/>
    <w:rsid w:val="00E11E43"/>
    <w:rsid w:val="00E179F1"/>
    <w:rsid w:val="00E2133B"/>
    <w:rsid w:val="00E22EDD"/>
    <w:rsid w:val="00E2316E"/>
    <w:rsid w:val="00E23D45"/>
    <w:rsid w:val="00E25467"/>
    <w:rsid w:val="00E27F3E"/>
    <w:rsid w:val="00E300B5"/>
    <w:rsid w:val="00E31D66"/>
    <w:rsid w:val="00E31F7A"/>
    <w:rsid w:val="00E34043"/>
    <w:rsid w:val="00E34ADC"/>
    <w:rsid w:val="00E35685"/>
    <w:rsid w:val="00E40BAA"/>
    <w:rsid w:val="00E411D9"/>
    <w:rsid w:val="00E41CCD"/>
    <w:rsid w:val="00E42E54"/>
    <w:rsid w:val="00E42FAA"/>
    <w:rsid w:val="00E45B07"/>
    <w:rsid w:val="00E477A1"/>
    <w:rsid w:val="00E513EE"/>
    <w:rsid w:val="00E522E4"/>
    <w:rsid w:val="00E52A10"/>
    <w:rsid w:val="00E5393A"/>
    <w:rsid w:val="00E54AFA"/>
    <w:rsid w:val="00E54EA5"/>
    <w:rsid w:val="00E55507"/>
    <w:rsid w:val="00E557D2"/>
    <w:rsid w:val="00E55C8D"/>
    <w:rsid w:val="00E5628C"/>
    <w:rsid w:val="00E57A91"/>
    <w:rsid w:val="00E57DB8"/>
    <w:rsid w:val="00E61877"/>
    <w:rsid w:val="00E6252B"/>
    <w:rsid w:val="00E62A09"/>
    <w:rsid w:val="00E63C26"/>
    <w:rsid w:val="00E64065"/>
    <w:rsid w:val="00E71D5D"/>
    <w:rsid w:val="00E71EF9"/>
    <w:rsid w:val="00E73DAB"/>
    <w:rsid w:val="00E7467B"/>
    <w:rsid w:val="00E748C8"/>
    <w:rsid w:val="00E754F3"/>
    <w:rsid w:val="00E7640C"/>
    <w:rsid w:val="00E76A50"/>
    <w:rsid w:val="00E81814"/>
    <w:rsid w:val="00E824F0"/>
    <w:rsid w:val="00E82844"/>
    <w:rsid w:val="00E8442E"/>
    <w:rsid w:val="00E852B0"/>
    <w:rsid w:val="00E87000"/>
    <w:rsid w:val="00E8770E"/>
    <w:rsid w:val="00E87961"/>
    <w:rsid w:val="00E92EE6"/>
    <w:rsid w:val="00E9357D"/>
    <w:rsid w:val="00E95C5C"/>
    <w:rsid w:val="00E972C8"/>
    <w:rsid w:val="00EA0270"/>
    <w:rsid w:val="00EA14B5"/>
    <w:rsid w:val="00EA593E"/>
    <w:rsid w:val="00EA60C6"/>
    <w:rsid w:val="00EA6BC0"/>
    <w:rsid w:val="00EB0F48"/>
    <w:rsid w:val="00EB13D9"/>
    <w:rsid w:val="00EB2898"/>
    <w:rsid w:val="00EB3DED"/>
    <w:rsid w:val="00EB4024"/>
    <w:rsid w:val="00EB4AEC"/>
    <w:rsid w:val="00EB6C4C"/>
    <w:rsid w:val="00EC0517"/>
    <w:rsid w:val="00EC0DA7"/>
    <w:rsid w:val="00EC27ED"/>
    <w:rsid w:val="00EC695F"/>
    <w:rsid w:val="00ED2905"/>
    <w:rsid w:val="00ED603C"/>
    <w:rsid w:val="00EE0280"/>
    <w:rsid w:val="00EE069D"/>
    <w:rsid w:val="00EE078F"/>
    <w:rsid w:val="00EE0875"/>
    <w:rsid w:val="00EE21F1"/>
    <w:rsid w:val="00EE37DF"/>
    <w:rsid w:val="00EE38BF"/>
    <w:rsid w:val="00EE54AD"/>
    <w:rsid w:val="00EF0F66"/>
    <w:rsid w:val="00EF1D79"/>
    <w:rsid w:val="00EF1E67"/>
    <w:rsid w:val="00EF211C"/>
    <w:rsid w:val="00EF224D"/>
    <w:rsid w:val="00EF42ED"/>
    <w:rsid w:val="00EF4CEB"/>
    <w:rsid w:val="00EF5B7D"/>
    <w:rsid w:val="00EF6CB5"/>
    <w:rsid w:val="00F016DE"/>
    <w:rsid w:val="00F01E38"/>
    <w:rsid w:val="00F03647"/>
    <w:rsid w:val="00F04C43"/>
    <w:rsid w:val="00F0520D"/>
    <w:rsid w:val="00F057D7"/>
    <w:rsid w:val="00F07BB7"/>
    <w:rsid w:val="00F07FCB"/>
    <w:rsid w:val="00F11543"/>
    <w:rsid w:val="00F1303D"/>
    <w:rsid w:val="00F1314A"/>
    <w:rsid w:val="00F133D0"/>
    <w:rsid w:val="00F13BFF"/>
    <w:rsid w:val="00F2043D"/>
    <w:rsid w:val="00F20D1C"/>
    <w:rsid w:val="00F21A33"/>
    <w:rsid w:val="00F251A6"/>
    <w:rsid w:val="00F25686"/>
    <w:rsid w:val="00F26BDC"/>
    <w:rsid w:val="00F27663"/>
    <w:rsid w:val="00F277F2"/>
    <w:rsid w:val="00F30386"/>
    <w:rsid w:val="00F307DA"/>
    <w:rsid w:val="00F30F2B"/>
    <w:rsid w:val="00F324FF"/>
    <w:rsid w:val="00F34533"/>
    <w:rsid w:val="00F3576C"/>
    <w:rsid w:val="00F36041"/>
    <w:rsid w:val="00F36E41"/>
    <w:rsid w:val="00F37D7C"/>
    <w:rsid w:val="00F40272"/>
    <w:rsid w:val="00F40A48"/>
    <w:rsid w:val="00F418C3"/>
    <w:rsid w:val="00F44534"/>
    <w:rsid w:val="00F45C0D"/>
    <w:rsid w:val="00F46083"/>
    <w:rsid w:val="00F4693D"/>
    <w:rsid w:val="00F46B50"/>
    <w:rsid w:val="00F47FAC"/>
    <w:rsid w:val="00F52B86"/>
    <w:rsid w:val="00F52D26"/>
    <w:rsid w:val="00F5317B"/>
    <w:rsid w:val="00F54386"/>
    <w:rsid w:val="00F551EC"/>
    <w:rsid w:val="00F551F5"/>
    <w:rsid w:val="00F5696A"/>
    <w:rsid w:val="00F574FF"/>
    <w:rsid w:val="00F600CC"/>
    <w:rsid w:val="00F60F47"/>
    <w:rsid w:val="00F61C51"/>
    <w:rsid w:val="00F623A9"/>
    <w:rsid w:val="00F63086"/>
    <w:rsid w:val="00F660D6"/>
    <w:rsid w:val="00F67E3D"/>
    <w:rsid w:val="00F67E89"/>
    <w:rsid w:val="00F67FE2"/>
    <w:rsid w:val="00F70119"/>
    <w:rsid w:val="00F74E52"/>
    <w:rsid w:val="00F76805"/>
    <w:rsid w:val="00F81F4B"/>
    <w:rsid w:val="00F825B9"/>
    <w:rsid w:val="00F845B7"/>
    <w:rsid w:val="00F84981"/>
    <w:rsid w:val="00F85516"/>
    <w:rsid w:val="00F86672"/>
    <w:rsid w:val="00F86D4B"/>
    <w:rsid w:val="00F9102E"/>
    <w:rsid w:val="00F918DC"/>
    <w:rsid w:val="00F91D75"/>
    <w:rsid w:val="00F92398"/>
    <w:rsid w:val="00F92468"/>
    <w:rsid w:val="00F93220"/>
    <w:rsid w:val="00F952A3"/>
    <w:rsid w:val="00F95F53"/>
    <w:rsid w:val="00F96788"/>
    <w:rsid w:val="00F967DB"/>
    <w:rsid w:val="00F97601"/>
    <w:rsid w:val="00FA084D"/>
    <w:rsid w:val="00FA19C0"/>
    <w:rsid w:val="00FA1AF0"/>
    <w:rsid w:val="00FA2154"/>
    <w:rsid w:val="00FA31C7"/>
    <w:rsid w:val="00FA50BC"/>
    <w:rsid w:val="00FA549B"/>
    <w:rsid w:val="00FB16C1"/>
    <w:rsid w:val="00FB3429"/>
    <w:rsid w:val="00FB443E"/>
    <w:rsid w:val="00FB6D2B"/>
    <w:rsid w:val="00FB7949"/>
    <w:rsid w:val="00FC309F"/>
    <w:rsid w:val="00FC4B04"/>
    <w:rsid w:val="00FC63F4"/>
    <w:rsid w:val="00FC7188"/>
    <w:rsid w:val="00FD0D33"/>
    <w:rsid w:val="00FD15CB"/>
    <w:rsid w:val="00FD297B"/>
    <w:rsid w:val="00FE0B1D"/>
    <w:rsid w:val="00FE0ED9"/>
    <w:rsid w:val="00FE29C1"/>
    <w:rsid w:val="00FE2BE4"/>
    <w:rsid w:val="00FE2EC2"/>
    <w:rsid w:val="00FE3D03"/>
    <w:rsid w:val="00FE52A8"/>
    <w:rsid w:val="00FE662E"/>
    <w:rsid w:val="00FE6FED"/>
    <w:rsid w:val="00FE7488"/>
    <w:rsid w:val="00FE7EFC"/>
    <w:rsid w:val="00FF1384"/>
    <w:rsid w:val="00FF432E"/>
    <w:rsid w:val="00FF7381"/>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4"/>
        <w:szCs w:val="24"/>
        <w:lang w:val="en-GB" w:eastAsia="en-GB" w:bidi="ar-SA"/>
      </w:rPr>
    </w:rPrDefault>
    <w:pPrDefault/>
  </w:docDefaults>
  <w:latentStyles w:defLockedState="0" w:defUIPriority="0" w:defSemiHidden="0" w:defUnhideWhenUsed="0" w:defQFormat="0" w:count="267">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TML Preformatted" w:uiPriority="99"/>
    <w:lsdException w:name="No List" w:uiPriority="99"/>
    <w:lsdException w:name="List Paragraph" w:uiPriority="34" w:qFormat="1"/>
  </w:latentStyles>
  <w:style w:type="paragraph" w:default="1" w:styleId="Normal">
    <w:name w:val="Normal"/>
    <w:qFormat/>
    <w:rsid w:val="00FB443E"/>
    <w:pPr>
      <w:spacing w:after="120"/>
      <w:jc w:val="both"/>
    </w:pPr>
    <w:rPr>
      <w:sz w:val="22"/>
      <w:szCs w:val="22"/>
      <w:lang w:val="en-US" w:eastAsia="en-US" w:bidi="en-US"/>
    </w:rPr>
  </w:style>
  <w:style w:type="paragraph" w:styleId="Heading1">
    <w:name w:val="heading 1"/>
    <w:basedOn w:val="Normal"/>
    <w:next w:val="Normal"/>
    <w:link w:val="Heading1Char"/>
    <w:uiPriority w:val="9"/>
    <w:qFormat/>
    <w:rsid w:val="00D637BE"/>
    <w:pPr>
      <w:keepNext/>
      <w:keepLines/>
      <w:pageBreakBefore/>
      <w:numPr>
        <w:numId w:val="1"/>
      </w:numPr>
      <w:spacing w:before="240" w:after="100"/>
      <w:outlineLvl w:val="0"/>
    </w:pPr>
    <w:rPr>
      <w:rFonts w:ascii="Candara" w:hAnsi="Candara"/>
      <w:b/>
      <w:bCs/>
      <w:color w:val="365F91"/>
      <w:sz w:val="28"/>
      <w:szCs w:val="28"/>
    </w:rPr>
  </w:style>
  <w:style w:type="paragraph" w:styleId="Heading2">
    <w:name w:val="heading 2"/>
    <w:basedOn w:val="Normal"/>
    <w:next w:val="Normal"/>
    <w:link w:val="Heading2Char"/>
    <w:uiPriority w:val="9"/>
    <w:qFormat/>
    <w:rsid w:val="00D637BE"/>
    <w:pPr>
      <w:keepNext/>
      <w:keepLines/>
      <w:numPr>
        <w:ilvl w:val="1"/>
        <w:numId w:val="1"/>
      </w:numPr>
      <w:spacing w:before="120"/>
      <w:outlineLvl w:val="1"/>
    </w:pPr>
    <w:rPr>
      <w:rFonts w:ascii="Candara" w:hAnsi="Candara"/>
      <w:b/>
      <w:bCs/>
      <w:color w:val="4F81BD"/>
      <w:sz w:val="26"/>
      <w:szCs w:val="26"/>
    </w:rPr>
  </w:style>
  <w:style w:type="paragraph" w:styleId="Heading3">
    <w:name w:val="heading 3"/>
    <w:basedOn w:val="Normal"/>
    <w:next w:val="Normal"/>
    <w:link w:val="Heading3Char"/>
    <w:uiPriority w:val="9"/>
    <w:qFormat/>
    <w:rsid w:val="00D637BE"/>
    <w:pPr>
      <w:keepNext/>
      <w:keepLines/>
      <w:numPr>
        <w:ilvl w:val="2"/>
        <w:numId w:val="1"/>
      </w:numPr>
      <w:spacing w:before="200" w:after="0"/>
      <w:outlineLvl w:val="2"/>
    </w:pPr>
    <w:rPr>
      <w:rFonts w:ascii="Candara" w:hAnsi="Candara"/>
      <w:b/>
      <w:bCs/>
      <w:color w:val="4F81BD"/>
    </w:rPr>
  </w:style>
  <w:style w:type="paragraph" w:styleId="Heading4">
    <w:name w:val="heading 4"/>
    <w:basedOn w:val="Heading3"/>
    <w:next w:val="Normal"/>
    <w:link w:val="Heading4Char"/>
    <w:uiPriority w:val="9"/>
    <w:qFormat/>
    <w:rsid w:val="00094809"/>
    <w:pPr>
      <w:numPr>
        <w:ilvl w:val="3"/>
      </w:numPr>
      <w:ind w:left="2304"/>
      <w:outlineLvl w:val="3"/>
    </w:pPr>
    <w:rPr>
      <w:sz w:val="20"/>
    </w:rPr>
  </w:style>
  <w:style w:type="paragraph" w:styleId="Heading5">
    <w:name w:val="heading 5"/>
    <w:basedOn w:val="Normal"/>
    <w:next w:val="ListParagraph"/>
    <w:link w:val="Heading5Char"/>
    <w:uiPriority w:val="9"/>
    <w:qFormat/>
    <w:rsid w:val="004A38D9"/>
    <w:pPr>
      <w:outlineLvl w:val="4"/>
    </w:pPr>
    <w:rPr>
      <w:rFonts w:cs="Calibri"/>
      <w:i/>
    </w:rPr>
  </w:style>
  <w:style w:type="paragraph" w:styleId="Heading6">
    <w:name w:val="heading 6"/>
    <w:basedOn w:val="Normal"/>
    <w:next w:val="Normal"/>
    <w:link w:val="Heading6Char"/>
    <w:uiPriority w:val="9"/>
    <w:qFormat/>
    <w:rsid w:val="00056A6A"/>
    <w:pPr>
      <w:keepNext/>
      <w:keepLines/>
      <w:numPr>
        <w:ilvl w:val="5"/>
        <w:numId w:val="1"/>
      </w:numPr>
      <w:spacing w:before="200" w:after="0"/>
      <w:outlineLvl w:val="5"/>
    </w:pPr>
    <w:rPr>
      <w:rFonts w:ascii="Cambria" w:hAnsi="Cambria"/>
      <w:i/>
      <w:iCs/>
      <w:color w:val="243F60"/>
    </w:rPr>
  </w:style>
  <w:style w:type="paragraph" w:styleId="Heading7">
    <w:name w:val="heading 7"/>
    <w:basedOn w:val="Normal"/>
    <w:next w:val="Normal"/>
    <w:link w:val="Heading7Char"/>
    <w:uiPriority w:val="9"/>
    <w:qFormat/>
    <w:rsid w:val="00056A6A"/>
    <w:pPr>
      <w:keepNext/>
      <w:keepLines/>
      <w:numPr>
        <w:ilvl w:val="6"/>
        <w:numId w:val="1"/>
      </w:numPr>
      <w:spacing w:before="200" w:after="0"/>
      <w:outlineLvl w:val="6"/>
    </w:pPr>
    <w:rPr>
      <w:rFonts w:ascii="Cambria" w:hAnsi="Cambria"/>
      <w:i/>
      <w:iCs/>
      <w:color w:val="404040"/>
    </w:rPr>
  </w:style>
  <w:style w:type="paragraph" w:styleId="Heading8">
    <w:name w:val="heading 8"/>
    <w:basedOn w:val="Normal"/>
    <w:next w:val="Normal"/>
    <w:link w:val="Heading8Char"/>
    <w:uiPriority w:val="9"/>
    <w:qFormat/>
    <w:rsid w:val="00056A6A"/>
    <w:pPr>
      <w:keepNext/>
      <w:keepLines/>
      <w:numPr>
        <w:ilvl w:val="7"/>
        <w:numId w:val="1"/>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qFormat/>
    <w:rsid w:val="00056A6A"/>
    <w:pPr>
      <w:keepNext/>
      <w:keepLines/>
      <w:numPr>
        <w:ilvl w:val="8"/>
        <w:numId w:val="1"/>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7BE"/>
    <w:rPr>
      <w:rFonts w:ascii="Candara" w:hAnsi="Candara"/>
      <w:b/>
      <w:bCs/>
      <w:color w:val="365F91"/>
      <w:sz w:val="28"/>
      <w:szCs w:val="28"/>
      <w:lang w:val="en-US" w:eastAsia="en-US" w:bidi="en-US"/>
    </w:rPr>
  </w:style>
  <w:style w:type="character" w:customStyle="1" w:styleId="Heading2Char">
    <w:name w:val="Heading 2 Char"/>
    <w:basedOn w:val="DefaultParagraphFont"/>
    <w:link w:val="Heading2"/>
    <w:uiPriority w:val="9"/>
    <w:rsid w:val="00D637BE"/>
    <w:rPr>
      <w:rFonts w:ascii="Candara" w:hAnsi="Candara"/>
      <w:b/>
      <w:bCs/>
      <w:color w:val="4F81BD"/>
      <w:sz w:val="26"/>
      <w:szCs w:val="26"/>
      <w:lang w:val="en-US" w:eastAsia="en-US" w:bidi="en-US"/>
    </w:rPr>
  </w:style>
  <w:style w:type="character" w:customStyle="1" w:styleId="Heading3Char">
    <w:name w:val="Heading 3 Char"/>
    <w:basedOn w:val="DefaultParagraphFont"/>
    <w:link w:val="Heading3"/>
    <w:uiPriority w:val="9"/>
    <w:rsid w:val="00D637BE"/>
    <w:rPr>
      <w:rFonts w:ascii="Candara" w:hAnsi="Candara"/>
      <w:b/>
      <w:bCs/>
      <w:color w:val="4F81BD"/>
      <w:sz w:val="22"/>
      <w:szCs w:val="22"/>
      <w:lang w:val="en-US" w:eastAsia="en-US" w:bidi="en-US"/>
    </w:rPr>
  </w:style>
  <w:style w:type="character" w:customStyle="1" w:styleId="Heading4Char">
    <w:name w:val="Heading 4 Char"/>
    <w:basedOn w:val="DefaultParagraphFont"/>
    <w:link w:val="Heading4"/>
    <w:uiPriority w:val="9"/>
    <w:rsid w:val="00094809"/>
    <w:rPr>
      <w:rFonts w:ascii="Candara" w:hAnsi="Candara"/>
      <w:b/>
      <w:bCs/>
      <w:color w:val="4F81BD"/>
      <w:szCs w:val="22"/>
      <w:lang w:val="en-US" w:eastAsia="en-US" w:bidi="en-US"/>
    </w:rPr>
  </w:style>
  <w:style w:type="character" w:customStyle="1" w:styleId="Heading5Char">
    <w:name w:val="Heading 5 Char"/>
    <w:basedOn w:val="DefaultParagraphFont"/>
    <w:link w:val="Heading5"/>
    <w:uiPriority w:val="9"/>
    <w:rsid w:val="004A38D9"/>
    <w:rPr>
      <w:rFonts w:cs="Calibri"/>
      <w:i/>
      <w:sz w:val="22"/>
      <w:szCs w:val="22"/>
      <w:lang w:val="en-US" w:eastAsia="en-US" w:bidi="en-US"/>
    </w:rPr>
  </w:style>
  <w:style w:type="character" w:customStyle="1" w:styleId="Heading6Char">
    <w:name w:val="Heading 6 Char"/>
    <w:basedOn w:val="DefaultParagraphFont"/>
    <w:link w:val="Heading6"/>
    <w:uiPriority w:val="9"/>
    <w:rsid w:val="00056A6A"/>
    <w:rPr>
      <w:rFonts w:ascii="Cambria" w:hAnsi="Cambria"/>
      <w:i/>
      <w:iCs/>
      <w:color w:val="243F60"/>
      <w:sz w:val="22"/>
      <w:szCs w:val="22"/>
      <w:lang w:val="en-US" w:eastAsia="en-US" w:bidi="en-US"/>
    </w:rPr>
  </w:style>
  <w:style w:type="character" w:customStyle="1" w:styleId="Heading7Char">
    <w:name w:val="Heading 7 Char"/>
    <w:basedOn w:val="DefaultParagraphFont"/>
    <w:link w:val="Heading7"/>
    <w:uiPriority w:val="9"/>
    <w:rsid w:val="00056A6A"/>
    <w:rPr>
      <w:rFonts w:ascii="Cambria" w:hAnsi="Cambria"/>
      <w:i/>
      <w:iCs/>
      <w:color w:val="404040"/>
      <w:sz w:val="22"/>
      <w:szCs w:val="22"/>
      <w:lang w:val="en-US" w:eastAsia="en-US" w:bidi="en-US"/>
    </w:rPr>
  </w:style>
  <w:style w:type="character" w:customStyle="1" w:styleId="Heading8Char">
    <w:name w:val="Heading 8 Char"/>
    <w:basedOn w:val="DefaultParagraphFont"/>
    <w:link w:val="Heading8"/>
    <w:uiPriority w:val="9"/>
    <w:rsid w:val="00056A6A"/>
    <w:rPr>
      <w:rFonts w:ascii="Cambria" w:hAnsi="Cambria"/>
      <w:color w:val="4F81BD"/>
      <w:lang w:val="en-US" w:eastAsia="en-US" w:bidi="en-US"/>
    </w:rPr>
  </w:style>
  <w:style w:type="character" w:customStyle="1" w:styleId="Heading9Char">
    <w:name w:val="Heading 9 Char"/>
    <w:basedOn w:val="DefaultParagraphFont"/>
    <w:link w:val="Heading9"/>
    <w:uiPriority w:val="9"/>
    <w:rsid w:val="00056A6A"/>
    <w:rPr>
      <w:rFonts w:ascii="Cambria" w:hAnsi="Cambria"/>
      <w:i/>
      <w:iCs/>
      <w:color w:val="404040"/>
      <w:lang w:val="en-US" w:eastAsia="en-US" w:bidi="en-US"/>
    </w:rPr>
  </w:style>
  <w:style w:type="paragraph" w:styleId="Caption">
    <w:name w:val="caption"/>
    <w:aliases w:val="Epigraph"/>
    <w:basedOn w:val="Normal"/>
    <w:next w:val="Normal"/>
    <w:uiPriority w:val="35"/>
    <w:qFormat/>
    <w:rsid w:val="00B847E5"/>
    <w:pPr>
      <w:jc w:val="center"/>
    </w:pPr>
    <w:rPr>
      <w:b/>
      <w:bCs/>
      <w:sz w:val="18"/>
      <w:szCs w:val="18"/>
    </w:rPr>
  </w:style>
  <w:style w:type="paragraph" w:styleId="Title">
    <w:name w:val="Title"/>
    <w:basedOn w:val="Normal"/>
    <w:next w:val="Normal"/>
    <w:link w:val="TitleChar"/>
    <w:uiPriority w:val="10"/>
    <w:qFormat/>
    <w:rsid w:val="008F7FF8"/>
    <w:pPr>
      <w:spacing w:after="300"/>
      <w:contextualSpacing/>
      <w:jc w:val="center"/>
    </w:pPr>
    <w:rPr>
      <w:rFonts w:ascii="Candara" w:hAnsi="Candara"/>
      <w:b/>
      <w:color w:val="296583"/>
      <w:spacing w:val="5"/>
      <w:kern w:val="28"/>
      <w:sz w:val="52"/>
      <w:szCs w:val="52"/>
    </w:rPr>
  </w:style>
  <w:style w:type="character" w:customStyle="1" w:styleId="TitleChar">
    <w:name w:val="Title Char"/>
    <w:basedOn w:val="DefaultParagraphFont"/>
    <w:link w:val="Title"/>
    <w:uiPriority w:val="10"/>
    <w:rsid w:val="008F7FF8"/>
    <w:rPr>
      <w:rFonts w:ascii="Candara" w:hAnsi="Candara"/>
      <w:b/>
      <w:color w:val="296583"/>
      <w:spacing w:val="5"/>
      <w:kern w:val="28"/>
      <w:sz w:val="52"/>
      <w:szCs w:val="52"/>
      <w:lang w:val="en-US" w:eastAsia="en-US" w:bidi="en-US"/>
    </w:rPr>
  </w:style>
  <w:style w:type="paragraph" w:styleId="Subtitle">
    <w:name w:val="Subtitle"/>
    <w:basedOn w:val="Normal"/>
    <w:next w:val="Normal"/>
    <w:link w:val="SubtitleChar"/>
    <w:uiPriority w:val="11"/>
    <w:qFormat/>
    <w:rsid w:val="00056A6A"/>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056A6A"/>
    <w:rPr>
      <w:rFonts w:ascii="Cambria" w:eastAsia="Times New Roman" w:hAnsi="Cambria" w:cs="Times New Roman"/>
      <w:i/>
      <w:iCs/>
      <w:color w:val="4F81BD"/>
      <w:spacing w:val="15"/>
      <w:sz w:val="24"/>
      <w:szCs w:val="24"/>
    </w:rPr>
  </w:style>
  <w:style w:type="character" w:styleId="Strong">
    <w:name w:val="Strong"/>
    <w:basedOn w:val="DefaultParagraphFont"/>
    <w:uiPriority w:val="22"/>
    <w:qFormat/>
    <w:rsid w:val="00056A6A"/>
    <w:rPr>
      <w:b/>
      <w:bCs/>
    </w:rPr>
  </w:style>
  <w:style w:type="character" w:styleId="Emphasis">
    <w:name w:val="Emphasis"/>
    <w:basedOn w:val="DefaultParagraphFont"/>
    <w:uiPriority w:val="20"/>
    <w:qFormat/>
    <w:rsid w:val="00056A6A"/>
    <w:rPr>
      <w:i/>
      <w:iCs/>
    </w:rPr>
  </w:style>
  <w:style w:type="paragraph" w:styleId="NoSpacing">
    <w:name w:val="No Spacing"/>
    <w:link w:val="NoSpacingChar"/>
    <w:uiPriority w:val="1"/>
    <w:qFormat/>
    <w:rsid w:val="00056A6A"/>
    <w:rPr>
      <w:sz w:val="22"/>
      <w:szCs w:val="22"/>
      <w:lang w:val="en-US" w:eastAsia="en-US" w:bidi="en-US"/>
    </w:rPr>
  </w:style>
  <w:style w:type="paragraph" w:styleId="ListParagraph">
    <w:name w:val="List Paragraph"/>
    <w:basedOn w:val="Normal"/>
    <w:link w:val="ListParagraphChar"/>
    <w:uiPriority w:val="34"/>
    <w:qFormat/>
    <w:rsid w:val="00056A6A"/>
    <w:pPr>
      <w:ind w:left="720"/>
      <w:contextualSpacing/>
    </w:pPr>
  </w:style>
  <w:style w:type="paragraph" w:styleId="Quote">
    <w:name w:val="Quote"/>
    <w:basedOn w:val="Normal"/>
    <w:next w:val="Normal"/>
    <w:link w:val="QuoteChar"/>
    <w:uiPriority w:val="29"/>
    <w:qFormat/>
    <w:rsid w:val="00056A6A"/>
    <w:rPr>
      <w:i/>
      <w:iCs/>
      <w:color w:val="000000"/>
    </w:rPr>
  </w:style>
  <w:style w:type="character" w:customStyle="1" w:styleId="QuoteChar">
    <w:name w:val="Quote Char"/>
    <w:basedOn w:val="DefaultParagraphFont"/>
    <w:link w:val="Quote"/>
    <w:uiPriority w:val="29"/>
    <w:rsid w:val="00056A6A"/>
    <w:rPr>
      <w:i/>
      <w:iCs/>
      <w:color w:val="000000"/>
    </w:rPr>
  </w:style>
  <w:style w:type="paragraph" w:styleId="IntenseQuote">
    <w:name w:val="Intense Quote"/>
    <w:basedOn w:val="Normal"/>
    <w:next w:val="Normal"/>
    <w:link w:val="IntenseQuoteChar"/>
    <w:uiPriority w:val="30"/>
    <w:qFormat/>
    <w:rsid w:val="00056A6A"/>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056A6A"/>
    <w:rPr>
      <w:b/>
      <w:bCs/>
      <w:i/>
      <w:iCs/>
      <w:color w:val="4F81BD"/>
    </w:rPr>
  </w:style>
  <w:style w:type="character" w:styleId="SubtleEmphasis">
    <w:name w:val="Subtle Emphasis"/>
    <w:basedOn w:val="DefaultParagraphFont"/>
    <w:uiPriority w:val="19"/>
    <w:qFormat/>
    <w:rsid w:val="00056A6A"/>
    <w:rPr>
      <w:i/>
      <w:iCs/>
      <w:color w:val="808080"/>
    </w:rPr>
  </w:style>
  <w:style w:type="character" w:styleId="IntenseEmphasis">
    <w:name w:val="Intense Emphasis"/>
    <w:basedOn w:val="DefaultParagraphFont"/>
    <w:uiPriority w:val="21"/>
    <w:qFormat/>
    <w:rsid w:val="00056A6A"/>
    <w:rPr>
      <w:b/>
      <w:bCs/>
      <w:i/>
      <w:iCs/>
      <w:color w:val="4F81BD"/>
    </w:rPr>
  </w:style>
  <w:style w:type="character" w:styleId="SubtleReference">
    <w:name w:val="Subtle Reference"/>
    <w:basedOn w:val="DefaultParagraphFont"/>
    <w:uiPriority w:val="31"/>
    <w:qFormat/>
    <w:rsid w:val="00056A6A"/>
    <w:rPr>
      <w:smallCaps/>
      <w:color w:val="C0504D"/>
      <w:u w:val="single"/>
    </w:rPr>
  </w:style>
  <w:style w:type="character" w:styleId="IntenseReference">
    <w:name w:val="Intense Reference"/>
    <w:basedOn w:val="DefaultParagraphFont"/>
    <w:uiPriority w:val="32"/>
    <w:qFormat/>
    <w:rsid w:val="00056A6A"/>
    <w:rPr>
      <w:b/>
      <w:bCs/>
      <w:smallCaps/>
      <w:color w:val="C0504D"/>
      <w:spacing w:val="5"/>
      <w:u w:val="single"/>
    </w:rPr>
  </w:style>
  <w:style w:type="character" w:styleId="BookTitle">
    <w:name w:val="Book Title"/>
    <w:basedOn w:val="DefaultParagraphFont"/>
    <w:uiPriority w:val="33"/>
    <w:qFormat/>
    <w:rsid w:val="00056A6A"/>
    <w:rPr>
      <w:b/>
      <w:bCs/>
      <w:smallCaps/>
      <w:spacing w:val="5"/>
    </w:rPr>
  </w:style>
  <w:style w:type="paragraph" w:styleId="TOCHeading">
    <w:name w:val="TOC Heading"/>
    <w:basedOn w:val="Heading1"/>
    <w:next w:val="Normal"/>
    <w:link w:val="TOCHeadingChar"/>
    <w:uiPriority w:val="39"/>
    <w:qFormat/>
    <w:rsid w:val="00056A6A"/>
    <w:pPr>
      <w:outlineLvl w:val="9"/>
    </w:pPr>
  </w:style>
  <w:style w:type="character" w:customStyle="1" w:styleId="NoSpacingChar">
    <w:name w:val="No Spacing Char"/>
    <w:basedOn w:val="DefaultParagraphFont"/>
    <w:link w:val="NoSpacing"/>
    <w:uiPriority w:val="1"/>
    <w:rsid w:val="00056A6A"/>
    <w:rPr>
      <w:sz w:val="22"/>
      <w:szCs w:val="22"/>
      <w:lang w:val="en-US" w:eastAsia="en-US" w:bidi="en-US"/>
    </w:rPr>
  </w:style>
  <w:style w:type="paragraph" w:customStyle="1" w:styleId="OPTIMISNormal">
    <w:name w:val="OPTIMIS Normal"/>
    <w:basedOn w:val="Normal"/>
    <w:link w:val="OPTIMISNormalChar"/>
    <w:rsid w:val="00056A6A"/>
  </w:style>
  <w:style w:type="paragraph" w:styleId="Header">
    <w:name w:val="header"/>
    <w:basedOn w:val="Normal"/>
    <w:link w:val="HeaderChar"/>
    <w:uiPriority w:val="99"/>
    <w:unhideWhenUsed/>
    <w:rsid w:val="009F10DA"/>
    <w:pPr>
      <w:tabs>
        <w:tab w:val="center" w:pos="4252"/>
        <w:tab w:val="right" w:pos="8504"/>
      </w:tabs>
    </w:pPr>
  </w:style>
  <w:style w:type="character" w:customStyle="1" w:styleId="HeaderChar">
    <w:name w:val="Header Char"/>
    <w:basedOn w:val="DefaultParagraphFont"/>
    <w:link w:val="Header"/>
    <w:uiPriority w:val="99"/>
    <w:rsid w:val="009F10DA"/>
  </w:style>
  <w:style w:type="paragraph" w:styleId="Footer">
    <w:name w:val="footer"/>
    <w:aliases w:val="Foot Page"/>
    <w:basedOn w:val="Normal"/>
    <w:link w:val="FooterChar"/>
    <w:uiPriority w:val="99"/>
    <w:unhideWhenUsed/>
    <w:rsid w:val="009F10DA"/>
    <w:pPr>
      <w:tabs>
        <w:tab w:val="center" w:pos="4252"/>
        <w:tab w:val="right" w:pos="8504"/>
      </w:tabs>
    </w:pPr>
  </w:style>
  <w:style w:type="character" w:customStyle="1" w:styleId="FooterChar">
    <w:name w:val="Footer Char"/>
    <w:aliases w:val="Foot Page Char"/>
    <w:basedOn w:val="DefaultParagraphFont"/>
    <w:link w:val="Footer"/>
    <w:uiPriority w:val="99"/>
    <w:rsid w:val="009F10DA"/>
  </w:style>
  <w:style w:type="character" w:styleId="Hyperlink">
    <w:name w:val="Hyperlink"/>
    <w:basedOn w:val="DefaultParagraphFont"/>
    <w:uiPriority w:val="99"/>
    <w:unhideWhenUsed/>
    <w:rsid w:val="00081D24"/>
    <w:rPr>
      <w:color w:val="0000FF"/>
      <w:u w:val="single"/>
    </w:rPr>
  </w:style>
  <w:style w:type="paragraph" w:customStyle="1" w:styleId="Comments">
    <w:name w:val="Comments"/>
    <w:basedOn w:val="OPTIMISNormal"/>
    <w:link w:val="CommentsChar"/>
    <w:qFormat/>
    <w:rsid w:val="0031089F"/>
    <w:pPr>
      <w:tabs>
        <w:tab w:val="left" w:pos="284"/>
      </w:tabs>
    </w:pPr>
    <w:rPr>
      <w:i/>
      <w:color w:val="4BACC6"/>
      <w:lang w:val="en-GB"/>
    </w:rPr>
  </w:style>
  <w:style w:type="paragraph" w:customStyle="1" w:styleId="Annexes">
    <w:name w:val="Annexes"/>
    <w:basedOn w:val="Heading1"/>
    <w:link w:val="AnnexesChar"/>
    <w:qFormat/>
    <w:rsid w:val="001A49D8"/>
    <w:pPr>
      <w:numPr>
        <w:numId w:val="0"/>
      </w:numPr>
    </w:pPr>
  </w:style>
  <w:style w:type="character" w:customStyle="1" w:styleId="OPTIMISNormalChar">
    <w:name w:val="OPTIMIS Normal Char"/>
    <w:basedOn w:val="DefaultParagraphFont"/>
    <w:link w:val="OPTIMISNormal"/>
    <w:rsid w:val="00081D24"/>
    <w:rPr>
      <w:sz w:val="22"/>
      <w:szCs w:val="22"/>
      <w:lang w:val="en-US" w:eastAsia="en-US" w:bidi="en-US"/>
    </w:rPr>
  </w:style>
  <w:style w:type="character" w:customStyle="1" w:styleId="CommentsChar">
    <w:name w:val="Comments Char"/>
    <w:basedOn w:val="OPTIMISNormalChar"/>
    <w:link w:val="Comments"/>
    <w:rsid w:val="00081D24"/>
    <w:rPr>
      <w:sz w:val="22"/>
      <w:szCs w:val="22"/>
      <w:lang w:val="en-US" w:eastAsia="en-US" w:bidi="en-US"/>
    </w:rPr>
  </w:style>
  <w:style w:type="paragraph" w:styleId="TOC1">
    <w:name w:val="toc 1"/>
    <w:basedOn w:val="Normal"/>
    <w:next w:val="Normal"/>
    <w:autoRedefine/>
    <w:uiPriority w:val="39"/>
    <w:unhideWhenUsed/>
    <w:rsid w:val="0031089F"/>
    <w:pPr>
      <w:spacing w:before="120"/>
    </w:pPr>
    <w:rPr>
      <w:b/>
      <w:bCs/>
      <w:caps/>
      <w:sz w:val="20"/>
      <w:szCs w:val="20"/>
    </w:rPr>
  </w:style>
  <w:style w:type="character" w:customStyle="1" w:styleId="AnnexesChar">
    <w:name w:val="Annexes Char"/>
    <w:basedOn w:val="Heading1Char"/>
    <w:link w:val="Annexes"/>
    <w:rsid w:val="001A49D8"/>
    <w:rPr>
      <w:rFonts w:ascii="Candara" w:hAnsi="Candara"/>
      <w:b/>
      <w:bCs/>
      <w:color w:val="365F91"/>
      <w:sz w:val="28"/>
      <w:szCs w:val="28"/>
      <w:lang w:val="en-US" w:eastAsia="en-US" w:bidi="en-US"/>
    </w:rPr>
  </w:style>
  <w:style w:type="paragraph" w:styleId="TOC2">
    <w:name w:val="toc 2"/>
    <w:basedOn w:val="Normal"/>
    <w:next w:val="Normal"/>
    <w:autoRedefine/>
    <w:uiPriority w:val="39"/>
    <w:unhideWhenUsed/>
    <w:rsid w:val="007F4481"/>
    <w:pPr>
      <w:tabs>
        <w:tab w:val="left" w:pos="1100"/>
        <w:tab w:val="right" w:leader="dot" w:pos="8494"/>
      </w:tabs>
      <w:spacing w:after="0"/>
      <w:ind w:left="220"/>
    </w:pPr>
    <w:rPr>
      <w:smallCaps/>
      <w:noProof/>
      <w:sz w:val="20"/>
      <w:szCs w:val="20"/>
      <w:lang w:val="en-GB"/>
    </w:rPr>
  </w:style>
  <w:style w:type="paragraph" w:styleId="TOC3">
    <w:name w:val="toc 3"/>
    <w:basedOn w:val="Normal"/>
    <w:next w:val="Normal"/>
    <w:autoRedefine/>
    <w:uiPriority w:val="39"/>
    <w:unhideWhenUsed/>
    <w:rsid w:val="0031089F"/>
    <w:pPr>
      <w:spacing w:after="0"/>
      <w:ind w:left="440"/>
    </w:pPr>
    <w:rPr>
      <w:i/>
      <w:iCs/>
      <w:sz w:val="20"/>
      <w:szCs w:val="20"/>
    </w:rPr>
  </w:style>
  <w:style w:type="paragraph" w:customStyle="1" w:styleId="Definition">
    <w:name w:val="Definition"/>
    <w:basedOn w:val="Normal"/>
    <w:next w:val="ListParagraph"/>
    <w:link w:val="DefinitionChar"/>
    <w:qFormat/>
    <w:rsid w:val="007C0030"/>
    <w:pPr>
      <w:spacing w:before="60" w:after="60"/>
    </w:pPr>
    <w:rPr>
      <w:i/>
    </w:rPr>
  </w:style>
  <w:style w:type="paragraph" w:styleId="TOC4">
    <w:name w:val="toc 4"/>
    <w:basedOn w:val="Normal"/>
    <w:next w:val="Normal"/>
    <w:autoRedefine/>
    <w:unhideWhenUsed/>
    <w:rsid w:val="0031089F"/>
    <w:pPr>
      <w:spacing w:after="0"/>
      <w:ind w:left="660"/>
    </w:pPr>
    <w:rPr>
      <w:sz w:val="18"/>
      <w:szCs w:val="18"/>
    </w:rPr>
  </w:style>
  <w:style w:type="character" w:customStyle="1" w:styleId="TOCHeadingChar">
    <w:name w:val="TOC Heading Char"/>
    <w:basedOn w:val="Heading1Char"/>
    <w:link w:val="TOCHeading"/>
    <w:uiPriority w:val="39"/>
    <w:rsid w:val="0031089F"/>
    <w:rPr>
      <w:rFonts w:ascii="Candara" w:hAnsi="Candara"/>
      <w:b/>
      <w:bCs/>
      <w:color w:val="365F91"/>
      <w:sz w:val="28"/>
      <w:szCs w:val="28"/>
      <w:lang w:val="en-US" w:eastAsia="en-US" w:bidi="en-US"/>
    </w:rPr>
  </w:style>
  <w:style w:type="character" w:customStyle="1" w:styleId="DefinitionChar">
    <w:name w:val="Definition Char"/>
    <w:basedOn w:val="TOCHeadingChar"/>
    <w:link w:val="Definition"/>
    <w:rsid w:val="007C0030"/>
    <w:rPr>
      <w:rFonts w:ascii="Candara" w:hAnsi="Candara"/>
      <w:b w:val="0"/>
      <w:bCs w:val="0"/>
      <w:i/>
      <w:color w:val="365F91"/>
      <w:sz w:val="22"/>
      <w:szCs w:val="22"/>
      <w:lang w:val="en-US" w:eastAsia="en-US" w:bidi="en-US"/>
    </w:rPr>
  </w:style>
  <w:style w:type="paragraph" w:styleId="TOC5">
    <w:name w:val="toc 5"/>
    <w:basedOn w:val="Normal"/>
    <w:next w:val="Normal"/>
    <w:autoRedefine/>
    <w:unhideWhenUsed/>
    <w:rsid w:val="0031089F"/>
    <w:pPr>
      <w:spacing w:after="0"/>
      <w:ind w:left="880"/>
    </w:pPr>
    <w:rPr>
      <w:sz w:val="18"/>
      <w:szCs w:val="18"/>
    </w:rPr>
  </w:style>
  <w:style w:type="paragraph" w:styleId="TOC6">
    <w:name w:val="toc 6"/>
    <w:basedOn w:val="Normal"/>
    <w:next w:val="Normal"/>
    <w:autoRedefine/>
    <w:unhideWhenUsed/>
    <w:rsid w:val="0031089F"/>
    <w:pPr>
      <w:spacing w:after="0"/>
      <w:ind w:left="1100"/>
    </w:pPr>
    <w:rPr>
      <w:sz w:val="18"/>
      <w:szCs w:val="18"/>
    </w:rPr>
  </w:style>
  <w:style w:type="paragraph" w:styleId="TOC7">
    <w:name w:val="toc 7"/>
    <w:basedOn w:val="Normal"/>
    <w:next w:val="Normal"/>
    <w:autoRedefine/>
    <w:unhideWhenUsed/>
    <w:rsid w:val="0031089F"/>
    <w:pPr>
      <w:spacing w:after="0"/>
      <w:ind w:left="1320"/>
    </w:pPr>
    <w:rPr>
      <w:sz w:val="18"/>
      <w:szCs w:val="18"/>
    </w:rPr>
  </w:style>
  <w:style w:type="paragraph" w:styleId="TOC8">
    <w:name w:val="toc 8"/>
    <w:basedOn w:val="Normal"/>
    <w:next w:val="Normal"/>
    <w:autoRedefine/>
    <w:unhideWhenUsed/>
    <w:rsid w:val="0031089F"/>
    <w:pPr>
      <w:spacing w:after="0"/>
      <w:ind w:left="1540"/>
    </w:pPr>
    <w:rPr>
      <w:sz w:val="18"/>
      <w:szCs w:val="18"/>
    </w:rPr>
  </w:style>
  <w:style w:type="paragraph" w:styleId="TOC9">
    <w:name w:val="toc 9"/>
    <w:basedOn w:val="Normal"/>
    <w:next w:val="Normal"/>
    <w:autoRedefine/>
    <w:unhideWhenUsed/>
    <w:rsid w:val="0031089F"/>
    <w:pPr>
      <w:spacing w:after="0"/>
      <w:ind w:left="1760"/>
    </w:pPr>
    <w:rPr>
      <w:sz w:val="18"/>
      <w:szCs w:val="18"/>
    </w:rPr>
  </w:style>
  <w:style w:type="table" w:customStyle="1" w:styleId="LightShading-Accent11">
    <w:name w:val="Light Shading - Accent 11"/>
    <w:basedOn w:val="TableNormal"/>
    <w:uiPriority w:val="60"/>
    <w:rsid w:val="0031089F"/>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eGrid">
    <w:name w:val="Table Grid"/>
    <w:basedOn w:val="TableNormal"/>
    <w:rsid w:val="0031089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Shading-Accent5">
    <w:name w:val="Light Shading Accent 5"/>
    <w:basedOn w:val="TableNormal"/>
    <w:uiPriority w:val="60"/>
    <w:rsid w:val="0031089F"/>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List-Accent5">
    <w:name w:val="Light List Accent 5"/>
    <w:basedOn w:val="TableNormal"/>
    <w:uiPriority w:val="61"/>
    <w:rsid w:val="0031089F"/>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OptimisTable">
    <w:name w:val="Optimis Table"/>
    <w:basedOn w:val="TableNormal"/>
    <w:qFormat/>
    <w:rsid w:val="00F52B86"/>
    <w:tblPr>
      <w:tblStyleRowBandSize w:val="1"/>
      <w:tblStyleColBandSize w:val="1"/>
      <w:jc w:val="center"/>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rPr>
      <w:jc w:val="center"/>
    </w:trPr>
    <w:tblStylePr w:type="firstRow">
      <w:pPr>
        <w:wordWrap/>
        <w:jc w:val="center"/>
      </w:pPr>
      <w:rPr>
        <w:rFonts w:ascii="Arial Unicode MS" w:hAnsi="Arial Unicode MS"/>
        <w:b/>
        <w:sz w:val="20"/>
      </w:rPr>
      <w:tblPr/>
      <w:tcPr>
        <w:tcBorders>
          <w:bottom w:val="single" w:sz="18" w:space="0" w:color="4BACC6"/>
        </w:tcBorders>
        <w:vAlign w:val="center"/>
      </w:tcPr>
    </w:tblStylePr>
    <w:tblStylePr w:type="firstCol">
      <w:rPr>
        <w:rFonts w:ascii="Arial Unicode MS" w:hAnsi="Arial Unicode MS"/>
        <w:b/>
        <w:sz w:val="20"/>
      </w:rPr>
    </w:tblStylePr>
    <w:tblStylePr w:type="lastCol">
      <w:pPr>
        <w:jc w:val="center"/>
      </w:pPr>
      <w:rPr>
        <w:rFonts w:ascii="Arial Unicode MS" w:hAnsi="Arial Unicode MS"/>
        <w:sz w:val="20"/>
      </w:rPr>
      <w:tblPr/>
      <w:tcPr>
        <w:tcBorders>
          <w:top w:val="single" w:sz="8" w:space="0" w:color="4BACC6"/>
          <w:left w:val="single" w:sz="8" w:space="0" w:color="4BACC6"/>
          <w:bottom w:val="single" w:sz="8" w:space="0" w:color="4BACC6"/>
          <w:right w:val="single" w:sz="8" w:space="0" w:color="4BACC6"/>
          <w:insideH w:val="single" w:sz="8" w:space="0" w:color="4BACC6"/>
          <w:insideV w:val="single" w:sz="8" w:space="0" w:color="4BACC6"/>
          <w:tl2br w:val="nil"/>
          <w:tr2bl w:val="nil"/>
        </w:tcBorders>
      </w:tcPr>
    </w:tblStylePr>
    <w:tblStylePr w:type="band1Horz">
      <w:tblPr/>
      <w:tcPr>
        <w:tcBorders>
          <w:top w:val="single" w:sz="8" w:space="0" w:color="4BACC6"/>
          <w:left w:val="single" w:sz="8" w:space="0" w:color="4BACC6"/>
          <w:bottom w:val="single" w:sz="8" w:space="0" w:color="4BACC6"/>
          <w:right w:val="single" w:sz="8" w:space="0" w:color="4BACC6"/>
          <w:insideH w:val="single" w:sz="8" w:space="0" w:color="4BACC6"/>
          <w:insideV w:val="single" w:sz="8" w:space="0" w:color="4BACC6"/>
          <w:tl2br w:val="nil"/>
          <w:tr2bl w:val="nil"/>
        </w:tcBorders>
        <w:shd w:val="clear" w:color="auto" w:fill="CCECFF"/>
      </w:tcPr>
    </w:tblStylePr>
  </w:style>
  <w:style w:type="character" w:styleId="FootnoteReference">
    <w:name w:val="footnote reference"/>
    <w:basedOn w:val="DefaultParagraphFont"/>
    <w:semiHidden/>
    <w:rsid w:val="00AF681E"/>
    <w:rPr>
      <w:vertAlign w:val="superscript"/>
    </w:rPr>
  </w:style>
  <w:style w:type="paragraph" w:styleId="FootnoteText">
    <w:name w:val="footnote text"/>
    <w:basedOn w:val="Normal"/>
    <w:link w:val="FootnoteTextChar"/>
    <w:semiHidden/>
    <w:rsid w:val="00AF681E"/>
    <w:pPr>
      <w:widowControl w:val="0"/>
      <w:spacing w:before="120"/>
    </w:pPr>
    <w:rPr>
      <w:rFonts w:ascii="Arial" w:hAnsi="Arial" w:cs="Arial"/>
      <w:szCs w:val="20"/>
      <w:lang w:val="en-GB" w:eastAsia="it-IT" w:bidi="ar-SA"/>
    </w:rPr>
  </w:style>
  <w:style w:type="character" w:customStyle="1" w:styleId="FootnoteTextChar">
    <w:name w:val="Footnote Text Char"/>
    <w:basedOn w:val="DefaultParagraphFont"/>
    <w:link w:val="FootnoteText"/>
    <w:semiHidden/>
    <w:rsid w:val="00AF681E"/>
    <w:rPr>
      <w:rFonts w:ascii="Arial" w:hAnsi="Arial" w:cs="Arial"/>
      <w:sz w:val="22"/>
      <w:lang w:eastAsia="it-IT"/>
    </w:rPr>
  </w:style>
  <w:style w:type="table" w:styleId="MediumShading1-Accent5">
    <w:name w:val="Medium Shading 1 Accent 5"/>
    <w:basedOn w:val="TableNormal"/>
    <w:uiPriority w:val="63"/>
    <w:rsid w:val="00AF681E"/>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LightGrid-Accent5">
    <w:name w:val="Light Grid Accent 5"/>
    <w:basedOn w:val="TableNormal"/>
    <w:uiPriority w:val="62"/>
    <w:rsid w:val="00AF681E"/>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customStyle="1" w:styleId="Annexes2">
    <w:name w:val="Annexes2"/>
    <w:basedOn w:val="OPTIMISNormal"/>
    <w:next w:val="OPTIMISNormal"/>
    <w:link w:val="Annexes2Char"/>
    <w:qFormat/>
    <w:rsid w:val="00D637BE"/>
    <w:pPr>
      <w:numPr>
        <w:ilvl w:val="1"/>
        <w:numId w:val="2"/>
      </w:numPr>
      <w:tabs>
        <w:tab w:val="left" w:pos="284"/>
      </w:tabs>
    </w:pPr>
    <w:rPr>
      <w:rFonts w:ascii="Candara" w:hAnsi="Candara"/>
      <w:b/>
      <w:color w:val="4F81BD"/>
      <w:sz w:val="26"/>
    </w:rPr>
  </w:style>
  <w:style w:type="paragraph" w:customStyle="1" w:styleId="Annexes3">
    <w:name w:val="Annexes3"/>
    <w:basedOn w:val="OPTIMISNormal"/>
    <w:next w:val="OPTIMISNormal"/>
    <w:link w:val="Annexes3Char"/>
    <w:qFormat/>
    <w:rsid w:val="00D637BE"/>
    <w:pPr>
      <w:numPr>
        <w:ilvl w:val="2"/>
        <w:numId w:val="2"/>
      </w:numPr>
    </w:pPr>
    <w:rPr>
      <w:rFonts w:ascii="Candara" w:hAnsi="Candara"/>
      <w:b/>
      <w:color w:val="4F81BD"/>
    </w:rPr>
  </w:style>
  <w:style w:type="character" w:customStyle="1" w:styleId="Annexes2Char">
    <w:name w:val="Annexes2 Char"/>
    <w:basedOn w:val="Heading2Char"/>
    <w:link w:val="Annexes2"/>
    <w:rsid w:val="00D637BE"/>
    <w:rPr>
      <w:rFonts w:ascii="Candara" w:hAnsi="Candara"/>
      <w:b/>
      <w:bCs w:val="0"/>
      <w:color w:val="4F81BD"/>
      <w:sz w:val="26"/>
      <w:szCs w:val="22"/>
      <w:lang w:val="en-US" w:eastAsia="en-US" w:bidi="en-US"/>
    </w:rPr>
  </w:style>
  <w:style w:type="paragraph" w:styleId="TableofFigures">
    <w:name w:val="table of figures"/>
    <w:basedOn w:val="Normal"/>
    <w:next w:val="Normal"/>
    <w:link w:val="TableofFiguresChar"/>
    <w:uiPriority w:val="99"/>
    <w:unhideWhenUsed/>
    <w:rsid w:val="00756B9E"/>
  </w:style>
  <w:style w:type="character" w:customStyle="1" w:styleId="Annexes3Char">
    <w:name w:val="Annexes3 Char"/>
    <w:basedOn w:val="Heading3Char"/>
    <w:link w:val="Annexes3"/>
    <w:rsid w:val="00D637BE"/>
    <w:rPr>
      <w:rFonts w:ascii="Candara" w:hAnsi="Candara"/>
      <w:b/>
      <w:bCs w:val="0"/>
      <w:color w:val="4F81BD"/>
      <w:sz w:val="22"/>
      <w:szCs w:val="22"/>
      <w:lang w:val="en-US" w:eastAsia="en-US" w:bidi="en-US"/>
    </w:rPr>
  </w:style>
  <w:style w:type="paragraph" w:customStyle="1" w:styleId="StandardinTabelle">
    <w:name w:val="Standard in Tabelle"/>
    <w:basedOn w:val="Normal"/>
    <w:rsid w:val="00FB443E"/>
    <w:pPr>
      <w:spacing w:after="0"/>
    </w:pPr>
    <w:rPr>
      <w:rFonts w:ascii="Arial Narrow" w:hAnsi="Arial Narrow"/>
      <w:sz w:val="18"/>
      <w:szCs w:val="24"/>
      <w:lang w:val="en-GB" w:eastAsia="it-IT" w:bidi="ar-SA"/>
    </w:rPr>
  </w:style>
  <w:style w:type="paragraph" w:customStyle="1" w:styleId="berschrift4ohneNummer">
    <w:name w:val="Überschrift 4 ohne Nummer"/>
    <w:basedOn w:val="Heading4"/>
    <w:next w:val="Normal"/>
    <w:rsid w:val="00FB443E"/>
    <w:pPr>
      <w:keepLines w:val="0"/>
      <w:tabs>
        <w:tab w:val="num" w:pos="360"/>
      </w:tabs>
      <w:spacing w:before="120" w:after="40"/>
      <w:ind w:left="0" w:firstLine="0"/>
      <w:jc w:val="left"/>
      <w:outlineLvl w:val="9"/>
    </w:pPr>
    <w:rPr>
      <w:rFonts w:ascii="Arial" w:hAnsi="Arial"/>
      <w:bCs w:val="0"/>
      <w:i/>
      <w:iCs/>
      <w:color w:val="auto"/>
      <w:szCs w:val="20"/>
      <w:lang w:val="en-GB" w:eastAsia="es-ES" w:bidi="ar-SA"/>
    </w:rPr>
  </w:style>
  <w:style w:type="paragraph" w:customStyle="1" w:styleId="Sinespaciado1">
    <w:name w:val="Sin espaciado1"/>
    <w:rsid w:val="004B0FB0"/>
    <w:rPr>
      <w:sz w:val="22"/>
      <w:szCs w:val="22"/>
      <w:lang w:val="es-ES" w:eastAsia="en-US"/>
    </w:rPr>
  </w:style>
  <w:style w:type="paragraph" w:styleId="BodyTextIndent">
    <w:name w:val="Body Text Indent"/>
    <w:basedOn w:val="Normal"/>
    <w:link w:val="BodyTextIndentChar"/>
    <w:rsid w:val="00E2316E"/>
    <w:pPr>
      <w:ind w:left="283"/>
    </w:pPr>
    <w:rPr>
      <w:lang w:val="en-GB" w:bidi="ar-SA"/>
    </w:rPr>
  </w:style>
  <w:style w:type="character" w:customStyle="1" w:styleId="BodyTextIndentChar">
    <w:name w:val="Body Text Indent Char"/>
    <w:basedOn w:val="DefaultParagraphFont"/>
    <w:link w:val="BodyTextIndent"/>
    <w:semiHidden/>
    <w:locked/>
    <w:rsid w:val="00E2316E"/>
    <w:rPr>
      <w:rFonts w:ascii="Calibri" w:hAnsi="Calibri"/>
      <w:sz w:val="22"/>
      <w:szCs w:val="22"/>
      <w:lang w:val="en-GB" w:eastAsia="en-US" w:bidi="ar-SA"/>
    </w:rPr>
  </w:style>
  <w:style w:type="character" w:styleId="CommentReference">
    <w:name w:val="annotation reference"/>
    <w:basedOn w:val="DefaultParagraphFont"/>
    <w:uiPriority w:val="99"/>
    <w:rsid w:val="00AB0255"/>
    <w:rPr>
      <w:sz w:val="16"/>
      <w:szCs w:val="16"/>
    </w:rPr>
  </w:style>
  <w:style w:type="paragraph" w:styleId="CommentText">
    <w:name w:val="annotation text"/>
    <w:basedOn w:val="Normal"/>
    <w:link w:val="CommentTextChar1"/>
    <w:uiPriority w:val="99"/>
    <w:rsid w:val="00AB0255"/>
    <w:rPr>
      <w:sz w:val="20"/>
      <w:szCs w:val="20"/>
    </w:rPr>
  </w:style>
  <w:style w:type="paragraph" w:styleId="CommentSubject">
    <w:name w:val="annotation subject"/>
    <w:basedOn w:val="CommentText"/>
    <w:next w:val="CommentText"/>
    <w:link w:val="CommentSubjectChar"/>
    <w:uiPriority w:val="99"/>
    <w:rsid w:val="00AB0255"/>
    <w:rPr>
      <w:b/>
      <w:bCs/>
    </w:rPr>
  </w:style>
  <w:style w:type="paragraph" w:styleId="BalloonText">
    <w:name w:val="Balloon Text"/>
    <w:basedOn w:val="Normal"/>
    <w:link w:val="BalloonTextChar"/>
    <w:uiPriority w:val="99"/>
    <w:semiHidden/>
    <w:rsid w:val="00AB0255"/>
    <w:rPr>
      <w:rFonts w:ascii="Tahoma" w:hAnsi="Tahoma" w:cs="Tahoma"/>
      <w:sz w:val="16"/>
      <w:szCs w:val="16"/>
    </w:rPr>
  </w:style>
  <w:style w:type="character" w:customStyle="1" w:styleId="CommentTextChar1">
    <w:name w:val="Comment Text Char1"/>
    <w:basedOn w:val="DefaultParagraphFont"/>
    <w:link w:val="CommentText"/>
    <w:uiPriority w:val="99"/>
    <w:rsid w:val="00604FC5"/>
    <w:rPr>
      <w:lang w:val="en-US" w:eastAsia="en-US" w:bidi="en-US"/>
    </w:rPr>
  </w:style>
  <w:style w:type="paragraph" w:customStyle="1" w:styleId="Prrafodelista1">
    <w:name w:val="Párrafo de lista1"/>
    <w:basedOn w:val="Normal"/>
    <w:uiPriority w:val="99"/>
    <w:rsid w:val="00DF21CB"/>
    <w:pPr>
      <w:spacing w:after="0"/>
      <w:ind w:left="708"/>
      <w:jc w:val="left"/>
    </w:pPr>
    <w:rPr>
      <w:rFonts w:ascii="Times New Roman" w:hAnsi="Times New Roman"/>
      <w:sz w:val="24"/>
      <w:szCs w:val="24"/>
      <w:lang w:val="en-GB" w:eastAsia="en-GB" w:bidi="ar-SA"/>
    </w:rPr>
  </w:style>
  <w:style w:type="character" w:customStyle="1" w:styleId="CommentTextChar">
    <w:name w:val="Comment Text Char"/>
    <w:basedOn w:val="DefaultParagraphFont"/>
    <w:locked/>
    <w:rsid w:val="00E22EDD"/>
    <w:rPr>
      <w:rFonts w:cs="Times New Roman"/>
      <w:lang w:val="en-US" w:eastAsia="en-US"/>
    </w:rPr>
  </w:style>
  <w:style w:type="paragraph" w:customStyle="1" w:styleId="AssessGridNormalCar">
    <w:name w:val="AssessGridNormal Car"/>
    <w:link w:val="AssessGridNormalCarCar"/>
    <w:rsid w:val="007D4591"/>
    <w:pPr>
      <w:spacing w:before="120" w:after="120"/>
      <w:jc w:val="both"/>
    </w:pPr>
    <w:rPr>
      <w:rFonts w:ascii="Garamond" w:hAnsi="Garamond"/>
      <w:lang w:eastAsia="es-ES"/>
    </w:rPr>
  </w:style>
  <w:style w:type="character" w:customStyle="1" w:styleId="AssessGridNormalCarCar">
    <w:name w:val="AssessGridNormal Car Car"/>
    <w:basedOn w:val="DefaultParagraphFont"/>
    <w:link w:val="AssessGridNormalCar"/>
    <w:rsid w:val="007D4591"/>
    <w:rPr>
      <w:rFonts w:ascii="Garamond" w:hAnsi="Garamond"/>
      <w:sz w:val="24"/>
      <w:lang w:val="en-GB" w:eastAsia="es-ES" w:bidi="ar-SA"/>
    </w:rPr>
  </w:style>
  <w:style w:type="paragraph" w:styleId="NormalWeb">
    <w:name w:val="Normal (Web)"/>
    <w:basedOn w:val="Normal"/>
    <w:uiPriority w:val="99"/>
    <w:rsid w:val="009C241C"/>
    <w:pPr>
      <w:spacing w:before="100" w:beforeAutospacing="1" w:after="100" w:afterAutospacing="1"/>
      <w:jc w:val="left"/>
    </w:pPr>
    <w:rPr>
      <w:rFonts w:ascii="Times New Roman" w:eastAsia="MS Mincho" w:hAnsi="Times New Roman"/>
      <w:sz w:val="24"/>
      <w:szCs w:val="24"/>
      <w:lang w:val="en-GB" w:eastAsia="ja-JP" w:bidi="ar-SA"/>
    </w:rPr>
  </w:style>
  <w:style w:type="paragraph" w:styleId="ListBullet2">
    <w:name w:val="List Bullet 2"/>
    <w:basedOn w:val="Normal"/>
    <w:rsid w:val="000633DF"/>
    <w:pPr>
      <w:tabs>
        <w:tab w:val="num" w:pos="1360"/>
      </w:tabs>
      <w:spacing w:after="0"/>
      <w:ind w:left="1360" w:hanging="283"/>
    </w:pPr>
    <w:rPr>
      <w:lang w:val="en-GB" w:bidi="ar-SA"/>
    </w:rPr>
  </w:style>
  <w:style w:type="character" w:customStyle="1" w:styleId="texttype">
    <w:name w:val="texttype"/>
    <w:basedOn w:val="DefaultParagraphFont"/>
    <w:rsid w:val="000633DF"/>
    <w:rPr>
      <w:rFonts w:cs="Times New Roman"/>
    </w:rPr>
  </w:style>
  <w:style w:type="paragraph" w:customStyle="1" w:styleId="AssessGridHeading5">
    <w:name w:val="AssessGridHeading5"/>
    <w:basedOn w:val="AssessGridNormalCar"/>
    <w:next w:val="AssessGridNormalCar"/>
    <w:rsid w:val="007412A4"/>
    <w:pPr>
      <w:keepNext/>
      <w:numPr>
        <w:ilvl w:val="4"/>
        <w:numId w:val="3"/>
      </w:numPr>
      <w:tabs>
        <w:tab w:val="clear" w:pos="2520"/>
        <w:tab w:val="num" w:pos="360"/>
        <w:tab w:val="left" w:pos="567"/>
      </w:tabs>
      <w:spacing w:before="240" w:after="240"/>
      <w:ind w:left="0" w:firstLine="0"/>
      <w:jc w:val="left"/>
      <w:outlineLvl w:val="4"/>
    </w:pPr>
    <w:rPr>
      <w:rFonts w:ascii="Verdana" w:hAnsi="Verdana"/>
      <w:i/>
    </w:rPr>
  </w:style>
  <w:style w:type="paragraph" w:customStyle="1" w:styleId="AssessGridHeading4">
    <w:name w:val="AssessGridHeading4"/>
    <w:basedOn w:val="AssessGridNormalCar"/>
    <w:next w:val="AssessGridNormalCar"/>
    <w:rsid w:val="007412A4"/>
    <w:pPr>
      <w:keepNext/>
      <w:numPr>
        <w:ilvl w:val="3"/>
        <w:numId w:val="3"/>
      </w:numPr>
      <w:tabs>
        <w:tab w:val="clear" w:pos="2160"/>
        <w:tab w:val="num" w:pos="360"/>
        <w:tab w:val="left" w:pos="567"/>
      </w:tabs>
      <w:spacing w:before="240" w:after="240"/>
      <w:ind w:left="0" w:firstLine="0"/>
      <w:jc w:val="left"/>
      <w:outlineLvl w:val="3"/>
    </w:pPr>
    <w:rPr>
      <w:rFonts w:ascii="Verdana" w:hAnsi="Verdana"/>
      <w:b/>
      <w:i/>
      <w:sz w:val="26"/>
    </w:rPr>
  </w:style>
  <w:style w:type="paragraph" w:customStyle="1" w:styleId="AssessGridHeading3">
    <w:name w:val="AssessGridHeading3"/>
    <w:basedOn w:val="AssessGridNormalCar"/>
    <w:next w:val="AssessGridNormalCar"/>
    <w:rsid w:val="007412A4"/>
    <w:pPr>
      <w:keepNext/>
      <w:numPr>
        <w:ilvl w:val="2"/>
        <w:numId w:val="3"/>
      </w:numPr>
      <w:tabs>
        <w:tab w:val="clear" w:pos="1800"/>
        <w:tab w:val="num" w:pos="360"/>
        <w:tab w:val="left" w:pos="1134"/>
      </w:tabs>
      <w:spacing w:before="240" w:after="240"/>
      <w:ind w:left="0" w:firstLine="0"/>
      <w:jc w:val="left"/>
      <w:outlineLvl w:val="2"/>
    </w:pPr>
    <w:rPr>
      <w:rFonts w:ascii="Verdana" w:hAnsi="Verdana"/>
      <w:b/>
      <w:sz w:val="28"/>
    </w:rPr>
  </w:style>
  <w:style w:type="paragraph" w:customStyle="1" w:styleId="AssessGridHeading2">
    <w:name w:val="AssessGridHeading2"/>
    <w:basedOn w:val="AssessGridNormalCar"/>
    <w:next w:val="AssessGridNormalCar"/>
    <w:rsid w:val="007412A4"/>
    <w:pPr>
      <w:keepNext/>
      <w:numPr>
        <w:ilvl w:val="1"/>
        <w:numId w:val="3"/>
      </w:numPr>
      <w:tabs>
        <w:tab w:val="clear" w:pos="1778"/>
        <w:tab w:val="num" w:pos="360"/>
        <w:tab w:val="left" w:pos="1134"/>
      </w:tabs>
      <w:spacing w:before="240" w:after="240"/>
      <w:ind w:left="1418" w:firstLine="0"/>
      <w:jc w:val="left"/>
      <w:outlineLvl w:val="1"/>
    </w:pPr>
    <w:rPr>
      <w:rFonts w:ascii="Verdana" w:hAnsi="Verdana"/>
      <w:b/>
      <w:sz w:val="32"/>
    </w:rPr>
  </w:style>
  <w:style w:type="paragraph" w:customStyle="1" w:styleId="AssessGridHeading1">
    <w:name w:val="AssessGridHeading1"/>
    <w:basedOn w:val="AssessGridNormalCar"/>
    <w:next w:val="AssessGridNormalCar"/>
    <w:link w:val="AssessGridHeading1Car"/>
    <w:rsid w:val="007412A4"/>
    <w:pPr>
      <w:keepNext/>
      <w:pageBreakBefore/>
      <w:numPr>
        <w:numId w:val="3"/>
      </w:numPr>
      <w:tabs>
        <w:tab w:val="clear" w:pos="1418"/>
        <w:tab w:val="num" w:pos="360"/>
      </w:tabs>
      <w:spacing w:before="240" w:after="240"/>
      <w:ind w:left="0" w:firstLine="0"/>
      <w:jc w:val="left"/>
      <w:outlineLvl w:val="0"/>
    </w:pPr>
    <w:rPr>
      <w:rFonts w:ascii="Verdana" w:hAnsi="Verdana"/>
      <w:b/>
      <w:sz w:val="40"/>
    </w:rPr>
  </w:style>
  <w:style w:type="paragraph" w:customStyle="1" w:styleId="RequirementTable">
    <w:name w:val="RequirementTable"/>
    <w:basedOn w:val="Normal"/>
    <w:rsid w:val="00B72CA6"/>
    <w:pPr>
      <w:widowControl w:val="0"/>
      <w:spacing w:before="120"/>
      <w:jc w:val="left"/>
    </w:pPr>
    <w:rPr>
      <w:rFonts w:ascii="Garamond" w:hAnsi="Garamond"/>
      <w:sz w:val="20"/>
      <w:szCs w:val="20"/>
      <w:lang w:val="en-GB" w:eastAsia="de-DE" w:bidi="ar-SA"/>
    </w:rPr>
  </w:style>
  <w:style w:type="paragraph" w:customStyle="1" w:styleId="AssessGridBulletList3">
    <w:name w:val="AssessGridBulletList3"/>
    <w:basedOn w:val="Normal"/>
    <w:rsid w:val="00803AB8"/>
    <w:pPr>
      <w:numPr>
        <w:numId w:val="4"/>
      </w:numPr>
      <w:spacing w:before="120"/>
    </w:pPr>
    <w:rPr>
      <w:rFonts w:ascii="Garamond" w:hAnsi="Garamond"/>
      <w:sz w:val="24"/>
      <w:szCs w:val="20"/>
      <w:lang w:val="en-GB" w:eastAsia="es-ES" w:bidi="ar-SA"/>
    </w:rPr>
  </w:style>
  <w:style w:type="numbering" w:customStyle="1" w:styleId="PUCES">
    <w:name w:val="PUCES"/>
    <w:basedOn w:val="NoList"/>
    <w:rsid w:val="00803AB8"/>
    <w:pPr>
      <w:numPr>
        <w:numId w:val="5"/>
      </w:numPr>
    </w:pPr>
  </w:style>
  <w:style w:type="character" w:customStyle="1" w:styleId="AssessGridHeading1Car">
    <w:name w:val="AssessGridHeading1 Car"/>
    <w:basedOn w:val="AssessGridNormalCarCar"/>
    <w:link w:val="AssessGridHeading1"/>
    <w:rsid w:val="00AD4A88"/>
    <w:rPr>
      <w:rFonts w:ascii="Verdana" w:hAnsi="Verdana"/>
      <w:b/>
      <w:sz w:val="40"/>
      <w:lang w:val="en-GB" w:eastAsia="es-ES" w:bidi="ar-SA"/>
    </w:rPr>
  </w:style>
  <w:style w:type="paragraph" w:styleId="PlainText">
    <w:name w:val="Plain Text"/>
    <w:basedOn w:val="Normal"/>
    <w:link w:val="PlainTextChar"/>
    <w:rsid w:val="002940BB"/>
    <w:pPr>
      <w:spacing w:after="0"/>
      <w:jc w:val="left"/>
    </w:pPr>
    <w:rPr>
      <w:rFonts w:ascii="Consolas" w:hAnsi="Consolas"/>
      <w:sz w:val="21"/>
      <w:szCs w:val="21"/>
      <w:lang w:val="en-GB" w:bidi="ar-SA"/>
    </w:rPr>
  </w:style>
  <w:style w:type="character" w:customStyle="1" w:styleId="PlainTextChar">
    <w:name w:val="Plain Text Char"/>
    <w:basedOn w:val="DefaultParagraphFont"/>
    <w:link w:val="PlainText"/>
    <w:locked/>
    <w:rsid w:val="002940BB"/>
    <w:rPr>
      <w:rFonts w:ascii="Consolas" w:hAnsi="Consolas"/>
      <w:sz w:val="21"/>
      <w:szCs w:val="21"/>
      <w:lang w:val="en-GB" w:eastAsia="en-US" w:bidi="ar-SA"/>
    </w:rPr>
  </w:style>
  <w:style w:type="character" w:styleId="FollowedHyperlink">
    <w:name w:val="FollowedHyperlink"/>
    <w:basedOn w:val="DefaultParagraphFont"/>
    <w:rsid w:val="00813425"/>
    <w:rPr>
      <w:color w:val="800080"/>
      <w:u w:val="single"/>
    </w:rPr>
  </w:style>
  <w:style w:type="paragraph" w:customStyle="1" w:styleId="xl22">
    <w:name w:val="xl22"/>
    <w:basedOn w:val="Normal"/>
    <w:rsid w:val="00813425"/>
    <w:pPr>
      <w:pBdr>
        <w:top w:val="single" w:sz="8" w:space="0" w:color="33CCCC"/>
        <w:left w:val="single" w:sz="8" w:space="0" w:color="33CCCC"/>
        <w:bottom w:val="single" w:sz="12" w:space="0" w:color="33CCCC"/>
        <w:right w:val="single" w:sz="8" w:space="0" w:color="33CCCC"/>
      </w:pBdr>
      <w:spacing w:before="100" w:beforeAutospacing="1" w:after="100" w:afterAutospacing="1"/>
    </w:pPr>
    <w:rPr>
      <w:b/>
      <w:bCs/>
      <w:lang w:val="en-GB" w:eastAsia="en-GB" w:bidi="ar-SA"/>
    </w:rPr>
  </w:style>
  <w:style w:type="paragraph" w:customStyle="1" w:styleId="xl23">
    <w:name w:val="xl23"/>
    <w:basedOn w:val="Normal"/>
    <w:rsid w:val="00813425"/>
    <w:pPr>
      <w:pBdr>
        <w:top w:val="single" w:sz="8" w:space="0" w:color="33CCCC"/>
        <w:bottom w:val="single" w:sz="12" w:space="0" w:color="33CCCC"/>
        <w:right w:val="single" w:sz="8" w:space="0" w:color="33CCCC"/>
      </w:pBdr>
      <w:spacing w:before="100" w:beforeAutospacing="1" w:after="100" w:afterAutospacing="1"/>
    </w:pPr>
    <w:rPr>
      <w:b/>
      <w:bCs/>
      <w:lang w:val="en-GB" w:eastAsia="en-GB" w:bidi="ar-SA"/>
    </w:rPr>
  </w:style>
  <w:style w:type="paragraph" w:customStyle="1" w:styleId="xl24">
    <w:name w:val="xl24"/>
    <w:basedOn w:val="Normal"/>
    <w:rsid w:val="00813425"/>
    <w:pPr>
      <w:pBdr>
        <w:left w:val="single" w:sz="8" w:space="0" w:color="33CCCC"/>
        <w:bottom w:val="single" w:sz="8" w:space="0" w:color="33CCCC"/>
        <w:right w:val="single" w:sz="8" w:space="0" w:color="33CCCC"/>
      </w:pBdr>
      <w:shd w:val="clear" w:color="auto" w:fill="CCFFFF"/>
      <w:spacing w:before="100" w:beforeAutospacing="1" w:after="100" w:afterAutospacing="1"/>
      <w:textAlignment w:val="top"/>
    </w:pPr>
    <w:rPr>
      <w:b/>
      <w:bCs/>
      <w:lang w:val="en-GB" w:eastAsia="en-GB" w:bidi="ar-SA"/>
    </w:rPr>
  </w:style>
  <w:style w:type="paragraph" w:customStyle="1" w:styleId="xl25">
    <w:name w:val="xl25"/>
    <w:basedOn w:val="Normal"/>
    <w:rsid w:val="00813425"/>
    <w:pPr>
      <w:pBdr>
        <w:bottom w:val="single" w:sz="8" w:space="0" w:color="33CCCC"/>
        <w:right w:val="single" w:sz="8" w:space="0" w:color="33CCCC"/>
      </w:pBdr>
      <w:shd w:val="clear" w:color="auto" w:fill="CCFFFF"/>
      <w:spacing w:before="100" w:beforeAutospacing="1" w:after="100" w:afterAutospacing="1"/>
      <w:textAlignment w:val="top"/>
    </w:pPr>
    <w:rPr>
      <w:lang w:val="en-GB" w:eastAsia="en-GB" w:bidi="ar-SA"/>
    </w:rPr>
  </w:style>
  <w:style w:type="paragraph" w:customStyle="1" w:styleId="xl26">
    <w:name w:val="xl26"/>
    <w:basedOn w:val="Normal"/>
    <w:rsid w:val="00813425"/>
    <w:pPr>
      <w:pBdr>
        <w:left w:val="single" w:sz="8" w:space="0" w:color="33CCCC"/>
        <w:bottom w:val="single" w:sz="8" w:space="0" w:color="33CCCC"/>
        <w:right w:val="single" w:sz="8" w:space="0" w:color="33CCCC"/>
      </w:pBdr>
      <w:spacing w:before="100" w:beforeAutospacing="1" w:after="100" w:afterAutospacing="1"/>
      <w:textAlignment w:val="top"/>
    </w:pPr>
    <w:rPr>
      <w:b/>
      <w:bCs/>
      <w:lang w:val="en-GB" w:eastAsia="en-GB" w:bidi="ar-SA"/>
    </w:rPr>
  </w:style>
  <w:style w:type="paragraph" w:customStyle="1" w:styleId="xl27">
    <w:name w:val="xl27"/>
    <w:basedOn w:val="Normal"/>
    <w:rsid w:val="00813425"/>
    <w:pPr>
      <w:pBdr>
        <w:bottom w:val="single" w:sz="8" w:space="0" w:color="33CCCC"/>
        <w:right w:val="single" w:sz="8" w:space="0" w:color="33CCCC"/>
      </w:pBdr>
      <w:spacing w:before="100" w:beforeAutospacing="1" w:after="100" w:afterAutospacing="1"/>
      <w:textAlignment w:val="top"/>
    </w:pPr>
    <w:rPr>
      <w:lang w:val="en-GB" w:eastAsia="en-GB" w:bidi="ar-SA"/>
    </w:rPr>
  </w:style>
  <w:style w:type="paragraph" w:customStyle="1" w:styleId="xl28">
    <w:name w:val="xl28"/>
    <w:basedOn w:val="Normal"/>
    <w:rsid w:val="00813425"/>
    <w:pPr>
      <w:pBdr>
        <w:right w:val="single" w:sz="8" w:space="0" w:color="33CCCC"/>
      </w:pBdr>
      <w:spacing w:before="100" w:beforeAutospacing="1" w:after="100" w:afterAutospacing="1"/>
      <w:textAlignment w:val="top"/>
    </w:pPr>
    <w:rPr>
      <w:lang w:val="en-GB" w:eastAsia="en-GB" w:bidi="ar-SA"/>
    </w:rPr>
  </w:style>
  <w:style w:type="paragraph" w:customStyle="1" w:styleId="xl29">
    <w:name w:val="xl29"/>
    <w:basedOn w:val="Normal"/>
    <w:rsid w:val="00813425"/>
    <w:pPr>
      <w:pBdr>
        <w:top w:val="single" w:sz="8" w:space="0" w:color="33CCCC"/>
        <w:left w:val="single" w:sz="8" w:space="0" w:color="33CCCC"/>
        <w:right w:val="single" w:sz="8" w:space="0" w:color="33CCCC"/>
      </w:pBdr>
      <w:spacing w:before="100" w:beforeAutospacing="1" w:after="100" w:afterAutospacing="1"/>
      <w:textAlignment w:val="top"/>
    </w:pPr>
    <w:rPr>
      <w:b/>
      <w:bCs/>
      <w:lang w:val="en-GB" w:eastAsia="en-GB" w:bidi="ar-SA"/>
    </w:rPr>
  </w:style>
  <w:style w:type="paragraph" w:customStyle="1" w:styleId="xl30">
    <w:name w:val="xl30"/>
    <w:basedOn w:val="Normal"/>
    <w:rsid w:val="00813425"/>
    <w:pPr>
      <w:pBdr>
        <w:top w:val="single" w:sz="8" w:space="0" w:color="33CCCC"/>
        <w:left w:val="single" w:sz="8" w:space="0" w:color="33CCCC"/>
        <w:right w:val="single" w:sz="8" w:space="0" w:color="33CCCC"/>
      </w:pBdr>
      <w:spacing w:before="100" w:beforeAutospacing="1" w:after="100" w:afterAutospacing="1"/>
      <w:textAlignment w:val="top"/>
    </w:pPr>
    <w:rPr>
      <w:lang w:val="en-GB" w:eastAsia="en-GB" w:bidi="ar-SA"/>
    </w:rPr>
  </w:style>
  <w:style w:type="paragraph" w:customStyle="1" w:styleId="xl31">
    <w:name w:val="xl31"/>
    <w:basedOn w:val="Normal"/>
    <w:rsid w:val="00813425"/>
    <w:pPr>
      <w:pBdr>
        <w:left w:val="single" w:sz="8" w:space="0" w:color="33CCCC"/>
        <w:bottom w:val="single" w:sz="8" w:space="0" w:color="33CCCC"/>
        <w:right w:val="single" w:sz="8" w:space="0" w:color="33CCCC"/>
      </w:pBdr>
      <w:spacing w:before="100" w:beforeAutospacing="1" w:after="100" w:afterAutospacing="1"/>
      <w:textAlignment w:val="top"/>
    </w:pPr>
    <w:rPr>
      <w:lang w:val="en-GB" w:eastAsia="en-GB" w:bidi="ar-SA"/>
    </w:rPr>
  </w:style>
  <w:style w:type="paragraph" w:customStyle="1" w:styleId="xl32">
    <w:name w:val="xl32"/>
    <w:basedOn w:val="Normal"/>
    <w:rsid w:val="00813425"/>
    <w:pPr>
      <w:pBdr>
        <w:right w:val="single" w:sz="8" w:space="0" w:color="33CCCC"/>
      </w:pBdr>
      <w:shd w:val="clear" w:color="auto" w:fill="CCFFFF"/>
      <w:spacing w:before="100" w:beforeAutospacing="1" w:after="100" w:afterAutospacing="1"/>
      <w:textAlignment w:val="top"/>
    </w:pPr>
    <w:rPr>
      <w:lang w:val="en-GB" w:eastAsia="en-GB" w:bidi="ar-SA"/>
    </w:rPr>
  </w:style>
  <w:style w:type="paragraph" w:customStyle="1" w:styleId="xl33">
    <w:name w:val="xl33"/>
    <w:basedOn w:val="Normal"/>
    <w:rsid w:val="00813425"/>
    <w:pPr>
      <w:pBdr>
        <w:top w:val="single" w:sz="8" w:space="0" w:color="33CCCC"/>
        <w:left w:val="single" w:sz="8" w:space="0" w:color="33CCCC"/>
        <w:right w:val="single" w:sz="8" w:space="0" w:color="33CCCC"/>
      </w:pBdr>
      <w:shd w:val="clear" w:color="auto" w:fill="CCFFFF"/>
      <w:spacing w:before="100" w:beforeAutospacing="1" w:after="100" w:afterAutospacing="1"/>
      <w:textAlignment w:val="top"/>
    </w:pPr>
    <w:rPr>
      <w:b/>
      <w:bCs/>
      <w:lang w:val="en-GB" w:eastAsia="en-GB" w:bidi="ar-SA"/>
    </w:rPr>
  </w:style>
  <w:style w:type="paragraph" w:customStyle="1" w:styleId="xl34">
    <w:name w:val="xl34"/>
    <w:basedOn w:val="Normal"/>
    <w:rsid w:val="00813425"/>
    <w:pPr>
      <w:pBdr>
        <w:top w:val="single" w:sz="8" w:space="0" w:color="33CCCC"/>
        <w:left w:val="single" w:sz="8" w:space="0" w:color="33CCCC"/>
        <w:right w:val="single" w:sz="8" w:space="0" w:color="33CCCC"/>
      </w:pBdr>
      <w:shd w:val="clear" w:color="auto" w:fill="CCFFFF"/>
      <w:spacing w:before="100" w:beforeAutospacing="1" w:after="100" w:afterAutospacing="1"/>
      <w:textAlignment w:val="top"/>
    </w:pPr>
    <w:rPr>
      <w:lang w:val="en-GB" w:eastAsia="en-GB" w:bidi="ar-SA"/>
    </w:rPr>
  </w:style>
  <w:style w:type="paragraph" w:customStyle="1" w:styleId="xl35">
    <w:name w:val="xl35"/>
    <w:basedOn w:val="Normal"/>
    <w:rsid w:val="00813425"/>
    <w:pPr>
      <w:pBdr>
        <w:left w:val="single" w:sz="8" w:space="0" w:color="33CCCC"/>
        <w:bottom w:val="single" w:sz="8" w:space="0" w:color="33CCCC"/>
        <w:right w:val="single" w:sz="8" w:space="0" w:color="33CCCC"/>
      </w:pBdr>
      <w:shd w:val="clear" w:color="auto" w:fill="CCFFFF"/>
      <w:spacing w:before="100" w:beforeAutospacing="1" w:after="100" w:afterAutospacing="1"/>
      <w:textAlignment w:val="top"/>
    </w:pPr>
    <w:rPr>
      <w:lang w:val="en-GB" w:eastAsia="en-GB" w:bidi="ar-SA"/>
    </w:rPr>
  </w:style>
  <w:style w:type="paragraph" w:customStyle="1" w:styleId="xl36">
    <w:name w:val="xl36"/>
    <w:basedOn w:val="Normal"/>
    <w:rsid w:val="00813425"/>
    <w:pPr>
      <w:pBdr>
        <w:top w:val="single" w:sz="8" w:space="0" w:color="33CCCC"/>
        <w:left w:val="single" w:sz="8" w:space="0" w:color="33CCCC"/>
        <w:bottom w:val="single" w:sz="12" w:space="0" w:color="33CCCC"/>
        <w:right w:val="single" w:sz="8" w:space="0" w:color="33CCCC"/>
      </w:pBdr>
      <w:spacing w:before="100" w:beforeAutospacing="1" w:after="100" w:afterAutospacing="1"/>
      <w:jc w:val="left"/>
    </w:pPr>
    <w:rPr>
      <w:b/>
      <w:bCs/>
      <w:lang w:val="en-GB" w:eastAsia="en-GB" w:bidi="ar-SA"/>
    </w:rPr>
  </w:style>
  <w:style w:type="paragraph" w:customStyle="1" w:styleId="xl37">
    <w:name w:val="xl37"/>
    <w:basedOn w:val="Normal"/>
    <w:rsid w:val="00813425"/>
    <w:pPr>
      <w:pBdr>
        <w:top w:val="single" w:sz="8" w:space="0" w:color="33CCCC"/>
        <w:bottom w:val="single" w:sz="12" w:space="0" w:color="33CCCC"/>
        <w:right w:val="single" w:sz="8" w:space="0" w:color="33CCCC"/>
      </w:pBdr>
      <w:spacing w:before="100" w:beforeAutospacing="1" w:after="100" w:afterAutospacing="1"/>
      <w:jc w:val="left"/>
    </w:pPr>
    <w:rPr>
      <w:b/>
      <w:bCs/>
      <w:lang w:val="en-GB" w:eastAsia="en-GB" w:bidi="ar-SA"/>
    </w:rPr>
  </w:style>
  <w:style w:type="paragraph" w:customStyle="1" w:styleId="xl38">
    <w:name w:val="xl38"/>
    <w:basedOn w:val="Normal"/>
    <w:rsid w:val="00813425"/>
    <w:pPr>
      <w:spacing w:before="100" w:beforeAutospacing="1" w:after="100" w:afterAutospacing="1"/>
      <w:jc w:val="left"/>
    </w:pPr>
    <w:rPr>
      <w:rFonts w:ascii="Times New Roman" w:hAnsi="Times New Roman"/>
      <w:sz w:val="24"/>
      <w:szCs w:val="24"/>
      <w:lang w:val="en-GB" w:eastAsia="en-GB" w:bidi="ar-SA"/>
    </w:rPr>
  </w:style>
  <w:style w:type="paragraph" w:customStyle="1" w:styleId="xl39">
    <w:name w:val="xl39"/>
    <w:basedOn w:val="Normal"/>
    <w:rsid w:val="00813425"/>
    <w:pPr>
      <w:pBdr>
        <w:left w:val="single" w:sz="8" w:space="0" w:color="33CCCC"/>
        <w:bottom w:val="single" w:sz="8" w:space="0" w:color="33CCCC"/>
        <w:right w:val="single" w:sz="8" w:space="0" w:color="33CCCC"/>
      </w:pBdr>
      <w:shd w:val="clear" w:color="auto" w:fill="CCFFFF"/>
      <w:spacing w:before="100" w:beforeAutospacing="1" w:after="100" w:afterAutospacing="1"/>
      <w:jc w:val="left"/>
      <w:textAlignment w:val="top"/>
    </w:pPr>
    <w:rPr>
      <w:b/>
      <w:bCs/>
      <w:lang w:val="en-GB" w:eastAsia="en-GB" w:bidi="ar-SA"/>
    </w:rPr>
  </w:style>
  <w:style w:type="paragraph" w:customStyle="1" w:styleId="xl40">
    <w:name w:val="xl40"/>
    <w:basedOn w:val="Normal"/>
    <w:rsid w:val="00813425"/>
    <w:pPr>
      <w:pBdr>
        <w:bottom w:val="single" w:sz="8" w:space="0" w:color="33CCCC"/>
        <w:right w:val="single" w:sz="8" w:space="0" w:color="33CCCC"/>
      </w:pBdr>
      <w:shd w:val="clear" w:color="auto" w:fill="CCFFFF"/>
      <w:spacing w:before="100" w:beforeAutospacing="1" w:after="100" w:afterAutospacing="1"/>
      <w:jc w:val="left"/>
      <w:textAlignment w:val="top"/>
    </w:pPr>
    <w:rPr>
      <w:lang w:val="en-GB" w:eastAsia="en-GB" w:bidi="ar-SA"/>
    </w:rPr>
  </w:style>
  <w:style w:type="paragraph" w:customStyle="1" w:styleId="xl41">
    <w:name w:val="xl41"/>
    <w:basedOn w:val="Normal"/>
    <w:rsid w:val="00813425"/>
    <w:pPr>
      <w:pBdr>
        <w:top w:val="single" w:sz="8" w:space="0" w:color="33CCCC"/>
        <w:left w:val="single" w:sz="8" w:space="0" w:color="33CCCC"/>
        <w:right w:val="single" w:sz="8" w:space="0" w:color="33CCCC"/>
      </w:pBdr>
      <w:spacing w:before="100" w:beforeAutospacing="1" w:after="100" w:afterAutospacing="1"/>
      <w:jc w:val="left"/>
      <w:textAlignment w:val="top"/>
    </w:pPr>
    <w:rPr>
      <w:b/>
      <w:bCs/>
      <w:lang w:val="en-GB" w:eastAsia="en-GB" w:bidi="ar-SA"/>
    </w:rPr>
  </w:style>
  <w:style w:type="paragraph" w:customStyle="1" w:styleId="xl42">
    <w:name w:val="xl42"/>
    <w:basedOn w:val="Normal"/>
    <w:rsid w:val="00813425"/>
    <w:pPr>
      <w:pBdr>
        <w:top w:val="single" w:sz="8" w:space="0" w:color="33CCCC"/>
        <w:left w:val="single" w:sz="8" w:space="0" w:color="33CCCC"/>
        <w:right w:val="single" w:sz="8" w:space="0" w:color="33CCCC"/>
      </w:pBdr>
      <w:spacing w:before="100" w:beforeAutospacing="1" w:after="100" w:afterAutospacing="1"/>
      <w:jc w:val="left"/>
      <w:textAlignment w:val="top"/>
    </w:pPr>
    <w:rPr>
      <w:lang w:val="en-GB" w:eastAsia="en-GB" w:bidi="ar-SA"/>
    </w:rPr>
  </w:style>
  <w:style w:type="paragraph" w:customStyle="1" w:styleId="xl43">
    <w:name w:val="xl43"/>
    <w:basedOn w:val="Normal"/>
    <w:rsid w:val="00813425"/>
    <w:pPr>
      <w:pBdr>
        <w:left w:val="single" w:sz="8" w:space="0" w:color="33CCCC"/>
        <w:bottom w:val="single" w:sz="8" w:space="0" w:color="33CCCC"/>
        <w:right w:val="single" w:sz="8" w:space="0" w:color="33CCCC"/>
      </w:pBdr>
      <w:spacing w:before="100" w:beforeAutospacing="1" w:after="100" w:afterAutospacing="1"/>
      <w:jc w:val="left"/>
      <w:textAlignment w:val="top"/>
    </w:pPr>
    <w:rPr>
      <w:b/>
      <w:bCs/>
      <w:lang w:val="en-GB" w:eastAsia="en-GB" w:bidi="ar-SA"/>
    </w:rPr>
  </w:style>
  <w:style w:type="paragraph" w:customStyle="1" w:styleId="xl44">
    <w:name w:val="xl44"/>
    <w:basedOn w:val="Normal"/>
    <w:rsid w:val="00813425"/>
    <w:pPr>
      <w:pBdr>
        <w:left w:val="single" w:sz="8" w:space="0" w:color="33CCCC"/>
        <w:bottom w:val="single" w:sz="8" w:space="0" w:color="33CCCC"/>
        <w:right w:val="single" w:sz="8" w:space="0" w:color="33CCCC"/>
      </w:pBdr>
      <w:spacing w:before="100" w:beforeAutospacing="1" w:after="100" w:afterAutospacing="1"/>
      <w:jc w:val="left"/>
      <w:textAlignment w:val="top"/>
    </w:pPr>
    <w:rPr>
      <w:lang w:val="en-GB" w:eastAsia="en-GB" w:bidi="ar-SA"/>
    </w:rPr>
  </w:style>
  <w:style w:type="paragraph" w:customStyle="1" w:styleId="xl45">
    <w:name w:val="xl45"/>
    <w:basedOn w:val="Normal"/>
    <w:rsid w:val="00813425"/>
    <w:pPr>
      <w:pBdr>
        <w:top w:val="single" w:sz="8" w:space="0" w:color="33CCCC"/>
        <w:left w:val="single" w:sz="8" w:space="0" w:color="33CCCC"/>
        <w:right w:val="single" w:sz="8" w:space="0" w:color="33CCCC"/>
      </w:pBdr>
      <w:shd w:val="clear" w:color="auto" w:fill="CCFFFF"/>
      <w:spacing w:before="100" w:beforeAutospacing="1" w:after="100" w:afterAutospacing="1"/>
      <w:jc w:val="left"/>
      <w:textAlignment w:val="top"/>
    </w:pPr>
    <w:rPr>
      <w:b/>
      <w:bCs/>
      <w:lang w:val="en-GB" w:eastAsia="en-GB" w:bidi="ar-SA"/>
    </w:rPr>
  </w:style>
  <w:style w:type="paragraph" w:customStyle="1" w:styleId="xl46">
    <w:name w:val="xl46"/>
    <w:basedOn w:val="Normal"/>
    <w:rsid w:val="00813425"/>
    <w:pPr>
      <w:pBdr>
        <w:top w:val="single" w:sz="8" w:space="0" w:color="33CCCC"/>
        <w:left w:val="single" w:sz="8" w:space="0" w:color="33CCCC"/>
        <w:right w:val="single" w:sz="8" w:space="0" w:color="33CCCC"/>
      </w:pBdr>
      <w:shd w:val="clear" w:color="auto" w:fill="CCFFFF"/>
      <w:spacing w:before="100" w:beforeAutospacing="1" w:after="100" w:afterAutospacing="1"/>
      <w:jc w:val="left"/>
      <w:textAlignment w:val="top"/>
    </w:pPr>
    <w:rPr>
      <w:lang w:val="en-GB" w:eastAsia="en-GB" w:bidi="ar-SA"/>
    </w:rPr>
  </w:style>
  <w:style w:type="paragraph" w:customStyle="1" w:styleId="xl47">
    <w:name w:val="xl47"/>
    <w:basedOn w:val="Normal"/>
    <w:rsid w:val="00813425"/>
    <w:pPr>
      <w:pBdr>
        <w:left w:val="single" w:sz="8" w:space="0" w:color="33CCCC"/>
        <w:bottom w:val="single" w:sz="8" w:space="0" w:color="33CCCC"/>
        <w:right w:val="single" w:sz="8" w:space="0" w:color="33CCCC"/>
      </w:pBdr>
      <w:shd w:val="clear" w:color="auto" w:fill="CCFFFF"/>
      <w:spacing w:before="100" w:beforeAutospacing="1" w:after="100" w:afterAutospacing="1"/>
      <w:jc w:val="left"/>
      <w:textAlignment w:val="top"/>
    </w:pPr>
    <w:rPr>
      <w:lang w:val="en-GB" w:eastAsia="en-GB" w:bidi="ar-SA"/>
    </w:rPr>
  </w:style>
  <w:style w:type="paragraph" w:customStyle="1" w:styleId="xl48">
    <w:name w:val="xl48"/>
    <w:basedOn w:val="Normal"/>
    <w:rsid w:val="00813425"/>
    <w:pPr>
      <w:pBdr>
        <w:bottom w:val="single" w:sz="8" w:space="0" w:color="33CCCC"/>
        <w:right w:val="single" w:sz="8" w:space="0" w:color="33CCCC"/>
      </w:pBdr>
      <w:spacing w:before="100" w:beforeAutospacing="1" w:after="100" w:afterAutospacing="1"/>
      <w:jc w:val="left"/>
      <w:textAlignment w:val="top"/>
    </w:pPr>
    <w:rPr>
      <w:lang w:val="en-GB" w:eastAsia="en-GB" w:bidi="ar-SA"/>
    </w:rPr>
  </w:style>
  <w:style w:type="paragraph" w:customStyle="1" w:styleId="xl49">
    <w:name w:val="xl49"/>
    <w:basedOn w:val="Normal"/>
    <w:rsid w:val="00813425"/>
    <w:pPr>
      <w:pBdr>
        <w:top w:val="single" w:sz="8" w:space="0" w:color="33CCCC"/>
        <w:left w:val="single" w:sz="8" w:space="0" w:color="33CCCC"/>
        <w:right w:val="single" w:sz="8" w:space="0" w:color="33CCCC"/>
      </w:pBdr>
      <w:spacing w:before="100" w:beforeAutospacing="1" w:after="100" w:afterAutospacing="1"/>
    </w:pPr>
    <w:rPr>
      <w:b/>
      <w:bCs/>
      <w:lang w:val="en-GB" w:eastAsia="en-GB" w:bidi="ar-SA"/>
    </w:rPr>
  </w:style>
  <w:style w:type="paragraph" w:customStyle="1" w:styleId="xl50">
    <w:name w:val="xl50"/>
    <w:basedOn w:val="Normal"/>
    <w:rsid w:val="00813425"/>
    <w:pPr>
      <w:pBdr>
        <w:left w:val="single" w:sz="8" w:space="0" w:color="33CCCC"/>
        <w:bottom w:val="single" w:sz="12" w:space="0" w:color="33CCCC"/>
        <w:right w:val="single" w:sz="8" w:space="0" w:color="33CCCC"/>
      </w:pBdr>
      <w:spacing w:before="100" w:beforeAutospacing="1" w:after="100" w:afterAutospacing="1"/>
    </w:pPr>
    <w:rPr>
      <w:b/>
      <w:bCs/>
      <w:lang w:val="en-GB" w:eastAsia="en-GB" w:bidi="ar-SA"/>
    </w:rPr>
  </w:style>
  <w:style w:type="paragraph" w:customStyle="1" w:styleId="xl51">
    <w:name w:val="xl51"/>
    <w:basedOn w:val="Normal"/>
    <w:rsid w:val="00813425"/>
    <w:pPr>
      <w:pBdr>
        <w:top w:val="single" w:sz="12" w:space="0" w:color="33CCCC"/>
        <w:left w:val="single" w:sz="8" w:space="0" w:color="33CCCC"/>
        <w:right w:val="single" w:sz="8" w:space="0" w:color="33CCCC"/>
      </w:pBdr>
      <w:shd w:val="clear" w:color="auto" w:fill="CCFFFF"/>
      <w:spacing w:before="100" w:beforeAutospacing="1" w:after="100" w:afterAutospacing="1"/>
      <w:textAlignment w:val="top"/>
    </w:pPr>
    <w:rPr>
      <w:b/>
      <w:bCs/>
      <w:lang w:val="en-GB" w:eastAsia="en-GB" w:bidi="ar-SA"/>
    </w:rPr>
  </w:style>
  <w:style w:type="paragraph" w:customStyle="1" w:styleId="xl52">
    <w:name w:val="xl52"/>
    <w:basedOn w:val="Normal"/>
    <w:rsid w:val="00813425"/>
    <w:pPr>
      <w:pBdr>
        <w:top w:val="single" w:sz="12" w:space="0" w:color="33CCCC"/>
        <w:left w:val="single" w:sz="8" w:space="0" w:color="33CCCC"/>
        <w:right w:val="single" w:sz="8" w:space="0" w:color="33CCCC"/>
      </w:pBdr>
      <w:shd w:val="clear" w:color="auto" w:fill="CCFFFF"/>
      <w:spacing w:before="100" w:beforeAutospacing="1" w:after="100" w:afterAutospacing="1"/>
      <w:textAlignment w:val="top"/>
    </w:pPr>
    <w:rPr>
      <w:lang w:val="en-GB" w:eastAsia="en-GB" w:bidi="ar-SA"/>
    </w:rPr>
  </w:style>
  <w:style w:type="character" w:customStyle="1" w:styleId="TableofFiguresChar">
    <w:name w:val="Table of Figures Char"/>
    <w:basedOn w:val="DefaultParagraphFont"/>
    <w:link w:val="TableofFigures"/>
    <w:uiPriority w:val="99"/>
    <w:rsid w:val="0047021C"/>
    <w:rPr>
      <w:sz w:val="22"/>
      <w:szCs w:val="22"/>
      <w:lang w:val="en-US" w:eastAsia="en-US" w:bidi="en-US"/>
    </w:rPr>
  </w:style>
  <w:style w:type="paragraph" w:customStyle="1" w:styleId="AssessGridNormal">
    <w:name w:val="AssessGridNormal"/>
    <w:rsid w:val="00DA60E7"/>
    <w:pPr>
      <w:spacing w:before="120" w:after="120"/>
      <w:jc w:val="both"/>
    </w:pPr>
    <w:rPr>
      <w:rFonts w:ascii="Garamond" w:hAnsi="Garamond"/>
      <w:lang w:eastAsia="es-ES"/>
    </w:rPr>
  </w:style>
  <w:style w:type="character" w:customStyle="1" w:styleId="citationbook">
    <w:name w:val="citation book"/>
    <w:basedOn w:val="DefaultParagraphFont"/>
    <w:rsid w:val="001A60F8"/>
  </w:style>
  <w:style w:type="character" w:customStyle="1" w:styleId="printonly">
    <w:name w:val="printonly"/>
    <w:basedOn w:val="DefaultParagraphFont"/>
    <w:rsid w:val="001A60F8"/>
  </w:style>
  <w:style w:type="character" w:customStyle="1" w:styleId="reference-accessdate">
    <w:name w:val="reference-accessdate"/>
    <w:basedOn w:val="DefaultParagraphFont"/>
    <w:rsid w:val="001A60F8"/>
  </w:style>
  <w:style w:type="character" w:customStyle="1" w:styleId="rwrro">
    <w:name w:val="rwrro"/>
    <w:basedOn w:val="DefaultParagraphFont"/>
    <w:rsid w:val="00CB6C32"/>
  </w:style>
  <w:style w:type="paragraph" w:styleId="Revision">
    <w:name w:val="Revision"/>
    <w:hidden/>
    <w:uiPriority w:val="99"/>
    <w:semiHidden/>
    <w:rsid w:val="002F4C4E"/>
    <w:rPr>
      <w:sz w:val="22"/>
      <w:szCs w:val="22"/>
      <w:lang w:val="en-US" w:eastAsia="en-US" w:bidi="en-US"/>
    </w:rPr>
  </w:style>
  <w:style w:type="character" w:customStyle="1" w:styleId="CommentSubjectChar">
    <w:name w:val="Comment Subject Char"/>
    <w:basedOn w:val="CommentTextChar"/>
    <w:link w:val="CommentSubject"/>
    <w:uiPriority w:val="99"/>
    <w:rsid w:val="006226F6"/>
    <w:rPr>
      <w:rFonts w:cs="Times New Roman"/>
      <w:b/>
      <w:bCs/>
      <w:lang w:val="en-US" w:eastAsia="en-US" w:bidi="en-US"/>
    </w:rPr>
  </w:style>
  <w:style w:type="character" w:customStyle="1" w:styleId="tx1">
    <w:name w:val="tx1"/>
    <w:basedOn w:val="DefaultParagraphFont"/>
    <w:rsid w:val="00314313"/>
    <w:rPr>
      <w:b/>
      <w:bCs/>
    </w:rPr>
  </w:style>
  <w:style w:type="paragraph" w:customStyle="1" w:styleId="Code">
    <w:name w:val="Code"/>
    <w:basedOn w:val="Normal"/>
    <w:link w:val="CodeZchn"/>
    <w:qFormat/>
    <w:rsid w:val="00814C38"/>
    <w:pPr>
      <w:keepLines/>
      <w:shd w:val="clear" w:color="auto" w:fill="D9D9D9"/>
      <w:spacing w:after="80" w:line="276" w:lineRule="auto"/>
      <w:jc w:val="left"/>
    </w:pPr>
    <w:rPr>
      <w:rFonts w:ascii="Courier New" w:eastAsiaTheme="minorEastAsia" w:hAnsi="Courier New" w:cs="Courier New"/>
      <w:sz w:val="16"/>
      <w:szCs w:val="20"/>
      <w:lang w:eastAsia="de-DE" w:bidi="ar-SA"/>
    </w:rPr>
  </w:style>
  <w:style w:type="character" w:customStyle="1" w:styleId="CodeZchn">
    <w:name w:val="Code Zchn"/>
    <w:link w:val="Code"/>
    <w:rsid w:val="00814C38"/>
    <w:rPr>
      <w:rFonts w:ascii="Courier New" w:eastAsiaTheme="minorEastAsia" w:hAnsi="Courier New" w:cs="Courier New"/>
      <w:sz w:val="16"/>
      <w:shd w:val="clear" w:color="auto" w:fill="D9D9D9"/>
      <w:lang w:val="en-US" w:eastAsia="de-DE"/>
    </w:rPr>
  </w:style>
  <w:style w:type="paragraph" w:styleId="ListBullet">
    <w:name w:val="List Bullet"/>
    <w:basedOn w:val="Normal"/>
    <w:rsid w:val="003906F9"/>
    <w:pPr>
      <w:numPr>
        <w:numId w:val="6"/>
      </w:numPr>
      <w:spacing w:after="200" w:line="276" w:lineRule="auto"/>
      <w:contextualSpacing/>
      <w:jc w:val="left"/>
    </w:pPr>
    <w:rPr>
      <w:rFonts w:asciiTheme="minorHAnsi" w:eastAsiaTheme="minorEastAsia" w:hAnsiTheme="minorHAnsi" w:cstheme="minorBidi"/>
      <w:lang w:bidi="ar-SA"/>
    </w:rPr>
  </w:style>
  <w:style w:type="character" w:customStyle="1" w:styleId="BalloonTextChar">
    <w:name w:val="Balloon Text Char"/>
    <w:basedOn w:val="DefaultParagraphFont"/>
    <w:link w:val="BalloonText"/>
    <w:uiPriority w:val="99"/>
    <w:semiHidden/>
    <w:rsid w:val="003906F9"/>
    <w:rPr>
      <w:rFonts w:ascii="Tahoma" w:hAnsi="Tahoma" w:cs="Tahoma"/>
      <w:sz w:val="16"/>
      <w:szCs w:val="16"/>
      <w:lang w:val="en-US" w:eastAsia="en-US" w:bidi="en-US"/>
    </w:rPr>
  </w:style>
  <w:style w:type="paragraph" w:styleId="Closing">
    <w:name w:val="Closing"/>
    <w:basedOn w:val="Normal"/>
    <w:link w:val="ClosingChar"/>
    <w:rsid w:val="007F4BC8"/>
    <w:pPr>
      <w:spacing w:after="0"/>
      <w:ind w:left="4252"/>
    </w:pPr>
  </w:style>
  <w:style w:type="character" w:customStyle="1" w:styleId="ClosingChar">
    <w:name w:val="Closing Char"/>
    <w:basedOn w:val="DefaultParagraphFont"/>
    <w:link w:val="Closing"/>
    <w:rsid w:val="007F4BC8"/>
    <w:rPr>
      <w:sz w:val="22"/>
      <w:szCs w:val="22"/>
      <w:lang w:val="en-US" w:eastAsia="en-US" w:bidi="en-US"/>
    </w:rPr>
  </w:style>
  <w:style w:type="paragraph" w:styleId="HTMLPreformatted">
    <w:name w:val="HTML Preformatted"/>
    <w:basedOn w:val="Normal"/>
    <w:link w:val="HTMLPreformattedChar"/>
    <w:uiPriority w:val="99"/>
    <w:unhideWhenUsed/>
    <w:rsid w:val="00705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szCs w:val="20"/>
      <w:lang w:val="de-DE" w:eastAsia="de-DE" w:bidi="ar-SA"/>
    </w:rPr>
  </w:style>
  <w:style w:type="character" w:customStyle="1" w:styleId="HTMLPreformattedChar">
    <w:name w:val="HTML Preformatted Char"/>
    <w:basedOn w:val="DefaultParagraphFont"/>
    <w:link w:val="HTMLPreformatted"/>
    <w:uiPriority w:val="99"/>
    <w:rsid w:val="00705372"/>
    <w:rPr>
      <w:rFonts w:ascii="Courier New" w:hAnsi="Courier New" w:cs="Courier New"/>
      <w:lang w:val="de-DE" w:eastAsia="de-DE"/>
    </w:rPr>
  </w:style>
  <w:style w:type="character" w:customStyle="1" w:styleId="s0">
    <w:name w:val="s0"/>
    <w:basedOn w:val="DefaultParagraphFont"/>
    <w:rsid w:val="00705372"/>
  </w:style>
  <w:style w:type="character" w:customStyle="1" w:styleId="s1">
    <w:name w:val="s1"/>
    <w:basedOn w:val="DefaultParagraphFont"/>
    <w:rsid w:val="00705372"/>
  </w:style>
  <w:style w:type="character" w:customStyle="1" w:styleId="s3">
    <w:name w:val="s3"/>
    <w:basedOn w:val="DefaultParagraphFont"/>
    <w:rsid w:val="00705372"/>
  </w:style>
  <w:style w:type="character" w:customStyle="1" w:styleId="s4">
    <w:name w:val="s4"/>
    <w:basedOn w:val="DefaultParagraphFont"/>
    <w:rsid w:val="00705372"/>
  </w:style>
  <w:style w:type="character" w:customStyle="1" w:styleId="s2">
    <w:name w:val="s2"/>
    <w:basedOn w:val="DefaultParagraphFont"/>
    <w:rsid w:val="00705372"/>
  </w:style>
  <w:style w:type="character" w:customStyle="1" w:styleId="s5">
    <w:name w:val="s5"/>
    <w:basedOn w:val="DefaultParagraphFont"/>
    <w:rsid w:val="00705372"/>
  </w:style>
  <w:style w:type="character" w:customStyle="1" w:styleId="s6">
    <w:name w:val="s6"/>
    <w:basedOn w:val="DefaultParagraphFont"/>
    <w:rsid w:val="00705372"/>
  </w:style>
  <w:style w:type="character" w:customStyle="1" w:styleId="s7">
    <w:name w:val="s7"/>
    <w:basedOn w:val="DefaultParagraphFont"/>
    <w:rsid w:val="00705372"/>
  </w:style>
  <w:style w:type="paragraph" w:styleId="BodyText">
    <w:name w:val="Body Text"/>
    <w:basedOn w:val="Normal"/>
    <w:link w:val="BodyTextChar"/>
    <w:rsid w:val="00010EE3"/>
  </w:style>
  <w:style w:type="character" w:customStyle="1" w:styleId="BodyTextChar">
    <w:name w:val="Body Text Char"/>
    <w:basedOn w:val="DefaultParagraphFont"/>
    <w:link w:val="BodyText"/>
    <w:rsid w:val="00010EE3"/>
    <w:rPr>
      <w:sz w:val="22"/>
      <w:szCs w:val="22"/>
      <w:lang w:val="en-US" w:eastAsia="en-US" w:bidi="en-US"/>
    </w:rPr>
  </w:style>
  <w:style w:type="character" w:customStyle="1" w:styleId="ln">
    <w:name w:val="ln"/>
    <w:basedOn w:val="DefaultParagraphFont"/>
    <w:rsid w:val="00F36E41"/>
  </w:style>
  <w:style w:type="paragraph" w:customStyle="1" w:styleId="inlinecode">
    <w:name w:val="inline code"/>
    <w:basedOn w:val="ListParagraph"/>
    <w:link w:val="inlinecodeChar"/>
    <w:qFormat/>
    <w:rsid w:val="00787638"/>
    <w:rPr>
      <w:rFonts w:ascii="Courier New" w:hAnsi="Courier New" w:cs="Courier New"/>
      <w:sz w:val="20"/>
      <w:szCs w:val="20"/>
    </w:rPr>
  </w:style>
  <w:style w:type="character" w:customStyle="1" w:styleId="ln1">
    <w:name w:val="ln1"/>
    <w:basedOn w:val="DefaultParagraphFont"/>
    <w:rsid w:val="005C05EE"/>
    <w:rPr>
      <w:b w:val="0"/>
      <w:bCs w:val="0"/>
      <w:i w:val="0"/>
      <w:iCs w:val="0"/>
      <w:color w:val="000000"/>
    </w:rPr>
  </w:style>
  <w:style w:type="character" w:customStyle="1" w:styleId="ListParagraphChar">
    <w:name w:val="List Paragraph Char"/>
    <w:basedOn w:val="DefaultParagraphFont"/>
    <w:link w:val="ListParagraph"/>
    <w:uiPriority w:val="34"/>
    <w:rsid w:val="00E42E54"/>
    <w:rPr>
      <w:sz w:val="22"/>
      <w:szCs w:val="22"/>
      <w:lang w:val="en-US" w:eastAsia="en-US" w:bidi="en-US"/>
    </w:rPr>
  </w:style>
  <w:style w:type="character" w:customStyle="1" w:styleId="inlinecodeChar">
    <w:name w:val="inline code Char"/>
    <w:basedOn w:val="ListParagraphChar"/>
    <w:link w:val="inlinecode"/>
    <w:rsid w:val="00787638"/>
    <w:rPr>
      <w:rFonts w:ascii="Courier New" w:hAnsi="Courier New" w:cs="Courier New"/>
      <w:sz w:val="22"/>
      <w:szCs w:val="22"/>
      <w:lang w:val="en-US" w:eastAsia="en-US" w:bidi="en-US"/>
    </w:rPr>
  </w:style>
  <w:style w:type="character" w:customStyle="1" w:styleId="s01">
    <w:name w:val="s01"/>
    <w:basedOn w:val="DefaultParagraphFont"/>
    <w:rsid w:val="005C05EE"/>
    <w:rPr>
      <w:i/>
      <w:iCs/>
    </w:rPr>
  </w:style>
  <w:style w:type="character" w:customStyle="1" w:styleId="s11">
    <w:name w:val="s11"/>
    <w:basedOn w:val="DefaultParagraphFont"/>
    <w:rsid w:val="005C05EE"/>
    <w:rPr>
      <w:b/>
      <w:bCs/>
      <w:color w:val="0000FF"/>
    </w:rPr>
  </w:style>
  <w:style w:type="character" w:customStyle="1" w:styleId="s31">
    <w:name w:val="s31"/>
    <w:basedOn w:val="DefaultParagraphFont"/>
    <w:rsid w:val="005C05EE"/>
    <w:rPr>
      <w:b/>
      <w:bCs/>
      <w:color w:val="008000"/>
    </w:rPr>
  </w:style>
  <w:style w:type="character" w:customStyle="1" w:styleId="s51">
    <w:name w:val="s51"/>
    <w:basedOn w:val="DefaultParagraphFont"/>
    <w:rsid w:val="005C05EE"/>
    <w:rPr>
      <w:b/>
      <w:bCs/>
      <w:color w:val="000080"/>
    </w:rPr>
  </w:style>
  <w:style w:type="character" w:customStyle="1" w:styleId="s61">
    <w:name w:val="s61"/>
    <w:basedOn w:val="DefaultParagraphFont"/>
    <w:rsid w:val="005C05EE"/>
    <w:rPr>
      <w:i/>
      <w:iCs/>
      <w:color w:val="808080"/>
    </w:rPr>
  </w:style>
  <w:style w:type="character" w:customStyle="1" w:styleId="s71">
    <w:name w:val="s71"/>
    <w:basedOn w:val="DefaultParagraphFont"/>
    <w:rsid w:val="005C05EE"/>
    <w:rPr>
      <w:b/>
      <w:bCs/>
    </w:rPr>
  </w:style>
  <w:style w:type="paragraph" w:styleId="DocumentMap">
    <w:name w:val="Document Map"/>
    <w:basedOn w:val="Normal"/>
    <w:link w:val="DocumentMapChar"/>
    <w:rsid w:val="006A23BA"/>
    <w:pPr>
      <w:spacing w:after="0"/>
    </w:pPr>
    <w:rPr>
      <w:rFonts w:ascii="Lucida Grande" w:hAnsi="Lucida Grande"/>
      <w:sz w:val="24"/>
      <w:szCs w:val="24"/>
    </w:rPr>
  </w:style>
  <w:style w:type="character" w:customStyle="1" w:styleId="DocumentMapChar">
    <w:name w:val="Document Map Char"/>
    <w:basedOn w:val="DefaultParagraphFont"/>
    <w:link w:val="DocumentMap"/>
    <w:rsid w:val="006A23BA"/>
    <w:rPr>
      <w:rFonts w:ascii="Lucida Grande" w:hAnsi="Lucida Grande"/>
      <w:sz w:val="24"/>
      <w:szCs w:val="24"/>
      <w:lang w:val="en-US" w:eastAsia="en-US" w:bidi="en-US"/>
    </w:rPr>
  </w:style>
  <w:style w:type="paragraph" w:styleId="List">
    <w:name w:val="List"/>
    <w:basedOn w:val="Normal"/>
    <w:rsid w:val="004A38D9"/>
    <w:pPr>
      <w:ind w:left="283" w:hanging="283"/>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PUCES"/>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55119">
      <w:bodyDiv w:val="1"/>
      <w:marLeft w:val="0"/>
      <w:marRight w:val="0"/>
      <w:marTop w:val="0"/>
      <w:marBottom w:val="0"/>
      <w:divBdr>
        <w:top w:val="none" w:sz="0" w:space="0" w:color="auto"/>
        <w:left w:val="none" w:sz="0" w:space="0" w:color="auto"/>
        <w:bottom w:val="none" w:sz="0" w:space="0" w:color="auto"/>
        <w:right w:val="none" w:sz="0" w:space="0" w:color="auto"/>
      </w:divBdr>
    </w:div>
    <w:div w:id="84308757">
      <w:bodyDiv w:val="1"/>
      <w:marLeft w:val="0"/>
      <w:marRight w:val="0"/>
      <w:marTop w:val="0"/>
      <w:marBottom w:val="0"/>
      <w:divBdr>
        <w:top w:val="none" w:sz="0" w:space="0" w:color="auto"/>
        <w:left w:val="none" w:sz="0" w:space="0" w:color="auto"/>
        <w:bottom w:val="none" w:sz="0" w:space="0" w:color="auto"/>
        <w:right w:val="none" w:sz="0" w:space="0" w:color="auto"/>
      </w:divBdr>
      <w:divsChild>
        <w:div w:id="1394890027">
          <w:marLeft w:val="0"/>
          <w:marRight w:val="0"/>
          <w:marTop w:val="0"/>
          <w:marBottom w:val="0"/>
          <w:divBdr>
            <w:top w:val="none" w:sz="0" w:space="0" w:color="auto"/>
            <w:left w:val="none" w:sz="0" w:space="0" w:color="auto"/>
            <w:bottom w:val="none" w:sz="0" w:space="0" w:color="auto"/>
            <w:right w:val="none" w:sz="0" w:space="0" w:color="auto"/>
          </w:divBdr>
          <w:divsChild>
            <w:div w:id="195698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9042">
      <w:bodyDiv w:val="1"/>
      <w:marLeft w:val="0"/>
      <w:marRight w:val="0"/>
      <w:marTop w:val="0"/>
      <w:marBottom w:val="0"/>
      <w:divBdr>
        <w:top w:val="none" w:sz="0" w:space="0" w:color="auto"/>
        <w:left w:val="none" w:sz="0" w:space="0" w:color="auto"/>
        <w:bottom w:val="none" w:sz="0" w:space="0" w:color="auto"/>
        <w:right w:val="none" w:sz="0" w:space="0" w:color="auto"/>
      </w:divBdr>
      <w:divsChild>
        <w:div w:id="739522250">
          <w:marLeft w:val="0"/>
          <w:marRight w:val="0"/>
          <w:marTop w:val="0"/>
          <w:marBottom w:val="0"/>
          <w:divBdr>
            <w:top w:val="none" w:sz="0" w:space="0" w:color="auto"/>
            <w:left w:val="none" w:sz="0" w:space="0" w:color="auto"/>
            <w:bottom w:val="none" w:sz="0" w:space="0" w:color="auto"/>
            <w:right w:val="none" w:sz="0" w:space="0" w:color="auto"/>
          </w:divBdr>
          <w:divsChild>
            <w:div w:id="109034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3583">
      <w:bodyDiv w:val="1"/>
      <w:marLeft w:val="0"/>
      <w:marRight w:val="0"/>
      <w:marTop w:val="0"/>
      <w:marBottom w:val="0"/>
      <w:divBdr>
        <w:top w:val="none" w:sz="0" w:space="0" w:color="auto"/>
        <w:left w:val="none" w:sz="0" w:space="0" w:color="auto"/>
        <w:bottom w:val="none" w:sz="0" w:space="0" w:color="auto"/>
        <w:right w:val="none" w:sz="0" w:space="0" w:color="auto"/>
      </w:divBdr>
      <w:divsChild>
        <w:div w:id="1255671572">
          <w:marLeft w:val="0"/>
          <w:marRight w:val="0"/>
          <w:marTop w:val="0"/>
          <w:marBottom w:val="0"/>
          <w:divBdr>
            <w:top w:val="none" w:sz="0" w:space="0" w:color="auto"/>
            <w:left w:val="none" w:sz="0" w:space="0" w:color="auto"/>
            <w:bottom w:val="none" w:sz="0" w:space="0" w:color="auto"/>
            <w:right w:val="none" w:sz="0" w:space="0" w:color="auto"/>
          </w:divBdr>
        </w:div>
      </w:divsChild>
    </w:div>
    <w:div w:id="179200215">
      <w:bodyDiv w:val="1"/>
      <w:marLeft w:val="0"/>
      <w:marRight w:val="0"/>
      <w:marTop w:val="0"/>
      <w:marBottom w:val="0"/>
      <w:divBdr>
        <w:top w:val="none" w:sz="0" w:space="0" w:color="auto"/>
        <w:left w:val="none" w:sz="0" w:space="0" w:color="auto"/>
        <w:bottom w:val="none" w:sz="0" w:space="0" w:color="auto"/>
        <w:right w:val="none" w:sz="0" w:space="0" w:color="auto"/>
      </w:divBdr>
    </w:div>
    <w:div w:id="328876542">
      <w:bodyDiv w:val="1"/>
      <w:marLeft w:val="0"/>
      <w:marRight w:val="0"/>
      <w:marTop w:val="0"/>
      <w:marBottom w:val="0"/>
      <w:divBdr>
        <w:top w:val="none" w:sz="0" w:space="0" w:color="auto"/>
        <w:left w:val="none" w:sz="0" w:space="0" w:color="auto"/>
        <w:bottom w:val="none" w:sz="0" w:space="0" w:color="auto"/>
        <w:right w:val="none" w:sz="0" w:space="0" w:color="auto"/>
      </w:divBdr>
      <w:divsChild>
        <w:div w:id="897974513">
          <w:marLeft w:val="0"/>
          <w:marRight w:val="0"/>
          <w:marTop w:val="0"/>
          <w:marBottom w:val="0"/>
          <w:divBdr>
            <w:top w:val="none" w:sz="0" w:space="0" w:color="auto"/>
            <w:left w:val="none" w:sz="0" w:space="0" w:color="auto"/>
            <w:bottom w:val="none" w:sz="0" w:space="0" w:color="auto"/>
            <w:right w:val="none" w:sz="0" w:space="0" w:color="auto"/>
          </w:divBdr>
          <w:divsChild>
            <w:div w:id="141203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8031">
      <w:bodyDiv w:val="1"/>
      <w:marLeft w:val="0"/>
      <w:marRight w:val="0"/>
      <w:marTop w:val="0"/>
      <w:marBottom w:val="0"/>
      <w:divBdr>
        <w:top w:val="none" w:sz="0" w:space="0" w:color="auto"/>
        <w:left w:val="none" w:sz="0" w:space="0" w:color="auto"/>
        <w:bottom w:val="none" w:sz="0" w:space="0" w:color="auto"/>
        <w:right w:val="none" w:sz="0" w:space="0" w:color="auto"/>
      </w:divBdr>
    </w:div>
    <w:div w:id="507523385">
      <w:bodyDiv w:val="1"/>
      <w:marLeft w:val="0"/>
      <w:marRight w:val="0"/>
      <w:marTop w:val="0"/>
      <w:marBottom w:val="0"/>
      <w:divBdr>
        <w:top w:val="none" w:sz="0" w:space="0" w:color="auto"/>
        <w:left w:val="none" w:sz="0" w:space="0" w:color="auto"/>
        <w:bottom w:val="none" w:sz="0" w:space="0" w:color="auto"/>
        <w:right w:val="none" w:sz="0" w:space="0" w:color="auto"/>
      </w:divBdr>
      <w:divsChild>
        <w:div w:id="1358001531">
          <w:marLeft w:val="0"/>
          <w:marRight w:val="0"/>
          <w:marTop w:val="0"/>
          <w:marBottom w:val="0"/>
          <w:divBdr>
            <w:top w:val="none" w:sz="0" w:space="0" w:color="auto"/>
            <w:left w:val="none" w:sz="0" w:space="0" w:color="auto"/>
            <w:bottom w:val="none" w:sz="0" w:space="0" w:color="auto"/>
            <w:right w:val="none" w:sz="0" w:space="0" w:color="auto"/>
          </w:divBdr>
          <w:divsChild>
            <w:div w:id="1122962386">
              <w:marLeft w:val="0"/>
              <w:marRight w:val="0"/>
              <w:marTop w:val="0"/>
              <w:marBottom w:val="0"/>
              <w:divBdr>
                <w:top w:val="none" w:sz="0" w:space="0" w:color="auto"/>
                <w:left w:val="none" w:sz="0" w:space="0" w:color="auto"/>
                <w:bottom w:val="none" w:sz="0" w:space="0" w:color="auto"/>
                <w:right w:val="none" w:sz="0" w:space="0" w:color="auto"/>
              </w:divBdr>
            </w:div>
            <w:div w:id="194773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38896">
      <w:bodyDiv w:val="1"/>
      <w:marLeft w:val="0"/>
      <w:marRight w:val="0"/>
      <w:marTop w:val="0"/>
      <w:marBottom w:val="0"/>
      <w:divBdr>
        <w:top w:val="none" w:sz="0" w:space="0" w:color="auto"/>
        <w:left w:val="none" w:sz="0" w:space="0" w:color="auto"/>
        <w:bottom w:val="none" w:sz="0" w:space="0" w:color="auto"/>
        <w:right w:val="none" w:sz="0" w:space="0" w:color="auto"/>
      </w:divBdr>
      <w:divsChild>
        <w:div w:id="2029913728">
          <w:marLeft w:val="0"/>
          <w:marRight w:val="0"/>
          <w:marTop w:val="0"/>
          <w:marBottom w:val="0"/>
          <w:divBdr>
            <w:top w:val="none" w:sz="0" w:space="0" w:color="auto"/>
            <w:left w:val="none" w:sz="0" w:space="0" w:color="auto"/>
            <w:bottom w:val="none" w:sz="0" w:space="0" w:color="auto"/>
            <w:right w:val="none" w:sz="0" w:space="0" w:color="auto"/>
          </w:divBdr>
        </w:div>
      </w:divsChild>
    </w:div>
    <w:div w:id="599339922">
      <w:bodyDiv w:val="1"/>
      <w:marLeft w:val="0"/>
      <w:marRight w:val="0"/>
      <w:marTop w:val="0"/>
      <w:marBottom w:val="0"/>
      <w:divBdr>
        <w:top w:val="none" w:sz="0" w:space="0" w:color="auto"/>
        <w:left w:val="none" w:sz="0" w:space="0" w:color="auto"/>
        <w:bottom w:val="none" w:sz="0" w:space="0" w:color="auto"/>
        <w:right w:val="none" w:sz="0" w:space="0" w:color="auto"/>
      </w:divBdr>
      <w:divsChild>
        <w:div w:id="654724049">
          <w:marLeft w:val="0"/>
          <w:marRight w:val="0"/>
          <w:marTop w:val="0"/>
          <w:marBottom w:val="0"/>
          <w:divBdr>
            <w:top w:val="none" w:sz="0" w:space="0" w:color="auto"/>
            <w:left w:val="none" w:sz="0" w:space="0" w:color="auto"/>
            <w:bottom w:val="none" w:sz="0" w:space="0" w:color="auto"/>
            <w:right w:val="none" w:sz="0" w:space="0" w:color="auto"/>
          </w:divBdr>
          <w:divsChild>
            <w:div w:id="89666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45818">
      <w:bodyDiv w:val="1"/>
      <w:marLeft w:val="0"/>
      <w:marRight w:val="0"/>
      <w:marTop w:val="0"/>
      <w:marBottom w:val="0"/>
      <w:divBdr>
        <w:top w:val="none" w:sz="0" w:space="0" w:color="auto"/>
        <w:left w:val="none" w:sz="0" w:space="0" w:color="auto"/>
        <w:bottom w:val="none" w:sz="0" w:space="0" w:color="auto"/>
        <w:right w:val="none" w:sz="0" w:space="0" w:color="auto"/>
      </w:divBdr>
      <w:divsChild>
        <w:div w:id="174854516">
          <w:marLeft w:val="0"/>
          <w:marRight w:val="0"/>
          <w:marTop w:val="0"/>
          <w:marBottom w:val="0"/>
          <w:divBdr>
            <w:top w:val="none" w:sz="0" w:space="0" w:color="auto"/>
            <w:left w:val="none" w:sz="0" w:space="0" w:color="auto"/>
            <w:bottom w:val="none" w:sz="0" w:space="0" w:color="auto"/>
            <w:right w:val="none" w:sz="0" w:space="0" w:color="auto"/>
          </w:divBdr>
        </w:div>
        <w:div w:id="212692874">
          <w:marLeft w:val="0"/>
          <w:marRight w:val="0"/>
          <w:marTop w:val="0"/>
          <w:marBottom w:val="0"/>
          <w:divBdr>
            <w:top w:val="none" w:sz="0" w:space="0" w:color="auto"/>
            <w:left w:val="none" w:sz="0" w:space="0" w:color="auto"/>
            <w:bottom w:val="none" w:sz="0" w:space="0" w:color="auto"/>
            <w:right w:val="none" w:sz="0" w:space="0" w:color="auto"/>
          </w:divBdr>
        </w:div>
        <w:div w:id="291788280">
          <w:marLeft w:val="0"/>
          <w:marRight w:val="0"/>
          <w:marTop w:val="0"/>
          <w:marBottom w:val="0"/>
          <w:divBdr>
            <w:top w:val="none" w:sz="0" w:space="0" w:color="auto"/>
            <w:left w:val="none" w:sz="0" w:space="0" w:color="auto"/>
            <w:bottom w:val="none" w:sz="0" w:space="0" w:color="auto"/>
            <w:right w:val="none" w:sz="0" w:space="0" w:color="auto"/>
          </w:divBdr>
        </w:div>
        <w:div w:id="298924841">
          <w:marLeft w:val="0"/>
          <w:marRight w:val="0"/>
          <w:marTop w:val="0"/>
          <w:marBottom w:val="0"/>
          <w:divBdr>
            <w:top w:val="none" w:sz="0" w:space="0" w:color="auto"/>
            <w:left w:val="none" w:sz="0" w:space="0" w:color="auto"/>
            <w:bottom w:val="none" w:sz="0" w:space="0" w:color="auto"/>
            <w:right w:val="none" w:sz="0" w:space="0" w:color="auto"/>
          </w:divBdr>
        </w:div>
        <w:div w:id="354884718">
          <w:marLeft w:val="0"/>
          <w:marRight w:val="0"/>
          <w:marTop w:val="0"/>
          <w:marBottom w:val="0"/>
          <w:divBdr>
            <w:top w:val="none" w:sz="0" w:space="0" w:color="auto"/>
            <w:left w:val="none" w:sz="0" w:space="0" w:color="auto"/>
            <w:bottom w:val="none" w:sz="0" w:space="0" w:color="auto"/>
            <w:right w:val="none" w:sz="0" w:space="0" w:color="auto"/>
          </w:divBdr>
        </w:div>
        <w:div w:id="435949692">
          <w:marLeft w:val="0"/>
          <w:marRight w:val="0"/>
          <w:marTop w:val="0"/>
          <w:marBottom w:val="0"/>
          <w:divBdr>
            <w:top w:val="none" w:sz="0" w:space="0" w:color="auto"/>
            <w:left w:val="none" w:sz="0" w:space="0" w:color="auto"/>
            <w:bottom w:val="none" w:sz="0" w:space="0" w:color="auto"/>
            <w:right w:val="none" w:sz="0" w:space="0" w:color="auto"/>
          </w:divBdr>
        </w:div>
        <w:div w:id="515853320">
          <w:marLeft w:val="0"/>
          <w:marRight w:val="0"/>
          <w:marTop w:val="0"/>
          <w:marBottom w:val="0"/>
          <w:divBdr>
            <w:top w:val="none" w:sz="0" w:space="0" w:color="auto"/>
            <w:left w:val="none" w:sz="0" w:space="0" w:color="auto"/>
            <w:bottom w:val="none" w:sz="0" w:space="0" w:color="auto"/>
            <w:right w:val="none" w:sz="0" w:space="0" w:color="auto"/>
          </w:divBdr>
        </w:div>
        <w:div w:id="574705509">
          <w:marLeft w:val="0"/>
          <w:marRight w:val="0"/>
          <w:marTop w:val="0"/>
          <w:marBottom w:val="0"/>
          <w:divBdr>
            <w:top w:val="none" w:sz="0" w:space="0" w:color="auto"/>
            <w:left w:val="none" w:sz="0" w:space="0" w:color="auto"/>
            <w:bottom w:val="none" w:sz="0" w:space="0" w:color="auto"/>
            <w:right w:val="none" w:sz="0" w:space="0" w:color="auto"/>
          </w:divBdr>
        </w:div>
        <w:div w:id="845553769">
          <w:marLeft w:val="0"/>
          <w:marRight w:val="0"/>
          <w:marTop w:val="0"/>
          <w:marBottom w:val="0"/>
          <w:divBdr>
            <w:top w:val="none" w:sz="0" w:space="0" w:color="auto"/>
            <w:left w:val="none" w:sz="0" w:space="0" w:color="auto"/>
            <w:bottom w:val="none" w:sz="0" w:space="0" w:color="auto"/>
            <w:right w:val="none" w:sz="0" w:space="0" w:color="auto"/>
          </w:divBdr>
        </w:div>
        <w:div w:id="853493002">
          <w:marLeft w:val="0"/>
          <w:marRight w:val="0"/>
          <w:marTop w:val="0"/>
          <w:marBottom w:val="0"/>
          <w:divBdr>
            <w:top w:val="none" w:sz="0" w:space="0" w:color="auto"/>
            <w:left w:val="none" w:sz="0" w:space="0" w:color="auto"/>
            <w:bottom w:val="none" w:sz="0" w:space="0" w:color="auto"/>
            <w:right w:val="none" w:sz="0" w:space="0" w:color="auto"/>
          </w:divBdr>
        </w:div>
        <w:div w:id="890533977">
          <w:marLeft w:val="0"/>
          <w:marRight w:val="0"/>
          <w:marTop w:val="0"/>
          <w:marBottom w:val="0"/>
          <w:divBdr>
            <w:top w:val="none" w:sz="0" w:space="0" w:color="auto"/>
            <w:left w:val="none" w:sz="0" w:space="0" w:color="auto"/>
            <w:bottom w:val="none" w:sz="0" w:space="0" w:color="auto"/>
            <w:right w:val="none" w:sz="0" w:space="0" w:color="auto"/>
          </w:divBdr>
        </w:div>
        <w:div w:id="962426274">
          <w:marLeft w:val="0"/>
          <w:marRight w:val="0"/>
          <w:marTop w:val="0"/>
          <w:marBottom w:val="0"/>
          <w:divBdr>
            <w:top w:val="none" w:sz="0" w:space="0" w:color="auto"/>
            <w:left w:val="none" w:sz="0" w:space="0" w:color="auto"/>
            <w:bottom w:val="none" w:sz="0" w:space="0" w:color="auto"/>
            <w:right w:val="none" w:sz="0" w:space="0" w:color="auto"/>
          </w:divBdr>
        </w:div>
        <w:div w:id="980890796">
          <w:marLeft w:val="0"/>
          <w:marRight w:val="0"/>
          <w:marTop w:val="0"/>
          <w:marBottom w:val="0"/>
          <w:divBdr>
            <w:top w:val="none" w:sz="0" w:space="0" w:color="auto"/>
            <w:left w:val="none" w:sz="0" w:space="0" w:color="auto"/>
            <w:bottom w:val="none" w:sz="0" w:space="0" w:color="auto"/>
            <w:right w:val="none" w:sz="0" w:space="0" w:color="auto"/>
          </w:divBdr>
        </w:div>
        <w:div w:id="1297222963">
          <w:marLeft w:val="0"/>
          <w:marRight w:val="0"/>
          <w:marTop w:val="0"/>
          <w:marBottom w:val="0"/>
          <w:divBdr>
            <w:top w:val="none" w:sz="0" w:space="0" w:color="auto"/>
            <w:left w:val="none" w:sz="0" w:space="0" w:color="auto"/>
            <w:bottom w:val="none" w:sz="0" w:space="0" w:color="auto"/>
            <w:right w:val="none" w:sz="0" w:space="0" w:color="auto"/>
          </w:divBdr>
        </w:div>
        <w:div w:id="1316371599">
          <w:marLeft w:val="0"/>
          <w:marRight w:val="0"/>
          <w:marTop w:val="0"/>
          <w:marBottom w:val="0"/>
          <w:divBdr>
            <w:top w:val="none" w:sz="0" w:space="0" w:color="auto"/>
            <w:left w:val="none" w:sz="0" w:space="0" w:color="auto"/>
            <w:bottom w:val="none" w:sz="0" w:space="0" w:color="auto"/>
            <w:right w:val="none" w:sz="0" w:space="0" w:color="auto"/>
          </w:divBdr>
        </w:div>
        <w:div w:id="1413965874">
          <w:marLeft w:val="0"/>
          <w:marRight w:val="0"/>
          <w:marTop w:val="0"/>
          <w:marBottom w:val="0"/>
          <w:divBdr>
            <w:top w:val="none" w:sz="0" w:space="0" w:color="auto"/>
            <w:left w:val="none" w:sz="0" w:space="0" w:color="auto"/>
            <w:bottom w:val="none" w:sz="0" w:space="0" w:color="auto"/>
            <w:right w:val="none" w:sz="0" w:space="0" w:color="auto"/>
          </w:divBdr>
        </w:div>
        <w:div w:id="1436633073">
          <w:marLeft w:val="0"/>
          <w:marRight w:val="0"/>
          <w:marTop w:val="0"/>
          <w:marBottom w:val="0"/>
          <w:divBdr>
            <w:top w:val="none" w:sz="0" w:space="0" w:color="auto"/>
            <w:left w:val="none" w:sz="0" w:space="0" w:color="auto"/>
            <w:bottom w:val="none" w:sz="0" w:space="0" w:color="auto"/>
            <w:right w:val="none" w:sz="0" w:space="0" w:color="auto"/>
          </w:divBdr>
        </w:div>
        <w:div w:id="1522891624">
          <w:marLeft w:val="0"/>
          <w:marRight w:val="0"/>
          <w:marTop w:val="0"/>
          <w:marBottom w:val="0"/>
          <w:divBdr>
            <w:top w:val="none" w:sz="0" w:space="0" w:color="auto"/>
            <w:left w:val="none" w:sz="0" w:space="0" w:color="auto"/>
            <w:bottom w:val="none" w:sz="0" w:space="0" w:color="auto"/>
            <w:right w:val="none" w:sz="0" w:space="0" w:color="auto"/>
          </w:divBdr>
        </w:div>
        <w:div w:id="1593053165">
          <w:marLeft w:val="0"/>
          <w:marRight w:val="0"/>
          <w:marTop w:val="0"/>
          <w:marBottom w:val="0"/>
          <w:divBdr>
            <w:top w:val="none" w:sz="0" w:space="0" w:color="auto"/>
            <w:left w:val="none" w:sz="0" w:space="0" w:color="auto"/>
            <w:bottom w:val="none" w:sz="0" w:space="0" w:color="auto"/>
            <w:right w:val="none" w:sz="0" w:space="0" w:color="auto"/>
          </w:divBdr>
        </w:div>
        <w:div w:id="1658804633">
          <w:marLeft w:val="0"/>
          <w:marRight w:val="0"/>
          <w:marTop w:val="0"/>
          <w:marBottom w:val="0"/>
          <w:divBdr>
            <w:top w:val="none" w:sz="0" w:space="0" w:color="auto"/>
            <w:left w:val="none" w:sz="0" w:space="0" w:color="auto"/>
            <w:bottom w:val="none" w:sz="0" w:space="0" w:color="auto"/>
            <w:right w:val="none" w:sz="0" w:space="0" w:color="auto"/>
          </w:divBdr>
        </w:div>
        <w:div w:id="1699506551">
          <w:marLeft w:val="0"/>
          <w:marRight w:val="0"/>
          <w:marTop w:val="0"/>
          <w:marBottom w:val="0"/>
          <w:divBdr>
            <w:top w:val="none" w:sz="0" w:space="0" w:color="auto"/>
            <w:left w:val="none" w:sz="0" w:space="0" w:color="auto"/>
            <w:bottom w:val="none" w:sz="0" w:space="0" w:color="auto"/>
            <w:right w:val="none" w:sz="0" w:space="0" w:color="auto"/>
          </w:divBdr>
        </w:div>
        <w:div w:id="1702121469">
          <w:marLeft w:val="0"/>
          <w:marRight w:val="0"/>
          <w:marTop w:val="0"/>
          <w:marBottom w:val="0"/>
          <w:divBdr>
            <w:top w:val="none" w:sz="0" w:space="0" w:color="auto"/>
            <w:left w:val="none" w:sz="0" w:space="0" w:color="auto"/>
            <w:bottom w:val="none" w:sz="0" w:space="0" w:color="auto"/>
            <w:right w:val="none" w:sz="0" w:space="0" w:color="auto"/>
          </w:divBdr>
        </w:div>
        <w:div w:id="1757163748">
          <w:marLeft w:val="0"/>
          <w:marRight w:val="0"/>
          <w:marTop w:val="0"/>
          <w:marBottom w:val="0"/>
          <w:divBdr>
            <w:top w:val="none" w:sz="0" w:space="0" w:color="auto"/>
            <w:left w:val="none" w:sz="0" w:space="0" w:color="auto"/>
            <w:bottom w:val="none" w:sz="0" w:space="0" w:color="auto"/>
            <w:right w:val="none" w:sz="0" w:space="0" w:color="auto"/>
          </w:divBdr>
        </w:div>
        <w:div w:id="1895700882">
          <w:marLeft w:val="0"/>
          <w:marRight w:val="0"/>
          <w:marTop w:val="0"/>
          <w:marBottom w:val="0"/>
          <w:divBdr>
            <w:top w:val="none" w:sz="0" w:space="0" w:color="auto"/>
            <w:left w:val="none" w:sz="0" w:space="0" w:color="auto"/>
            <w:bottom w:val="none" w:sz="0" w:space="0" w:color="auto"/>
            <w:right w:val="none" w:sz="0" w:space="0" w:color="auto"/>
          </w:divBdr>
        </w:div>
        <w:div w:id="1905022116">
          <w:marLeft w:val="0"/>
          <w:marRight w:val="0"/>
          <w:marTop w:val="0"/>
          <w:marBottom w:val="0"/>
          <w:divBdr>
            <w:top w:val="none" w:sz="0" w:space="0" w:color="auto"/>
            <w:left w:val="none" w:sz="0" w:space="0" w:color="auto"/>
            <w:bottom w:val="none" w:sz="0" w:space="0" w:color="auto"/>
            <w:right w:val="none" w:sz="0" w:space="0" w:color="auto"/>
          </w:divBdr>
        </w:div>
        <w:div w:id="1914076190">
          <w:marLeft w:val="0"/>
          <w:marRight w:val="0"/>
          <w:marTop w:val="0"/>
          <w:marBottom w:val="0"/>
          <w:divBdr>
            <w:top w:val="none" w:sz="0" w:space="0" w:color="auto"/>
            <w:left w:val="none" w:sz="0" w:space="0" w:color="auto"/>
            <w:bottom w:val="none" w:sz="0" w:space="0" w:color="auto"/>
            <w:right w:val="none" w:sz="0" w:space="0" w:color="auto"/>
          </w:divBdr>
        </w:div>
        <w:div w:id="1961300612">
          <w:marLeft w:val="0"/>
          <w:marRight w:val="0"/>
          <w:marTop w:val="0"/>
          <w:marBottom w:val="0"/>
          <w:divBdr>
            <w:top w:val="none" w:sz="0" w:space="0" w:color="auto"/>
            <w:left w:val="none" w:sz="0" w:space="0" w:color="auto"/>
            <w:bottom w:val="none" w:sz="0" w:space="0" w:color="auto"/>
            <w:right w:val="none" w:sz="0" w:space="0" w:color="auto"/>
          </w:divBdr>
        </w:div>
        <w:div w:id="1963464421">
          <w:marLeft w:val="0"/>
          <w:marRight w:val="0"/>
          <w:marTop w:val="0"/>
          <w:marBottom w:val="0"/>
          <w:divBdr>
            <w:top w:val="none" w:sz="0" w:space="0" w:color="auto"/>
            <w:left w:val="none" w:sz="0" w:space="0" w:color="auto"/>
            <w:bottom w:val="none" w:sz="0" w:space="0" w:color="auto"/>
            <w:right w:val="none" w:sz="0" w:space="0" w:color="auto"/>
          </w:divBdr>
        </w:div>
        <w:div w:id="2033457838">
          <w:marLeft w:val="0"/>
          <w:marRight w:val="0"/>
          <w:marTop w:val="0"/>
          <w:marBottom w:val="0"/>
          <w:divBdr>
            <w:top w:val="none" w:sz="0" w:space="0" w:color="auto"/>
            <w:left w:val="none" w:sz="0" w:space="0" w:color="auto"/>
            <w:bottom w:val="none" w:sz="0" w:space="0" w:color="auto"/>
            <w:right w:val="none" w:sz="0" w:space="0" w:color="auto"/>
          </w:divBdr>
        </w:div>
      </w:divsChild>
    </w:div>
    <w:div w:id="704525578">
      <w:bodyDiv w:val="1"/>
      <w:marLeft w:val="0"/>
      <w:marRight w:val="0"/>
      <w:marTop w:val="0"/>
      <w:marBottom w:val="0"/>
      <w:divBdr>
        <w:top w:val="none" w:sz="0" w:space="0" w:color="auto"/>
        <w:left w:val="none" w:sz="0" w:space="0" w:color="auto"/>
        <w:bottom w:val="none" w:sz="0" w:space="0" w:color="auto"/>
        <w:right w:val="none" w:sz="0" w:space="0" w:color="auto"/>
      </w:divBdr>
    </w:div>
    <w:div w:id="705452635">
      <w:bodyDiv w:val="1"/>
      <w:marLeft w:val="0"/>
      <w:marRight w:val="0"/>
      <w:marTop w:val="0"/>
      <w:marBottom w:val="0"/>
      <w:divBdr>
        <w:top w:val="none" w:sz="0" w:space="0" w:color="auto"/>
        <w:left w:val="none" w:sz="0" w:space="0" w:color="auto"/>
        <w:bottom w:val="none" w:sz="0" w:space="0" w:color="auto"/>
        <w:right w:val="none" w:sz="0" w:space="0" w:color="auto"/>
      </w:divBdr>
    </w:div>
    <w:div w:id="929237297">
      <w:bodyDiv w:val="1"/>
      <w:marLeft w:val="0"/>
      <w:marRight w:val="0"/>
      <w:marTop w:val="0"/>
      <w:marBottom w:val="0"/>
      <w:divBdr>
        <w:top w:val="none" w:sz="0" w:space="0" w:color="auto"/>
        <w:left w:val="none" w:sz="0" w:space="0" w:color="auto"/>
        <w:bottom w:val="none" w:sz="0" w:space="0" w:color="auto"/>
        <w:right w:val="none" w:sz="0" w:space="0" w:color="auto"/>
      </w:divBdr>
      <w:divsChild>
        <w:div w:id="1011185043">
          <w:marLeft w:val="0"/>
          <w:marRight w:val="0"/>
          <w:marTop w:val="0"/>
          <w:marBottom w:val="0"/>
          <w:divBdr>
            <w:top w:val="none" w:sz="0" w:space="0" w:color="auto"/>
            <w:left w:val="none" w:sz="0" w:space="0" w:color="auto"/>
            <w:bottom w:val="none" w:sz="0" w:space="0" w:color="auto"/>
            <w:right w:val="none" w:sz="0" w:space="0" w:color="auto"/>
          </w:divBdr>
        </w:div>
      </w:divsChild>
    </w:div>
    <w:div w:id="974872700">
      <w:bodyDiv w:val="1"/>
      <w:marLeft w:val="0"/>
      <w:marRight w:val="0"/>
      <w:marTop w:val="0"/>
      <w:marBottom w:val="0"/>
      <w:divBdr>
        <w:top w:val="none" w:sz="0" w:space="0" w:color="auto"/>
        <w:left w:val="none" w:sz="0" w:space="0" w:color="auto"/>
        <w:bottom w:val="none" w:sz="0" w:space="0" w:color="auto"/>
        <w:right w:val="none" w:sz="0" w:space="0" w:color="auto"/>
      </w:divBdr>
      <w:divsChild>
        <w:div w:id="87850985">
          <w:marLeft w:val="0"/>
          <w:marRight w:val="0"/>
          <w:marTop w:val="0"/>
          <w:marBottom w:val="0"/>
          <w:divBdr>
            <w:top w:val="none" w:sz="0" w:space="0" w:color="auto"/>
            <w:left w:val="none" w:sz="0" w:space="0" w:color="auto"/>
            <w:bottom w:val="none" w:sz="0" w:space="0" w:color="auto"/>
            <w:right w:val="none" w:sz="0" w:space="0" w:color="auto"/>
          </w:divBdr>
          <w:divsChild>
            <w:div w:id="15047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9544">
      <w:bodyDiv w:val="1"/>
      <w:marLeft w:val="0"/>
      <w:marRight w:val="0"/>
      <w:marTop w:val="0"/>
      <w:marBottom w:val="0"/>
      <w:divBdr>
        <w:top w:val="none" w:sz="0" w:space="0" w:color="auto"/>
        <w:left w:val="none" w:sz="0" w:space="0" w:color="auto"/>
        <w:bottom w:val="none" w:sz="0" w:space="0" w:color="auto"/>
        <w:right w:val="none" w:sz="0" w:space="0" w:color="auto"/>
      </w:divBdr>
    </w:div>
    <w:div w:id="995114700">
      <w:bodyDiv w:val="1"/>
      <w:marLeft w:val="0"/>
      <w:marRight w:val="0"/>
      <w:marTop w:val="0"/>
      <w:marBottom w:val="0"/>
      <w:divBdr>
        <w:top w:val="none" w:sz="0" w:space="0" w:color="auto"/>
        <w:left w:val="none" w:sz="0" w:space="0" w:color="auto"/>
        <w:bottom w:val="none" w:sz="0" w:space="0" w:color="auto"/>
        <w:right w:val="none" w:sz="0" w:space="0" w:color="auto"/>
      </w:divBdr>
    </w:div>
    <w:div w:id="1011101229">
      <w:bodyDiv w:val="1"/>
      <w:marLeft w:val="0"/>
      <w:marRight w:val="0"/>
      <w:marTop w:val="0"/>
      <w:marBottom w:val="0"/>
      <w:divBdr>
        <w:top w:val="none" w:sz="0" w:space="0" w:color="auto"/>
        <w:left w:val="none" w:sz="0" w:space="0" w:color="auto"/>
        <w:bottom w:val="none" w:sz="0" w:space="0" w:color="auto"/>
        <w:right w:val="none" w:sz="0" w:space="0" w:color="auto"/>
      </w:divBdr>
    </w:div>
    <w:div w:id="1014501660">
      <w:bodyDiv w:val="1"/>
      <w:marLeft w:val="0"/>
      <w:marRight w:val="0"/>
      <w:marTop w:val="0"/>
      <w:marBottom w:val="0"/>
      <w:divBdr>
        <w:top w:val="none" w:sz="0" w:space="0" w:color="auto"/>
        <w:left w:val="none" w:sz="0" w:space="0" w:color="auto"/>
        <w:bottom w:val="none" w:sz="0" w:space="0" w:color="auto"/>
        <w:right w:val="none" w:sz="0" w:space="0" w:color="auto"/>
      </w:divBdr>
    </w:div>
    <w:div w:id="1017463447">
      <w:bodyDiv w:val="1"/>
      <w:marLeft w:val="0"/>
      <w:marRight w:val="0"/>
      <w:marTop w:val="0"/>
      <w:marBottom w:val="0"/>
      <w:divBdr>
        <w:top w:val="none" w:sz="0" w:space="0" w:color="auto"/>
        <w:left w:val="none" w:sz="0" w:space="0" w:color="auto"/>
        <w:bottom w:val="none" w:sz="0" w:space="0" w:color="auto"/>
        <w:right w:val="none" w:sz="0" w:space="0" w:color="auto"/>
      </w:divBdr>
      <w:divsChild>
        <w:div w:id="672806100">
          <w:marLeft w:val="0"/>
          <w:marRight w:val="0"/>
          <w:marTop w:val="0"/>
          <w:marBottom w:val="0"/>
          <w:divBdr>
            <w:top w:val="none" w:sz="0" w:space="0" w:color="auto"/>
            <w:left w:val="none" w:sz="0" w:space="0" w:color="auto"/>
            <w:bottom w:val="none" w:sz="0" w:space="0" w:color="auto"/>
            <w:right w:val="none" w:sz="0" w:space="0" w:color="auto"/>
          </w:divBdr>
          <w:divsChild>
            <w:div w:id="25810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5658">
      <w:bodyDiv w:val="1"/>
      <w:marLeft w:val="0"/>
      <w:marRight w:val="0"/>
      <w:marTop w:val="0"/>
      <w:marBottom w:val="0"/>
      <w:divBdr>
        <w:top w:val="none" w:sz="0" w:space="0" w:color="auto"/>
        <w:left w:val="none" w:sz="0" w:space="0" w:color="auto"/>
        <w:bottom w:val="none" w:sz="0" w:space="0" w:color="auto"/>
        <w:right w:val="none" w:sz="0" w:space="0" w:color="auto"/>
      </w:divBdr>
    </w:div>
    <w:div w:id="1110662263">
      <w:bodyDiv w:val="1"/>
      <w:marLeft w:val="0"/>
      <w:marRight w:val="0"/>
      <w:marTop w:val="0"/>
      <w:marBottom w:val="0"/>
      <w:divBdr>
        <w:top w:val="none" w:sz="0" w:space="0" w:color="auto"/>
        <w:left w:val="none" w:sz="0" w:space="0" w:color="auto"/>
        <w:bottom w:val="none" w:sz="0" w:space="0" w:color="auto"/>
        <w:right w:val="none" w:sz="0" w:space="0" w:color="auto"/>
      </w:divBdr>
    </w:div>
    <w:div w:id="1137335228">
      <w:bodyDiv w:val="1"/>
      <w:marLeft w:val="0"/>
      <w:marRight w:val="0"/>
      <w:marTop w:val="0"/>
      <w:marBottom w:val="0"/>
      <w:divBdr>
        <w:top w:val="none" w:sz="0" w:space="0" w:color="auto"/>
        <w:left w:val="none" w:sz="0" w:space="0" w:color="auto"/>
        <w:bottom w:val="none" w:sz="0" w:space="0" w:color="auto"/>
        <w:right w:val="none" w:sz="0" w:space="0" w:color="auto"/>
      </w:divBdr>
    </w:div>
    <w:div w:id="1156074572">
      <w:bodyDiv w:val="1"/>
      <w:marLeft w:val="0"/>
      <w:marRight w:val="0"/>
      <w:marTop w:val="0"/>
      <w:marBottom w:val="0"/>
      <w:divBdr>
        <w:top w:val="none" w:sz="0" w:space="0" w:color="auto"/>
        <w:left w:val="none" w:sz="0" w:space="0" w:color="auto"/>
        <w:bottom w:val="none" w:sz="0" w:space="0" w:color="auto"/>
        <w:right w:val="none" w:sz="0" w:space="0" w:color="auto"/>
      </w:divBdr>
    </w:div>
    <w:div w:id="1236162733">
      <w:bodyDiv w:val="1"/>
      <w:marLeft w:val="0"/>
      <w:marRight w:val="0"/>
      <w:marTop w:val="0"/>
      <w:marBottom w:val="0"/>
      <w:divBdr>
        <w:top w:val="none" w:sz="0" w:space="0" w:color="auto"/>
        <w:left w:val="none" w:sz="0" w:space="0" w:color="auto"/>
        <w:bottom w:val="none" w:sz="0" w:space="0" w:color="auto"/>
        <w:right w:val="none" w:sz="0" w:space="0" w:color="auto"/>
      </w:divBdr>
      <w:divsChild>
        <w:div w:id="1642418293">
          <w:marLeft w:val="0"/>
          <w:marRight w:val="0"/>
          <w:marTop w:val="0"/>
          <w:marBottom w:val="0"/>
          <w:divBdr>
            <w:top w:val="none" w:sz="0" w:space="0" w:color="auto"/>
            <w:left w:val="none" w:sz="0" w:space="0" w:color="auto"/>
            <w:bottom w:val="none" w:sz="0" w:space="0" w:color="auto"/>
            <w:right w:val="none" w:sz="0" w:space="0" w:color="auto"/>
          </w:divBdr>
          <w:divsChild>
            <w:div w:id="39440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0633">
      <w:bodyDiv w:val="1"/>
      <w:marLeft w:val="0"/>
      <w:marRight w:val="0"/>
      <w:marTop w:val="0"/>
      <w:marBottom w:val="0"/>
      <w:divBdr>
        <w:top w:val="none" w:sz="0" w:space="0" w:color="auto"/>
        <w:left w:val="none" w:sz="0" w:space="0" w:color="auto"/>
        <w:bottom w:val="none" w:sz="0" w:space="0" w:color="auto"/>
        <w:right w:val="none" w:sz="0" w:space="0" w:color="auto"/>
      </w:divBdr>
    </w:div>
    <w:div w:id="1264728620">
      <w:bodyDiv w:val="1"/>
      <w:marLeft w:val="0"/>
      <w:marRight w:val="0"/>
      <w:marTop w:val="0"/>
      <w:marBottom w:val="0"/>
      <w:divBdr>
        <w:top w:val="none" w:sz="0" w:space="0" w:color="auto"/>
        <w:left w:val="none" w:sz="0" w:space="0" w:color="auto"/>
        <w:bottom w:val="none" w:sz="0" w:space="0" w:color="auto"/>
        <w:right w:val="none" w:sz="0" w:space="0" w:color="auto"/>
      </w:divBdr>
      <w:divsChild>
        <w:div w:id="762259067">
          <w:marLeft w:val="0"/>
          <w:marRight w:val="0"/>
          <w:marTop w:val="0"/>
          <w:marBottom w:val="0"/>
          <w:divBdr>
            <w:top w:val="none" w:sz="0" w:space="0" w:color="auto"/>
            <w:left w:val="none" w:sz="0" w:space="0" w:color="auto"/>
            <w:bottom w:val="none" w:sz="0" w:space="0" w:color="auto"/>
            <w:right w:val="none" w:sz="0" w:space="0" w:color="auto"/>
          </w:divBdr>
        </w:div>
      </w:divsChild>
    </w:div>
    <w:div w:id="1275944233">
      <w:bodyDiv w:val="1"/>
      <w:marLeft w:val="0"/>
      <w:marRight w:val="0"/>
      <w:marTop w:val="0"/>
      <w:marBottom w:val="0"/>
      <w:divBdr>
        <w:top w:val="none" w:sz="0" w:space="0" w:color="auto"/>
        <w:left w:val="none" w:sz="0" w:space="0" w:color="auto"/>
        <w:bottom w:val="none" w:sz="0" w:space="0" w:color="auto"/>
        <w:right w:val="none" w:sz="0" w:space="0" w:color="auto"/>
      </w:divBdr>
      <w:divsChild>
        <w:div w:id="105662891">
          <w:marLeft w:val="1166"/>
          <w:marRight w:val="0"/>
          <w:marTop w:val="0"/>
          <w:marBottom w:val="0"/>
          <w:divBdr>
            <w:top w:val="none" w:sz="0" w:space="0" w:color="auto"/>
            <w:left w:val="none" w:sz="0" w:space="0" w:color="auto"/>
            <w:bottom w:val="none" w:sz="0" w:space="0" w:color="auto"/>
            <w:right w:val="none" w:sz="0" w:space="0" w:color="auto"/>
          </w:divBdr>
        </w:div>
        <w:div w:id="597562796">
          <w:marLeft w:val="1166"/>
          <w:marRight w:val="0"/>
          <w:marTop w:val="0"/>
          <w:marBottom w:val="0"/>
          <w:divBdr>
            <w:top w:val="none" w:sz="0" w:space="0" w:color="auto"/>
            <w:left w:val="none" w:sz="0" w:space="0" w:color="auto"/>
            <w:bottom w:val="none" w:sz="0" w:space="0" w:color="auto"/>
            <w:right w:val="none" w:sz="0" w:space="0" w:color="auto"/>
          </w:divBdr>
        </w:div>
        <w:div w:id="1269195968">
          <w:marLeft w:val="1166"/>
          <w:marRight w:val="0"/>
          <w:marTop w:val="0"/>
          <w:marBottom w:val="0"/>
          <w:divBdr>
            <w:top w:val="none" w:sz="0" w:space="0" w:color="auto"/>
            <w:left w:val="none" w:sz="0" w:space="0" w:color="auto"/>
            <w:bottom w:val="none" w:sz="0" w:space="0" w:color="auto"/>
            <w:right w:val="none" w:sz="0" w:space="0" w:color="auto"/>
          </w:divBdr>
        </w:div>
        <w:div w:id="1722706832">
          <w:marLeft w:val="547"/>
          <w:marRight w:val="0"/>
          <w:marTop w:val="0"/>
          <w:marBottom w:val="0"/>
          <w:divBdr>
            <w:top w:val="none" w:sz="0" w:space="0" w:color="auto"/>
            <w:left w:val="none" w:sz="0" w:space="0" w:color="auto"/>
            <w:bottom w:val="none" w:sz="0" w:space="0" w:color="auto"/>
            <w:right w:val="none" w:sz="0" w:space="0" w:color="auto"/>
          </w:divBdr>
        </w:div>
      </w:divsChild>
    </w:div>
    <w:div w:id="1293099187">
      <w:bodyDiv w:val="1"/>
      <w:marLeft w:val="0"/>
      <w:marRight w:val="0"/>
      <w:marTop w:val="0"/>
      <w:marBottom w:val="0"/>
      <w:divBdr>
        <w:top w:val="none" w:sz="0" w:space="0" w:color="auto"/>
        <w:left w:val="none" w:sz="0" w:space="0" w:color="auto"/>
        <w:bottom w:val="none" w:sz="0" w:space="0" w:color="auto"/>
        <w:right w:val="none" w:sz="0" w:space="0" w:color="auto"/>
      </w:divBdr>
      <w:divsChild>
        <w:div w:id="801535506">
          <w:marLeft w:val="0"/>
          <w:marRight w:val="0"/>
          <w:marTop w:val="0"/>
          <w:marBottom w:val="0"/>
          <w:divBdr>
            <w:top w:val="none" w:sz="0" w:space="0" w:color="auto"/>
            <w:left w:val="none" w:sz="0" w:space="0" w:color="auto"/>
            <w:bottom w:val="none" w:sz="0" w:space="0" w:color="auto"/>
            <w:right w:val="none" w:sz="0" w:space="0" w:color="auto"/>
          </w:divBdr>
          <w:divsChild>
            <w:div w:id="13844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6217">
      <w:bodyDiv w:val="1"/>
      <w:marLeft w:val="0"/>
      <w:marRight w:val="0"/>
      <w:marTop w:val="0"/>
      <w:marBottom w:val="0"/>
      <w:divBdr>
        <w:top w:val="none" w:sz="0" w:space="0" w:color="auto"/>
        <w:left w:val="none" w:sz="0" w:space="0" w:color="auto"/>
        <w:bottom w:val="none" w:sz="0" w:space="0" w:color="auto"/>
        <w:right w:val="none" w:sz="0" w:space="0" w:color="auto"/>
      </w:divBdr>
    </w:div>
    <w:div w:id="1348941186">
      <w:bodyDiv w:val="1"/>
      <w:marLeft w:val="0"/>
      <w:marRight w:val="0"/>
      <w:marTop w:val="0"/>
      <w:marBottom w:val="0"/>
      <w:divBdr>
        <w:top w:val="none" w:sz="0" w:space="0" w:color="auto"/>
        <w:left w:val="none" w:sz="0" w:space="0" w:color="auto"/>
        <w:bottom w:val="none" w:sz="0" w:space="0" w:color="auto"/>
        <w:right w:val="none" w:sz="0" w:space="0" w:color="auto"/>
      </w:divBdr>
      <w:divsChild>
        <w:div w:id="180440422">
          <w:marLeft w:val="0"/>
          <w:marRight w:val="0"/>
          <w:marTop w:val="0"/>
          <w:marBottom w:val="0"/>
          <w:divBdr>
            <w:top w:val="none" w:sz="0" w:space="0" w:color="auto"/>
            <w:left w:val="none" w:sz="0" w:space="0" w:color="auto"/>
            <w:bottom w:val="none" w:sz="0" w:space="0" w:color="auto"/>
            <w:right w:val="none" w:sz="0" w:space="0" w:color="auto"/>
          </w:divBdr>
        </w:div>
        <w:div w:id="214199389">
          <w:marLeft w:val="0"/>
          <w:marRight w:val="0"/>
          <w:marTop w:val="0"/>
          <w:marBottom w:val="0"/>
          <w:divBdr>
            <w:top w:val="none" w:sz="0" w:space="0" w:color="auto"/>
            <w:left w:val="none" w:sz="0" w:space="0" w:color="auto"/>
            <w:bottom w:val="none" w:sz="0" w:space="0" w:color="auto"/>
            <w:right w:val="none" w:sz="0" w:space="0" w:color="auto"/>
          </w:divBdr>
        </w:div>
        <w:div w:id="235433774">
          <w:marLeft w:val="0"/>
          <w:marRight w:val="0"/>
          <w:marTop w:val="0"/>
          <w:marBottom w:val="0"/>
          <w:divBdr>
            <w:top w:val="none" w:sz="0" w:space="0" w:color="auto"/>
            <w:left w:val="none" w:sz="0" w:space="0" w:color="auto"/>
            <w:bottom w:val="none" w:sz="0" w:space="0" w:color="auto"/>
            <w:right w:val="none" w:sz="0" w:space="0" w:color="auto"/>
          </w:divBdr>
        </w:div>
        <w:div w:id="328291642">
          <w:marLeft w:val="0"/>
          <w:marRight w:val="0"/>
          <w:marTop w:val="0"/>
          <w:marBottom w:val="0"/>
          <w:divBdr>
            <w:top w:val="none" w:sz="0" w:space="0" w:color="auto"/>
            <w:left w:val="none" w:sz="0" w:space="0" w:color="auto"/>
            <w:bottom w:val="none" w:sz="0" w:space="0" w:color="auto"/>
            <w:right w:val="none" w:sz="0" w:space="0" w:color="auto"/>
          </w:divBdr>
        </w:div>
        <w:div w:id="498279842">
          <w:marLeft w:val="0"/>
          <w:marRight w:val="0"/>
          <w:marTop w:val="0"/>
          <w:marBottom w:val="0"/>
          <w:divBdr>
            <w:top w:val="none" w:sz="0" w:space="0" w:color="auto"/>
            <w:left w:val="none" w:sz="0" w:space="0" w:color="auto"/>
            <w:bottom w:val="none" w:sz="0" w:space="0" w:color="auto"/>
            <w:right w:val="none" w:sz="0" w:space="0" w:color="auto"/>
          </w:divBdr>
        </w:div>
        <w:div w:id="553852104">
          <w:marLeft w:val="0"/>
          <w:marRight w:val="0"/>
          <w:marTop w:val="0"/>
          <w:marBottom w:val="0"/>
          <w:divBdr>
            <w:top w:val="none" w:sz="0" w:space="0" w:color="auto"/>
            <w:left w:val="none" w:sz="0" w:space="0" w:color="auto"/>
            <w:bottom w:val="none" w:sz="0" w:space="0" w:color="auto"/>
            <w:right w:val="none" w:sz="0" w:space="0" w:color="auto"/>
          </w:divBdr>
        </w:div>
        <w:div w:id="667947792">
          <w:marLeft w:val="0"/>
          <w:marRight w:val="0"/>
          <w:marTop w:val="0"/>
          <w:marBottom w:val="0"/>
          <w:divBdr>
            <w:top w:val="none" w:sz="0" w:space="0" w:color="auto"/>
            <w:left w:val="none" w:sz="0" w:space="0" w:color="auto"/>
            <w:bottom w:val="none" w:sz="0" w:space="0" w:color="auto"/>
            <w:right w:val="none" w:sz="0" w:space="0" w:color="auto"/>
          </w:divBdr>
        </w:div>
        <w:div w:id="795753435">
          <w:marLeft w:val="0"/>
          <w:marRight w:val="0"/>
          <w:marTop w:val="0"/>
          <w:marBottom w:val="0"/>
          <w:divBdr>
            <w:top w:val="none" w:sz="0" w:space="0" w:color="auto"/>
            <w:left w:val="none" w:sz="0" w:space="0" w:color="auto"/>
            <w:bottom w:val="none" w:sz="0" w:space="0" w:color="auto"/>
            <w:right w:val="none" w:sz="0" w:space="0" w:color="auto"/>
          </w:divBdr>
        </w:div>
        <w:div w:id="816605462">
          <w:marLeft w:val="0"/>
          <w:marRight w:val="0"/>
          <w:marTop w:val="0"/>
          <w:marBottom w:val="0"/>
          <w:divBdr>
            <w:top w:val="none" w:sz="0" w:space="0" w:color="auto"/>
            <w:left w:val="none" w:sz="0" w:space="0" w:color="auto"/>
            <w:bottom w:val="none" w:sz="0" w:space="0" w:color="auto"/>
            <w:right w:val="none" w:sz="0" w:space="0" w:color="auto"/>
          </w:divBdr>
        </w:div>
        <w:div w:id="855732209">
          <w:marLeft w:val="0"/>
          <w:marRight w:val="0"/>
          <w:marTop w:val="0"/>
          <w:marBottom w:val="0"/>
          <w:divBdr>
            <w:top w:val="none" w:sz="0" w:space="0" w:color="auto"/>
            <w:left w:val="none" w:sz="0" w:space="0" w:color="auto"/>
            <w:bottom w:val="none" w:sz="0" w:space="0" w:color="auto"/>
            <w:right w:val="none" w:sz="0" w:space="0" w:color="auto"/>
          </w:divBdr>
        </w:div>
        <w:div w:id="881207018">
          <w:marLeft w:val="0"/>
          <w:marRight w:val="0"/>
          <w:marTop w:val="0"/>
          <w:marBottom w:val="0"/>
          <w:divBdr>
            <w:top w:val="none" w:sz="0" w:space="0" w:color="auto"/>
            <w:left w:val="none" w:sz="0" w:space="0" w:color="auto"/>
            <w:bottom w:val="none" w:sz="0" w:space="0" w:color="auto"/>
            <w:right w:val="none" w:sz="0" w:space="0" w:color="auto"/>
          </w:divBdr>
        </w:div>
        <w:div w:id="921253033">
          <w:marLeft w:val="0"/>
          <w:marRight w:val="0"/>
          <w:marTop w:val="0"/>
          <w:marBottom w:val="0"/>
          <w:divBdr>
            <w:top w:val="none" w:sz="0" w:space="0" w:color="auto"/>
            <w:left w:val="none" w:sz="0" w:space="0" w:color="auto"/>
            <w:bottom w:val="none" w:sz="0" w:space="0" w:color="auto"/>
            <w:right w:val="none" w:sz="0" w:space="0" w:color="auto"/>
          </w:divBdr>
        </w:div>
        <w:div w:id="958335416">
          <w:marLeft w:val="0"/>
          <w:marRight w:val="0"/>
          <w:marTop w:val="0"/>
          <w:marBottom w:val="0"/>
          <w:divBdr>
            <w:top w:val="none" w:sz="0" w:space="0" w:color="auto"/>
            <w:left w:val="none" w:sz="0" w:space="0" w:color="auto"/>
            <w:bottom w:val="none" w:sz="0" w:space="0" w:color="auto"/>
            <w:right w:val="none" w:sz="0" w:space="0" w:color="auto"/>
          </w:divBdr>
        </w:div>
        <w:div w:id="1299186118">
          <w:marLeft w:val="0"/>
          <w:marRight w:val="0"/>
          <w:marTop w:val="0"/>
          <w:marBottom w:val="0"/>
          <w:divBdr>
            <w:top w:val="none" w:sz="0" w:space="0" w:color="auto"/>
            <w:left w:val="none" w:sz="0" w:space="0" w:color="auto"/>
            <w:bottom w:val="none" w:sz="0" w:space="0" w:color="auto"/>
            <w:right w:val="none" w:sz="0" w:space="0" w:color="auto"/>
          </w:divBdr>
        </w:div>
        <w:div w:id="1443917433">
          <w:marLeft w:val="0"/>
          <w:marRight w:val="0"/>
          <w:marTop w:val="0"/>
          <w:marBottom w:val="0"/>
          <w:divBdr>
            <w:top w:val="none" w:sz="0" w:space="0" w:color="auto"/>
            <w:left w:val="none" w:sz="0" w:space="0" w:color="auto"/>
            <w:bottom w:val="none" w:sz="0" w:space="0" w:color="auto"/>
            <w:right w:val="none" w:sz="0" w:space="0" w:color="auto"/>
          </w:divBdr>
        </w:div>
        <w:div w:id="1452867985">
          <w:marLeft w:val="0"/>
          <w:marRight w:val="0"/>
          <w:marTop w:val="0"/>
          <w:marBottom w:val="0"/>
          <w:divBdr>
            <w:top w:val="none" w:sz="0" w:space="0" w:color="auto"/>
            <w:left w:val="none" w:sz="0" w:space="0" w:color="auto"/>
            <w:bottom w:val="none" w:sz="0" w:space="0" w:color="auto"/>
            <w:right w:val="none" w:sz="0" w:space="0" w:color="auto"/>
          </w:divBdr>
        </w:div>
        <w:div w:id="1525441273">
          <w:marLeft w:val="0"/>
          <w:marRight w:val="0"/>
          <w:marTop w:val="0"/>
          <w:marBottom w:val="0"/>
          <w:divBdr>
            <w:top w:val="none" w:sz="0" w:space="0" w:color="auto"/>
            <w:left w:val="none" w:sz="0" w:space="0" w:color="auto"/>
            <w:bottom w:val="none" w:sz="0" w:space="0" w:color="auto"/>
            <w:right w:val="none" w:sz="0" w:space="0" w:color="auto"/>
          </w:divBdr>
        </w:div>
        <w:div w:id="1558129547">
          <w:marLeft w:val="0"/>
          <w:marRight w:val="0"/>
          <w:marTop w:val="0"/>
          <w:marBottom w:val="0"/>
          <w:divBdr>
            <w:top w:val="none" w:sz="0" w:space="0" w:color="auto"/>
            <w:left w:val="none" w:sz="0" w:space="0" w:color="auto"/>
            <w:bottom w:val="none" w:sz="0" w:space="0" w:color="auto"/>
            <w:right w:val="none" w:sz="0" w:space="0" w:color="auto"/>
          </w:divBdr>
        </w:div>
        <w:div w:id="1677999373">
          <w:marLeft w:val="0"/>
          <w:marRight w:val="0"/>
          <w:marTop w:val="0"/>
          <w:marBottom w:val="0"/>
          <w:divBdr>
            <w:top w:val="none" w:sz="0" w:space="0" w:color="auto"/>
            <w:left w:val="none" w:sz="0" w:space="0" w:color="auto"/>
            <w:bottom w:val="none" w:sz="0" w:space="0" w:color="auto"/>
            <w:right w:val="none" w:sz="0" w:space="0" w:color="auto"/>
          </w:divBdr>
        </w:div>
        <w:div w:id="1705596861">
          <w:marLeft w:val="0"/>
          <w:marRight w:val="0"/>
          <w:marTop w:val="0"/>
          <w:marBottom w:val="0"/>
          <w:divBdr>
            <w:top w:val="none" w:sz="0" w:space="0" w:color="auto"/>
            <w:left w:val="none" w:sz="0" w:space="0" w:color="auto"/>
            <w:bottom w:val="none" w:sz="0" w:space="0" w:color="auto"/>
            <w:right w:val="none" w:sz="0" w:space="0" w:color="auto"/>
          </w:divBdr>
        </w:div>
        <w:div w:id="1723213679">
          <w:marLeft w:val="0"/>
          <w:marRight w:val="0"/>
          <w:marTop w:val="0"/>
          <w:marBottom w:val="0"/>
          <w:divBdr>
            <w:top w:val="none" w:sz="0" w:space="0" w:color="auto"/>
            <w:left w:val="none" w:sz="0" w:space="0" w:color="auto"/>
            <w:bottom w:val="none" w:sz="0" w:space="0" w:color="auto"/>
            <w:right w:val="none" w:sz="0" w:space="0" w:color="auto"/>
          </w:divBdr>
        </w:div>
        <w:div w:id="1746535270">
          <w:marLeft w:val="0"/>
          <w:marRight w:val="0"/>
          <w:marTop w:val="0"/>
          <w:marBottom w:val="0"/>
          <w:divBdr>
            <w:top w:val="none" w:sz="0" w:space="0" w:color="auto"/>
            <w:left w:val="none" w:sz="0" w:space="0" w:color="auto"/>
            <w:bottom w:val="none" w:sz="0" w:space="0" w:color="auto"/>
            <w:right w:val="none" w:sz="0" w:space="0" w:color="auto"/>
          </w:divBdr>
        </w:div>
        <w:div w:id="1799177981">
          <w:marLeft w:val="0"/>
          <w:marRight w:val="0"/>
          <w:marTop w:val="0"/>
          <w:marBottom w:val="0"/>
          <w:divBdr>
            <w:top w:val="none" w:sz="0" w:space="0" w:color="auto"/>
            <w:left w:val="none" w:sz="0" w:space="0" w:color="auto"/>
            <w:bottom w:val="none" w:sz="0" w:space="0" w:color="auto"/>
            <w:right w:val="none" w:sz="0" w:space="0" w:color="auto"/>
          </w:divBdr>
        </w:div>
        <w:div w:id="1847133798">
          <w:marLeft w:val="0"/>
          <w:marRight w:val="0"/>
          <w:marTop w:val="0"/>
          <w:marBottom w:val="0"/>
          <w:divBdr>
            <w:top w:val="none" w:sz="0" w:space="0" w:color="auto"/>
            <w:left w:val="none" w:sz="0" w:space="0" w:color="auto"/>
            <w:bottom w:val="none" w:sz="0" w:space="0" w:color="auto"/>
            <w:right w:val="none" w:sz="0" w:space="0" w:color="auto"/>
          </w:divBdr>
        </w:div>
        <w:div w:id="1998260356">
          <w:marLeft w:val="0"/>
          <w:marRight w:val="0"/>
          <w:marTop w:val="0"/>
          <w:marBottom w:val="0"/>
          <w:divBdr>
            <w:top w:val="none" w:sz="0" w:space="0" w:color="auto"/>
            <w:left w:val="none" w:sz="0" w:space="0" w:color="auto"/>
            <w:bottom w:val="none" w:sz="0" w:space="0" w:color="auto"/>
            <w:right w:val="none" w:sz="0" w:space="0" w:color="auto"/>
          </w:divBdr>
        </w:div>
        <w:div w:id="2006127158">
          <w:marLeft w:val="0"/>
          <w:marRight w:val="0"/>
          <w:marTop w:val="0"/>
          <w:marBottom w:val="0"/>
          <w:divBdr>
            <w:top w:val="none" w:sz="0" w:space="0" w:color="auto"/>
            <w:left w:val="none" w:sz="0" w:space="0" w:color="auto"/>
            <w:bottom w:val="none" w:sz="0" w:space="0" w:color="auto"/>
            <w:right w:val="none" w:sz="0" w:space="0" w:color="auto"/>
          </w:divBdr>
        </w:div>
        <w:div w:id="2054772315">
          <w:marLeft w:val="0"/>
          <w:marRight w:val="0"/>
          <w:marTop w:val="0"/>
          <w:marBottom w:val="0"/>
          <w:divBdr>
            <w:top w:val="none" w:sz="0" w:space="0" w:color="auto"/>
            <w:left w:val="none" w:sz="0" w:space="0" w:color="auto"/>
            <w:bottom w:val="none" w:sz="0" w:space="0" w:color="auto"/>
            <w:right w:val="none" w:sz="0" w:space="0" w:color="auto"/>
          </w:divBdr>
        </w:div>
        <w:div w:id="2123261181">
          <w:marLeft w:val="0"/>
          <w:marRight w:val="0"/>
          <w:marTop w:val="0"/>
          <w:marBottom w:val="0"/>
          <w:divBdr>
            <w:top w:val="none" w:sz="0" w:space="0" w:color="auto"/>
            <w:left w:val="none" w:sz="0" w:space="0" w:color="auto"/>
            <w:bottom w:val="none" w:sz="0" w:space="0" w:color="auto"/>
            <w:right w:val="none" w:sz="0" w:space="0" w:color="auto"/>
          </w:divBdr>
        </w:div>
        <w:div w:id="2133596197">
          <w:marLeft w:val="0"/>
          <w:marRight w:val="0"/>
          <w:marTop w:val="0"/>
          <w:marBottom w:val="0"/>
          <w:divBdr>
            <w:top w:val="none" w:sz="0" w:space="0" w:color="auto"/>
            <w:left w:val="none" w:sz="0" w:space="0" w:color="auto"/>
            <w:bottom w:val="none" w:sz="0" w:space="0" w:color="auto"/>
            <w:right w:val="none" w:sz="0" w:space="0" w:color="auto"/>
          </w:divBdr>
        </w:div>
      </w:divsChild>
    </w:div>
    <w:div w:id="1350715354">
      <w:bodyDiv w:val="1"/>
      <w:marLeft w:val="0"/>
      <w:marRight w:val="0"/>
      <w:marTop w:val="0"/>
      <w:marBottom w:val="0"/>
      <w:divBdr>
        <w:top w:val="none" w:sz="0" w:space="0" w:color="auto"/>
        <w:left w:val="none" w:sz="0" w:space="0" w:color="auto"/>
        <w:bottom w:val="none" w:sz="0" w:space="0" w:color="auto"/>
        <w:right w:val="none" w:sz="0" w:space="0" w:color="auto"/>
      </w:divBdr>
      <w:divsChild>
        <w:div w:id="275060968">
          <w:marLeft w:val="0"/>
          <w:marRight w:val="0"/>
          <w:marTop w:val="0"/>
          <w:marBottom w:val="0"/>
          <w:divBdr>
            <w:top w:val="none" w:sz="0" w:space="0" w:color="auto"/>
            <w:left w:val="none" w:sz="0" w:space="0" w:color="auto"/>
            <w:bottom w:val="none" w:sz="0" w:space="0" w:color="auto"/>
            <w:right w:val="none" w:sz="0" w:space="0" w:color="auto"/>
          </w:divBdr>
        </w:div>
        <w:div w:id="2076127181">
          <w:marLeft w:val="0"/>
          <w:marRight w:val="0"/>
          <w:marTop w:val="0"/>
          <w:marBottom w:val="0"/>
          <w:divBdr>
            <w:top w:val="none" w:sz="0" w:space="0" w:color="auto"/>
            <w:left w:val="none" w:sz="0" w:space="0" w:color="auto"/>
            <w:bottom w:val="none" w:sz="0" w:space="0" w:color="auto"/>
            <w:right w:val="none" w:sz="0" w:space="0" w:color="auto"/>
          </w:divBdr>
        </w:div>
      </w:divsChild>
    </w:div>
    <w:div w:id="1391264405">
      <w:bodyDiv w:val="1"/>
      <w:marLeft w:val="0"/>
      <w:marRight w:val="0"/>
      <w:marTop w:val="0"/>
      <w:marBottom w:val="0"/>
      <w:divBdr>
        <w:top w:val="none" w:sz="0" w:space="0" w:color="auto"/>
        <w:left w:val="none" w:sz="0" w:space="0" w:color="auto"/>
        <w:bottom w:val="none" w:sz="0" w:space="0" w:color="auto"/>
        <w:right w:val="none" w:sz="0" w:space="0" w:color="auto"/>
      </w:divBdr>
    </w:div>
    <w:div w:id="1427727629">
      <w:bodyDiv w:val="1"/>
      <w:marLeft w:val="0"/>
      <w:marRight w:val="0"/>
      <w:marTop w:val="0"/>
      <w:marBottom w:val="0"/>
      <w:divBdr>
        <w:top w:val="none" w:sz="0" w:space="0" w:color="auto"/>
        <w:left w:val="none" w:sz="0" w:space="0" w:color="auto"/>
        <w:bottom w:val="none" w:sz="0" w:space="0" w:color="auto"/>
        <w:right w:val="none" w:sz="0" w:space="0" w:color="auto"/>
      </w:divBdr>
    </w:div>
    <w:div w:id="1430849154">
      <w:bodyDiv w:val="1"/>
      <w:marLeft w:val="0"/>
      <w:marRight w:val="0"/>
      <w:marTop w:val="0"/>
      <w:marBottom w:val="0"/>
      <w:divBdr>
        <w:top w:val="none" w:sz="0" w:space="0" w:color="auto"/>
        <w:left w:val="none" w:sz="0" w:space="0" w:color="auto"/>
        <w:bottom w:val="none" w:sz="0" w:space="0" w:color="auto"/>
        <w:right w:val="none" w:sz="0" w:space="0" w:color="auto"/>
      </w:divBdr>
    </w:div>
    <w:div w:id="1457984513">
      <w:bodyDiv w:val="1"/>
      <w:marLeft w:val="0"/>
      <w:marRight w:val="0"/>
      <w:marTop w:val="0"/>
      <w:marBottom w:val="0"/>
      <w:divBdr>
        <w:top w:val="none" w:sz="0" w:space="0" w:color="auto"/>
        <w:left w:val="none" w:sz="0" w:space="0" w:color="auto"/>
        <w:bottom w:val="none" w:sz="0" w:space="0" w:color="auto"/>
        <w:right w:val="none" w:sz="0" w:space="0" w:color="auto"/>
      </w:divBdr>
    </w:div>
    <w:div w:id="1474063037">
      <w:bodyDiv w:val="1"/>
      <w:marLeft w:val="0"/>
      <w:marRight w:val="0"/>
      <w:marTop w:val="0"/>
      <w:marBottom w:val="0"/>
      <w:divBdr>
        <w:top w:val="none" w:sz="0" w:space="0" w:color="auto"/>
        <w:left w:val="none" w:sz="0" w:space="0" w:color="auto"/>
        <w:bottom w:val="none" w:sz="0" w:space="0" w:color="auto"/>
        <w:right w:val="none" w:sz="0" w:space="0" w:color="auto"/>
      </w:divBdr>
      <w:divsChild>
        <w:div w:id="569773416">
          <w:marLeft w:val="0"/>
          <w:marRight w:val="0"/>
          <w:marTop w:val="0"/>
          <w:marBottom w:val="0"/>
          <w:divBdr>
            <w:top w:val="none" w:sz="0" w:space="0" w:color="auto"/>
            <w:left w:val="none" w:sz="0" w:space="0" w:color="auto"/>
            <w:bottom w:val="none" w:sz="0" w:space="0" w:color="auto"/>
            <w:right w:val="none" w:sz="0" w:space="0" w:color="auto"/>
          </w:divBdr>
          <w:divsChild>
            <w:div w:id="159273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72939">
      <w:bodyDiv w:val="1"/>
      <w:marLeft w:val="0"/>
      <w:marRight w:val="0"/>
      <w:marTop w:val="0"/>
      <w:marBottom w:val="0"/>
      <w:divBdr>
        <w:top w:val="none" w:sz="0" w:space="0" w:color="auto"/>
        <w:left w:val="none" w:sz="0" w:space="0" w:color="auto"/>
        <w:bottom w:val="none" w:sz="0" w:space="0" w:color="auto"/>
        <w:right w:val="none" w:sz="0" w:space="0" w:color="auto"/>
      </w:divBdr>
    </w:div>
    <w:div w:id="1531722999">
      <w:bodyDiv w:val="1"/>
      <w:marLeft w:val="0"/>
      <w:marRight w:val="0"/>
      <w:marTop w:val="0"/>
      <w:marBottom w:val="0"/>
      <w:divBdr>
        <w:top w:val="none" w:sz="0" w:space="0" w:color="auto"/>
        <w:left w:val="none" w:sz="0" w:space="0" w:color="auto"/>
        <w:bottom w:val="none" w:sz="0" w:space="0" w:color="auto"/>
        <w:right w:val="none" w:sz="0" w:space="0" w:color="auto"/>
      </w:divBdr>
      <w:divsChild>
        <w:div w:id="2007778294">
          <w:marLeft w:val="0"/>
          <w:marRight w:val="0"/>
          <w:marTop w:val="0"/>
          <w:marBottom w:val="0"/>
          <w:divBdr>
            <w:top w:val="none" w:sz="0" w:space="0" w:color="auto"/>
            <w:left w:val="none" w:sz="0" w:space="0" w:color="auto"/>
            <w:bottom w:val="none" w:sz="0" w:space="0" w:color="auto"/>
            <w:right w:val="none" w:sz="0" w:space="0" w:color="auto"/>
          </w:divBdr>
          <w:divsChild>
            <w:div w:id="18771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79643">
      <w:bodyDiv w:val="1"/>
      <w:marLeft w:val="0"/>
      <w:marRight w:val="0"/>
      <w:marTop w:val="0"/>
      <w:marBottom w:val="0"/>
      <w:divBdr>
        <w:top w:val="none" w:sz="0" w:space="0" w:color="auto"/>
        <w:left w:val="none" w:sz="0" w:space="0" w:color="auto"/>
        <w:bottom w:val="none" w:sz="0" w:space="0" w:color="auto"/>
        <w:right w:val="none" w:sz="0" w:space="0" w:color="auto"/>
      </w:divBdr>
    </w:div>
    <w:div w:id="1594632676">
      <w:bodyDiv w:val="1"/>
      <w:marLeft w:val="0"/>
      <w:marRight w:val="0"/>
      <w:marTop w:val="0"/>
      <w:marBottom w:val="0"/>
      <w:divBdr>
        <w:top w:val="none" w:sz="0" w:space="0" w:color="auto"/>
        <w:left w:val="none" w:sz="0" w:space="0" w:color="auto"/>
        <w:bottom w:val="none" w:sz="0" w:space="0" w:color="auto"/>
        <w:right w:val="none" w:sz="0" w:space="0" w:color="auto"/>
      </w:divBdr>
      <w:divsChild>
        <w:div w:id="798764037">
          <w:marLeft w:val="0"/>
          <w:marRight w:val="0"/>
          <w:marTop w:val="0"/>
          <w:marBottom w:val="0"/>
          <w:divBdr>
            <w:top w:val="none" w:sz="0" w:space="0" w:color="auto"/>
            <w:left w:val="none" w:sz="0" w:space="0" w:color="auto"/>
            <w:bottom w:val="none" w:sz="0" w:space="0" w:color="auto"/>
            <w:right w:val="none" w:sz="0" w:space="0" w:color="auto"/>
          </w:divBdr>
          <w:divsChild>
            <w:div w:id="79783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5571">
      <w:bodyDiv w:val="1"/>
      <w:marLeft w:val="0"/>
      <w:marRight w:val="0"/>
      <w:marTop w:val="0"/>
      <w:marBottom w:val="0"/>
      <w:divBdr>
        <w:top w:val="none" w:sz="0" w:space="0" w:color="auto"/>
        <w:left w:val="none" w:sz="0" w:space="0" w:color="auto"/>
        <w:bottom w:val="none" w:sz="0" w:space="0" w:color="auto"/>
        <w:right w:val="none" w:sz="0" w:space="0" w:color="auto"/>
      </w:divBdr>
    </w:div>
    <w:div w:id="1706055199">
      <w:bodyDiv w:val="1"/>
      <w:marLeft w:val="0"/>
      <w:marRight w:val="0"/>
      <w:marTop w:val="0"/>
      <w:marBottom w:val="0"/>
      <w:divBdr>
        <w:top w:val="none" w:sz="0" w:space="0" w:color="auto"/>
        <w:left w:val="none" w:sz="0" w:space="0" w:color="auto"/>
        <w:bottom w:val="none" w:sz="0" w:space="0" w:color="auto"/>
        <w:right w:val="none" w:sz="0" w:space="0" w:color="auto"/>
      </w:divBdr>
    </w:div>
    <w:div w:id="1742097649">
      <w:bodyDiv w:val="1"/>
      <w:marLeft w:val="0"/>
      <w:marRight w:val="0"/>
      <w:marTop w:val="0"/>
      <w:marBottom w:val="0"/>
      <w:divBdr>
        <w:top w:val="none" w:sz="0" w:space="0" w:color="auto"/>
        <w:left w:val="none" w:sz="0" w:space="0" w:color="auto"/>
        <w:bottom w:val="none" w:sz="0" w:space="0" w:color="auto"/>
        <w:right w:val="none" w:sz="0" w:space="0" w:color="auto"/>
      </w:divBdr>
    </w:div>
    <w:div w:id="1770274307">
      <w:bodyDiv w:val="1"/>
      <w:marLeft w:val="0"/>
      <w:marRight w:val="0"/>
      <w:marTop w:val="0"/>
      <w:marBottom w:val="0"/>
      <w:divBdr>
        <w:top w:val="none" w:sz="0" w:space="0" w:color="auto"/>
        <w:left w:val="none" w:sz="0" w:space="0" w:color="auto"/>
        <w:bottom w:val="none" w:sz="0" w:space="0" w:color="auto"/>
        <w:right w:val="none" w:sz="0" w:space="0" w:color="auto"/>
      </w:divBdr>
      <w:divsChild>
        <w:div w:id="74282197">
          <w:marLeft w:val="0"/>
          <w:marRight w:val="0"/>
          <w:marTop w:val="0"/>
          <w:marBottom w:val="0"/>
          <w:divBdr>
            <w:top w:val="none" w:sz="0" w:space="0" w:color="auto"/>
            <w:left w:val="none" w:sz="0" w:space="0" w:color="auto"/>
            <w:bottom w:val="none" w:sz="0" w:space="0" w:color="auto"/>
            <w:right w:val="none" w:sz="0" w:space="0" w:color="auto"/>
          </w:divBdr>
        </w:div>
        <w:div w:id="151261823">
          <w:marLeft w:val="0"/>
          <w:marRight w:val="0"/>
          <w:marTop w:val="0"/>
          <w:marBottom w:val="0"/>
          <w:divBdr>
            <w:top w:val="none" w:sz="0" w:space="0" w:color="auto"/>
            <w:left w:val="none" w:sz="0" w:space="0" w:color="auto"/>
            <w:bottom w:val="none" w:sz="0" w:space="0" w:color="auto"/>
            <w:right w:val="none" w:sz="0" w:space="0" w:color="auto"/>
          </w:divBdr>
        </w:div>
        <w:div w:id="426315273">
          <w:marLeft w:val="0"/>
          <w:marRight w:val="0"/>
          <w:marTop w:val="0"/>
          <w:marBottom w:val="0"/>
          <w:divBdr>
            <w:top w:val="none" w:sz="0" w:space="0" w:color="auto"/>
            <w:left w:val="none" w:sz="0" w:space="0" w:color="auto"/>
            <w:bottom w:val="none" w:sz="0" w:space="0" w:color="auto"/>
            <w:right w:val="none" w:sz="0" w:space="0" w:color="auto"/>
          </w:divBdr>
        </w:div>
        <w:div w:id="493883237">
          <w:marLeft w:val="0"/>
          <w:marRight w:val="0"/>
          <w:marTop w:val="0"/>
          <w:marBottom w:val="0"/>
          <w:divBdr>
            <w:top w:val="none" w:sz="0" w:space="0" w:color="auto"/>
            <w:left w:val="none" w:sz="0" w:space="0" w:color="auto"/>
            <w:bottom w:val="none" w:sz="0" w:space="0" w:color="auto"/>
            <w:right w:val="none" w:sz="0" w:space="0" w:color="auto"/>
          </w:divBdr>
        </w:div>
        <w:div w:id="676426778">
          <w:marLeft w:val="0"/>
          <w:marRight w:val="0"/>
          <w:marTop w:val="0"/>
          <w:marBottom w:val="0"/>
          <w:divBdr>
            <w:top w:val="none" w:sz="0" w:space="0" w:color="auto"/>
            <w:left w:val="none" w:sz="0" w:space="0" w:color="auto"/>
            <w:bottom w:val="none" w:sz="0" w:space="0" w:color="auto"/>
            <w:right w:val="none" w:sz="0" w:space="0" w:color="auto"/>
          </w:divBdr>
        </w:div>
        <w:div w:id="689262164">
          <w:marLeft w:val="0"/>
          <w:marRight w:val="0"/>
          <w:marTop w:val="0"/>
          <w:marBottom w:val="0"/>
          <w:divBdr>
            <w:top w:val="none" w:sz="0" w:space="0" w:color="auto"/>
            <w:left w:val="none" w:sz="0" w:space="0" w:color="auto"/>
            <w:bottom w:val="none" w:sz="0" w:space="0" w:color="auto"/>
            <w:right w:val="none" w:sz="0" w:space="0" w:color="auto"/>
          </w:divBdr>
        </w:div>
        <w:div w:id="749891232">
          <w:marLeft w:val="0"/>
          <w:marRight w:val="0"/>
          <w:marTop w:val="0"/>
          <w:marBottom w:val="0"/>
          <w:divBdr>
            <w:top w:val="none" w:sz="0" w:space="0" w:color="auto"/>
            <w:left w:val="none" w:sz="0" w:space="0" w:color="auto"/>
            <w:bottom w:val="none" w:sz="0" w:space="0" w:color="auto"/>
            <w:right w:val="none" w:sz="0" w:space="0" w:color="auto"/>
          </w:divBdr>
        </w:div>
        <w:div w:id="766538341">
          <w:marLeft w:val="0"/>
          <w:marRight w:val="0"/>
          <w:marTop w:val="0"/>
          <w:marBottom w:val="0"/>
          <w:divBdr>
            <w:top w:val="none" w:sz="0" w:space="0" w:color="auto"/>
            <w:left w:val="none" w:sz="0" w:space="0" w:color="auto"/>
            <w:bottom w:val="none" w:sz="0" w:space="0" w:color="auto"/>
            <w:right w:val="none" w:sz="0" w:space="0" w:color="auto"/>
          </w:divBdr>
        </w:div>
        <w:div w:id="923028641">
          <w:marLeft w:val="0"/>
          <w:marRight w:val="0"/>
          <w:marTop w:val="0"/>
          <w:marBottom w:val="0"/>
          <w:divBdr>
            <w:top w:val="none" w:sz="0" w:space="0" w:color="auto"/>
            <w:left w:val="none" w:sz="0" w:space="0" w:color="auto"/>
            <w:bottom w:val="none" w:sz="0" w:space="0" w:color="auto"/>
            <w:right w:val="none" w:sz="0" w:space="0" w:color="auto"/>
          </w:divBdr>
        </w:div>
        <w:div w:id="1457722404">
          <w:marLeft w:val="0"/>
          <w:marRight w:val="0"/>
          <w:marTop w:val="0"/>
          <w:marBottom w:val="0"/>
          <w:divBdr>
            <w:top w:val="none" w:sz="0" w:space="0" w:color="auto"/>
            <w:left w:val="none" w:sz="0" w:space="0" w:color="auto"/>
            <w:bottom w:val="none" w:sz="0" w:space="0" w:color="auto"/>
            <w:right w:val="none" w:sz="0" w:space="0" w:color="auto"/>
          </w:divBdr>
        </w:div>
        <w:div w:id="1534608979">
          <w:marLeft w:val="0"/>
          <w:marRight w:val="0"/>
          <w:marTop w:val="0"/>
          <w:marBottom w:val="0"/>
          <w:divBdr>
            <w:top w:val="none" w:sz="0" w:space="0" w:color="auto"/>
            <w:left w:val="none" w:sz="0" w:space="0" w:color="auto"/>
            <w:bottom w:val="none" w:sz="0" w:space="0" w:color="auto"/>
            <w:right w:val="none" w:sz="0" w:space="0" w:color="auto"/>
          </w:divBdr>
        </w:div>
        <w:div w:id="1562062683">
          <w:marLeft w:val="0"/>
          <w:marRight w:val="0"/>
          <w:marTop w:val="0"/>
          <w:marBottom w:val="0"/>
          <w:divBdr>
            <w:top w:val="none" w:sz="0" w:space="0" w:color="auto"/>
            <w:left w:val="none" w:sz="0" w:space="0" w:color="auto"/>
            <w:bottom w:val="none" w:sz="0" w:space="0" w:color="auto"/>
            <w:right w:val="none" w:sz="0" w:space="0" w:color="auto"/>
          </w:divBdr>
        </w:div>
        <w:div w:id="1892884942">
          <w:marLeft w:val="0"/>
          <w:marRight w:val="0"/>
          <w:marTop w:val="0"/>
          <w:marBottom w:val="0"/>
          <w:divBdr>
            <w:top w:val="none" w:sz="0" w:space="0" w:color="auto"/>
            <w:left w:val="none" w:sz="0" w:space="0" w:color="auto"/>
            <w:bottom w:val="none" w:sz="0" w:space="0" w:color="auto"/>
            <w:right w:val="none" w:sz="0" w:space="0" w:color="auto"/>
          </w:divBdr>
        </w:div>
        <w:div w:id="2132283923">
          <w:marLeft w:val="0"/>
          <w:marRight w:val="0"/>
          <w:marTop w:val="0"/>
          <w:marBottom w:val="0"/>
          <w:divBdr>
            <w:top w:val="none" w:sz="0" w:space="0" w:color="auto"/>
            <w:left w:val="none" w:sz="0" w:space="0" w:color="auto"/>
            <w:bottom w:val="none" w:sz="0" w:space="0" w:color="auto"/>
            <w:right w:val="none" w:sz="0" w:space="0" w:color="auto"/>
          </w:divBdr>
        </w:div>
      </w:divsChild>
    </w:div>
    <w:div w:id="1830553705">
      <w:bodyDiv w:val="1"/>
      <w:marLeft w:val="0"/>
      <w:marRight w:val="0"/>
      <w:marTop w:val="0"/>
      <w:marBottom w:val="0"/>
      <w:divBdr>
        <w:top w:val="none" w:sz="0" w:space="0" w:color="auto"/>
        <w:left w:val="none" w:sz="0" w:space="0" w:color="auto"/>
        <w:bottom w:val="none" w:sz="0" w:space="0" w:color="auto"/>
        <w:right w:val="none" w:sz="0" w:space="0" w:color="auto"/>
      </w:divBdr>
    </w:div>
    <w:div w:id="1886480080">
      <w:bodyDiv w:val="1"/>
      <w:marLeft w:val="0"/>
      <w:marRight w:val="0"/>
      <w:marTop w:val="0"/>
      <w:marBottom w:val="0"/>
      <w:divBdr>
        <w:top w:val="none" w:sz="0" w:space="0" w:color="auto"/>
        <w:left w:val="none" w:sz="0" w:space="0" w:color="auto"/>
        <w:bottom w:val="none" w:sz="0" w:space="0" w:color="auto"/>
        <w:right w:val="none" w:sz="0" w:space="0" w:color="auto"/>
      </w:divBdr>
    </w:div>
    <w:div w:id="1899127191">
      <w:bodyDiv w:val="1"/>
      <w:marLeft w:val="0"/>
      <w:marRight w:val="0"/>
      <w:marTop w:val="0"/>
      <w:marBottom w:val="0"/>
      <w:divBdr>
        <w:top w:val="none" w:sz="0" w:space="0" w:color="auto"/>
        <w:left w:val="none" w:sz="0" w:space="0" w:color="auto"/>
        <w:bottom w:val="none" w:sz="0" w:space="0" w:color="auto"/>
        <w:right w:val="none" w:sz="0" w:space="0" w:color="auto"/>
      </w:divBdr>
    </w:div>
    <w:div w:id="1916041438">
      <w:bodyDiv w:val="1"/>
      <w:marLeft w:val="0"/>
      <w:marRight w:val="0"/>
      <w:marTop w:val="0"/>
      <w:marBottom w:val="0"/>
      <w:divBdr>
        <w:top w:val="none" w:sz="0" w:space="0" w:color="auto"/>
        <w:left w:val="none" w:sz="0" w:space="0" w:color="auto"/>
        <w:bottom w:val="none" w:sz="0" w:space="0" w:color="auto"/>
        <w:right w:val="none" w:sz="0" w:space="0" w:color="auto"/>
      </w:divBdr>
    </w:div>
    <w:div w:id="1923635088">
      <w:bodyDiv w:val="1"/>
      <w:marLeft w:val="0"/>
      <w:marRight w:val="0"/>
      <w:marTop w:val="0"/>
      <w:marBottom w:val="0"/>
      <w:divBdr>
        <w:top w:val="none" w:sz="0" w:space="0" w:color="auto"/>
        <w:left w:val="none" w:sz="0" w:space="0" w:color="auto"/>
        <w:bottom w:val="none" w:sz="0" w:space="0" w:color="auto"/>
        <w:right w:val="none" w:sz="0" w:space="0" w:color="auto"/>
      </w:divBdr>
    </w:div>
    <w:div w:id="1978098925">
      <w:bodyDiv w:val="1"/>
      <w:marLeft w:val="0"/>
      <w:marRight w:val="0"/>
      <w:marTop w:val="0"/>
      <w:marBottom w:val="0"/>
      <w:divBdr>
        <w:top w:val="none" w:sz="0" w:space="0" w:color="auto"/>
        <w:left w:val="none" w:sz="0" w:space="0" w:color="auto"/>
        <w:bottom w:val="none" w:sz="0" w:space="0" w:color="auto"/>
        <w:right w:val="none" w:sz="0" w:space="0" w:color="auto"/>
      </w:divBdr>
      <w:divsChild>
        <w:div w:id="755518816">
          <w:marLeft w:val="0"/>
          <w:marRight w:val="0"/>
          <w:marTop w:val="0"/>
          <w:marBottom w:val="0"/>
          <w:divBdr>
            <w:top w:val="none" w:sz="0" w:space="0" w:color="auto"/>
            <w:left w:val="none" w:sz="0" w:space="0" w:color="auto"/>
            <w:bottom w:val="none" w:sz="0" w:space="0" w:color="auto"/>
            <w:right w:val="none" w:sz="0" w:space="0" w:color="auto"/>
          </w:divBdr>
          <w:divsChild>
            <w:div w:id="9925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83452">
      <w:bodyDiv w:val="1"/>
      <w:marLeft w:val="0"/>
      <w:marRight w:val="0"/>
      <w:marTop w:val="0"/>
      <w:marBottom w:val="0"/>
      <w:divBdr>
        <w:top w:val="none" w:sz="0" w:space="0" w:color="auto"/>
        <w:left w:val="none" w:sz="0" w:space="0" w:color="auto"/>
        <w:bottom w:val="none" w:sz="0" w:space="0" w:color="auto"/>
        <w:right w:val="none" w:sz="0" w:space="0" w:color="auto"/>
      </w:divBdr>
    </w:div>
    <w:div w:id="2003855424">
      <w:bodyDiv w:val="1"/>
      <w:marLeft w:val="0"/>
      <w:marRight w:val="0"/>
      <w:marTop w:val="0"/>
      <w:marBottom w:val="0"/>
      <w:divBdr>
        <w:top w:val="none" w:sz="0" w:space="0" w:color="auto"/>
        <w:left w:val="none" w:sz="0" w:space="0" w:color="auto"/>
        <w:bottom w:val="none" w:sz="0" w:space="0" w:color="auto"/>
        <w:right w:val="none" w:sz="0" w:space="0" w:color="auto"/>
      </w:divBdr>
      <w:divsChild>
        <w:div w:id="86272407">
          <w:marLeft w:val="0"/>
          <w:marRight w:val="0"/>
          <w:marTop w:val="0"/>
          <w:marBottom w:val="0"/>
          <w:divBdr>
            <w:top w:val="none" w:sz="0" w:space="0" w:color="auto"/>
            <w:left w:val="none" w:sz="0" w:space="0" w:color="auto"/>
            <w:bottom w:val="none" w:sz="0" w:space="0" w:color="auto"/>
            <w:right w:val="none" w:sz="0" w:space="0" w:color="auto"/>
          </w:divBdr>
        </w:div>
        <w:div w:id="1606037534">
          <w:marLeft w:val="0"/>
          <w:marRight w:val="0"/>
          <w:marTop w:val="0"/>
          <w:marBottom w:val="0"/>
          <w:divBdr>
            <w:top w:val="none" w:sz="0" w:space="0" w:color="auto"/>
            <w:left w:val="none" w:sz="0" w:space="0" w:color="auto"/>
            <w:bottom w:val="none" w:sz="0" w:space="0" w:color="auto"/>
            <w:right w:val="none" w:sz="0" w:space="0" w:color="auto"/>
          </w:divBdr>
        </w:div>
      </w:divsChild>
    </w:div>
    <w:div w:id="2023780673">
      <w:bodyDiv w:val="1"/>
      <w:marLeft w:val="0"/>
      <w:marRight w:val="0"/>
      <w:marTop w:val="0"/>
      <w:marBottom w:val="0"/>
      <w:divBdr>
        <w:top w:val="none" w:sz="0" w:space="0" w:color="auto"/>
        <w:left w:val="none" w:sz="0" w:space="0" w:color="auto"/>
        <w:bottom w:val="none" w:sz="0" w:space="0" w:color="auto"/>
        <w:right w:val="none" w:sz="0" w:space="0" w:color="auto"/>
      </w:divBdr>
    </w:div>
    <w:div w:id="2095465710">
      <w:bodyDiv w:val="1"/>
      <w:marLeft w:val="0"/>
      <w:marRight w:val="0"/>
      <w:marTop w:val="0"/>
      <w:marBottom w:val="0"/>
      <w:divBdr>
        <w:top w:val="none" w:sz="0" w:space="0" w:color="auto"/>
        <w:left w:val="none" w:sz="0" w:space="0" w:color="auto"/>
        <w:bottom w:val="none" w:sz="0" w:space="0" w:color="auto"/>
        <w:right w:val="none" w:sz="0" w:space="0" w:color="auto"/>
      </w:divBdr>
      <w:divsChild>
        <w:div w:id="1699625908">
          <w:marLeft w:val="0"/>
          <w:marRight w:val="0"/>
          <w:marTop w:val="0"/>
          <w:marBottom w:val="0"/>
          <w:divBdr>
            <w:top w:val="none" w:sz="0" w:space="0" w:color="auto"/>
            <w:left w:val="none" w:sz="0" w:space="0" w:color="auto"/>
            <w:bottom w:val="none" w:sz="0" w:space="0" w:color="auto"/>
            <w:right w:val="none" w:sz="0" w:space="0" w:color="auto"/>
          </w:divBdr>
          <w:divsChild>
            <w:div w:id="123184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PowerPoint_Slide2.sldx"/><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chemas.optimis.eu/optimis/ip-extensions" TargetMode="Externa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hemas.optimis.eu/optimis/sp-extensions"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package" Target="embeddings/Microsoft_PowerPoint_Slide1.sldx"/><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B8B490-79D1-4A25-8200-219AEBB52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11274</Words>
  <Characters>71031</Characters>
  <Application>Microsoft Office Word</Application>
  <DocSecurity>0</DocSecurity>
  <Lines>591</Lines>
  <Paragraphs>164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OPTIMIS D6.1.4.1</vt:lpstr>
      <vt:lpstr>OPTIMIS D6.1.4.1</vt:lpstr>
    </vt:vector>
  </TitlesOfParts>
  <Company>ULEEDS</Company>
  <LinksUpToDate>false</LinksUpToDate>
  <CharactersWithSpaces>82141</CharactersWithSpaces>
  <SharedDoc>false</SharedDoc>
  <HLinks>
    <vt:vector size="636" baseType="variant">
      <vt:variant>
        <vt:i4>3473535</vt:i4>
      </vt:variant>
      <vt:variant>
        <vt:i4>765</vt:i4>
      </vt:variant>
      <vt:variant>
        <vt:i4>0</vt:i4>
      </vt:variant>
      <vt:variant>
        <vt:i4>5</vt:i4>
      </vt:variant>
      <vt:variant>
        <vt:lpwstr>http://www.creativecommons.org/</vt:lpwstr>
      </vt:variant>
      <vt:variant>
        <vt:lpwstr/>
      </vt:variant>
      <vt:variant>
        <vt:i4>6094891</vt:i4>
      </vt:variant>
      <vt:variant>
        <vt:i4>762</vt:i4>
      </vt:variant>
      <vt:variant>
        <vt:i4>0</vt:i4>
      </vt:variant>
      <vt:variant>
        <vt:i4>5</vt:i4>
      </vt:variant>
      <vt:variant>
        <vt:lpwstr>http://www.ece.cmu.edu/~koopman/des_s99/verification/index.html</vt:lpwstr>
      </vt:variant>
      <vt:variant>
        <vt:lpwstr/>
      </vt:variant>
      <vt:variant>
        <vt:i4>327777</vt:i4>
      </vt:variant>
      <vt:variant>
        <vt:i4>741</vt:i4>
      </vt:variant>
      <vt:variant>
        <vt:i4>0</vt:i4>
      </vt:variant>
      <vt:variant>
        <vt:i4>5</vt:i4>
      </vt:variant>
      <vt:variant>
        <vt:lpwstr>mailto:afnanullah.khan@bt.com</vt:lpwstr>
      </vt:variant>
      <vt:variant>
        <vt:lpwstr/>
      </vt:variant>
      <vt:variant>
        <vt:i4>327777</vt:i4>
      </vt:variant>
      <vt:variant>
        <vt:i4>738</vt:i4>
      </vt:variant>
      <vt:variant>
        <vt:i4>0</vt:i4>
      </vt:variant>
      <vt:variant>
        <vt:i4>5</vt:i4>
      </vt:variant>
      <vt:variant>
        <vt:lpwstr>mailto:afnanullah.khan@bt.com</vt:lpwstr>
      </vt:variant>
      <vt:variant>
        <vt:lpwstr/>
      </vt:variant>
      <vt:variant>
        <vt:i4>4063238</vt:i4>
      </vt:variant>
      <vt:variant>
        <vt:i4>729</vt:i4>
      </vt:variant>
      <vt:variant>
        <vt:i4>0</vt:i4>
      </vt:variant>
      <vt:variant>
        <vt:i4>5</vt:i4>
      </vt:variant>
      <vt:variant>
        <vt:lpwstr>mailto:gallizo@hlrs.de</vt:lpwstr>
      </vt:variant>
      <vt:variant>
        <vt:lpwstr/>
      </vt:variant>
      <vt:variant>
        <vt:i4>4063238</vt:i4>
      </vt:variant>
      <vt:variant>
        <vt:i4>726</vt:i4>
      </vt:variant>
      <vt:variant>
        <vt:i4>0</vt:i4>
      </vt:variant>
      <vt:variant>
        <vt:i4>5</vt:i4>
      </vt:variant>
      <vt:variant>
        <vt:lpwstr>mailto:gallizo@hlrs.de</vt:lpwstr>
      </vt:variant>
      <vt:variant>
        <vt:lpwstr/>
      </vt:variant>
      <vt:variant>
        <vt:i4>4063238</vt:i4>
      </vt:variant>
      <vt:variant>
        <vt:i4>720</vt:i4>
      </vt:variant>
      <vt:variant>
        <vt:i4>0</vt:i4>
      </vt:variant>
      <vt:variant>
        <vt:i4>5</vt:i4>
      </vt:variant>
      <vt:variant>
        <vt:lpwstr>mailto:gallizo@hlrs.de</vt:lpwstr>
      </vt:variant>
      <vt:variant>
        <vt:lpwstr/>
      </vt:variant>
      <vt:variant>
        <vt:i4>4063238</vt:i4>
      </vt:variant>
      <vt:variant>
        <vt:i4>714</vt:i4>
      </vt:variant>
      <vt:variant>
        <vt:i4>0</vt:i4>
      </vt:variant>
      <vt:variant>
        <vt:i4>5</vt:i4>
      </vt:variant>
      <vt:variant>
        <vt:lpwstr>mailto:gallizo@hlrs.de</vt:lpwstr>
      </vt:variant>
      <vt:variant>
        <vt:lpwstr/>
      </vt:variant>
      <vt:variant>
        <vt:i4>4063238</vt:i4>
      </vt:variant>
      <vt:variant>
        <vt:i4>708</vt:i4>
      </vt:variant>
      <vt:variant>
        <vt:i4>0</vt:i4>
      </vt:variant>
      <vt:variant>
        <vt:i4>5</vt:i4>
      </vt:variant>
      <vt:variant>
        <vt:lpwstr>mailto:gallizo@hlrs.de</vt:lpwstr>
      </vt:variant>
      <vt:variant>
        <vt:lpwstr/>
      </vt:variant>
      <vt:variant>
        <vt:i4>4063238</vt:i4>
      </vt:variant>
      <vt:variant>
        <vt:i4>702</vt:i4>
      </vt:variant>
      <vt:variant>
        <vt:i4>0</vt:i4>
      </vt:variant>
      <vt:variant>
        <vt:i4>5</vt:i4>
      </vt:variant>
      <vt:variant>
        <vt:lpwstr>mailto:gallizo@hlrs.de</vt:lpwstr>
      </vt:variant>
      <vt:variant>
        <vt:lpwstr/>
      </vt:variant>
      <vt:variant>
        <vt:i4>4063238</vt:i4>
      </vt:variant>
      <vt:variant>
        <vt:i4>696</vt:i4>
      </vt:variant>
      <vt:variant>
        <vt:i4>0</vt:i4>
      </vt:variant>
      <vt:variant>
        <vt:i4>5</vt:i4>
      </vt:variant>
      <vt:variant>
        <vt:lpwstr>mailto:gallizo@hlrs.de</vt:lpwstr>
      </vt:variant>
      <vt:variant>
        <vt:lpwstr/>
      </vt:variant>
      <vt:variant>
        <vt:i4>6881284</vt:i4>
      </vt:variant>
      <vt:variant>
        <vt:i4>606</vt:i4>
      </vt:variant>
      <vt:variant>
        <vt:i4>0</vt:i4>
      </vt:variant>
      <vt:variant>
        <vt:i4>5</vt:i4>
      </vt:variant>
      <vt:variant>
        <vt:lpwstr>mailto:juan.prieto@atosresearch.eu</vt:lpwstr>
      </vt:variant>
      <vt:variant>
        <vt:lpwstr/>
      </vt:variant>
      <vt:variant>
        <vt:i4>6881284</vt:i4>
      </vt:variant>
      <vt:variant>
        <vt:i4>600</vt:i4>
      </vt:variant>
      <vt:variant>
        <vt:i4>0</vt:i4>
      </vt:variant>
      <vt:variant>
        <vt:i4>5</vt:i4>
      </vt:variant>
      <vt:variant>
        <vt:lpwstr>mailto:juan.prieto@atosresearch.eu</vt:lpwstr>
      </vt:variant>
      <vt:variant>
        <vt:lpwstr/>
      </vt:variant>
      <vt:variant>
        <vt:i4>6881284</vt:i4>
      </vt:variant>
      <vt:variant>
        <vt:i4>594</vt:i4>
      </vt:variant>
      <vt:variant>
        <vt:i4>0</vt:i4>
      </vt:variant>
      <vt:variant>
        <vt:i4>5</vt:i4>
      </vt:variant>
      <vt:variant>
        <vt:lpwstr>mailto:juan.prieto@atosresearch.eu</vt:lpwstr>
      </vt:variant>
      <vt:variant>
        <vt:lpwstr/>
      </vt:variant>
      <vt:variant>
        <vt:i4>1376309</vt:i4>
      </vt:variant>
      <vt:variant>
        <vt:i4>554</vt:i4>
      </vt:variant>
      <vt:variant>
        <vt:i4>0</vt:i4>
      </vt:variant>
      <vt:variant>
        <vt:i4>5</vt:i4>
      </vt:variant>
      <vt:variant>
        <vt:lpwstr/>
      </vt:variant>
      <vt:variant>
        <vt:lpwstr>_Toc276397813</vt:lpwstr>
      </vt:variant>
      <vt:variant>
        <vt:i4>1376309</vt:i4>
      </vt:variant>
      <vt:variant>
        <vt:i4>548</vt:i4>
      </vt:variant>
      <vt:variant>
        <vt:i4>0</vt:i4>
      </vt:variant>
      <vt:variant>
        <vt:i4>5</vt:i4>
      </vt:variant>
      <vt:variant>
        <vt:lpwstr/>
      </vt:variant>
      <vt:variant>
        <vt:lpwstr>_Toc276397812</vt:lpwstr>
      </vt:variant>
      <vt:variant>
        <vt:i4>1376309</vt:i4>
      </vt:variant>
      <vt:variant>
        <vt:i4>542</vt:i4>
      </vt:variant>
      <vt:variant>
        <vt:i4>0</vt:i4>
      </vt:variant>
      <vt:variant>
        <vt:i4>5</vt:i4>
      </vt:variant>
      <vt:variant>
        <vt:lpwstr/>
      </vt:variant>
      <vt:variant>
        <vt:lpwstr>_Toc276397811</vt:lpwstr>
      </vt:variant>
      <vt:variant>
        <vt:i4>1376309</vt:i4>
      </vt:variant>
      <vt:variant>
        <vt:i4>536</vt:i4>
      </vt:variant>
      <vt:variant>
        <vt:i4>0</vt:i4>
      </vt:variant>
      <vt:variant>
        <vt:i4>5</vt:i4>
      </vt:variant>
      <vt:variant>
        <vt:lpwstr/>
      </vt:variant>
      <vt:variant>
        <vt:lpwstr>_Toc276397810</vt:lpwstr>
      </vt:variant>
      <vt:variant>
        <vt:i4>1310773</vt:i4>
      </vt:variant>
      <vt:variant>
        <vt:i4>530</vt:i4>
      </vt:variant>
      <vt:variant>
        <vt:i4>0</vt:i4>
      </vt:variant>
      <vt:variant>
        <vt:i4>5</vt:i4>
      </vt:variant>
      <vt:variant>
        <vt:lpwstr/>
      </vt:variant>
      <vt:variant>
        <vt:lpwstr>_Toc276397809</vt:lpwstr>
      </vt:variant>
      <vt:variant>
        <vt:i4>1310773</vt:i4>
      </vt:variant>
      <vt:variant>
        <vt:i4>524</vt:i4>
      </vt:variant>
      <vt:variant>
        <vt:i4>0</vt:i4>
      </vt:variant>
      <vt:variant>
        <vt:i4>5</vt:i4>
      </vt:variant>
      <vt:variant>
        <vt:lpwstr/>
      </vt:variant>
      <vt:variant>
        <vt:lpwstr>_Toc276397808</vt:lpwstr>
      </vt:variant>
      <vt:variant>
        <vt:i4>1310773</vt:i4>
      </vt:variant>
      <vt:variant>
        <vt:i4>518</vt:i4>
      </vt:variant>
      <vt:variant>
        <vt:i4>0</vt:i4>
      </vt:variant>
      <vt:variant>
        <vt:i4>5</vt:i4>
      </vt:variant>
      <vt:variant>
        <vt:lpwstr/>
      </vt:variant>
      <vt:variant>
        <vt:lpwstr>_Toc276397807</vt:lpwstr>
      </vt:variant>
      <vt:variant>
        <vt:i4>1310773</vt:i4>
      </vt:variant>
      <vt:variant>
        <vt:i4>512</vt:i4>
      </vt:variant>
      <vt:variant>
        <vt:i4>0</vt:i4>
      </vt:variant>
      <vt:variant>
        <vt:i4>5</vt:i4>
      </vt:variant>
      <vt:variant>
        <vt:lpwstr/>
      </vt:variant>
      <vt:variant>
        <vt:lpwstr>_Toc276397806</vt:lpwstr>
      </vt:variant>
      <vt:variant>
        <vt:i4>1310773</vt:i4>
      </vt:variant>
      <vt:variant>
        <vt:i4>506</vt:i4>
      </vt:variant>
      <vt:variant>
        <vt:i4>0</vt:i4>
      </vt:variant>
      <vt:variant>
        <vt:i4>5</vt:i4>
      </vt:variant>
      <vt:variant>
        <vt:lpwstr/>
      </vt:variant>
      <vt:variant>
        <vt:lpwstr>_Toc276397805</vt:lpwstr>
      </vt:variant>
      <vt:variant>
        <vt:i4>1310773</vt:i4>
      </vt:variant>
      <vt:variant>
        <vt:i4>500</vt:i4>
      </vt:variant>
      <vt:variant>
        <vt:i4>0</vt:i4>
      </vt:variant>
      <vt:variant>
        <vt:i4>5</vt:i4>
      </vt:variant>
      <vt:variant>
        <vt:lpwstr/>
      </vt:variant>
      <vt:variant>
        <vt:lpwstr>_Toc276397804</vt:lpwstr>
      </vt:variant>
      <vt:variant>
        <vt:i4>1310773</vt:i4>
      </vt:variant>
      <vt:variant>
        <vt:i4>494</vt:i4>
      </vt:variant>
      <vt:variant>
        <vt:i4>0</vt:i4>
      </vt:variant>
      <vt:variant>
        <vt:i4>5</vt:i4>
      </vt:variant>
      <vt:variant>
        <vt:lpwstr/>
      </vt:variant>
      <vt:variant>
        <vt:lpwstr>_Toc276397803</vt:lpwstr>
      </vt:variant>
      <vt:variant>
        <vt:i4>1310773</vt:i4>
      </vt:variant>
      <vt:variant>
        <vt:i4>488</vt:i4>
      </vt:variant>
      <vt:variant>
        <vt:i4>0</vt:i4>
      </vt:variant>
      <vt:variant>
        <vt:i4>5</vt:i4>
      </vt:variant>
      <vt:variant>
        <vt:lpwstr/>
      </vt:variant>
      <vt:variant>
        <vt:lpwstr>_Toc276397802</vt:lpwstr>
      </vt:variant>
      <vt:variant>
        <vt:i4>1310773</vt:i4>
      </vt:variant>
      <vt:variant>
        <vt:i4>482</vt:i4>
      </vt:variant>
      <vt:variant>
        <vt:i4>0</vt:i4>
      </vt:variant>
      <vt:variant>
        <vt:i4>5</vt:i4>
      </vt:variant>
      <vt:variant>
        <vt:lpwstr/>
      </vt:variant>
      <vt:variant>
        <vt:lpwstr>_Toc276397801</vt:lpwstr>
      </vt:variant>
      <vt:variant>
        <vt:i4>1310773</vt:i4>
      </vt:variant>
      <vt:variant>
        <vt:i4>476</vt:i4>
      </vt:variant>
      <vt:variant>
        <vt:i4>0</vt:i4>
      </vt:variant>
      <vt:variant>
        <vt:i4>5</vt:i4>
      </vt:variant>
      <vt:variant>
        <vt:lpwstr/>
      </vt:variant>
      <vt:variant>
        <vt:lpwstr>_Toc276397800</vt:lpwstr>
      </vt:variant>
      <vt:variant>
        <vt:i4>1900602</vt:i4>
      </vt:variant>
      <vt:variant>
        <vt:i4>470</vt:i4>
      </vt:variant>
      <vt:variant>
        <vt:i4>0</vt:i4>
      </vt:variant>
      <vt:variant>
        <vt:i4>5</vt:i4>
      </vt:variant>
      <vt:variant>
        <vt:lpwstr/>
      </vt:variant>
      <vt:variant>
        <vt:lpwstr>_Toc276397799</vt:lpwstr>
      </vt:variant>
      <vt:variant>
        <vt:i4>1900602</vt:i4>
      </vt:variant>
      <vt:variant>
        <vt:i4>464</vt:i4>
      </vt:variant>
      <vt:variant>
        <vt:i4>0</vt:i4>
      </vt:variant>
      <vt:variant>
        <vt:i4>5</vt:i4>
      </vt:variant>
      <vt:variant>
        <vt:lpwstr/>
      </vt:variant>
      <vt:variant>
        <vt:lpwstr>_Toc276397798</vt:lpwstr>
      </vt:variant>
      <vt:variant>
        <vt:i4>1900602</vt:i4>
      </vt:variant>
      <vt:variant>
        <vt:i4>458</vt:i4>
      </vt:variant>
      <vt:variant>
        <vt:i4>0</vt:i4>
      </vt:variant>
      <vt:variant>
        <vt:i4>5</vt:i4>
      </vt:variant>
      <vt:variant>
        <vt:lpwstr/>
      </vt:variant>
      <vt:variant>
        <vt:lpwstr>_Toc276397797</vt:lpwstr>
      </vt:variant>
      <vt:variant>
        <vt:i4>1900602</vt:i4>
      </vt:variant>
      <vt:variant>
        <vt:i4>452</vt:i4>
      </vt:variant>
      <vt:variant>
        <vt:i4>0</vt:i4>
      </vt:variant>
      <vt:variant>
        <vt:i4>5</vt:i4>
      </vt:variant>
      <vt:variant>
        <vt:lpwstr/>
      </vt:variant>
      <vt:variant>
        <vt:lpwstr>_Toc276397796</vt:lpwstr>
      </vt:variant>
      <vt:variant>
        <vt:i4>1900602</vt:i4>
      </vt:variant>
      <vt:variant>
        <vt:i4>446</vt:i4>
      </vt:variant>
      <vt:variant>
        <vt:i4>0</vt:i4>
      </vt:variant>
      <vt:variant>
        <vt:i4>5</vt:i4>
      </vt:variant>
      <vt:variant>
        <vt:lpwstr/>
      </vt:variant>
      <vt:variant>
        <vt:lpwstr>_Toc276397795</vt:lpwstr>
      </vt:variant>
      <vt:variant>
        <vt:i4>1900602</vt:i4>
      </vt:variant>
      <vt:variant>
        <vt:i4>440</vt:i4>
      </vt:variant>
      <vt:variant>
        <vt:i4>0</vt:i4>
      </vt:variant>
      <vt:variant>
        <vt:i4>5</vt:i4>
      </vt:variant>
      <vt:variant>
        <vt:lpwstr/>
      </vt:variant>
      <vt:variant>
        <vt:lpwstr>_Toc276397794</vt:lpwstr>
      </vt:variant>
      <vt:variant>
        <vt:i4>1900602</vt:i4>
      </vt:variant>
      <vt:variant>
        <vt:i4>434</vt:i4>
      </vt:variant>
      <vt:variant>
        <vt:i4>0</vt:i4>
      </vt:variant>
      <vt:variant>
        <vt:i4>5</vt:i4>
      </vt:variant>
      <vt:variant>
        <vt:lpwstr/>
      </vt:variant>
      <vt:variant>
        <vt:lpwstr>_Toc276397793</vt:lpwstr>
      </vt:variant>
      <vt:variant>
        <vt:i4>1900602</vt:i4>
      </vt:variant>
      <vt:variant>
        <vt:i4>428</vt:i4>
      </vt:variant>
      <vt:variant>
        <vt:i4>0</vt:i4>
      </vt:variant>
      <vt:variant>
        <vt:i4>5</vt:i4>
      </vt:variant>
      <vt:variant>
        <vt:lpwstr/>
      </vt:variant>
      <vt:variant>
        <vt:lpwstr>_Toc276397792</vt:lpwstr>
      </vt:variant>
      <vt:variant>
        <vt:i4>1900602</vt:i4>
      </vt:variant>
      <vt:variant>
        <vt:i4>422</vt:i4>
      </vt:variant>
      <vt:variant>
        <vt:i4>0</vt:i4>
      </vt:variant>
      <vt:variant>
        <vt:i4>5</vt:i4>
      </vt:variant>
      <vt:variant>
        <vt:lpwstr/>
      </vt:variant>
      <vt:variant>
        <vt:lpwstr>_Toc276397791</vt:lpwstr>
      </vt:variant>
      <vt:variant>
        <vt:i4>1900602</vt:i4>
      </vt:variant>
      <vt:variant>
        <vt:i4>416</vt:i4>
      </vt:variant>
      <vt:variant>
        <vt:i4>0</vt:i4>
      </vt:variant>
      <vt:variant>
        <vt:i4>5</vt:i4>
      </vt:variant>
      <vt:variant>
        <vt:lpwstr/>
      </vt:variant>
      <vt:variant>
        <vt:lpwstr>_Toc276397790</vt:lpwstr>
      </vt:variant>
      <vt:variant>
        <vt:i4>1835066</vt:i4>
      </vt:variant>
      <vt:variant>
        <vt:i4>410</vt:i4>
      </vt:variant>
      <vt:variant>
        <vt:i4>0</vt:i4>
      </vt:variant>
      <vt:variant>
        <vt:i4>5</vt:i4>
      </vt:variant>
      <vt:variant>
        <vt:lpwstr/>
      </vt:variant>
      <vt:variant>
        <vt:lpwstr>_Toc276397789</vt:lpwstr>
      </vt:variant>
      <vt:variant>
        <vt:i4>1835066</vt:i4>
      </vt:variant>
      <vt:variant>
        <vt:i4>404</vt:i4>
      </vt:variant>
      <vt:variant>
        <vt:i4>0</vt:i4>
      </vt:variant>
      <vt:variant>
        <vt:i4>5</vt:i4>
      </vt:variant>
      <vt:variant>
        <vt:lpwstr/>
      </vt:variant>
      <vt:variant>
        <vt:lpwstr>_Toc276397788</vt:lpwstr>
      </vt:variant>
      <vt:variant>
        <vt:i4>1835066</vt:i4>
      </vt:variant>
      <vt:variant>
        <vt:i4>398</vt:i4>
      </vt:variant>
      <vt:variant>
        <vt:i4>0</vt:i4>
      </vt:variant>
      <vt:variant>
        <vt:i4>5</vt:i4>
      </vt:variant>
      <vt:variant>
        <vt:lpwstr/>
      </vt:variant>
      <vt:variant>
        <vt:lpwstr>_Toc276397787</vt:lpwstr>
      </vt:variant>
      <vt:variant>
        <vt:i4>1835066</vt:i4>
      </vt:variant>
      <vt:variant>
        <vt:i4>392</vt:i4>
      </vt:variant>
      <vt:variant>
        <vt:i4>0</vt:i4>
      </vt:variant>
      <vt:variant>
        <vt:i4>5</vt:i4>
      </vt:variant>
      <vt:variant>
        <vt:lpwstr/>
      </vt:variant>
      <vt:variant>
        <vt:lpwstr>_Toc276397786</vt:lpwstr>
      </vt:variant>
      <vt:variant>
        <vt:i4>1835066</vt:i4>
      </vt:variant>
      <vt:variant>
        <vt:i4>386</vt:i4>
      </vt:variant>
      <vt:variant>
        <vt:i4>0</vt:i4>
      </vt:variant>
      <vt:variant>
        <vt:i4>5</vt:i4>
      </vt:variant>
      <vt:variant>
        <vt:lpwstr/>
      </vt:variant>
      <vt:variant>
        <vt:lpwstr>_Toc276397785</vt:lpwstr>
      </vt:variant>
      <vt:variant>
        <vt:i4>1835066</vt:i4>
      </vt:variant>
      <vt:variant>
        <vt:i4>380</vt:i4>
      </vt:variant>
      <vt:variant>
        <vt:i4>0</vt:i4>
      </vt:variant>
      <vt:variant>
        <vt:i4>5</vt:i4>
      </vt:variant>
      <vt:variant>
        <vt:lpwstr/>
      </vt:variant>
      <vt:variant>
        <vt:lpwstr>_Toc276397784</vt:lpwstr>
      </vt:variant>
      <vt:variant>
        <vt:i4>1835066</vt:i4>
      </vt:variant>
      <vt:variant>
        <vt:i4>374</vt:i4>
      </vt:variant>
      <vt:variant>
        <vt:i4>0</vt:i4>
      </vt:variant>
      <vt:variant>
        <vt:i4>5</vt:i4>
      </vt:variant>
      <vt:variant>
        <vt:lpwstr/>
      </vt:variant>
      <vt:variant>
        <vt:lpwstr>_Toc276397783</vt:lpwstr>
      </vt:variant>
      <vt:variant>
        <vt:i4>1835066</vt:i4>
      </vt:variant>
      <vt:variant>
        <vt:i4>368</vt:i4>
      </vt:variant>
      <vt:variant>
        <vt:i4>0</vt:i4>
      </vt:variant>
      <vt:variant>
        <vt:i4>5</vt:i4>
      </vt:variant>
      <vt:variant>
        <vt:lpwstr/>
      </vt:variant>
      <vt:variant>
        <vt:lpwstr>_Toc276397782</vt:lpwstr>
      </vt:variant>
      <vt:variant>
        <vt:i4>1835066</vt:i4>
      </vt:variant>
      <vt:variant>
        <vt:i4>362</vt:i4>
      </vt:variant>
      <vt:variant>
        <vt:i4>0</vt:i4>
      </vt:variant>
      <vt:variant>
        <vt:i4>5</vt:i4>
      </vt:variant>
      <vt:variant>
        <vt:lpwstr/>
      </vt:variant>
      <vt:variant>
        <vt:lpwstr>_Toc276397781</vt:lpwstr>
      </vt:variant>
      <vt:variant>
        <vt:i4>1835066</vt:i4>
      </vt:variant>
      <vt:variant>
        <vt:i4>356</vt:i4>
      </vt:variant>
      <vt:variant>
        <vt:i4>0</vt:i4>
      </vt:variant>
      <vt:variant>
        <vt:i4>5</vt:i4>
      </vt:variant>
      <vt:variant>
        <vt:lpwstr/>
      </vt:variant>
      <vt:variant>
        <vt:lpwstr>_Toc276397780</vt:lpwstr>
      </vt:variant>
      <vt:variant>
        <vt:i4>1245242</vt:i4>
      </vt:variant>
      <vt:variant>
        <vt:i4>350</vt:i4>
      </vt:variant>
      <vt:variant>
        <vt:i4>0</vt:i4>
      </vt:variant>
      <vt:variant>
        <vt:i4>5</vt:i4>
      </vt:variant>
      <vt:variant>
        <vt:lpwstr/>
      </vt:variant>
      <vt:variant>
        <vt:lpwstr>_Toc276397779</vt:lpwstr>
      </vt:variant>
      <vt:variant>
        <vt:i4>1245242</vt:i4>
      </vt:variant>
      <vt:variant>
        <vt:i4>344</vt:i4>
      </vt:variant>
      <vt:variant>
        <vt:i4>0</vt:i4>
      </vt:variant>
      <vt:variant>
        <vt:i4>5</vt:i4>
      </vt:variant>
      <vt:variant>
        <vt:lpwstr/>
      </vt:variant>
      <vt:variant>
        <vt:lpwstr>_Toc276397778</vt:lpwstr>
      </vt:variant>
      <vt:variant>
        <vt:i4>1245242</vt:i4>
      </vt:variant>
      <vt:variant>
        <vt:i4>338</vt:i4>
      </vt:variant>
      <vt:variant>
        <vt:i4>0</vt:i4>
      </vt:variant>
      <vt:variant>
        <vt:i4>5</vt:i4>
      </vt:variant>
      <vt:variant>
        <vt:lpwstr/>
      </vt:variant>
      <vt:variant>
        <vt:lpwstr>_Toc276397777</vt:lpwstr>
      </vt:variant>
      <vt:variant>
        <vt:i4>1245242</vt:i4>
      </vt:variant>
      <vt:variant>
        <vt:i4>332</vt:i4>
      </vt:variant>
      <vt:variant>
        <vt:i4>0</vt:i4>
      </vt:variant>
      <vt:variant>
        <vt:i4>5</vt:i4>
      </vt:variant>
      <vt:variant>
        <vt:lpwstr/>
      </vt:variant>
      <vt:variant>
        <vt:lpwstr>_Toc276397776</vt:lpwstr>
      </vt:variant>
      <vt:variant>
        <vt:i4>1245242</vt:i4>
      </vt:variant>
      <vt:variant>
        <vt:i4>326</vt:i4>
      </vt:variant>
      <vt:variant>
        <vt:i4>0</vt:i4>
      </vt:variant>
      <vt:variant>
        <vt:i4>5</vt:i4>
      </vt:variant>
      <vt:variant>
        <vt:lpwstr/>
      </vt:variant>
      <vt:variant>
        <vt:lpwstr>_Toc276397775</vt:lpwstr>
      </vt:variant>
      <vt:variant>
        <vt:i4>1245242</vt:i4>
      </vt:variant>
      <vt:variant>
        <vt:i4>320</vt:i4>
      </vt:variant>
      <vt:variant>
        <vt:i4>0</vt:i4>
      </vt:variant>
      <vt:variant>
        <vt:i4>5</vt:i4>
      </vt:variant>
      <vt:variant>
        <vt:lpwstr/>
      </vt:variant>
      <vt:variant>
        <vt:lpwstr>_Toc276397774</vt:lpwstr>
      </vt:variant>
      <vt:variant>
        <vt:i4>1245242</vt:i4>
      </vt:variant>
      <vt:variant>
        <vt:i4>314</vt:i4>
      </vt:variant>
      <vt:variant>
        <vt:i4>0</vt:i4>
      </vt:variant>
      <vt:variant>
        <vt:i4>5</vt:i4>
      </vt:variant>
      <vt:variant>
        <vt:lpwstr/>
      </vt:variant>
      <vt:variant>
        <vt:lpwstr>_Toc276397773</vt:lpwstr>
      </vt:variant>
      <vt:variant>
        <vt:i4>1245242</vt:i4>
      </vt:variant>
      <vt:variant>
        <vt:i4>308</vt:i4>
      </vt:variant>
      <vt:variant>
        <vt:i4>0</vt:i4>
      </vt:variant>
      <vt:variant>
        <vt:i4>5</vt:i4>
      </vt:variant>
      <vt:variant>
        <vt:lpwstr/>
      </vt:variant>
      <vt:variant>
        <vt:lpwstr>_Toc276397772</vt:lpwstr>
      </vt:variant>
      <vt:variant>
        <vt:i4>1245242</vt:i4>
      </vt:variant>
      <vt:variant>
        <vt:i4>302</vt:i4>
      </vt:variant>
      <vt:variant>
        <vt:i4>0</vt:i4>
      </vt:variant>
      <vt:variant>
        <vt:i4>5</vt:i4>
      </vt:variant>
      <vt:variant>
        <vt:lpwstr/>
      </vt:variant>
      <vt:variant>
        <vt:lpwstr>_Toc276397771</vt:lpwstr>
      </vt:variant>
      <vt:variant>
        <vt:i4>1245242</vt:i4>
      </vt:variant>
      <vt:variant>
        <vt:i4>296</vt:i4>
      </vt:variant>
      <vt:variant>
        <vt:i4>0</vt:i4>
      </vt:variant>
      <vt:variant>
        <vt:i4>5</vt:i4>
      </vt:variant>
      <vt:variant>
        <vt:lpwstr/>
      </vt:variant>
      <vt:variant>
        <vt:lpwstr>_Toc276397770</vt:lpwstr>
      </vt:variant>
      <vt:variant>
        <vt:i4>1179706</vt:i4>
      </vt:variant>
      <vt:variant>
        <vt:i4>290</vt:i4>
      </vt:variant>
      <vt:variant>
        <vt:i4>0</vt:i4>
      </vt:variant>
      <vt:variant>
        <vt:i4>5</vt:i4>
      </vt:variant>
      <vt:variant>
        <vt:lpwstr/>
      </vt:variant>
      <vt:variant>
        <vt:lpwstr>_Toc276397769</vt:lpwstr>
      </vt:variant>
      <vt:variant>
        <vt:i4>1179706</vt:i4>
      </vt:variant>
      <vt:variant>
        <vt:i4>284</vt:i4>
      </vt:variant>
      <vt:variant>
        <vt:i4>0</vt:i4>
      </vt:variant>
      <vt:variant>
        <vt:i4>5</vt:i4>
      </vt:variant>
      <vt:variant>
        <vt:lpwstr/>
      </vt:variant>
      <vt:variant>
        <vt:lpwstr>_Toc276397768</vt:lpwstr>
      </vt:variant>
      <vt:variant>
        <vt:i4>1179706</vt:i4>
      </vt:variant>
      <vt:variant>
        <vt:i4>278</vt:i4>
      </vt:variant>
      <vt:variant>
        <vt:i4>0</vt:i4>
      </vt:variant>
      <vt:variant>
        <vt:i4>5</vt:i4>
      </vt:variant>
      <vt:variant>
        <vt:lpwstr/>
      </vt:variant>
      <vt:variant>
        <vt:lpwstr>_Toc276397767</vt:lpwstr>
      </vt:variant>
      <vt:variant>
        <vt:i4>1179706</vt:i4>
      </vt:variant>
      <vt:variant>
        <vt:i4>272</vt:i4>
      </vt:variant>
      <vt:variant>
        <vt:i4>0</vt:i4>
      </vt:variant>
      <vt:variant>
        <vt:i4>5</vt:i4>
      </vt:variant>
      <vt:variant>
        <vt:lpwstr/>
      </vt:variant>
      <vt:variant>
        <vt:lpwstr>_Toc276397766</vt:lpwstr>
      </vt:variant>
      <vt:variant>
        <vt:i4>1179706</vt:i4>
      </vt:variant>
      <vt:variant>
        <vt:i4>266</vt:i4>
      </vt:variant>
      <vt:variant>
        <vt:i4>0</vt:i4>
      </vt:variant>
      <vt:variant>
        <vt:i4>5</vt:i4>
      </vt:variant>
      <vt:variant>
        <vt:lpwstr/>
      </vt:variant>
      <vt:variant>
        <vt:lpwstr>_Toc276397765</vt:lpwstr>
      </vt:variant>
      <vt:variant>
        <vt:i4>1114170</vt:i4>
      </vt:variant>
      <vt:variant>
        <vt:i4>257</vt:i4>
      </vt:variant>
      <vt:variant>
        <vt:i4>0</vt:i4>
      </vt:variant>
      <vt:variant>
        <vt:i4>5</vt:i4>
      </vt:variant>
      <vt:variant>
        <vt:lpwstr/>
      </vt:variant>
      <vt:variant>
        <vt:lpwstr>_Toc276397753</vt:lpwstr>
      </vt:variant>
      <vt:variant>
        <vt:i4>1376314</vt:i4>
      </vt:variant>
      <vt:variant>
        <vt:i4>248</vt:i4>
      </vt:variant>
      <vt:variant>
        <vt:i4>0</vt:i4>
      </vt:variant>
      <vt:variant>
        <vt:i4>5</vt:i4>
      </vt:variant>
      <vt:variant>
        <vt:lpwstr/>
      </vt:variant>
      <vt:variant>
        <vt:lpwstr>_Toc276397713</vt:lpwstr>
      </vt:variant>
      <vt:variant>
        <vt:i4>1376314</vt:i4>
      </vt:variant>
      <vt:variant>
        <vt:i4>242</vt:i4>
      </vt:variant>
      <vt:variant>
        <vt:i4>0</vt:i4>
      </vt:variant>
      <vt:variant>
        <vt:i4>5</vt:i4>
      </vt:variant>
      <vt:variant>
        <vt:lpwstr/>
      </vt:variant>
      <vt:variant>
        <vt:lpwstr>_Toc276397712</vt:lpwstr>
      </vt:variant>
      <vt:variant>
        <vt:i4>1376314</vt:i4>
      </vt:variant>
      <vt:variant>
        <vt:i4>236</vt:i4>
      </vt:variant>
      <vt:variant>
        <vt:i4>0</vt:i4>
      </vt:variant>
      <vt:variant>
        <vt:i4>5</vt:i4>
      </vt:variant>
      <vt:variant>
        <vt:lpwstr/>
      </vt:variant>
      <vt:variant>
        <vt:lpwstr>_Toc276397711</vt:lpwstr>
      </vt:variant>
      <vt:variant>
        <vt:i4>1376314</vt:i4>
      </vt:variant>
      <vt:variant>
        <vt:i4>230</vt:i4>
      </vt:variant>
      <vt:variant>
        <vt:i4>0</vt:i4>
      </vt:variant>
      <vt:variant>
        <vt:i4>5</vt:i4>
      </vt:variant>
      <vt:variant>
        <vt:lpwstr/>
      </vt:variant>
      <vt:variant>
        <vt:lpwstr>_Toc276397710</vt:lpwstr>
      </vt:variant>
      <vt:variant>
        <vt:i4>1310778</vt:i4>
      </vt:variant>
      <vt:variant>
        <vt:i4>224</vt:i4>
      </vt:variant>
      <vt:variant>
        <vt:i4>0</vt:i4>
      </vt:variant>
      <vt:variant>
        <vt:i4>5</vt:i4>
      </vt:variant>
      <vt:variant>
        <vt:lpwstr/>
      </vt:variant>
      <vt:variant>
        <vt:lpwstr>_Toc276397709</vt:lpwstr>
      </vt:variant>
      <vt:variant>
        <vt:i4>1310778</vt:i4>
      </vt:variant>
      <vt:variant>
        <vt:i4>218</vt:i4>
      </vt:variant>
      <vt:variant>
        <vt:i4>0</vt:i4>
      </vt:variant>
      <vt:variant>
        <vt:i4>5</vt:i4>
      </vt:variant>
      <vt:variant>
        <vt:lpwstr/>
      </vt:variant>
      <vt:variant>
        <vt:lpwstr>_Toc276397708</vt:lpwstr>
      </vt:variant>
      <vt:variant>
        <vt:i4>1310778</vt:i4>
      </vt:variant>
      <vt:variant>
        <vt:i4>212</vt:i4>
      </vt:variant>
      <vt:variant>
        <vt:i4>0</vt:i4>
      </vt:variant>
      <vt:variant>
        <vt:i4>5</vt:i4>
      </vt:variant>
      <vt:variant>
        <vt:lpwstr/>
      </vt:variant>
      <vt:variant>
        <vt:lpwstr>_Toc276397707</vt:lpwstr>
      </vt:variant>
      <vt:variant>
        <vt:i4>1310778</vt:i4>
      </vt:variant>
      <vt:variant>
        <vt:i4>206</vt:i4>
      </vt:variant>
      <vt:variant>
        <vt:i4>0</vt:i4>
      </vt:variant>
      <vt:variant>
        <vt:i4>5</vt:i4>
      </vt:variant>
      <vt:variant>
        <vt:lpwstr/>
      </vt:variant>
      <vt:variant>
        <vt:lpwstr>_Toc276397706</vt:lpwstr>
      </vt:variant>
      <vt:variant>
        <vt:i4>1310778</vt:i4>
      </vt:variant>
      <vt:variant>
        <vt:i4>200</vt:i4>
      </vt:variant>
      <vt:variant>
        <vt:i4>0</vt:i4>
      </vt:variant>
      <vt:variant>
        <vt:i4>5</vt:i4>
      </vt:variant>
      <vt:variant>
        <vt:lpwstr/>
      </vt:variant>
      <vt:variant>
        <vt:lpwstr>_Toc276397705</vt:lpwstr>
      </vt:variant>
      <vt:variant>
        <vt:i4>1310778</vt:i4>
      </vt:variant>
      <vt:variant>
        <vt:i4>194</vt:i4>
      </vt:variant>
      <vt:variant>
        <vt:i4>0</vt:i4>
      </vt:variant>
      <vt:variant>
        <vt:i4>5</vt:i4>
      </vt:variant>
      <vt:variant>
        <vt:lpwstr/>
      </vt:variant>
      <vt:variant>
        <vt:lpwstr>_Toc276397704</vt:lpwstr>
      </vt:variant>
      <vt:variant>
        <vt:i4>1310778</vt:i4>
      </vt:variant>
      <vt:variant>
        <vt:i4>188</vt:i4>
      </vt:variant>
      <vt:variant>
        <vt:i4>0</vt:i4>
      </vt:variant>
      <vt:variant>
        <vt:i4>5</vt:i4>
      </vt:variant>
      <vt:variant>
        <vt:lpwstr/>
      </vt:variant>
      <vt:variant>
        <vt:lpwstr>_Toc276397703</vt:lpwstr>
      </vt:variant>
      <vt:variant>
        <vt:i4>1310778</vt:i4>
      </vt:variant>
      <vt:variant>
        <vt:i4>182</vt:i4>
      </vt:variant>
      <vt:variant>
        <vt:i4>0</vt:i4>
      </vt:variant>
      <vt:variant>
        <vt:i4>5</vt:i4>
      </vt:variant>
      <vt:variant>
        <vt:lpwstr/>
      </vt:variant>
      <vt:variant>
        <vt:lpwstr>_Toc276397702</vt:lpwstr>
      </vt:variant>
      <vt:variant>
        <vt:i4>1310778</vt:i4>
      </vt:variant>
      <vt:variant>
        <vt:i4>176</vt:i4>
      </vt:variant>
      <vt:variant>
        <vt:i4>0</vt:i4>
      </vt:variant>
      <vt:variant>
        <vt:i4>5</vt:i4>
      </vt:variant>
      <vt:variant>
        <vt:lpwstr/>
      </vt:variant>
      <vt:variant>
        <vt:lpwstr>_Toc276397701</vt:lpwstr>
      </vt:variant>
      <vt:variant>
        <vt:i4>1310778</vt:i4>
      </vt:variant>
      <vt:variant>
        <vt:i4>170</vt:i4>
      </vt:variant>
      <vt:variant>
        <vt:i4>0</vt:i4>
      </vt:variant>
      <vt:variant>
        <vt:i4>5</vt:i4>
      </vt:variant>
      <vt:variant>
        <vt:lpwstr/>
      </vt:variant>
      <vt:variant>
        <vt:lpwstr>_Toc276397700</vt:lpwstr>
      </vt:variant>
      <vt:variant>
        <vt:i4>1900603</vt:i4>
      </vt:variant>
      <vt:variant>
        <vt:i4>164</vt:i4>
      </vt:variant>
      <vt:variant>
        <vt:i4>0</vt:i4>
      </vt:variant>
      <vt:variant>
        <vt:i4>5</vt:i4>
      </vt:variant>
      <vt:variant>
        <vt:lpwstr/>
      </vt:variant>
      <vt:variant>
        <vt:lpwstr>_Toc276397699</vt:lpwstr>
      </vt:variant>
      <vt:variant>
        <vt:i4>1900603</vt:i4>
      </vt:variant>
      <vt:variant>
        <vt:i4>158</vt:i4>
      </vt:variant>
      <vt:variant>
        <vt:i4>0</vt:i4>
      </vt:variant>
      <vt:variant>
        <vt:i4>5</vt:i4>
      </vt:variant>
      <vt:variant>
        <vt:lpwstr/>
      </vt:variant>
      <vt:variant>
        <vt:lpwstr>_Toc276397698</vt:lpwstr>
      </vt:variant>
      <vt:variant>
        <vt:i4>1900603</vt:i4>
      </vt:variant>
      <vt:variant>
        <vt:i4>152</vt:i4>
      </vt:variant>
      <vt:variant>
        <vt:i4>0</vt:i4>
      </vt:variant>
      <vt:variant>
        <vt:i4>5</vt:i4>
      </vt:variant>
      <vt:variant>
        <vt:lpwstr/>
      </vt:variant>
      <vt:variant>
        <vt:lpwstr>_Toc276397697</vt:lpwstr>
      </vt:variant>
      <vt:variant>
        <vt:i4>1900603</vt:i4>
      </vt:variant>
      <vt:variant>
        <vt:i4>146</vt:i4>
      </vt:variant>
      <vt:variant>
        <vt:i4>0</vt:i4>
      </vt:variant>
      <vt:variant>
        <vt:i4>5</vt:i4>
      </vt:variant>
      <vt:variant>
        <vt:lpwstr/>
      </vt:variant>
      <vt:variant>
        <vt:lpwstr>_Toc276397696</vt:lpwstr>
      </vt:variant>
      <vt:variant>
        <vt:i4>1900603</vt:i4>
      </vt:variant>
      <vt:variant>
        <vt:i4>140</vt:i4>
      </vt:variant>
      <vt:variant>
        <vt:i4>0</vt:i4>
      </vt:variant>
      <vt:variant>
        <vt:i4>5</vt:i4>
      </vt:variant>
      <vt:variant>
        <vt:lpwstr/>
      </vt:variant>
      <vt:variant>
        <vt:lpwstr>_Toc276397695</vt:lpwstr>
      </vt:variant>
      <vt:variant>
        <vt:i4>1900603</vt:i4>
      </vt:variant>
      <vt:variant>
        <vt:i4>134</vt:i4>
      </vt:variant>
      <vt:variant>
        <vt:i4>0</vt:i4>
      </vt:variant>
      <vt:variant>
        <vt:i4>5</vt:i4>
      </vt:variant>
      <vt:variant>
        <vt:lpwstr/>
      </vt:variant>
      <vt:variant>
        <vt:lpwstr>_Toc276397694</vt:lpwstr>
      </vt:variant>
      <vt:variant>
        <vt:i4>1900603</vt:i4>
      </vt:variant>
      <vt:variant>
        <vt:i4>128</vt:i4>
      </vt:variant>
      <vt:variant>
        <vt:i4>0</vt:i4>
      </vt:variant>
      <vt:variant>
        <vt:i4>5</vt:i4>
      </vt:variant>
      <vt:variant>
        <vt:lpwstr/>
      </vt:variant>
      <vt:variant>
        <vt:lpwstr>_Toc276397693</vt:lpwstr>
      </vt:variant>
      <vt:variant>
        <vt:i4>1900603</vt:i4>
      </vt:variant>
      <vt:variant>
        <vt:i4>122</vt:i4>
      </vt:variant>
      <vt:variant>
        <vt:i4>0</vt:i4>
      </vt:variant>
      <vt:variant>
        <vt:i4>5</vt:i4>
      </vt:variant>
      <vt:variant>
        <vt:lpwstr/>
      </vt:variant>
      <vt:variant>
        <vt:lpwstr>_Toc276397692</vt:lpwstr>
      </vt:variant>
      <vt:variant>
        <vt:i4>1900603</vt:i4>
      </vt:variant>
      <vt:variant>
        <vt:i4>116</vt:i4>
      </vt:variant>
      <vt:variant>
        <vt:i4>0</vt:i4>
      </vt:variant>
      <vt:variant>
        <vt:i4>5</vt:i4>
      </vt:variant>
      <vt:variant>
        <vt:lpwstr/>
      </vt:variant>
      <vt:variant>
        <vt:lpwstr>_Toc276397691</vt:lpwstr>
      </vt:variant>
      <vt:variant>
        <vt:i4>1900603</vt:i4>
      </vt:variant>
      <vt:variant>
        <vt:i4>110</vt:i4>
      </vt:variant>
      <vt:variant>
        <vt:i4>0</vt:i4>
      </vt:variant>
      <vt:variant>
        <vt:i4>5</vt:i4>
      </vt:variant>
      <vt:variant>
        <vt:lpwstr/>
      </vt:variant>
      <vt:variant>
        <vt:lpwstr>_Toc276397690</vt:lpwstr>
      </vt:variant>
      <vt:variant>
        <vt:i4>1835067</vt:i4>
      </vt:variant>
      <vt:variant>
        <vt:i4>104</vt:i4>
      </vt:variant>
      <vt:variant>
        <vt:i4>0</vt:i4>
      </vt:variant>
      <vt:variant>
        <vt:i4>5</vt:i4>
      </vt:variant>
      <vt:variant>
        <vt:lpwstr/>
      </vt:variant>
      <vt:variant>
        <vt:lpwstr>_Toc276397689</vt:lpwstr>
      </vt:variant>
      <vt:variant>
        <vt:i4>1835067</vt:i4>
      </vt:variant>
      <vt:variant>
        <vt:i4>98</vt:i4>
      </vt:variant>
      <vt:variant>
        <vt:i4>0</vt:i4>
      </vt:variant>
      <vt:variant>
        <vt:i4>5</vt:i4>
      </vt:variant>
      <vt:variant>
        <vt:lpwstr/>
      </vt:variant>
      <vt:variant>
        <vt:lpwstr>_Toc276397688</vt:lpwstr>
      </vt:variant>
      <vt:variant>
        <vt:i4>1835067</vt:i4>
      </vt:variant>
      <vt:variant>
        <vt:i4>92</vt:i4>
      </vt:variant>
      <vt:variant>
        <vt:i4>0</vt:i4>
      </vt:variant>
      <vt:variant>
        <vt:i4>5</vt:i4>
      </vt:variant>
      <vt:variant>
        <vt:lpwstr/>
      </vt:variant>
      <vt:variant>
        <vt:lpwstr>_Toc276397687</vt:lpwstr>
      </vt:variant>
      <vt:variant>
        <vt:i4>1835067</vt:i4>
      </vt:variant>
      <vt:variant>
        <vt:i4>86</vt:i4>
      </vt:variant>
      <vt:variant>
        <vt:i4>0</vt:i4>
      </vt:variant>
      <vt:variant>
        <vt:i4>5</vt:i4>
      </vt:variant>
      <vt:variant>
        <vt:lpwstr/>
      </vt:variant>
      <vt:variant>
        <vt:lpwstr>_Toc276397686</vt:lpwstr>
      </vt:variant>
      <vt:variant>
        <vt:i4>1835067</vt:i4>
      </vt:variant>
      <vt:variant>
        <vt:i4>80</vt:i4>
      </vt:variant>
      <vt:variant>
        <vt:i4>0</vt:i4>
      </vt:variant>
      <vt:variant>
        <vt:i4>5</vt:i4>
      </vt:variant>
      <vt:variant>
        <vt:lpwstr/>
      </vt:variant>
      <vt:variant>
        <vt:lpwstr>_Toc276397685</vt:lpwstr>
      </vt:variant>
      <vt:variant>
        <vt:i4>1835067</vt:i4>
      </vt:variant>
      <vt:variant>
        <vt:i4>74</vt:i4>
      </vt:variant>
      <vt:variant>
        <vt:i4>0</vt:i4>
      </vt:variant>
      <vt:variant>
        <vt:i4>5</vt:i4>
      </vt:variant>
      <vt:variant>
        <vt:lpwstr/>
      </vt:variant>
      <vt:variant>
        <vt:lpwstr>_Toc276397684</vt:lpwstr>
      </vt:variant>
      <vt:variant>
        <vt:i4>1835067</vt:i4>
      </vt:variant>
      <vt:variant>
        <vt:i4>68</vt:i4>
      </vt:variant>
      <vt:variant>
        <vt:i4>0</vt:i4>
      </vt:variant>
      <vt:variant>
        <vt:i4>5</vt:i4>
      </vt:variant>
      <vt:variant>
        <vt:lpwstr/>
      </vt:variant>
      <vt:variant>
        <vt:lpwstr>_Toc276397683</vt:lpwstr>
      </vt:variant>
      <vt:variant>
        <vt:i4>1835067</vt:i4>
      </vt:variant>
      <vt:variant>
        <vt:i4>62</vt:i4>
      </vt:variant>
      <vt:variant>
        <vt:i4>0</vt:i4>
      </vt:variant>
      <vt:variant>
        <vt:i4>5</vt:i4>
      </vt:variant>
      <vt:variant>
        <vt:lpwstr/>
      </vt:variant>
      <vt:variant>
        <vt:lpwstr>_Toc276397682</vt:lpwstr>
      </vt:variant>
      <vt:variant>
        <vt:i4>1835067</vt:i4>
      </vt:variant>
      <vt:variant>
        <vt:i4>56</vt:i4>
      </vt:variant>
      <vt:variant>
        <vt:i4>0</vt:i4>
      </vt:variant>
      <vt:variant>
        <vt:i4>5</vt:i4>
      </vt:variant>
      <vt:variant>
        <vt:lpwstr/>
      </vt:variant>
      <vt:variant>
        <vt:lpwstr>_Toc276397681</vt:lpwstr>
      </vt:variant>
      <vt:variant>
        <vt:i4>1835067</vt:i4>
      </vt:variant>
      <vt:variant>
        <vt:i4>50</vt:i4>
      </vt:variant>
      <vt:variant>
        <vt:i4>0</vt:i4>
      </vt:variant>
      <vt:variant>
        <vt:i4>5</vt:i4>
      </vt:variant>
      <vt:variant>
        <vt:lpwstr/>
      </vt:variant>
      <vt:variant>
        <vt:lpwstr>_Toc276397680</vt:lpwstr>
      </vt:variant>
      <vt:variant>
        <vt:i4>1245243</vt:i4>
      </vt:variant>
      <vt:variant>
        <vt:i4>44</vt:i4>
      </vt:variant>
      <vt:variant>
        <vt:i4>0</vt:i4>
      </vt:variant>
      <vt:variant>
        <vt:i4>5</vt:i4>
      </vt:variant>
      <vt:variant>
        <vt:lpwstr/>
      </vt:variant>
      <vt:variant>
        <vt:lpwstr>_Toc276397679</vt:lpwstr>
      </vt:variant>
      <vt:variant>
        <vt:i4>1245243</vt:i4>
      </vt:variant>
      <vt:variant>
        <vt:i4>38</vt:i4>
      </vt:variant>
      <vt:variant>
        <vt:i4>0</vt:i4>
      </vt:variant>
      <vt:variant>
        <vt:i4>5</vt:i4>
      </vt:variant>
      <vt:variant>
        <vt:lpwstr/>
      </vt:variant>
      <vt:variant>
        <vt:lpwstr>_Toc276397678</vt:lpwstr>
      </vt:variant>
      <vt:variant>
        <vt:i4>1245243</vt:i4>
      </vt:variant>
      <vt:variant>
        <vt:i4>32</vt:i4>
      </vt:variant>
      <vt:variant>
        <vt:i4>0</vt:i4>
      </vt:variant>
      <vt:variant>
        <vt:i4>5</vt:i4>
      </vt:variant>
      <vt:variant>
        <vt:lpwstr/>
      </vt:variant>
      <vt:variant>
        <vt:lpwstr>_Toc276397677</vt:lpwstr>
      </vt:variant>
      <vt:variant>
        <vt:i4>1245243</vt:i4>
      </vt:variant>
      <vt:variant>
        <vt:i4>26</vt:i4>
      </vt:variant>
      <vt:variant>
        <vt:i4>0</vt:i4>
      </vt:variant>
      <vt:variant>
        <vt:i4>5</vt:i4>
      </vt:variant>
      <vt:variant>
        <vt:lpwstr/>
      </vt:variant>
      <vt:variant>
        <vt:lpwstr>_Toc276397676</vt:lpwstr>
      </vt:variant>
      <vt:variant>
        <vt:i4>1245243</vt:i4>
      </vt:variant>
      <vt:variant>
        <vt:i4>20</vt:i4>
      </vt:variant>
      <vt:variant>
        <vt:i4>0</vt:i4>
      </vt:variant>
      <vt:variant>
        <vt:i4>5</vt:i4>
      </vt:variant>
      <vt:variant>
        <vt:lpwstr/>
      </vt:variant>
      <vt:variant>
        <vt:lpwstr>_Toc276397675</vt:lpwstr>
      </vt:variant>
      <vt:variant>
        <vt:i4>1245243</vt:i4>
      </vt:variant>
      <vt:variant>
        <vt:i4>14</vt:i4>
      </vt:variant>
      <vt:variant>
        <vt:i4>0</vt:i4>
      </vt:variant>
      <vt:variant>
        <vt:i4>5</vt:i4>
      </vt:variant>
      <vt:variant>
        <vt:lpwstr/>
      </vt:variant>
      <vt:variant>
        <vt:lpwstr>_Toc276397674</vt:lpwstr>
      </vt:variant>
      <vt:variant>
        <vt:i4>1245243</vt:i4>
      </vt:variant>
      <vt:variant>
        <vt:i4>8</vt:i4>
      </vt:variant>
      <vt:variant>
        <vt:i4>0</vt:i4>
      </vt:variant>
      <vt:variant>
        <vt:i4>5</vt:i4>
      </vt:variant>
      <vt:variant>
        <vt:lpwstr/>
      </vt:variant>
      <vt:variant>
        <vt:lpwstr>_Toc276397673</vt:lpwstr>
      </vt:variant>
      <vt:variant>
        <vt:i4>1245243</vt:i4>
      </vt:variant>
      <vt:variant>
        <vt:i4>2</vt:i4>
      </vt:variant>
      <vt:variant>
        <vt:i4>0</vt:i4>
      </vt:variant>
      <vt:variant>
        <vt:i4>5</vt:i4>
      </vt:variant>
      <vt:variant>
        <vt:lpwstr/>
      </vt:variant>
      <vt:variant>
        <vt:lpwstr>_Toc276397672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OPTIMIS D6.1.4.1</dc:title>
  <dc:creator>Ilknur Chulani</dc:creator>
  <cp:lastModifiedBy>arumpl</cp:lastModifiedBy>
  <cp:revision>317</cp:revision>
  <cp:lastPrinted>2012-03-02T10:32:00Z</cp:lastPrinted>
  <dcterms:created xsi:type="dcterms:W3CDTF">2011-12-15T16:25:00Z</dcterms:created>
  <dcterms:modified xsi:type="dcterms:W3CDTF">2012-03-22T16:14:00Z</dcterms:modified>
</cp:coreProperties>
</file>